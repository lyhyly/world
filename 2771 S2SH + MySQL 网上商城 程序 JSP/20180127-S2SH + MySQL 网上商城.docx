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99" w:rsidRPr="004474D7" w:rsidRDefault="00782D06" w:rsidP="00664F99">
      <w:pPr>
        <w:spacing w:line="360" w:lineRule="auto"/>
        <w:jc w:val="center"/>
        <w:rPr>
          <w:rFonts w:ascii="黑体" w:eastAsia="黑体" w:hAnsi="黑体" w:cs="Times New Roman"/>
          <w:sz w:val="32"/>
          <w:szCs w:val="32"/>
        </w:rPr>
      </w:pPr>
      <w:bookmarkStart w:id="0" w:name="_Toc355647603"/>
      <w:bookmarkStart w:id="1" w:name="_GoBack"/>
      <w:bookmarkEnd w:id="1"/>
      <w:r w:rsidRPr="004474D7">
        <w:rPr>
          <w:rFonts w:ascii="黑体" w:eastAsia="黑体" w:hAnsi="黑体" w:cs="Times New Roman"/>
          <w:sz w:val="32"/>
          <w:szCs w:val="32"/>
        </w:rPr>
        <w:t>摘</w:t>
      </w:r>
      <w:r w:rsidR="004474D7" w:rsidRPr="004474D7">
        <w:rPr>
          <w:rFonts w:ascii="黑体" w:eastAsia="黑体" w:hAnsi="黑体" w:cs="Times New Roman"/>
          <w:sz w:val="32"/>
          <w:szCs w:val="32"/>
        </w:rPr>
        <w:t xml:space="preserve"> </w:t>
      </w:r>
      <w:r w:rsidRPr="004474D7">
        <w:rPr>
          <w:rFonts w:ascii="黑体" w:eastAsia="黑体" w:hAnsi="黑体" w:cs="Times New Roman"/>
          <w:sz w:val="32"/>
          <w:szCs w:val="32"/>
        </w:rPr>
        <w:t>要</w:t>
      </w:r>
    </w:p>
    <w:p w:rsidR="002B5168" w:rsidRPr="00664F99" w:rsidRDefault="00664F99" w:rsidP="00664F99">
      <w:pPr>
        <w:spacing w:line="360" w:lineRule="auto"/>
        <w:ind w:firstLineChars="200" w:firstLine="480"/>
        <w:rPr>
          <w:rFonts w:ascii="Times New Roman" w:hAnsi="Times New Roman" w:cs="Times New Roman"/>
          <w:sz w:val="24"/>
          <w:szCs w:val="24"/>
        </w:rPr>
      </w:pPr>
      <w:r w:rsidRPr="00664F99">
        <w:rPr>
          <w:rFonts w:ascii="Times New Roman" w:hAnsi="Times New Roman" w:cs="Times New Roman"/>
          <w:sz w:val="24"/>
          <w:szCs w:val="24"/>
        </w:rPr>
        <w:t>随着网络技术的飞速发展，</w:t>
      </w:r>
      <w:r w:rsidR="00B34BDB" w:rsidRPr="00685829">
        <w:rPr>
          <w:rFonts w:ascii="Times New Roman" w:hAnsi="Times New Roman" w:cs="Times New Roman" w:hint="eastAsia"/>
          <w:iCs/>
          <w:sz w:val="24"/>
          <w:szCs w:val="24"/>
        </w:rPr>
        <w:t>网络已经成为人们获取和交换</w:t>
      </w:r>
      <w:r w:rsidR="00B34BDB">
        <w:rPr>
          <w:rFonts w:ascii="Times New Roman" w:hAnsi="Times New Roman" w:cs="Times New Roman" w:hint="eastAsia"/>
          <w:iCs/>
          <w:sz w:val="24"/>
          <w:szCs w:val="24"/>
        </w:rPr>
        <w:t>信息的最有效途径，通过网络进行</w:t>
      </w:r>
      <w:r w:rsidR="000B177D">
        <w:rPr>
          <w:rFonts w:ascii="Times New Roman" w:hAnsi="Times New Roman" w:cs="Times New Roman" w:hint="eastAsia"/>
          <w:iCs/>
          <w:sz w:val="24"/>
          <w:szCs w:val="24"/>
        </w:rPr>
        <w:t>商品交易</w:t>
      </w:r>
      <w:r w:rsidR="00B34BDB">
        <w:rPr>
          <w:rFonts w:ascii="Times New Roman" w:hAnsi="Times New Roman" w:cs="Times New Roman" w:hint="eastAsia"/>
          <w:iCs/>
          <w:sz w:val="24"/>
          <w:szCs w:val="24"/>
        </w:rPr>
        <w:t>已经成为一种新型的</w:t>
      </w:r>
      <w:r w:rsidR="000B177D">
        <w:rPr>
          <w:rFonts w:ascii="Times New Roman" w:hAnsi="Times New Roman" w:cs="Times New Roman" w:hint="eastAsia"/>
          <w:iCs/>
          <w:sz w:val="24"/>
          <w:szCs w:val="24"/>
        </w:rPr>
        <w:t>购物</w:t>
      </w:r>
      <w:r w:rsidR="00B34BDB">
        <w:rPr>
          <w:rFonts w:ascii="Times New Roman" w:hAnsi="Times New Roman" w:cs="Times New Roman" w:hint="eastAsia"/>
          <w:iCs/>
          <w:sz w:val="24"/>
          <w:szCs w:val="24"/>
        </w:rPr>
        <w:t>方式</w:t>
      </w:r>
      <w:r w:rsidR="00B34BDB" w:rsidRPr="00685829">
        <w:rPr>
          <w:rFonts w:ascii="Times New Roman" w:hAnsi="Times New Roman" w:cs="Times New Roman" w:hint="eastAsia"/>
          <w:iCs/>
          <w:sz w:val="24"/>
          <w:szCs w:val="24"/>
        </w:rPr>
        <w:t>。</w:t>
      </w:r>
      <w:r w:rsidR="000B177D">
        <w:rPr>
          <w:rFonts w:ascii="Times New Roman" w:hAnsi="Times New Roman" w:cs="Times New Roman" w:hint="eastAsia"/>
          <w:iCs/>
          <w:sz w:val="24"/>
          <w:szCs w:val="24"/>
        </w:rPr>
        <w:t>网上商城</w:t>
      </w:r>
      <w:r w:rsidR="00B34BDB" w:rsidRPr="00685829">
        <w:rPr>
          <w:rFonts w:ascii="Times New Roman" w:hAnsi="Times New Roman" w:cs="Times New Roman" w:hint="eastAsia"/>
          <w:iCs/>
          <w:sz w:val="24"/>
          <w:szCs w:val="24"/>
        </w:rPr>
        <w:t>系统是将</w:t>
      </w:r>
      <w:r w:rsidR="000B177D">
        <w:rPr>
          <w:rFonts w:ascii="Times New Roman" w:hAnsi="Times New Roman" w:cs="Times New Roman" w:hint="eastAsia"/>
          <w:iCs/>
          <w:sz w:val="24"/>
          <w:szCs w:val="24"/>
        </w:rPr>
        <w:t>商品销售</w:t>
      </w:r>
      <w:r w:rsidR="00B34BDB" w:rsidRPr="00685829">
        <w:rPr>
          <w:rFonts w:ascii="Times New Roman" w:hAnsi="Times New Roman" w:cs="Times New Roman" w:hint="eastAsia"/>
          <w:iCs/>
          <w:sz w:val="24"/>
          <w:szCs w:val="24"/>
        </w:rPr>
        <w:t>和计算机网络功能结合起来</w:t>
      </w:r>
      <w:r w:rsidR="00B34BDB">
        <w:rPr>
          <w:rFonts w:ascii="Times New Roman" w:hAnsi="Times New Roman" w:cs="Times New Roman" w:hint="eastAsia"/>
          <w:iCs/>
          <w:sz w:val="24"/>
          <w:szCs w:val="24"/>
        </w:rPr>
        <w:t>的一种</w:t>
      </w:r>
      <w:r w:rsidR="00B34BDB" w:rsidRPr="00685829">
        <w:rPr>
          <w:rFonts w:ascii="Times New Roman" w:hAnsi="Times New Roman" w:cs="Times New Roman" w:hint="eastAsia"/>
          <w:iCs/>
          <w:sz w:val="24"/>
          <w:szCs w:val="24"/>
        </w:rPr>
        <w:t>新型的</w:t>
      </w:r>
      <w:r w:rsidR="000B177D">
        <w:rPr>
          <w:rFonts w:ascii="Times New Roman" w:hAnsi="Times New Roman" w:cs="Times New Roman" w:hint="eastAsia"/>
          <w:iCs/>
          <w:sz w:val="24"/>
          <w:szCs w:val="24"/>
        </w:rPr>
        <w:t>电商系统</w:t>
      </w:r>
      <w:r w:rsidR="00B34BDB" w:rsidRPr="00685829">
        <w:rPr>
          <w:rFonts w:ascii="Times New Roman" w:hAnsi="Times New Roman" w:cs="Times New Roman" w:hint="eastAsia"/>
          <w:iCs/>
          <w:sz w:val="24"/>
          <w:szCs w:val="24"/>
        </w:rPr>
        <w:t>，是当前新技术革命中一个非常活跃和具有很强生命力的技术</w:t>
      </w:r>
      <w:r w:rsidR="000B177D">
        <w:rPr>
          <w:rFonts w:ascii="Times New Roman" w:hAnsi="Times New Roman" w:cs="Times New Roman" w:hint="eastAsia"/>
          <w:iCs/>
          <w:sz w:val="24"/>
          <w:szCs w:val="24"/>
        </w:rPr>
        <w:t>应用</w:t>
      </w:r>
      <w:r w:rsidR="00B34BDB" w:rsidRPr="00685829">
        <w:rPr>
          <w:rFonts w:ascii="Times New Roman" w:hAnsi="Times New Roman" w:cs="Times New Roman" w:hint="eastAsia"/>
          <w:iCs/>
          <w:sz w:val="24"/>
          <w:szCs w:val="24"/>
        </w:rPr>
        <w:t>领域</w:t>
      </w:r>
      <w:r w:rsidRPr="00664F99">
        <w:rPr>
          <w:rFonts w:ascii="Times New Roman" w:hAnsi="Times New Roman" w:cs="Times New Roman"/>
          <w:sz w:val="24"/>
          <w:szCs w:val="24"/>
        </w:rPr>
        <w:t>。</w:t>
      </w:r>
    </w:p>
    <w:p w:rsidR="000B177D" w:rsidRDefault="00B42D47" w:rsidP="00664F9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本文以</w:t>
      </w:r>
      <w:r w:rsidR="00302FB8">
        <w:rPr>
          <w:rFonts w:ascii="Times New Roman" w:hAnsi="Times New Roman" w:cs="Times New Roman"/>
          <w:sz w:val="24"/>
          <w:szCs w:val="24"/>
        </w:rPr>
        <w:t>网上商城</w:t>
      </w:r>
      <w:r w:rsidR="005E4FDA">
        <w:rPr>
          <w:rFonts w:ascii="Times New Roman" w:hAnsi="Times New Roman" w:cs="Times New Roman"/>
          <w:sz w:val="24"/>
          <w:szCs w:val="24"/>
        </w:rPr>
        <w:t>系统</w:t>
      </w:r>
      <w:r w:rsidR="002B5168" w:rsidRPr="00664F99">
        <w:rPr>
          <w:rFonts w:ascii="Times New Roman" w:hAnsi="Times New Roman" w:cs="Times New Roman"/>
          <w:sz w:val="24"/>
          <w:szCs w:val="24"/>
        </w:rPr>
        <w:t>的开发设计</w:t>
      </w:r>
      <w:r w:rsidR="00663A9D">
        <w:rPr>
          <w:rFonts w:ascii="Times New Roman" w:hAnsi="Times New Roman" w:cs="Times New Roman" w:hint="eastAsia"/>
          <w:sz w:val="24"/>
          <w:szCs w:val="24"/>
        </w:rPr>
        <w:t>为</w:t>
      </w:r>
      <w:r w:rsidR="002B5168" w:rsidRPr="00664F99">
        <w:rPr>
          <w:rFonts w:ascii="Times New Roman" w:hAnsi="Times New Roman" w:cs="Times New Roman"/>
          <w:sz w:val="24"/>
          <w:szCs w:val="24"/>
        </w:rPr>
        <w:t>主要依据，与学过的面向对象的可视化语言相结合，以及自己根据前人工作经验开发设计的系统。</w:t>
      </w:r>
      <w:r w:rsidR="005E4FDA">
        <w:rPr>
          <w:rFonts w:ascii="Times New Roman" w:hAnsi="Times New Roman" w:cs="Times New Roman" w:hint="eastAsia"/>
          <w:sz w:val="24"/>
          <w:szCs w:val="24"/>
        </w:rPr>
        <w:t>本</w:t>
      </w:r>
      <w:r w:rsidR="002B5168" w:rsidRPr="00664F99">
        <w:rPr>
          <w:rFonts w:ascii="Times New Roman" w:hAnsi="Times New Roman" w:cs="Times New Roman"/>
          <w:sz w:val="24"/>
          <w:szCs w:val="24"/>
        </w:rPr>
        <w:t>系统以</w:t>
      </w:r>
      <w:proofErr w:type="spellStart"/>
      <w:r w:rsidR="00664F99" w:rsidRPr="00664F99">
        <w:rPr>
          <w:rFonts w:ascii="Times New Roman" w:hAnsi="Times New Roman" w:cs="Times New Roman"/>
          <w:sz w:val="24"/>
          <w:szCs w:val="24"/>
        </w:rPr>
        <w:t>My</w:t>
      </w:r>
      <w:r w:rsidR="002B5168" w:rsidRPr="00664F99">
        <w:rPr>
          <w:rFonts w:ascii="Times New Roman" w:hAnsi="Times New Roman" w:cs="Times New Roman"/>
          <w:sz w:val="24"/>
          <w:szCs w:val="24"/>
        </w:rPr>
        <w:t>Eclipse</w:t>
      </w:r>
      <w:proofErr w:type="spellEnd"/>
      <w:r w:rsidR="002B5168" w:rsidRPr="00664F99">
        <w:rPr>
          <w:rFonts w:ascii="Times New Roman" w:hAnsi="Times New Roman" w:cs="Times New Roman"/>
          <w:sz w:val="24"/>
          <w:szCs w:val="24"/>
        </w:rPr>
        <w:t>作为前台开发工具</w:t>
      </w:r>
      <w:r w:rsidR="000B177D">
        <w:rPr>
          <w:rFonts w:ascii="Times New Roman" w:hAnsi="Times New Roman" w:cs="Times New Roman" w:hint="eastAsia"/>
          <w:sz w:val="24"/>
          <w:szCs w:val="24"/>
        </w:rPr>
        <w:t>，</w:t>
      </w:r>
      <w:r w:rsidR="00663A9D">
        <w:rPr>
          <w:rFonts w:ascii="Times New Roman" w:hAnsi="Times New Roman" w:cs="Times New Roman"/>
          <w:sz w:val="24"/>
          <w:szCs w:val="24"/>
        </w:rPr>
        <w:t>MySQL</w:t>
      </w:r>
      <w:r w:rsidR="002B5168" w:rsidRPr="00664F99">
        <w:rPr>
          <w:rFonts w:ascii="Times New Roman" w:hAnsi="Times New Roman" w:cs="Times New Roman"/>
          <w:sz w:val="24"/>
          <w:szCs w:val="24"/>
        </w:rPr>
        <w:t>数据库</w:t>
      </w:r>
      <w:r w:rsidR="000B177D">
        <w:rPr>
          <w:rFonts w:ascii="Times New Roman" w:hAnsi="Times New Roman" w:cs="Times New Roman" w:hint="eastAsia"/>
          <w:sz w:val="24"/>
          <w:szCs w:val="24"/>
        </w:rPr>
        <w:t>存储数据</w:t>
      </w:r>
      <w:r w:rsidR="002B5168" w:rsidRPr="00664F99">
        <w:rPr>
          <w:rFonts w:ascii="Times New Roman" w:hAnsi="Times New Roman" w:cs="Times New Roman"/>
          <w:sz w:val="24"/>
          <w:szCs w:val="24"/>
        </w:rPr>
        <w:t>，整个系统用简洁明快的界面展现出来，使操作简单可行，用户使用方便、简洁。</w:t>
      </w:r>
    </w:p>
    <w:p w:rsidR="00764CC8" w:rsidRPr="00664F99" w:rsidRDefault="002B5168" w:rsidP="00664F99">
      <w:pPr>
        <w:spacing w:line="360" w:lineRule="auto"/>
        <w:ind w:firstLineChars="200" w:firstLine="480"/>
        <w:rPr>
          <w:rFonts w:ascii="Times New Roman" w:hAnsi="Times New Roman" w:cs="Times New Roman"/>
          <w:sz w:val="24"/>
          <w:szCs w:val="24"/>
        </w:rPr>
      </w:pPr>
      <w:r w:rsidRPr="00664F99">
        <w:rPr>
          <w:rFonts w:ascii="Times New Roman" w:hAnsi="Times New Roman" w:cs="Times New Roman"/>
          <w:sz w:val="24"/>
          <w:szCs w:val="24"/>
        </w:rPr>
        <w:t>本系统采用当今社会比较先进的</w:t>
      </w:r>
      <w:r w:rsidRPr="00664F99">
        <w:rPr>
          <w:rFonts w:ascii="Times New Roman" w:hAnsi="Times New Roman" w:cs="Times New Roman"/>
          <w:sz w:val="24"/>
          <w:szCs w:val="24"/>
        </w:rPr>
        <w:t>S</w:t>
      </w:r>
      <w:r w:rsidR="00663A9D">
        <w:rPr>
          <w:rFonts w:ascii="Times New Roman" w:hAnsi="Times New Roman" w:cs="Times New Roman"/>
          <w:sz w:val="24"/>
          <w:szCs w:val="24"/>
        </w:rPr>
        <w:t>2</w:t>
      </w:r>
      <w:r w:rsidRPr="00664F99">
        <w:rPr>
          <w:rFonts w:ascii="Times New Roman" w:hAnsi="Times New Roman" w:cs="Times New Roman"/>
          <w:sz w:val="24"/>
          <w:szCs w:val="24"/>
        </w:rPr>
        <w:t>SH</w:t>
      </w:r>
      <w:r w:rsidRPr="00664F99">
        <w:rPr>
          <w:rFonts w:ascii="Times New Roman" w:hAnsi="Times New Roman" w:cs="Times New Roman"/>
          <w:sz w:val="24"/>
          <w:szCs w:val="24"/>
        </w:rPr>
        <w:t>（即</w:t>
      </w:r>
      <w:r w:rsidRPr="00664F99">
        <w:rPr>
          <w:rFonts w:ascii="Times New Roman" w:hAnsi="Times New Roman" w:cs="Times New Roman"/>
          <w:sz w:val="24"/>
          <w:szCs w:val="24"/>
        </w:rPr>
        <w:t>Struts2</w:t>
      </w:r>
      <w:r w:rsidRPr="00664F99">
        <w:rPr>
          <w:rFonts w:ascii="Times New Roman" w:hAnsi="Times New Roman" w:cs="Times New Roman"/>
          <w:sz w:val="24"/>
          <w:szCs w:val="24"/>
        </w:rPr>
        <w:t>、</w:t>
      </w:r>
      <w:r w:rsidRPr="00664F99">
        <w:rPr>
          <w:rFonts w:ascii="Times New Roman" w:hAnsi="Times New Roman" w:cs="Times New Roman"/>
          <w:sz w:val="24"/>
          <w:szCs w:val="24"/>
        </w:rPr>
        <w:t>Spring</w:t>
      </w:r>
      <w:r w:rsidR="00663A9D">
        <w:rPr>
          <w:rFonts w:ascii="Times New Roman" w:hAnsi="Times New Roman" w:cs="Times New Roman" w:hint="eastAsia"/>
          <w:sz w:val="24"/>
          <w:szCs w:val="24"/>
        </w:rPr>
        <w:t>、</w:t>
      </w:r>
      <w:r w:rsidR="00663A9D" w:rsidRPr="00664F99">
        <w:rPr>
          <w:rFonts w:ascii="Times New Roman" w:hAnsi="Times New Roman" w:cs="Times New Roman"/>
          <w:iCs/>
          <w:sz w:val="24"/>
          <w:szCs w:val="24"/>
        </w:rPr>
        <w:t>Hibernate</w:t>
      </w:r>
      <w:r w:rsidRPr="00664F99">
        <w:rPr>
          <w:rFonts w:ascii="Times New Roman" w:hAnsi="Times New Roman" w:cs="Times New Roman"/>
          <w:sz w:val="24"/>
          <w:szCs w:val="24"/>
        </w:rPr>
        <w:t>）框架技术开发一个性能优越、可扩展性强和安全可靠稳定的</w:t>
      </w:r>
      <w:r w:rsidR="00302FB8">
        <w:rPr>
          <w:rFonts w:ascii="Times New Roman" w:hAnsi="Times New Roman" w:cs="Times New Roman"/>
          <w:sz w:val="24"/>
          <w:szCs w:val="24"/>
        </w:rPr>
        <w:t>网上商城</w:t>
      </w:r>
      <w:r w:rsidR="005E4FDA">
        <w:rPr>
          <w:rFonts w:ascii="Times New Roman" w:hAnsi="Times New Roman" w:cs="Times New Roman"/>
          <w:sz w:val="24"/>
          <w:szCs w:val="24"/>
        </w:rPr>
        <w:t>系统</w:t>
      </w:r>
      <w:r w:rsidRPr="00664F99">
        <w:rPr>
          <w:rFonts w:ascii="Times New Roman" w:hAnsi="Times New Roman" w:cs="Times New Roman"/>
          <w:sz w:val="24"/>
          <w:szCs w:val="24"/>
        </w:rPr>
        <w:t>。</w:t>
      </w:r>
      <w:r w:rsidR="00664F99">
        <w:rPr>
          <w:rFonts w:ascii="Times New Roman" w:hAnsi="Times New Roman" w:cs="Times New Roman"/>
          <w:sz w:val="24"/>
          <w:szCs w:val="24"/>
        </w:rPr>
        <w:t>系统主要</w:t>
      </w:r>
      <w:r w:rsidR="00B34BDB">
        <w:rPr>
          <w:rFonts w:ascii="Times New Roman" w:hAnsi="Times New Roman" w:cs="Times New Roman" w:hint="eastAsia"/>
          <w:sz w:val="24"/>
          <w:szCs w:val="24"/>
        </w:rPr>
        <w:t>分为前台</w:t>
      </w:r>
      <w:r w:rsidR="00B34BDB">
        <w:rPr>
          <w:rFonts w:ascii="Times New Roman" w:hAnsi="Times New Roman" w:cs="Times New Roman"/>
          <w:sz w:val="24"/>
          <w:szCs w:val="24"/>
        </w:rPr>
        <w:t>和后台两大</w:t>
      </w:r>
      <w:r w:rsidR="00664F99">
        <w:rPr>
          <w:rFonts w:ascii="Times New Roman" w:hAnsi="Times New Roman" w:cs="Times New Roman" w:hint="eastAsia"/>
          <w:sz w:val="24"/>
          <w:szCs w:val="24"/>
        </w:rPr>
        <w:t>模块</w:t>
      </w:r>
      <w:r w:rsidR="00B34BDB">
        <w:rPr>
          <w:rFonts w:ascii="Times New Roman" w:hAnsi="Times New Roman" w:cs="Times New Roman" w:hint="eastAsia"/>
          <w:sz w:val="24"/>
          <w:szCs w:val="24"/>
        </w:rPr>
        <w:t>，</w:t>
      </w:r>
      <w:r w:rsidR="00B34BDB">
        <w:rPr>
          <w:rFonts w:ascii="Times New Roman" w:hAnsi="Times New Roman" w:cs="Times New Roman"/>
          <w:sz w:val="24"/>
          <w:szCs w:val="24"/>
        </w:rPr>
        <w:t>前台包括</w:t>
      </w:r>
      <w:r w:rsidR="005E4FDA">
        <w:rPr>
          <w:rFonts w:ascii="Times New Roman" w:hAnsi="Times New Roman" w:cs="Times New Roman" w:hint="eastAsia"/>
          <w:sz w:val="24"/>
          <w:szCs w:val="24"/>
        </w:rPr>
        <w:t>登录</w:t>
      </w:r>
      <w:r w:rsidR="005E4FDA">
        <w:rPr>
          <w:rFonts w:ascii="Times New Roman" w:hAnsi="Times New Roman" w:cs="Times New Roman"/>
          <w:sz w:val="24"/>
          <w:szCs w:val="24"/>
        </w:rPr>
        <w:t>注册、</w:t>
      </w:r>
      <w:r w:rsidR="005E4FDA">
        <w:rPr>
          <w:rFonts w:ascii="Times New Roman" w:hAnsi="Times New Roman" w:cs="Times New Roman" w:hint="eastAsia"/>
          <w:sz w:val="24"/>
          <w:szCs w:val="24"/>
        </w:rPr>
        <w:t>首页</w:t>
      </w:r>
      <w:r w:rsidR="005E4FDA">
        <w:rPr>
          <w:rFonts w:ascii="Times New Roman" w:hAnsi="Times New Roman" w:cs="Times New Roman"/>
          <w:sz w:val="24"/>
          <w:szCs w:val="24"/>
        </w:rPr>
        <w:t>、</w:t>
      </w:r>
      <w:r w:rsidR="00302FB8">
        <w:rPr>
          <w:rFonts w:ascii="Times New Roman" w:hAnsi="Times New Roman" w:cs="Times New Roman" w:hint="eastAsia"/>
          <w:sz w:val="24"/>
          <w:szCs w:val="24"/>
        </w:rPr>
        <w:t>网站新闻</w:t>
      </w:r>
      <w:r w:rsidR="00302FB8">
        <w:rPr>
          <w:rFonts w:ascii="Times New Roman" w:hAnsi="Times New Roman" w:cs="Times New Roman"/>
          <w:sz w:val="24"/>
          <w:szCs w:val="24"/>
        </w:rPr>
        <w:t>、特价商品、全部商品</w:t>
      </w:r>
      <w:r w:rsidR="00B34BDB">
        <w:rPr>
          <w:rFonts w:ascii="Times New Roman" w:hAnsi="Times New Roman" w:cs="Times New Roman"/>
          <w:sz w:val="24"/>
          <w:szCs w:val="24"/>
        </w:rPr>
        <w:t>等</w:t>
      </w:r>
      <w:r w:rsidR="006E22AB">
        <w:rPr>
          <w:rFonts w:ascii="Times New Roman" w:hAnsi="Times New Roman" w:cs="Times New Roman" w:hint="eastAsia"/>
          <w:sz w:val="24"/>
          <w:szCs w:val="24"/>
        </w:rPr>
        <w:t>模块</w:t>
      </w:r>
      <w:r w:rsidR="006E22AB">
        <w:rPr>
          <w:rFonts w:ascii="Times New Roman" w:hAnsi="Times New Roman" w:cs="Times New Roman"/>
          <w:sz w:val="24"/>
          <w:szCs w:val="24"/>
        </w:rPr>
        <w:t>；后台</w:t>
      </w:r>
      <w:r w:rsidR="006E22AB">
        <w:rPr>
          <w:rFonts w:ascii="Times New Roman" w:hAnsi="Times New Roman" w:cs="Times New Roman" w:hint="eastAsia"/>
          <w:sz w:val="24"/>
          <w:szCs w:val="24"/>
        </w:rPr>
        <w:t>包括</w:t>
      </w:r>
      <w:r w:rsidR="006E22AB">
        <w:rPr>
          <w:rFonts w:ascii="Times New Roman" w:hAnsi="Times New Roman" w:cs="Times New Roman"/>
          <w:sz w:val="24"/>
          <w:szCs w:val="24"/>
        </w:rPr>
        <w:t>管理员管理、注册用户管理、</w:t>
      </w:r>
      <w:r w:rsidR="00302FB8">
        <w:rPr>
          <w:rFonts w:ascii="Times New Roman" w:hAnsi="Times New Roman" w:cs="Times New Roman" w:hint="eastAsia"/>
          <w:sz w:val="24"/>
          <w:szCs w:val="24"/>
        </w:rPr>
        <w:t>公告</w:t>
      </w:r>
      <w:r w:rsidR="005E4FDA">
        <w:rPr>
          <w:rFonts w:ascii="Times New Roman" w:hAnsi="Times New Roman" w:cs="Times New Roman"/>
          <w:sz w:val="24"/>
          <w:szCs w:val="24"/>
        </w:rPr>
        <w:t>管理、</w:t>
      </w:r>
      <w:r w:rsidR="00302FB8">
        <w:rPr>
          <w:rFonts w:ascii="Times New Roman" w:hAnsi="Times New Roman" w:cs="Times New Roman" w:hint="eastAsia"/>
          <w:sz w:val="24"/>
          <w:szCs w:val="24"/>
        </w:rPr>
        <w:t>商品</w:t>
      </w:r>
      <w:r w:rsidR="005E4FDA">
        <w:rPr>
          <w:rFonts w:ascii="Times New Roman" w:hAnsi="Times New Roman" w:cs="Times New Roman"/>
          <w:sz w:val="24"/>
          <w:szCs w:val="24"/>
        </w:rPr>
        <w:t>管理、</w:t>
      </w:r>
      <w:r w:rsidR="00302FB8">
        <w:rPr>
          <w:rFonts w:ascii="Times New Roman" w:hAnsi="Times New Roman" w:cs="Times New Roman" w:hint="eastAsia"/>
          <w:sz w:val="24"/>
          <w:szCs w:val="24"/>
        </w:rPr>
        <w:t>订单管理</w:t>
      </w:r>
      <w:r w:rsidR="006E22AB">
        <w:rPr>
          <w:rFonts w:ascii="Times New Roman" w:hAnsi="Times New Roman" w:cs="Times New Roman"/>
          <w:sz w:val="24"/>
          <w:szCs w:val="24"/>
        </w:rPr>
        <w:t>等</w:t>
      </w:r>
      <w:r w:rsidR="005E4FDA">
        <w:rPr>
          <w:rFonts w:ascii="Times New Roman" w:hAnsi="Times New Roman" w:cs="Times New Roman" w:hint="eastAsia"/>
          <w:sz w:val="24"/>
          <w:szCs w:val="24"/>
        </w:rPr>
        <w:t>功能</w:t>
      </w:r>
      <w:r w:rsidR="006E22AB">
        <w:rPr>
          <w:rFonts w:ascii="Times New Roman" w:hAnsi="Times New Roman" w:cs="Times New Roman"/>
          <w:sz w:val="24"/>
          <w:szCs w:val="24"/>
        </w:rPr>
        <w:t>模块</w:t>
      </w:r>
      <w:r w:rsidR="00664F99">
        <w:rPr>
          <w:rFonts w:ascii="Times New Roman" w:hAnsi="Times New Roman" w:cs="Times New Roman" w:hint="eastAsia"/>
          <w:sz w:val="24"/>
          <w:szCs w:val="24"/>
        </w:rPr>
        <w:t>。</w:t>
      </w:r>
    </w:p>
    <w:p w:rsidR="00764CC8" w:rsidRPr="00664F99" w:rsidRDefault="00764CC8" w:rsidP="00664F99">
      <w:pPr>
        <w:spacing w:line="360" w:lineRule="auto"/>
        <w:ind w:firstLineChars="200" w:firstLine="480"/>
        <w:rPr>
          <w:rFonts w:ascii="Times New Roman" w:hAnsi="Times New Roman" w:cs="Times New Roman"/>
          <w:sz w:val="24"/>
          <w:szCs w:val="24"/>
        </w:rPr>
      </w:pPr>
    </w:p>
    <w:p w:rsidR="00764CC8" w:rsidRPr="00664F99" w:rsidRDefault="00782D06" w:rsidP="00663A9D">
      <w:pPr>
        <w:spacing w:line="360" w:lineRule="auto"/>
        <w:rPr>
          <w:rFonts w:ascii="Times New Roman" w:hAnsi="Times New Roman" w:cs="Times New Roman"/>
          <w:sz w:val="24"/>
          <w:szCs w:val="24"/>
        </w:rPr>
      </w:pPr>
      <w:r w:rsidRPr="00A37CBC">
        <w:rPr>
          <w:rFonts w:ascii="Times New Roman" w:hAnsi="Times New Roman" w:cs="Times New Roman"/>
          <w:b/>
          <w:sz w:val="24"/>
          <w:szCs w:val="24"/>
        </w:rPr>
        <w:t>关键词：</w:t>
      </w:r>
      <w:r w:rsidR="00302FB8">
        <w:rPr>
          <w:rFonts w:ascii="Times New Roman" w:hAnsi="Times New Roman" w:cs="Times New Roman"/>
          <w:sz w:val="24"/>
          <w:szCs w:val="24"/>
        </w:rPr>
        <w:t>网上商城</w:t>
      </w:r>
      <w:r w:rsidR="00764CC8" w:rsidRPr="00664F99">
        <w:rPr>
          <w:rFonts w:ascii="Times New Roman" w:hAnsi="Times New Roman" w:cs="Times New Roman"/>
          <w:sz w:val="24"/>
          <w:szCs w:val="24"/>
        </w:rPr>
        <w:t>；</w:t>
      </w:r>
      <w:proofErr w:type="spellStart"/>
      <w:r w:rsidR="00663A9D">
        <w:rPr>
          <w:rFonts w:ascii="Times New Roman" w:hAnsi="Times New Roman" w:cs="Times New Roman" w:hint="eastAsia"/>
          <w:sz w:val="24"/>
          <w:szCs w:val="24"/>
        </w:rPr>
        <w:t>MyEclipse</w:t>
      </w:r>
      <w:proofErr w:type="spellEnd"/>
      <w:r w:rsidR="00764CC8" w:rsidRPr="00664F99">
        <w:rPr>
          <w:rFonts w:ascii="Times New Roman" w:hAnsi="Times New Roman" w:cs="Times New Roman"/>
          <w:sz w:val="24"/>
          <w:szCs w:val="24"/>
        </w:rPr>
        <w:t>；</w:t>
      </w:r>
      <w:r w:rsidR="00663A9D">
        <w:rPr>
          <w:rFonts w:ascii="Times New Roman" w:hAnsi="Times New Roman" w:cs="Times New Roman"/>
          <w:sz w:val="24"/>
          <w:szCs w:val="24"/>
        </w:rPr>
        <w:t>MySQL</w:t>
      </w:r>
      <w:r w:rsidR="00764CC8" w:rsidRPr="00664F99">
        <w:rPr>
          <w:rFonts w:ascii="Times New Roman" w:hAnsi="Times New Roman" w:cs="Times New Roman"/>
          <w:sz w:val="24"/>
          <w:szCs w:val="24"/>
        </w:rPr>
        <w:t>；</w:t>
      </w:r>
      <w:r w:rsidR="004A3108">
        <w:rPr>
          <w:rFonts w:ascii="Times New Roman" w:hAnsi="Times New Roman" w:cs="Times New Roman"/>
          <w:sz w:val="24"/>
          <w:szCs w:val="24"/>
        </w:rPr>
        <w:t>S</w:t>
      </w:r>
      <w:r w:rsidR="00663A9D">
        <w:rPr>
          <w:rFonts w:ascii="Times New Roman" w:hAnsi="Times New Roman" w:cs="Times New Roman"/>
          <w:sz w:val="24"/>
          <w:szCs w:val="24"/>
        </w:rPr>
        <w:t>2S</w:t>
      </w:r>
      <w:r w:rsidR="004A3108">
        <w:rPr>
          <w:rFonts w:ascii="Times New Roman" w:hAnsi="Times New Roman" w:cs="Times New Roman"/>
          <w:sz w:val="24"/>
          <w:szCs w:val="24"/>
        </w:rPr>
        <w:t>H</w:t>
      </w:r>
    </w:p>
    <w:p w:rsidR="00764CC8" w:rsidRPr="00664F99" w:rsidRDefault="00764CC8" w:rsidP="00664F99">
      <w:pPr>
        <w:spacing w:line="360" w:lineRule="auto"/>
        <w:rPr>
          <w:rFonts w:ascii="Times New Roman" w:hAnsi="Times New Roman" w:cs="Times New Roman"/>
          <w:bCs/>
          <w:sz w:val="24"/>
          <w:szCs w:val="24"/>
        </w:rPr>
      </w:pPr>
    </w:p>
    <w:p w:rsidR="00764CC8" w:rsidRPr="00664F99" w:rsidRDefault="00764CC8" w:rsidP="00664F99">
      <w:pPr>
        <w:pStyle w:val="ab"/>
        <w:spacing w:after="0" w:line="360" w:lineRule="auto"/>
        <w:jc w:val="center"/>
        <w:rPr>
          <w:rFonts w:ascii="Times New Roman" w:eastAsiaTheme="minorEastAsia" w:hAnsi="Times New Roman"/>
          <w:b/>
          <w:sz w:val="24"/>
          <w:szCs w:val="24"/>
        </w:rPr>
      </w:pPr>
      <w:r w:rsidRPr="00664F99">
        <w:rPr>
          <w:rFonts w:ascii="Times New Roman" w:eastAsiaTheme="minorEastAsia" w:hAnsi="Times New Roman"/>
          <w:sz w:val="24"/>
          <w:szCs w:val="24"/>
        </w:rPr>
        <w:br w:type="page"/>
      </w:r>
    </w:p>
    <w:p w:rsidR="00764CC8" w:rsidRPr="00664F99" w:rsidRDefault="00764CC8" w:rsidP="00664F99">
      <w:pPr>
        <w:pStyle w:val="ab"/>
        <w:spacing w:after="0" w:line="360" w:lineRule="auto"/>
        <w:jc w:val="center"/>
        <w:rPr>
          <w:rFonts w:ascii="Times New Roman" w:eastAsiaTheme="minorEastAsia" w:hAnsi="Times New Roman"/>
          <w:b/>
          <w:sz w:val="24"/>
          <w:szCs w:val="24"/>
        </w:rPr>
      </w:pPr>
      <w:r w:rsidRPr="00664F99">
        <w:rPr>
          <w:rFonts w:ascii="Times New Roman" w:eastAsiaTheme="minorEastAsia" w:hAnsi="Times New Roman"/>
          <w:b/>
          <w:sz w:val="24"/>
          <w:szCs w:val="24"/>
        </w:rPr>
        <w:lastRenderedPageBreak/>
        <w:t>Abstract</w:t>
      </w:r>
    </w:p>
    <w:p w:rsidR="00302FB8" w:rsidRPr="00302FB8" w:rsidRDefault="00302FB8" w:rsidP="00302FB8">
      <w:pPr>
        <w:spacing w:line="360" w:lineRule="auto"/>
        <w:ind w:firstLine="420"/>
        <w:rPr>
          <w:rFonts w:ascii="Times New Roman" w:hAnsi="Times New Roman" w:cs="Times New Roman"/>
          <w:sz w:val="24"/>
          <w:szCs w:val="24"/>
        </w:rPr>
      </w:pPr>
      <w:r w:rsidRPr="00302FB8">
        <w:rPr>
          <w:rFonts w:ascii="Times New Roman" w:hAnsi="Times New Roman" w:cs="Times New Roman"/>
          <w:sz w:val="24"/>
          <w:szCs w:val="24"/>
        </w:rPr>
        <w:t>With the rapid development of network technology, the Internet has become the most effective way for people to access and exchange information. Trading goods through the Internet has become a new type of shopping method. Online shopping mall system is a new type of e-commerce system combining merchandise sales and computer network functions. It is a very active and powerful technology application field in the current new technology revolution.</w:t>
      </w:r>
    </w:p>
    <w:p w:rsidR="00302FB8" w:rsidRPr="00302FB8" w:rsidRDefault="00302FB8" w:rsidP="00302FB8">
      <w:pPr>
        <w:spacing w:line="360" w:lineRule="auto"/>
        <w:ind w:firstLine="420"/>
        <w:rPr>
          <w:rFonts w:ascii="Times New Roman" w:hAnsi="Times New Roman" w:cs="Times New Roman"/>
          <w:sz w:val="24"/>
          <w:szCs w:val="24"/>
        </w:rPr>
      </w:pPr>
      <w:r w:rsidRPr="00302FB8">
        <w:rPr>
          <w:rFonts w:ascii="Times New Roman" w:hAnsi="Times New Roman" w:cs="Times New Roman"/>
          <w:sz w:val="24"/>
          <w:szCs w:val="24"/>
        </w:rPr>
        <w:t xml:space="preserve">In this paper, based on the development and design of online shopping mall system, combined with the learned object-oriented visual language, and based on the experience of predecessors, we develop and design the system. The system uses </w:t>
      </w:r>
      <w:proofErr w:type="spellStart"/>
      <w:r w:rsidRPr="00302FB8">
        <w:rPr>
          <w:rFonts w:ascii="Times New Roman" w:hAnsi="Times New Roman" w:cs="Times New Roman"/>
          <w:sz w:val="24"/>
          <w:szCs w:val="24"/>
        </w:rPr>
        <w:t>MyEclipse</w:t>
      </w:r>
      <w:proofErr w:type="spellEnd"/>
      <w:r w:rsidRPr="00302FB8">
        <w:rPr>
          <w:rFonts w:ascii="Times New Roman" w:hAnsi="Times New Roman" w:cs="Times New Roman"/>
          <w:sz w:val="24"/>
          <w:szCs w:val="24"/>
        </w:rPr>
        <w:t xml:space="preserve"> as a front-end development tool, MySQL database to store data, the entire system with a simple and neat interface, make the operation simple and feasible, the user easy to use, simple.</w:t>
      </w:r>
    </w:p>
    <w:p w:rsidR="00664F99" w:rsidRPr="00664F99" w:rsidRDefault="00302FB8" w:rsidP="00302FB8">
      <w:pPr>
        <w:spacing w:line="360" w:lineRule="auto"/>
        <w:ind w:firstLine="420"/>
        <w:rPr>
          <w:rFonts w:ascii="Times New Roman" w:hAnsi="Times New Roman" w:cs="Times New Roman"/>
          <w:sz w:val="24"/>
          <w:szCs w:val="24"/>
        </w:rPr>
      </w:pPr>
      <w:r w:rsidRPr="00302FB8">
        <w:rPr>
          <w:rFonts w:ascii="Times New Roman" w:hAnsi="Times New Roman" w:cs="Times New Roman"/>
          <w:sz w:val="24"/>
          <w:szCs w:val="24"/>
        </w:rPr>
        <w:t xml:space="preserve">The system uses today's more advanced social S2SH (Struts2, </w:t>
      </w:r>
      <w:proofErr w:type="gramStart"/>
      <w:r w:rsidRPr="00302FB8">
        <w:rPr>
          <w:rFonts w:ascii="Times New Roman" w:hAnsi="Times New Roman" w:cs="Times New Roman"/>
          <w:sz w:val="24"/>
          <w:szCs w:val="24"/>
        </w:rPr>
        <w:t>Spring</w:t>
      </w:r>
      <w:proofErr w:type="gramEnd"/>
      <w:r w:rsidRPr="00302FB8">
        <w:rPr>
          <w:rFonts w:ascii="Times New Roman" w:hAnsi="Times New Roman" w:cs="Times New Roman"/>
          <w:sz w:val="24"/>
          <w:szCs w:val="24"/>
        </w:rPr>
        <w:t>, Hibernate) framework for the development of a technology superior performance, scalability, strong, reliable and stable online store system. The system is mainly divided into front and back two major modules, the front desk, including registration, home, website news, specials, all goods and other modules; background includes administrator management, registered user management, bulletin management, product management, order management module</w:t>
      </w:r>
      <w:r w:rsidR="00664F99" w:rsidRPr="00664F99">
        <w:rPr>
          <w:rFonts w:ascii="Times New Roman" w:hAnsi="Times New Roman" w:cs="Times New Roman"/>
          <w:sz w:val="24"/>
          <w:szCs w:val="24"/>
        </w:rPr>
        <w:t>.</w:t>
      </w:r>
    </w:p>
    <w:p w:rsidR="00664F99" w:rsidRPr="00664F99" w:rsidRDefault="00664F99" w:rsidP="00664F99">
      <w:pPr>
        <w:spacing w:line="360" w:lineRule="auto"/>
        <w:ind w:firstLine="420"/>
        <w:rPr>
          <w:rFonts w:ascii="Times New Roman" w:hAnsi="Times New Roman" w:cs="Times New Roman"/>
          <w:sz w:val="24"/>
          <w:szCs w:val="24"/>
        </w:rPr>
      </w:pPr>
    </w:p>
    <w:p w:rsidR="00764CC8" w:rsidRPr="00664F99" w:rsidRDefault="00A37CBC" w:rsidP="00664F99">
      <w:pPr>
        <w:spacing w:line="360" w:lineRule="auto"/>
        <w:ind w:firstLine="420"/>
        <w:rPr>
          <w:rFonts w:ascii="Times New Roman" w:hAnsi="Times New Roman" w:cs="Times New Roman"/>
          <w:sz w:val="24"/>
          <w:szCs w:val="24"/>
        </w:rPr>
      </w:pPr>
      <w:r w:rsidRPr="00A37CBC">
        <w:rPr>
          <w:rFonts w:ascii="Times New Roman" w:hAnsi="Times New Roman" w:cs="Times New Roman"/>
          <w:b/>
          <w:sz w:val="24"/>
          <w:szCs w:val="24"/>
        </w:rPr>
        <w:t>Keywords:</w:t>
      </w:r>
      <w:r w:rsidRPr="00A37CBC">
        <w:rPr>
          <w:rFonts w:ascii="Times New Roman" w:hAnsi="Times New Roman" w:cs="Times New Roman"/>
          <w:sz w:val="24"/>
          <w:szCs w:val="24"/>
        </w:rPr>
        <w:t xml:space="preserve"> </w:t>
      </w:r>
      <w:r w:rsidR="00302FB8" w:rsidRPr="00302FB8">
        <w:rPr>
          <w:rFonts w:ascii="Times New Roman" w:hAnsi="Times New Roman" w:cs="Times New Roman"/>
          <w:sz w:val="24"/>
          <w:szCs w:val="24"/>
        </w:rPr>
        <w:t>online store</w:t>
      </w:r>
      <w:r w:rsidR="006E22AB" w:rsidRPr="006E22AB">
        <w:rPr>
          <w:rFonts w:ascii="Times New Roman" w:hAnsi="Times New Roman" w:cs="Times New Roman"/>
          <w:sz w:val="24"/>
          <w:szCs w:val="24"/>
        </w:rPr>
        <w:t xml:space="preserve">; </w:t>
      </w:r>
      <w:proofErr w:type="spellStart"/>
      <w:r w:rsidR="006E22AB" w:rsidRPr="006E22AB">
        <w:rPr>
          <w:rFonts w:ascii="Times New Roman" w:hAnsi="Times New Roman" w:cs="Times New Roman"/>
          <w:sz w:val="24"/>
          <w:szCs w:val="24"/>
        </w:rPr>
        <w:t>MyEclipse</w:t>
      </w:r>
      <w:proofErr w:type="spellEnd"/>
      <w:r w:rsidR="006E22AB" w:rsidRPr="006E22AB">
        <w:rPr>
          <w:rFonts w:ascii="Times New Roman" w:hAnsi="Times New Roman" w:cs="Times New Roman"/>
          <w:sz w:val="24"/>
          <w:szCs w:val="24"/>
        </w:rPr>
        <w:t>; MySQL; S2SH</w:t>
      </w:r>
    </w:p>
    <w:p w:rsidR="00764CC8" w:rsidRPr="00521ED6" w:rsidRDefault="00764CC8" w:rsidP="00521ED6">
      <w:pPr>
        <w:spacing w:line="360" w:lineRule="auto"/>
        <w:rPr>
          <w:rFonts w:ascii="Times New Roman" w:hAnsi="Times New Roman" w:cs="Times New Roman"/>
          <w:sz w:val="24"/>
          <w:szCs w:val="24"/>
        </w:rPr>
      </w:pPr>
    </w:p>
    <w:p w:rsidR="00764CC8" w:rsidRPr="00664F99" w:rsidRDefault="00764CC8" w:rsidP="00664F99">
      <w:pPr>
        <w:spacing w:line="360" w:lineRule="auto"/>
        <w:ind w:firstLine="420"/>
        <w:jc w:val="center"/>
        <w:rPr>
          <w:rFonts w:ascii="Times New Roman" w:hAnsi="Times New Roman" w:cs="Times New Roman"/>
          <w:bCs/>
          <w:sz w:val="24"/>
          <w:szCs w:val="24"/>
        </w:rPr>
      </w:pPr>
      <w:r w:rsidRPr="00664F99">
        <w:rPr>
          <w:rFonts w:ascii="Times New Roman" w:hAnsi="Times New Roman" w:cs="Times New Roman"/>
          <w:sz w:val="24"/>
          <w:szCs w:val="24"/>
        </w:rPr>
        <w:br w:type="page"/>
      </w:r>
    </w:p>
    <w:p w:rsidR="008C7E0E" w:rsidRDefault="008C7E0E" w:rsidP="00664F99">
      <w:pPr>
        <w:spacing w:line="360" w:lineRule="auto"/>
        <w:jc w:val="center"/>
        <w:outlineLvl w:val="0"/>
        <w:rPr>
          <w:rFonts w:ascii="Times New Roman" w:hAnsi="Times New Roman" w:cs="Times New Roman"/>
          <w:b/>
          <w:bCs/>
          <w:sz w:val="24"/>
          <w:szCs w:val="24"/>
        </w:rPr>
        <w:sectPr w:rsidR="008C7E0E">
          <w:pgSz w:w="11906" w:h="16838"/>
          <w:pgMar w:top="1440" w:right="1800" w:bottom="1440" w:left="1800" w:header="851" w:footer="992" w:gutter="0"/>
          <w:cols w:space="425"/>
          <w:docGrid w:type="lines" w:linePitch="312"/>
        </w:sectPr>
      </w:pPr>
      <w:bookmarkStart w:id="2" w:name="_Toc476671201"/>
    </w:p>
    <w:sdt>
      <w:sdtPr>
        <w:rPr>
          <w:rFonts w:asciiTheme="minorHAnsi" w:eastAsiaTheme="minorEastAsia" w:hAnsiTheme="minorHAnsi" w:cstheme="minorBidi"/>
          <w:b w:val="0"/>
          <w:bCs w:val="0"/>
          <w:kern w:val="2"/>
          <w:sz w:val="21"/>
          <w:szCs w:val="22"/>
          <w:lang w:val="zh-CN"/>
        </w:rPr>
        <w:id w:val="-1901969828"/>
        <w:docPartObj>
          <w:docPartGallery w:val="Table of Contents"/>
          <w:docPartUnique/>
        </w:docPartObj>
      </w:sdtPr>
      <w:sdtContent>
        <w:p w:rsidR="008C7E0E" w:rsidRPr="008C7E0E" w:rsidRDefault="008C7E0E" w:rsidP="008C7E0E">
          <w:pPr>
            <w:pStyle w:val="TOC"/>
            <w:jc w:val="center"/>
            <w:rPr>
              <w:sz w:val="32"/>
            </w:rPr>
          </w:pPr>
          <w:r w:rsidRPr="008C7E0E">
            <w:rPr>
              <w:sz w:val="32"/>
              <w:lang w:val="zh-CN"/>
            </w:rPr>
            <w:t>目录</w:t>
          </w:r>
        </w:p>
        <w:p w:rsidR="005A7CF0" w:rsidRPr="005A7CF0" w:rsidRDefault="008C7E0E">
          <w:pPr>
            <w:pStyle w:val="11"/>
            <w:rPr>
              <w:rStyle w:val="a5"/>
              <w:rFonts w:eastAsia="宋体"/>
              <w:bCs/>
              <w:sz w:val="24"/>
            </w:rPr>
          </w:pPr>
          <w:r w:rsidRPr="0026245C">
            <w:rPr>
              <w:rStyle w:val="a5"/>
              <w:rFonts w:eastAsia="宋体"/>
              <w:b w:val="0"/>
              <w:bCs/>
              <w:noProof/>
              <w:sz w:val="24"/>
            </w:rPr>
            <w:fldChar w:fldCharType="begin"/>
          </w:r>
          <w:r w:rsidRPr="008C7E0E">
            <w:rPr>
              <w:rStyle w:val="a5"/>
              <w:rFonts w:eastAsia="宋体"/>
              <w:b w:val="0"/>
              <w:bCs/>
              <w:noProof/>
              <w:sz w:val="24"/>
            </w:rPr>
            <w:instrText xml:space="preserve"> TOC \o "1-3" \h \z \u </w:instrText>
          </w:r>
          <w:r w:rsidRPr="0026245C">
            <w:rPr>
              <w:rStyle w:val="a5"/>
              <w:rFonts w:eastAsia="宋体"/>
              <w:b w:val="0"/>
              <w:bCs/>
              <w:noProof/>
              <w:sz w:val="24"/>
            </w:rPr>
            <w:fldChar w:fldCharType="separate"/>
          </w:r>
          <w:hyperlink w:anchor="_Toc504910687" w:history="1">
            <w:r w:rsidR="005A7CF0" w:rsidRPr="005A7CF0">
              <w:rPr>
                <w:rStyle w:val="a5"/>
                <w:rFonts w:eastAsia="宋体"/>
                <w:b w:val="0"/>
                <w:bCs/>
                <w:noProof/>
                <w:sz w:val="24"/>
              </w:rPr>
              <w:t xml:space="preserve">1 </w:t>
            </w:r>
            <w:r w:rsidR="005A7CF0" w:rsidRPr="005A7CF0">
              <w:rPr>
                <w:rStyle w:val="a5"/>
                <w:rFonts w:eastAsia="宋体" w:hint="eastAsia"/>
                <w:b w:val="0"/>
                <w:bCs/>
                <w:noProof/>
                <w:sz w:val="24"/>
              </w:rPr>
              <w:t>绪论</w:t>
            </w:r>
            <w:r w:rsidR="005A7CF0" w:rsidRPr="005A7CF0">
              <w:rPr>
                <w:rStyle w:val="a5"/>
                <w:rFonts w:eastAsia="宋体"/>
                <w:b w:val="0"/>
                <w:bCs/>
                <w:webHidden/>
                <w:sz w:val="24"/>
              </w:rPr>
              <w:tab/>
            </w:r>
            <w:r w:rsidR="005A7CF0" w:rsidRPr="005A7CF0">
              <w:rPr>
                <w:rStyle w:val="a5"/>
                <w:rFonts w:eastAsia="宋体"/>
                <w:b w:val="0"/>
                <w:bCs/>
                <w:webHidden/>
                <w:sz w:val="24"/>
              </w:rPr>
              <w:fldChar w:fldCharType="begin"/>
            </w:r>
            <w:r w:rsidR="005A7CF0" w:rsidRPr="005A7CF0">
              <w:rPr>
                <w:rStyle w:val="a5"/>
                <w:rFonts w:eastAsia="宋体"/>
                <w:b w:val="0"/>
                <w:bCs/>
                <w:webHidden/>
                <w:sz w:val="24"/>
              </w:rPr>
              <w:instrText xml:space="preserve"> PAGEREF _Toc504910687 \h </w:instrText>
            </w:r>
            <w:r w:rsidR="005A7CF0" w:rsidRPr="005A7CF0">
              <w:rPr>
                <w:rStyle w:val="a5"/>
                <w:rFonts w:eastAsia="宋体"/>
                <w:b w:val="0"/>
                <w:bCs/>
                <w:webHidden/>
                <w:sz w:val="24"/>
              </w:rPr>
            </w:r>
            <w:r w:rsidR="005A7CF0" w:rsidRPr="005A7CF0">
              <w:rPr>
                <w:rStyle w:val="a5"/>
                <w:rFonts w:eastAsia="宋体"/>
                <w:b w:val="0"/>
                <w:bCs/>
                <w:webHidden/>
                <w:sz w:val="24"/>
              </w:rPr>
              <w:fldChar w:fldCharType="separate"/>
            </w:r>
            <w:r w:rsidR="005A7CF0" w:rsidRPr="005A7CF0">
              <w:rPr>
                <w:rStyle w:val="a5"/>
                <w:rFonts w:eastAsia="宋体"/>
                <w:b w:val="0"/>
                <w:bCs/>
                <w:webHidden/>
                <w:sz w:val="24"/>
              </w:rPr>
              <w:t>1</w:t>
            </w:r>
            <w:r w:rsidR="005A7CF0"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88" w:history="1">
            <w:r w:rsidRPr="005A7CF0">
              <w:rPr>
                <w:rStyle w:val="a5"/>
                <w:bCs/>
                <w:noProof/>
                <w:sz w:val="24"/>
              </w:rPr>
              <w:t xml:space="preserve">1.1 </w:t>
            </w:r>
            <w:r w:rsidRPr="005A7CF0">
              <w:rPr>
                <w:rStyle w:val="a5"/>
                <w:rFonts w:hint="eastAsia"/>
                <w:bCs/>
                <w:noProof/>
                <w:sz w:val="24"/>
              </w:rPr>
              <w:t>课题目的和意义</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_Toc504910688 \h </w:instrText>
            </w:r>
            <w:r w:rsidRPr="005A7CF0">
              <w:rPr>
                <w:rStyle w:val="a5"/>
                <w:bCs/>
                <w:webHidden/>
                <w:sz w:val="24"/>
              </w:rPr>
            </w:r>
            <w:r w:rsidRPr="005A7CF0">
              <w:rPr>
                <w:rStyle w:val="a5"/>
                <w:bCs/>
                <w:webHidden/>
                <w:sz w:val="24"/>
              </w:rPr>
              <w:fldChar w:fldCharType="separate"/>
            </w:r>
            <w:r w:rsidRPr="005A7CF0">
              <w:rPr>
                <w:rStyle w:val="a5"/>
                <w:bCs/>
                <w:webHidden/>
                <w:sz w:val="24"/>
              </w:rPr>
              <w:t>1</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89" w:history="1">
            <w:r w:rsidRPr="005A7CF0">
              <w:rPr>
                <w:rStyle w:val="a5"/>
                <w:bCs/>
                <w:noProof/>
                <w:sz w:val="24"/>
              </w:rPr>
              <w:t xml:space="preserve">1.2 </w:t>
            </w:r>
            <w:r w:rsidRPr="005A7CF0">
              <w:rPr>
                <w:rStyle w:val="a5"/>
                <w:rFonts w:hint="eastAsia"/>
                <w:bCs/>
                <w:noProof/>
                <w:sz w:val="24"/>
              </w:rPr>
              <w:t>国内外的研究现状</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_Toc504910689 \h </w:instrText>
            </w:r>
            <w:r w:rsidRPr="005A7CF0">
              <w:rPr>
                <w:rStyle w:val="a5"/>
                <w:bCs/>
                <w:webHidden/>
                <w:sz w:val="24"/>
              </w:rPr>
            </w:r>
            <w:r w:rsidRPr="005A7CF0">
              <w:rPr>
                <w:rStyle w:val="a5"/>
                <w:bCs/>
                <w:webHidden/>
                <w:sz w:val="24"/>
              </w:rPr>
              <w:fldChar w:fldCharType="separate"/>
            </w:r>
            <w:r w:rsidRPr="005A7CF0">
              <w:rPr>
                <w:rStyle w:val="a5"/>
                <w:bCs/>
                <w:webHidden/>
                <w:sz w:val="24"/>
              </w:rPr>
              <w:t>1</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0" w:history="1">
            <w:r w:rsidRPr="005A7CF0">
              <w:rPr>
                <w:rStyle w:val="a5"/>
                <w:bCs/>
                <w:noProof/>
                <w:sz w:val="24"/>
              </w:rPr>
              <w:t xml:space="preserve">1.3 </w:t>
            </w:r>
            <w:r w:rsidRPr="005A7CF0">
              <w:rPr>
                <w:rStyle w:val="a5"/>
                <w:rFonts w:hint="eastAsia"/>
                <w:bCs/>
                <w:noProof/>
                <w:sz w:val="24"/>
              </w:rPr>
              <w:t>课题的研究方法、技术路线</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_Toc504910690 \h </w:instrText>
            </w:r>
            <w:r w:rsidRPr="005A7CF0">
              <w:rPr>
                <w:rStyle w:val="a5"/>
                <w:bCs/>
                <w:webHidden/>
                <w:sz w:val="24"/>
              </w:rPr>
            </w:r>
            <w:r w:rsidRPr="005A7CF0">
              <w:rPr>
                <w:rStyle w:val="a5"/>
                <w:bCs/>
                <w:webHidden/>
                <w:sz w:val="24"/>
              </w:rPr>
              <w:fldChar w:fldCharType="separate"/>
            </w:r>
            <w:r w:rsidRPr="005A7CF0">
              <w:rPr>
                <w:rStyle w:val="a5"/>
                <w:bCs/>
                <w:webHidden/>
                <w:sz w:val="24"/>
              </w:rPr>
              <w:t>2</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1" w:history="1">
            <w:r w:rsidRPr="005A7CF0">
              <w:rPr>
                <w:rStyle w:val="a5"/>
                <w:bCs/>
                <w:noProof/>
                <w:sz w:val="24"/>
              </w:rPr>
              <w:t xml:space="preserve">1.4 </w:t>
            </w:r>
            <w:r w:rsidRPr="005A7CF0">
              <w:rPr>
                <w:rStyle w:val="a5"/>
                <w:rFonts w:hint="eastAsia"/>
                <w:bCs/>
                <w:noProof/>
                <w:sz w:val="24"/>
              </w:rPr>
              <w:t>本文研究内容</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_Toc504910691 \h </w:instrText>
            </w:r>
            <w:r w:rsidRPr="005A7CF0">
              <w:rPr>
                <w:rStyle w:val="a5"/>
                <w:bCs/>
                <w:webHidden/>
                <w:sz w:val="24"/>
              </w:rPr>
            </w:r>
            <w:r w:rsidRPr="005A7CF0">
              <w:rPr>
                <w:rStyle w:val="a5"/>
                <w:bCs/>
                <w:webHidden/>
                <w:sz w:val="24"/>
              </w:rPr>
              <w:fldChar w:fldCharType="separate"/>
            </w:r>
            <w:r w:rsidRPr="005A7CF0">
              <w:rPr>
                <w:rStyle w:val="a5"/>
                <w:bCs/>
                <w:webHidden/>
                <w:sz w:val="24"/>
              </w:rPr>
              <w:t>2</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692" w:history="1">
            <w:r w:rsidRPr="005A7CF0">
              <w:rPr>
                <w:rStyle w:val="a5"/>
                <w:rFonts w:eastAsia="宋体"/>
                <w:b w:val="0"/>
                <w:bCs/>
                <w:noProof/>
                <w:sz w:val="24"/>
              </w:rPr>
              <w:t xml:space="preserve">2 </w:t>
            </w:r>
            <w:r w:rsidRPr="005A7CF0">
              <w:rPr>
                <w:rStyle w:val="a5"/>
                <w:rFonts w:eastAsia="宋体" w:hint="eastAsia"/>
                <w:b w:val="0"/>
                <w:bCs/>
                <w:noProof/>
                <w:sz w:val="24"/>
              </w:rPr>
              <w:t>相关技术简介</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_Toc504910692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4</w:t>
            </w:r>
            <w:r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3" w:history="1">
            <w:r w:rsidRPr="005A7CF0">
              <w:rPr>
                <w:rStyle w:val="a5"/>
                <w:bCs/>
                <w:noProof/>
                <w:sz w:val="24"/>
              </w:rPr>
              <w:t>2.1 Jsp</w:t>
            </w:r>
            <w:r w:rsidRPr="005A7CF0">
              <w:rPr>
                <w:rStyle w:val="a5"/>
                <w:rFonts w:hint="eastAsia"/>
                <w:bCs/>
                <w:noProof/>
                <w:sz w:val="24"/>
              </w:rPr>
              <w:t>技术介绍</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_Toc504910693 \h </w:instrText>
            </w:r>
            <w:r w:rsidRPr="005A7CF0">
              <w:rPr>
                <w:rStyle w:val="a5"/>
                <w:bCs/>
                <w:webHidden/>
                <w:sz w:val="24"/>
              </w:rPr>
            </w:r>
            <w:r w:rsidRPr="005A7CF0">
              <w:rPr>
                <w:rStyle w:val="a5"/>
                <w:bCs/>
                <w:webHidden/>
                <w:sz w:val="24"/>
              </w:rPr>
              <w:fldChar w:fldCharType="separate"/>
            </w:r>
            <w:r w:rsidRPr="005A7CF0">
              <w:rPr>
                <w:rStyle w:val="a5"/>
                <w:bCs/>
                <w:webHidden/>
                <w:sz w:val="24"/>
              </w:rPr>
              <w:t>4</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4" w:history="1">
            <w:r w:rsidRPr="005A7CF0">
              <w:rPr>
                <w:rStyle w:val="a5"/>
                <w:bCs/>
                <w:noProof/>
                <w:sz w:val="24"/>
              </w:rPr>
              <w:t>2.2 MyEclipse</w:t>
            </w:r>
            <w:r w:rsidRPr="005A7CF0">
              <w:rPr>
                <w:rStyle w:val="a5"/>
                <w:rFonts w:hint="eastAsia"/>
                <w:bCs/>
                <w:noProof/>
                <w:sz w:val="24"/>
              </w:rPr>
              <w:t>简介</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_Toc504910694 \h </w:instrText>
            </w:r>
            <w:r w:rsidRPr="005A7CF0">
              <w:rPr>
                <w:rStyle w:val="a5"/>
                <w:bCs/>
                <w:webHidden/>
                <w:sz w:val="24"/>
              </w:rPr>
            </w:r>
            <w:r w:rsidRPr="005A7CF0">
              <w:rPr>
                <w:rStyle w:val="a5"/>
                <w:bCs/>
                <w:webHidden/>
                <w:sz w:val="24"/>
              </w:rPr>
              <w:fldChar w:fldCharType="separate"/>
            </w:r>
            <w:r w:rsidRPr="005A7CF0">
              <w:rPr>
                <w:rStyle w:val="a5"/>
                <w:bCs/>
                <w:webHidden/>
                <w:sz w:val="24"/>
              </w:rPr>
              <w:t>4</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5" w:history="1">
            <w:r w:rsidRPr="005A7CF0">
              <w:rPr>
                <w:rStyle w:val="a5"/>
                <w:bCs/>
                <w:noProof/>
                <w:sz w:val="24"/>
              </w:rPr>
              <w:t>2.3 Tomcat</w:t>
            </w:r>
            <w:r w:rsidRPr="005A7CF0">
              <w:rPr>
                <w:rStyle w:val="a5"/>
                <w:rFonts w:hint="eastAsia"/>
                <w:bCs/>
                <w:noProof/>
                <w:sz w:val="24"/>
              </w:rPr>
              <w:t>简介</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_Toc504910695 \h </w:instrText>
            </w:r>
            <w:r w:rsidRPr="005A7CF0">
              <w:rPr>
                <w:rStyle w:val="a5"/>
                <w:bCs/>
                <w:webHidden/>
                <w:sz w:val="24"/>
              </w:rPr>
            </w:r>
            <w:r w:rsidRPr="005A7CF0">
              <w:rPr>
                <w:rStyle w:val="a5"/>
                <w:bCs/>
                <w:webHidden/>
                <w:sz w:val="24"/>
              </w:rPr>
              <w:fldChar w:fldCharType="separate"/>
            </w:r>
            <w:r w:rsidRPr="005A7CF0">
              <w:rPr>
                <w:rStyle w:val="a5"/>
                <w:bCs/>
                <w:webHidden/>
                <w:sz w:val="24"/>
              </w:rPr>
              <w:t>4</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6" w:history="1">
            <w:r w:rsidRPr="005A7CF0">
              <w:rPr>
                <w:rStyle w:val="a5"/>
                <w:bCs/>
                <w:noProof/>
                <w:sz w:val="24"/>
              </w:rPr>
              <w:t>2.4 MySQL</w:t>
            </w:r>
            <w:r w:rsidRPr="005A7CF0">
              <w:rPr>
                <w:rStyle w:val="a5"/>
                <w:rFonts w:hint="eastAsia"/>
                <w:bCs/>
                <w:noProof/>
                <w:sz w:val="24"/>
              </w:rPr>
              <w:t>数据库</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_Toc504910696 \h </w:instrText>
            </w:r>
            <w:r w:rsidRPr="005A7CF0">
              <w:rPr>
                <w:rStyle w:val="a5"/>
                <w:bCs/>
                <w:webHidden/>
                <w:sz w:val="24"/>
              </w:rPr>
            </w:r>
            <w:r w:rsidRPr="005A7CF0">
              <w:rPr>
                <w:rStyle w:val="a5"/>
                <w:bCs/>
                <w:webHidden/>
                <w:sz w:val="24"/>
              </w:rPr>
              <w:fldChar w:fldCharType="separate"/>
            </w:r>
            <w:r w:rsidRPr="005A7CF0">
              <w:rPr>
                <w:rStyle w:val="a5"/>
                <w:bCs/>
                <w:webHidden/>
                <w:sz w:val="24"/>
              </w:rPr>
              <w:t>4</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7" w:history="1">
            <w:r w:rsidRPr="005A7CF0">
              <w:rPr>
                <w:rStyle w:val="a5"/>
                <w:bCs/>
                <w:noProof/>
                <w:sz w:val="24"/>
              </w:rPr>
              <w:t>2.5 S2SH</w:t>
            </w:r>
            <w:r w:rsidRPr="005A7CF0">
              <w:rPr>
                <w:rStyle w:val="a5"/>
                <w:rFonts w:hint="eastAsia"/>
                <w:bCs/>
                <w:noProof/>
                <w:sz w:val="24"/>
              </w:rPr>
              <w:t>架构技术</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_Toc504910697 \h </w:instrText>
            </w:r>
            <w:r w:rsidRPr="005A7CF0">
              <w:rPr>
                <w:rStyle w:val="a5"/>
                <w:bCs/>
                <w:webHidden/>
                <w:sz w:val="24"/>
              </w:rPr>
            </w:r>
            <w:r w:rsidRPr="005A7CF0">
              <w:rPr>
                <w:rStyle w:val="a5"/>
                <w:bCs/>
                <w:webHidden/>
                <w:sz w:val="24"/>
              </w:rPr>
              <w:fldChar w:fldCharType="separate"/>
            </w:r>
            <w:r w:rsidRPr="005A7CF0">
              <w:rPr>
                <w:rStyle w:val="a5"/>
                <w:bCs/>
                <w:webHidden/>
                <w:sz w:val="24"/>
              </w:rPr>
              <w:t>5</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698" w:history="1">
            <w:r w:rsidRPr="005A7CF0">
              <w:rPr>
                <w:rStyle w:val="a5"/>
                <w:rFonts w:eastAsia="宋体"/>
                <w:b w:val="0"/>
                <w:bCs/>
                <w:noProof/>
                <w:sz w:val="24"/>
              </w:rPr>
              <w:t xml:space="preserve">3 </w:t>
            </w:r>
            <w:r w:rsidRPr="005A7CF0">
              <w:rPr>
                <w:rStyle w:val="a5"/>
                <w:rFonts w:eastAsia="宋体" w:hint="eastAsia"/>
                <w:b w:val="0"/>
                <w:bCs/>
                <w:noProof/>
                <w:sz w:val="24"/>
              </w:rPr>
              <w:t>系统分析</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_Toc504910698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8</w:t>
            </w:r>
            <w:r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699" w:history="1">
            <w:r w:rsidRPr="005A7CF0">
              <w:rPr>
                <w:rStyle w:val="a5"/>
                <w:bCs/>
                <w:noProof/>
                <w:sz w:val="24"/>
              </w:rPr>
              <w:t xml:space="preserve">3.1 </w:t>
            </w:r>
            <w:r w:rsidRPr="005A7CF0">
              <w:rPr>
                <w:rStyle w:val="a5"/>
                <w:rFonts w:hint="eastAsia"/>
                <w:bCs/>
                <w:noProof/>
                <w:sz w:val="24"/>
              </w:rPr>
              <w:t>系统设计目标</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_Toc504910699 \h </w:instrText>
            </w:r>
            <w:r w:rsidRPr="005A7CF0">
              <w:rPr>
                <w:rStyle w:val="a5"/>
                <w:bCs/>
                <w:webHidden/>
                <w:sz w:val="24"/>
              </w:rPr>
            </w:r>
            <w:r w:rsidRPr="005A7CF0">
              <w:rPr>
                <w:rStyle w:val="a5"/>
                <w:bCs/>
                <w:webHidden/>
                <w:sz w:val="24"/>
              </w:rPr>
              <w:fldChar w:fldCharType="separate"/>
            </w:r>
            <w:r w:rsidRPr="005A7CF0">
              <w:rPr>
                <w:rStyle w:val="a5"/>
                <w:bCs/>
                <w:webHidden/>
                <w:sz w:val="24"/>
              </w:rPr>
              <w:t>8</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0" w:history="1">
            <w:r w:rsidRPr="005A7CF0">
              <w:rPr>
                <w:rStyle w:val="a5"/>
                <w:bCs/>
                <w:noProof/>
                <w:sz w:val="24"/>
              </w:rPr>
              <w:t xml:space="preserve">3.2 </w:t>
            </w:r>
            <w:r w:rsidRPr="005A7CF0">
              <w:rPr>
                <w:rStyle w:val="a5"/>
                <w:rFonts w:hint="eastAsia"/>
                <w:bCs/>
                <w:noProof/>
                <w:sz w:val="24"/>
              </w:rPr>
              <w:t>系统可行性分析</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_Toc504910700 \h </w:instrText>
            </w:r>
            <w:r w:rsidRPr="005A7CF0">
              <w:rPr>
                <w:rStyle w:val="a5"/>
                <w:bCs/>
                <w:webHidden/>
                <w:sz w:val="24"/>
              </w:rPr>
            </w:r>
            <w:r w:rsidRPr="005A7CF0">
              <w:rPr>
                <w:rStyle w:val="a5"/>
                <w:bCs/>
                <w:webHidden/>
                <w:sz w:val="24"/>
              </w:rPr>
              <w:fldChar w:fldCharType="separate"/>
            </w:r>
            <w:r w:rsidRPr="005A7CF0">
              <w:rPr>
                <w:rStyle w:val="a5"/>
                <w:bCs/>
                <w:webHidden/>
                <w:sz w:val="24"/>
              </w:rPr>
              <w:t>8</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1" w:history="1">
            <w:r w:rsidRPr="005A7CF0">
              <w:rPr>
                <w:rStyle w:val="a5"/>
                <w:bCs/>
                <w:noProof/>
                <w:sz w:val="24"/>
              </w:rPr>
              <w:t xml:space="preserve">3.3 </w:t>
            </w:r>
            <w:r w:rsidRPr="005A7CF0">
              <w:rPr>
                <w:rStyle w:val="a5"/>
                <w:rFonts w:hint="eastAsia"/>
                <w:bCs/>
                <w:noProof/>
                <w:sz w:val="24"/>
              </w:rPr>
              <w:t>系统功能需求概述</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_Toc504910701 \h </w:instrText>
            </w:r>
            <w:r w:rsidRPr="005A7CF0">
              <w:rPr>
                <w:rStyle w:val="a5"/>
                <w:bCs/>
                <w:webHidden/>
                <w:sz w:val="24"/>
              </w:rPr>
            </w:r>
            <w:r w:rsidRPr="005A7CF0">
              <w:rPr>
                <w:rStyle w:val="a5"/>
                <w:bCs/>
                <w:webHidden/>
                <w:sz w:val="24"/>
              </w:rPr>
              <w:fldChar w:fldCharType="separate"/>
            </w:r>
            <w:r w:rsidRPr="005A7CF0">
              <w:rPr>
                <w:rStyle w:val="a5"/>
                <w:bCs/>
                <w:webHidden/>
                <w:sz w:val="24"/>
              </w:rPr>
              <w:t>9</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2" w:history="1">
            <w:r w:rsidRPr="005A7CF0">
              <w:rPr>
                <w:rStyle w:val="a5"/>
                <w:bCs/>
                <w:noProof/>
                <w:sz w:val="24"/>
              </w:rPr>
              <w:t xml:space="preserve">3.4 </w:t>
            </w:r>
            <w:r w:rsidRPr="005A7CF0">
              <w:rPr>
                <w:rStyle w:val="a5"/>
                <w:rFonts w:hint="eastAsia"/>
                <w:bCs/>
                <w:noProof/>
                <w:sz w:val="24"/>
              </w:rPr>
              <w:t>系统设计规则</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_Toc504910702 \h </w:instrText>
            </w:r>
            <w:r w:rsidRPr="005A7CF0">
              <w:rPr>
                <w:rStyle w:val="a5"/>
                <w:bCs/>
                <w:webHidden/>
                <w:sz w:val="24"/>
              </w:rPr>
            </w:r>
            <w:r w:rsidRPr="005A7CF0">
              <w:rPr>
                <w:rStyle w:val="a5"/>
                <w:bCs/>
                <w:webHidden/>
                <w:sz w:val="24"/>
              </w:rPr>
              <w:fldChar w:fldCharType="separate"/>
            </w:r>
            <w:r w:rsidRPr="005A7CF0">
              <w:rPr>
                <w:rStyle w:val="a5"/>
                <w:bCs/>
                <w:webHidden/>
                <w:sz w:val="24"/>
              </w:rPr>
              <w:t>9</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3" w:history="1">
            <w:r w:rsidRPr="005A7CF0">
              <w:rPr>
                <w:rStyle w:val="a5"/>
                <w:bCs/>
                <w:noProof/>
                <w:sz w:val="24"/>
              </w:rPr>
              <w:t xml:space="preserve">3.5 </w:t>
            </w:r>
            <w:r w:rsidRPr="005A7CF0">
              <w:rPr>
                <w:rStyle w:val="a5"/>
                <w:rFonts w:hint="eastAsia"/>
                <w:bCs/>
                <w:noProof/>
                <w:sz w:val="24"/>
              </w:rPr>
              <w:t>运行环境</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_Toc504910703 \h </w:instrText>
            </w:r>
            <w:r w:rsidRPr="005A7CF0">
              <w:rPr>
                <w:rStyle w:val="a5"/>
                <w:bCs/>
                <w:webHidden/>
                <w:sz w:val="24"/>
              </w:rPr>
            </w:r>
            <w:r w:rsidRPr="005A7CF0">
              <w:rPr>
                <w:rStyle w:val="a5"/>
                <w:bCs/>
                <w:webHidden/>
                <w:sz w:val="24"/>
              </w:rPr>
              <w:fldChar w:fldCharType="separate"/>
            </w:r>
            <w:r w:rsidRPr="005A7CF0">
              <w:rPr>
                <w:rStyle w:val="a5"/>
                <w:bCs/>
                <w:webHidden/>
                <w:sz w:val="24"/>
              </w:rPr>
              <w:t>10</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704" w:history="1">
            <w:r w:rsidRPr="005A7CF0">
              <w:rPr>
                <w:rStyle w:val="a5"/>
                <w:rFonts w:eastAsia="宋体"/>
                <w:b w:val="0"/>
                <w:bCs/>
                <w:noProof/>
                <w:sz w:val="24"/>
              </w:rPr>
              <w:t xml:space="preserve">4 </w:t>
            </w:r>
            <w:r w:rsidRPr="005A7CF0">
              <w:rPr>
                <w:rStyle w:val="a5"/>
                <w:rFonts w:eastAsia="宋体" w:hint="eastAsia"/>
                <w:b w:val="0"/>
                <w:bCs/>
                <w:noProof/>
                <w:sz w:val="24"/>
              </w:rPr>
              <w:t>系统设计</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_Toc504910704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11</w:t>
            </w:r>
            <w:r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5" w:history="1">
            <w:r w:rsidRPr="005A7CF0">
              <w:rPr>
                <w:rStyle w:val="a5"/>
                <w:bCs/>
                <w:noProof/>
                <w:sz w:val="24"/>
              </w:rPr>
              <w:t xml:space="preserve">4.1 </w:t>
            </w:r>
            <w:r w:rsidRPr="005A7CF0">
              <w:rPr>
                <w:rStyle w:val="a5"/>
                <w:rFonts w:hint="eastAsia"/>
                <w:bCs/>
                <w:noProof/>
                <w:sz w:val="24"/>
              </w:rPr>
              <w:t>系统架构设计目标</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_Toc504910705 \h </w:instrText>
            </w:r>
            <w:r w:rsidRPr="005A7CF0">
              <w:rPr>
                <w:rStyle w:val="a5"/>
                <w:bCs/>
                <w:webHidden/>
                <w:sz w:val="24"/>
              </w:rPr>
            </w:r>
            <w:r w:rsidRPr="005A7CF0">
              <w:rPr>
                <w:rStyle w:val="a5"/>
                <w:bCs/>
                <w:webHidden/>
                <w:sz w:val="24"/>
              </w:rPr>
              <w:fldChar w:fldCharType="separate"/>
            </w:r>
            <w:r w:rsidRPr="005A7CF0">
              <w:rPr>
                <w:rStyle w:val="a5"/>
                <w:bCs/>
                <w:webHidden/>
                <w:sz w:val="24"/>
              </w:rPr>
              <w:t>11</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6" w:history="1">
            <w:r w:rsidRPr="005A7CF0">
              <w:rPr>
                <w:rStyle w:val="a5"/>
                <w:bCs/>
                <w:noProof/>
                <w:sz w:val="24"/>
              </w:rPr>
              <w:t xml:space="preserve">4.2 </w:t>
            </w:r>
            <w:r w:rsidRPr="005A7CF0">
              <w:rPr>
                <w:rStyle w:val="a5"/>
                <w:rFonts w:hint="eastAsia"/>
                <w:bCs/>
                <w:noProof/>
                <w:sz w:val="24"/>
              </w:rPr>
              <w:t>系统架构设计</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_Toc504910706 \h </w:instrText>
            </w:r>
            <w:r w:rsidRPr="005A7CF0">
              <w:rPr>
                <w:rStyle w:val="a5"/>
                <w:bCs/>
                <w:webHidden/>
                <w:sz w:val="24"/>
              </w:rPr>
            </w:r>
            <w:r w:rsidRPr="005A7CF0">
              <w:rPr>
                <w:rStyle w:val="a5"/>
                <w:bCs/>
                <w:webHidden/>
                <w:sz w:val="24"/>
              </w:rPr>
              <w:fldChar w:fldCharType="separate"/>
            </w:r>
            <w:r w:rsidRPr="005A7CF0">
              <w:rPr>
                <w:rStyle w:val="a5"/>
                <w:bCs/>
                <w:webHidden/>
                <w:sz w:val="24"/>
              </w:rPr>
              <w:t>11</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7" w:history="1">
            <w:r w:rsidRPr="005A7CF0">
              <w:rPr>
                <w:rStyle w:val="a5"/>
                <w:bCs/>
                <w:noProof/>
                <w:sz w:val="24"/>
              </w:rPr>
              <w:t xml:space="preserve">4.3 </w:t>
            </w:r>
            <w:r w:rsidRPr="005A7CF0">
              <w:rPr>
                <w:rStyle w:val="a5"/>
                <w:rFonts w:hint="eastAsia"/>
                <w:bCs/>
                <w:noProof/>
                <w:sz w:val="24"/>
              </w:rPr>
              <w:t>系统架构类图</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_Toc504910707 \h </w:instrText>
            </w:r>
            <w:r w:rsidRPr="005A7CF0">
              <w:rPr>
                <w:rStyle w:val="a5"/>
                <w:bCs/>
                <w:webHidden/>
                <w:sz w:val="24"/>
              </w:rPr>
            </w:r>
            <w:r w:rsidRPr="005A7CF0">
              <w:rPr>
                <w:rStyle w:val="a5"/>
                <w:bCs/>
                <w:webHidden/>
                <w:sz w:val="24"/>
              </w:rPr>
              <w:fldChar w:fldCharType="separate"/>
            </w:r>
            <w:r w:rsidRPr="005A7CF0">
              <w:rPr>
                <w:rStyle w:val="a5"/>
                <w:bCs/>
                <w:webHidden/>
                <w:sz w:val="24"/>
              </w:rPr>
              <w:t>12</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8" w:history="1">
            <w:r w:rsidRPr="005A7CF0">
              <w:rPr>
                <w:rStyle w:val="a5"/>
                <w:bCs/>
                <w:noProof/>
                <w:sz w:val="24"/>
              </w:rPr>
              <w:t xml:space="preserve">4.4 </w:t>
            </w:r>
            <w:r w:rsidRPr="005A7CF0">
              <w:rPr>
                <w:rStyle w:val="a5"/>
                <w:rFonts w:hint="eastAsia"/>
                <w:bCs/>
                <w:noProof/>
                <w:sz w:val="24"/>
              </w:rPr>
              <w:t>系统架构类交互图</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_Toc504910708 \h </w:instrText>
            </w:r>
            <w:r w:rsidRPr="005A7CF0">
              <w:rPr>
                <w:rStyle w:val="a5"/>
                <w:bCs/>
                <w:webHidden/>
                <w:sz w:val="24"/>
              </w:rPr>
            </w:r>
            <w:r w:rsidRPr="005A7CF0">
              <w:rPr>
                <w:rStyle w:val="a5"/>
                <w:bCs/>
                <w:webHidden/>
                <w:sz w:val="24"/>
              </w:rPr>
              <w:fldChar w:fldCharType="separate"/>
            </w:r>
            <w:r w:rsidRPr="005A7CF0">
              <w:rPr>
                <w:rStyle w:val="a5"/>
                <w:bCs/>
                <w:webHidden/>
                <w:sz w:val="24"/>
              </w:rPr>
              <w:t>13</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09" w:history="1">
            <w:r w:rsidRPr="005A7CF0">
              <w:rPr>
                <w:rStyle w:val="a5"/>
                <w:bCs/>
                <w:noProof/>
                <w:sz w:val="24"/>
              </w:rPr>
              <w:t xml:space="preserve">4.5 </w:t>
            </w:r>
            <w:r w:rsidRPr="005A7CF0">
              <w:rPr>
                <w:rStyle w:val="a5"/>
                <w:rFonts w:hint="eastAsia"/>
                <w:bCs/>
                <w:noProof/>
                <w:sz w:val="24"/>
              </w:rPr>
              <w:t>数据库结构设计</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_Toc504910709 \h </w:instrText>
            </w:r>
            <w:r w:rsidRPr="005A7CF0">
              <w:rPr>
                <w:rStyle w:val="a5"/>
                <w:bCs/>
                <w:webHidden/>
                <w:sz w:val="24"/>
              </w:rPr>
            </w:r>
            <w:r w:rsidRPr="005A7CF0">
              <w:rPr>
                <w:rStyle w:val="a5"/>
                <w:bCs/>
                <w:webHidden/>
                <w:sz w:val="24"/>
              </w:rPr>
              <w:fldChar w:fldCharType="separate"/>
            </w:r>
            <w:r w:rsidRPr="005A7CF0">
              <w:rPr>
                <w:rStyle w:val="a5"/>
                <w:bCs/>
                <w:webHidden/>
                <w:sz w:val="24"/>
              </w:rPr>
              <w:t>14</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0" w:history="1">
            <w:r w:rsidRPr="005A7CF0">
              <w:rPr>
                <w:rStyle w:val="a5"/>
                <w:bCs/>
                <w:noProof/>
                <w:sz w:val="24"/>
              </w:rPr>
              <w:t>4.5.1 E-R</w:t>
            </w:r>
            <w:r w:rsidRPr="005A7CF0">
              <w:rPr>
                <w:rStyle w:val="a5"/>
                <w:rFonts w:hint="eastAsia"/>
                <w:bCs/>
                <w:noProof/>
                <w:sz w:val="24"/>
              </w:rPr>
              <w:t>图</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_Toc504910710 \h </w:instrText>
            </w:r>
            <w:r w:rsidRPr="005A7CF0">
              <w:rPr>
                <w:rStyle w:val="a5"/>
                <w:bCs/>
                <w:webHidden/>
                <w:sz w:val="24"/>
              </w:rPr>
            </w:r>
            <w:r w:rsidRPr="005A7CF0">
              <w:rPr>
                <w:rStyle w:val="a5"/>
                <w:bCs/>
                <w:webHidden/>
                <w:sz w:val="24"/>
              </w:rPr>
              <w:fldChar w:fldCharType="separate"/>
            </w:r>
            <w:r w:rsidRPr="005A7CF0">
              <w:rPr>
                <w:rStyle w:val="a5"/>
                <w:bCs/>
                <w:webHidden/>
                <w:sz w:val="24"/>
              </w:rPr>
              <w:t>14</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1" w:history="1">
            <w:r w:rsidRPr="005A7CF0">
              <w:rPr>
                <w:rStyle w:val="a5"/>
                <w:bCs/>
                <w:noProof/>
                <w:sz w:val="24"/>
              </w:rPr>
              <w:t xml:space="preserve">4.5.2 </w:t>
            </w:r>
            <w:r w:rsidRPr="005A7CF0">
              <w:rPr>
                <w:rStyle w:val="a5"/>
                <w:rFonts w:hint="eastAsia"/>
                <w:bCs/>
                <w:noProof/>
                <w:sz w:val="24"/>
              </w:rPr>
              <w:t>数据表字段设计</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_Toc504910711 \h </w:instrText>
            </w:r>
            <w:r w:rsidRPr="005A7CF0">
              <w:rPr>
                <w:rStyle w:val="a5"/>
                <w:bCs/>
                <w:webHidden/>
                <w:sz w:val="24"/>
              </w:rPr>
            </w:r>
            <w:r w:rsidRPr="005A7CF0">
              <w:rPr>
                <w:rStyle w:val="a5"/>
                <w:bCs/>
                <w:webHidden/>
                <w:sz w:val="24"/>
              </w:rPr>
              <w:fldChar w:fldCharType="separate"/>
            </w:r>
            <w:r w:rsidRPr="005A7CF0">
              <w:rPr>
                <w:rStyle w:val="a5"/>
                <w:bCs/>
                <w:webHidden/>
                <w:sz w:val="24"/>
              </w:rPr>
              <w:t>16</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712" w:history="1">
            <w:r w:rsidRPr="005A7CF0">
              <w:rPr>
                <w:rStyle w:val="a5"/>
                <w:rFonts w:eastAsia="宋体"/>
                <w:b w:val="0"/>
                <w:bCs/>
                <w:noProof/>
                <w:sz w:val="24"/>
              </w:rPr>
              <w:t xml:space="preserve">5 </w:t>
            </w:r>
            <w:r w:rsidRPr="005A7CF0">
              <w:rPr>
                <w:rStyle w:val="a5"/>
                <w:rFonts w:eastAsia="宋体" w:hint="eastAsia"/>
                <w:b w:val="0"/>
                <w:bCs/>
                <w:noProof/>
                <w:sz w:val="24"/>
              </w:rPr>
              <w:t>详细设计</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_Toc504910712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18</w:t>
            </w:r>
            <w:r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13" w:history="1">
            <w:r w:rsidRPr="005A7CF0">
              <w:rPr>
                <w:rStyle w:val="a5"/>
                <w:bCs/>
                <w:noProof/>
                <w:sz w:val="24"/>
              </w:rPr>
              <w:t xml:space="preserve">5.1 </w:t>
            </w:r>
            <w:r w:rsidRPr="005A7CF0">
              <w:rPr>
                <w:rStyle w:val="a5"/>
                <w:rFonts w:hint="eastAsia"/>
                <w:bCs/>
                <w:noProof/>
                <w:sz w:val="24"/>
              </w:rPr>
              <w:t>系统配置</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_Toc504910713 \h </w:instrText>
            </w:r>
            <w:r w:rsidRPr="005A7CF0">
              <w:rPr>
                <w:rStyle w:val="a5"/>
                <w:bCs/>
                <w:webHidden/>
                <w:sz w:val="24"/>
              </w:rPr>
            </w:r>
            <w:r w:rsidRPr="005A7CF0">
              <w:rPr>
                <w:rStyle w:val="a5"/>
                <w:bCs/>
                <w:webHidden/>
                <w:sz w:val="24"/>
              </w:rPr>
              <w:fldChar w:fldCharType="separate"/>
            </w:r>
            <w:r w:rsidRPr="005A7CF0">
              <w:rPr>
                <w:rStyle w:val="a5"/>
                <w:bCs/>
                <w:webHidden/>
                <w:sz w:val="24"/>
              </w:rPr>
              <w:t>18</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4" w:history="1">
            <w:r w:rsidRPr="005A7CF0">
              <w:rPr>
                <w:rStyle w:val="a5"/>
                <w:bCs/>
                <w:noProof/>
                <w:sz w:val="24"/>
              </w:rPr>
              <w:t xml:space="preserve">5.1.1 </w:t>
            </w:r>
            <w:r w:rsidRPr="005A7CF0">
              <w:rPr>
                <w:rStyle w:val="a5"/>
                <w:rFonts w:hint="eastAsia"/>
                <w:bCs/>
                <w:noProof/>
                <w:sz w:val="24"/>
              </w:rPr>
              <w:t>应用层配置</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_Toc504910714 \h </w:instrText>
            </w:r>
            <w:r w:rsidRPr="005A7CF0">
              <w:rPr>
                <w:rStyle w:val="a5"/>
                <w:bCs/>
                <w:webHidden/>
                <w:sz w:val="24"/>
              </w:rPr>
            </w:r>
            <w:r w:rsidRPr="005A7CF0">
              <w:rPr>
                <w:rStyle w:val="a5"/>
                <w:bCs/>
                <w:webHidden/>
                <w:sz w:val="24"/>
              </w:rPr>
              <w:fldChar w:fldCharType="separate"/>
            </w:r>
            <w:r w:rsidRPr="005A7CF0">
              <w:rPr>
                <w:rStyle w:val="a5"/>
                <w:bCs/>
                <w:webHidden/>
                <w:sz w:val="24"/>
              </w:rPr>
              <w:t>18</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5" w:history="1">
            <w:r w:rsidRPr="005A7CF0">
              <w:rPr>
                <w:rStyle w:val="a5"/>
                <w:bCs/>
                <w:noProof/>
                <w:sz w:val="24"/>
              </w:rPr>
              <w:t xml:space="preserve">5.1.2 </w:t>
            </w:r>
            <w:r w:rsidRPr="005A7CF0">
              <w:rPr>
                <w:rStyle w:val="a5"/>
                <w:rFonts w:hint="eastAsia"/>
                <w:bCs/>
                <w:noProof/>
                <w:sz w:val="24"/>
              </w:rPr>
              <w:t>数据库连接配置</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_Toc504910715 \h </w:instrText>
            </w:r>
            <w:r w:rsidRPr="005A7CF0">
              <w:rPr>
                <w:rStyle w:val="a5"/>
                <w:bCs/>
                <w:webHidden/>
                <w:sz w:val="24"/>
              </w:rPr>
            </w:r>
            <w:r w:rsidRPr="005A7CF0">
              <w:rPr>
                <w:rStyle w:val="a5"/>
                <w:bCs/>
                <w:webHidden/>
                <w:sz w:val="24"/>
              </w:rPr>
              <w:fldChar w:fldCharType="separate"/>
            </w:r>
            <w:r w:rsidRPr="005A7CF0">
              <w:rPr>
                <w:rStyle w:val="a5"/>
                <w:bCs/>
                <w:webHidden/>
                <w:sz w:val="24"/>
              </w:rPr>
              <w:t>18</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6" w:history="1">
            <w:r w:rsidRPr="005A7CF0">
              <w:rPr>
                <w:rStyle w:val="a5"/>
                <w:bCs/>
                <w:noProof/>
                <w:sz w:val="24"/>
              </w:rPr>
              <w:t>5.1.3 SessionFactory</w:t>
            </w:r>
            <w:r w:rsidRPr="005A7CF0">
              <w:rPr>
                <w:rStyle w:val="a5"/>
                <w:rFonts w:hint="eastAsia"/>
                <w:bCs/>
                <w:noProof/>
                <w:sz w:val="24"/>
              </w:rPr>
              <w:t>模式的配置</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_Toc504910716 \h </w:instrText>
            </w:r>
            <w:r w:rsidRPr="005A7CF0">
              <w:rPr>
                <w:rStyle w:val="a5"/>
                <w:bCs/>
                <w:webHidden/>
                <w:sz w:val="24"/>
              </w:rPr>
            </w:r>
            <w:r w:rsidRPr="005A7CF0">
              <w:rPr>
                <w:rStyle w:val="a5"/>
                <w:bCs/>
                <w:webHidden/>
                <w:sz w:val="24"/>
              </w:rPr>
              <w:fldChar w:fldCharType="separate"/>
            </w:r>
            <w:r w:rsidRPr="005A7CF0">
              <w:rPr>
                <w:rStyle w:val="a5"/>
                <w:bCs/>
                <w:webHidden/>
                <w:sz w:val="24"/>
              </w:rPr>
              <w:t>19</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17" w:history="1">
            <w:r w:rsidRPr="005A7CF0">
              <w:rPr>
                <w:rStyle w:val="a5"/>
                <w:bCs/>
                <w:noProof/>
                <w:sz w:val="24"/>
              </w:rPr>
              <w:t xml:space="preserve">5.2 </w:t>
            </w:r>
            <w:r w:rsidRPr="005A7CF0">
              <w:rPr>
                <w:rStyle w:val="a5"/>
                <w:rFonts w:hint="eastAsia"/>
                <w:bCs/>
                <w:noProof/>
                <w:sz w:val="24"/>
              </w:rPr>
              <w:t>功能模块实现</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_Toc504910717 \h </w:instrText>
            </w:r>
            <w:r w:rsidRPr="005A7CF0">
              <w:rPr>
                <w:rStyle w:val="a5"/>
                <w:bCs/>
                <w:webHidden/>
                <w:sz w:val="24"/>
              </w:rPr>
            </w:r>
            <w:r w:rsidRPr="005A7CF0">
              <w:rPr>
                <w:rStyle w:val="a5"/>
                <w:bCs/>
                <w:webHidden/>
                <w:sz w:val="24"/>
              </w:rPr>
              <w:fldChar w:fldCharType="separate"/>
            </w:r>
            <w:r w:rsidRPr="005A7CF0">
              <w:rPr>
                <w:rStyle w:val="a5"/>
                <w:bCs/>
                <w:webHidden/>
                <w:sz w:val="24"/>
              </w:rPr>
              <w:t>19</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8" w:history="1">
            <w:r w:rsidRPr="005A7CF0">
              <w:rPr>
                <w:rStyle w:val="a5"/>
                <w:bCs/>
                <w:noProof/>
                <w:sz w:val="24"/>
              </w:rPr>
              <w:t xml:space="preserve">5.2.1 </w:t>
            </w:r>
            <w:r w:rsidRPr="005A7CF0">
              <w:rPr>
                <w:rStyle w:val="a5"/>
                <w:rFonts w:hint="eastAsia"/>
                <w:bCs/>
                <w:noProof/>
                <w:sz w:val="24"/>
              </w:rPr>
              <w:t>系统登录实现</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_Toc504910718 \h </w:instrText>
            </w:r>
            <w:r w:rsidRPr="005A7CF0">
              <w:rPr>
                <w:rStyle w:val="a5"/>
                <w:bCs/>
                <w:webHidden/>
                <w:sz w:val="24"/>
              </w:rPr>
            </w:r>
            <w:r w:rsidRPr="005A7CF0">
              <w:rPr>
                <w:rStyle w:val="a5"/>
                <w:bCs/>
                <w:webHidden/>
                <w:sz w:val="24"/>
              </w:rPr>
              <w:fldChar w:fldCharType="separate"/>
            </w:r>
            <w:r w:rsidRPr="005A7CF0">
              <w:rPr>
                <w:rStyle w:val="a5"/>
                <w:bCs/>
                <w:webHidden/>
                <w:sz w:val="24"/>
              </w:rPr>
              <w:t>19</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19" w:history="1">
            <w:r w:rsidRPr="005A7CF0">
              <w:rPr>
                <w:rStyle w:val="a5"/>
                <w:bCs/>
                <w:noProof/>
                <w:sz w:val="24"/>
              </w:rPr>
              <w:t xml:space="preserve">5.2.2 </w:t>
            </w:r>
            <w:r w:rsidRPr="005A7CF0">
              <w:rPr>
                <w:rStyle w:val="a5"/>
                <w:rFonts w:hint="eastAsia"/>
                <w:bCs/>
                <w:noProof/>
                <w:sz w:val="24"/>
              </w:rPr>
              <w:t>添加管理员模块</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_Toc504910719 \h </w:instrText>
            </w:r>
            <w:r w:rsidRPr="005A7CF0">
              <w:rPr>
                <w:rStyle w:val="a5"/>
                <w:bCs/>
                <w:webHidden/>
                <w:sz w:val="24"/>
              </w:rPr>
            </w:r>
            <w:r w:rsidRPr="005A7CF0">
              <w:rPr>
                <w:rStyle w:val="a5"/>
                <w:bCs/>
                <w:webHidden/>
                <w:sz w:val="24"/>
              </w:rPr>
              <w:fldChar w:fldCharType="separate"/>
            </w:r>
            <w:r w:rsidRPr="005A7CF0">
              <w:rPr>
                <w:rStyle w:val="a5"/>
                <w:bCs/>
                <w:webHidden/>
                <w:sz w:val="24"/>
              </w:rPr>
              <w:t>20</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20" w:history="1">
            <w:r w:rsidRPr="005A7CF0">
              <w:rPr>
                <w:rStyle w:val="a5"/>
                <w:bCs/>
                <w:noProof/>
                <w:sz w:val="24"/>
              </w:rPr>
              <w:t xml:space="preserve">5.2.3 </w:t>
            </w:r>
            <w:r w:rsidRPr="005A7CF0">
              <w:rPr>
                <w:rStyle w:val="a5"/>
                <w:rFonts w:hint="eastAsia"/>
                <w:bCs/>
                <w:noProof/>
                <w:sz w:val="24"/>
              </w:rPr>
              <w:t>注册用户管理模块</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_Toc504910720 \h </w:instrText>
            </w:r>
            <w:r w:rsidRPr="005A7CF0">
              <w:rPr>
                <w:rStyle w:val="a5"/>
                <w:bCs/>
                <w:webHidden/>
                <w:sz w:val="24"/>
              </w:rPr>
            </w:r>
            <w:r w:rsidRPr="005A7CF0">
              <w:rPr>
                <w:rStyle w:val="a5"/>
                <w:bCs/>
                <w:webHidden/>
                <w:sz w:val="24"/>
              </w:rPr>
              <w:fldChar w:fldCharType="separate"/>
            </w:r>
            <w:r w:rsidRPr="005A7CF0">
              <w:rPr>
                <w:rStyle w:val="a5"/>
                <w:bCs/>
                <w:webHidden/>
                <w:sz w:val="24"/>
              </w:rPr>
              <w:t>20</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21" w:history="1">
            <w:r w:rsidRPr="005A7CF0">
              <w:rPr>
                <w:rStyle w:val="a5"/>
                <w:bCs/>
                <w:noProof/>
                <w:sz w:val="24"/>
              </w:rPr>
              <w:t xml:space="preserve">5.2.4 </w:t>
            </w:r>
            <w:r w:rsidRPr="005A7CF0">
              <w:rPr>
                <w:rStyle w:val="a5"/>
                <w:rFonts w:hint="eastAsia"/>
                <w:bCs/>
                <w:noProof/>
                <w:sz w:val="24"/>
              </w:rPr>
              <w:t>公告信息管理模块</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_Toc504910721 \h </w:instrText>
            </w:r>
            <w:r w:rsidRPr="005A7CF0">
              <w:rPr>
                <w:rStyle w:val="a5"/>
                <w:bCs/>
                <w:webHidden/>
                <w:sz w:val="24"/>
              </w:rPr>
            </w:r>
            <w:r w:rsidRPr="005A7CF0">
              <w:rPr>
                <w:rStyle w:val="a5"/>
                <w:bCs/>
                <w:webHidden/>
                <w:sz w:val="24"/>
              </w:rPr>
              <w:fldChar w:fldCharType="separate"/>
            </w:r>
            <w:r w:rsidRPr="005A7CF0">
              <w:rPr>
                <w:rStyle w:val="a5"/>
                <w:bCs/>
                <w:webHidden/>
                <w:sz w:val="24"/>
              </w:rPr>
              <w:t>21</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22" w:history="1">
            <w:r w:rsidRPr="005A7CF0">
              <w:rPr>
                <w:rStyle w:val="a5"/>
                <w:bCs/>
                <w:noProof/>
                <w:sz w:val="24"/>
              </w:rPr>
              <w:t xml:space="preserve">5.2.5 </w:t>
            </w:r>
            <w:r w:rsidRPr="005A7CF0">
              <w:rPr>
                <w:rStyle w:val="a5"/>
                <w:rFonts w:hint="eastAsia"/>
                <w:bCs/>
                <w:noProof/>
                <w:sz w:val="24"/>
              </w:rPr>
              <w:t>商品信息管理模块</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_Toc504910722 \h </w:instrText>
            </w:r>
            <w:r w:rsidRPr="005A7CF0">
              <w:rPr>
                <w:rStyle w:val="a5"/>
                <w:bCs/>
                <w:webHidden/>
                <w:sz w:val="24"/>
              </w:rPr>
            </w:r>
            <w:r w:rsidRPr="005A7CF0">
              <w:rPr>
                <w:rStyle w:val="a5"/>
                <w:bCs/>
                <w:webHidden/>
                <w:sz w:val="24"/>
              </w:rPr>
              <w:fldChar w:fldCharType="separate"/>
            </w:r>
            <w:r w:rsidRPr="005A7CF0">
              <w:rPr>
                <w:rStyle w:val="a5"/>
                <w:bCs/>
                <w:webHidden/>
                <w:sz w:val="24"/>
              </w:rPr>
              <w:t>21</w:t>
            </w:r>
            <w:r w:rsidRPr="005A7CF0">
              <w:rPr>
                <w:rStyle w:val="a5"/>
                <w:bCs/>
                <w:webHidden/>
                <w:sz w:val="24"/>
              </w:rPr>
              <w:fldChar w:fldCharType="end"/>
            </w:r>
          </w:hyperlink>
        </w:p>
        <w:p w:rsidR="005A7CF0" w:rsidRPr="005A7CF0" w:rsidRDefault="005A7CF0">
          <w:pPr>
            <w:pStyle w:val="30"/>
            <w:tabs>
              <w:tab w:val="right" w:leader="dot" w:pos="8296"/>
            </w:tabs>
            <w:ind w:left="840"/>
            <w:rPr>
              <w:rStyle w:val="a5"/>
              <w:bCs/>
              <w:sz w:val="24"/>
            </w:rPr>
          </w:pPr>
          <w:hyperlink w:anchor="_Toc504910723" w:history="1">
            <w:r w:rsidRPr="005A7CF0">
              <w:rPr>
                <w:rStyle w:val="a5"/>
                <w:bCs/>
                <w:noProof/>
                <w:sz w:val="24"/>
              </w:rPr>
              <w:t xml:space="preserve">5.2.6 </w:t>
            </w:r>
            <w:r w:rsidRPr="005A7CF0">
              <w:rPr>
                <w:rStyle w:val="a5"/>
                <w:rFonts w:hint="eastAsia"/>
                <w:bCs/>
                <w:noProof/>
                <w:sz w:val="24"/>
              </w:rPr>
              <w:t>订单信息管理模块</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_Toc504910723 \h </w:instrText>
            </w:r>
            <w:r w:rsidRPr="005A7CF0">
              <w:rPr>
                <w:rStyle w:val="a5"/>
                <w:bCs/>
                <w:webHidden/>
                <w:sz w:val="24"/>
              </w:rPr>
            </w:r>
            <w:r w:rsidRPr="005A7CF0">
              <w:rPr>
                <w:rStyle w:val="a5"/>
                <w:bCs/>
                <w:webHidden/>
                <w:sz w:val="24"/>
              </w:rPr>
              <w:fldChar w:fldCharType="separate"/>
            </w:r>
            <w:r w:rsidRPr="005A7CF0">
              <w:rPr>
                <w:rStyle w:val="a5"/>
                <w:bCs/>
                <w:webHidden/>
                <w:sz w:val="24"/>
              </w:rPr>
              <w:t>22</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724" w:history="1">
            <w:r w:rsidRPr="005A7CF0">
              <w:rPr>
                <w:rStyle w:val="a5"/>
                <w:rFonts w:eastAsia="宋体"/>
                <w:b w:val="0"/>
                <w:bCs/>
                <w:noProof/>
                <w:sz w:val="24"/>
              </w:rPr>
              <w:t xml:space="preserve">6 </w:t>
            </w:r>
            <w:r w:rsidRPr="005A7CF0">
              <w:rPr>
                <w:rStyle w:val="a5"/>
                <w:rFonts w:eastAsia="宋体" w:hint="eastAsia"/>
                <w:b w:val="0"/>
                <w:bCs/>
                <w:noProof/>
                <w:sz w:val="24"/>
              </w:rPr>
              <w:t>系统测试</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_Toc504910724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23</w:t>
            </w:r>
            <w:r w:rsidRPr="005A7CF0">
              <w:rPr>
                <w:rStyle w:val="a5"/>
                <w:rFonts w:eastAsia="宋体"/>
                <w:b w:val="0"/>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25" w:history="1">
            <w:r w:rsidRPr="005A7CF0">
              <w:rPr>
                <w:rStyle w:val="a5"/>
                <w:bCs/>
                <w:noProof/>
                <w:sz w:val="24"/>
              </w:rPr>
              <w:t xml:space="preserve">6.1 </w:t>
            </w:r>
            <w:r w:rsidRPr="005A7CF0">
              <w:rPr>
                <w:rStyle w:val="a5"/>
                <w:rFonts w:hint="eastAsia"/>
                <w:bCs/>
                <w:noProof/>
                <w:sz w:val="24"/>
              </w:rPr>
              <w:t>功能测试</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_Toc504910725 \h </w:instrText>
            </w:r>
            <w:r w:rsidRPr="005A7CF0">
              <w:rPr>
                <w:rStyle w:val="a5"/>
                <w:bCs/>
                <w:webHidden/>
                <w:sz w:val="24"/>
              </w:rPr>
            </w:r>
            <w:r w:rsidRPr="005A7CF0">
              <w:rPr>
                <w:rStyle w:val="a5"/>
                <w:bCs/>
                <w:webHidden/>
                <w:sz w:val="24"/>
              </w:rPr>
              <w:fldChar w:fldCharType="separate"/>
            </w:r>
            <w:r w:rsidRPr="005A7CF0">
              <w:rPr>
                <w:rStyle w:val="a5"/>
                <w:bCs/>
                <w:webHidden/>
                <w:sz w:val="24"/>
              </w:rPr>
              <w:t>23</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26" w:history="1">
            <w:r w:rsidRPr="005A7CF0">
              <w:rPr>
                <w:rStyle w:val="a5"/>
                <w:bCs/>
                <w:noProof/>
                <w:sz w:val="24"/>
              </w:rPr>
              <w:t xml:space="preserve">6.2 </w:t>
            </w:r>
            <w:r w:rsidRPr="005A7CF0">
              <w:rPr>
                <w:rStyle w:val="a5"/>
                <w:rFonts w:hint="eastAsia"/>
                <w:bCs/>
                <w:noProof/>
                <w:sz w:val="24"/>
              </w:rPr>
              <w:t>用例测试</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_Toc504910726 \h </w:instrText>
            </w:r>
            <w:r w:rsidRPr="005A7CF0">
              <w:rPr>
                <w:rStyle w:val="a5"/>
                <w:bCs/>
                <w:webHidden/>
                <w:sz w:val="24"/>
              </w:rPr>
            </w:r>
            <w:r w:rsidRPr="005A7CF0">
              <w:rPr>
                <w:rStyle w:val="a5"/>
                <w:bCs/>
                <w:webHidden/>
                <w:sz w:val="24"/>
              </w:rPr>
              <w:fldChar w:fldCharType="separate"/>
            </w:r>
            <w:r w:rsidRPr="005A7CF0">
              <w:rPr>
                <w:rStyle w:val="a5"/>
                <w:bCs/>
                <w:webHidden/>
                <w:sz w:val="24"/>
              </w:rPr>
              <w:t>23</w:t>
            </w:r>
            <w:r w:rsidRPr="005A7CF0">
              <w:rPr>
                <w:rStyle w:val="a5"/>
                <w:bCs/>
                <w:webHidden/>
                <w:sz w:val="24"/>
              </w:rPr>
              <w:fldChar w:fldCharType="end"/>
            </w:r>
          </w:hyperlink>
        </w:p>
        <w:p w:rsidR="005A7CF0" w:rsidRPr="005A7CF0" w:rsidRDefault="005A7CF0">
          <w:pPr>
            <w:pStyle w:val="20"/>
            <w:tabs>
              <w:tab w:val="right" w:leader="dot" w:pos="8296"/>
            </w:tabs>
            <w:ind w:left="420"/>
            <w:rPr>
              <w:rStyle w:val="a5"/>
              <w:bCs/>
              <w:sz w:val="24"/>
            </w:rPr>
          </w:pPr>
          <w:hyperlink w:anchor="_Toc504910727" w:history="1">
            <w:r w:rsidRPr="005A7CF0">
              <w:rPr>
                <w:rStyle w:val="a5"/>
                <w:bCs/>
                <w:noProof/>
                <w:sz w:val="24"/>
              </w:rPr>
              <w:t xml:space="preserve">6.3 </w:t>
            </w:r>
            <w:r w:rsidRPr="005A7CF0">
              <w:rPr>
                <w:rStyle w:val="a5"/>
                <w:rFonts w:hint="eastAsia"/>
                <w:bCs/>
                <w:noProof/>
                <w:sz w:val="24"/>
              </w:rPr>
              <w:t>测试结果分析</w:t>
            </w:r>
            <w:r w:rsidRPr="005A7CF0">
              <w:rPr>
                <w:rStyle w:val="a5"/>
                <w:bCs/>
                <w:webHidden/>
                <w:sz w:val="24"/>
              </w:rPr>
              <w:tab/>
            </w:r>
            <w:r w:rsidRPr="005A7CF0">
              <w:rPr>
                <w:rStyle w:val="a5"/>
                <w:bCs/>
                <w:webHidden/>
                <w:sz w:val="24"/>
              </w:rPr>
              <w:fldChar w:fldCharType="begin"/>
            </w:r>
            <w:r w:rsidRPr="005A7CF0">
              <w:rPr>
                <w:rStyle w:val="a5"/>
                <w:bCs/>
                <w:webHidden/>
                <w:sz w:val="24"/>
              </w:rPr>
              <w:instrText xml:space="preserve"> PAGEREF _Toc504910727 \h </w:instrText>
            </w:r>
            <w:r w:rsidRPr="005A7CF0">
              <w:rPr>
                <w:rStyle w:val="a5"/>
                <w:bCs/>
                <w:webHidden/>
                <w:sz w:val="24"/>
              </w:rPr>
            </w:r>
            <w:r w:rsidRPr="005A7CF0">
              <w:rPr>
                <w:rStyle w:val="a5"/>
                <w:bCs/>
                <w:webHidden/>
                <w:sz w:val="24"/>
              </w:rPr>
              <w:fldChar w:fldCharType="separate"/>
            </w:r>
            <w:r w:rsidRPr="005A7CF0">
              <w:rPr>
                <w:rStyle w:val="a5"/>
                <w:bCs/>
                <w:webHidden/>
                <w:sz w:val="24"/>
              </w:rPr>
              <w:t>24</w:t>
            </w:r>
            <w:r w:rsidRPr="005A7CF0">
              <w:rPr>
                <w:rStyle w:val="a5"/>
                <w:bCs/>
                <w:webHidden/>
                <w:sz w:val="24"/>
              </w:rPr>
              <w:fldChar w:fldCharType="end"/>
            </w:r>
          </w:hyperlink>
        </w:p>
        <w:p w:rsidR="005A7CF0" w:rsidRPr="005A7CF0" w:rsidRDefault="005A7CF0">
          <w:pPr>
            <w:pStyle w:val="11"/>
            <w:rPr>
              <w:rStyle w:val="a5"/>
              <w:rFonts w:eastAsia="宋体"/>
              <w:bCs/>
              <w:sz w:val="24"/>
            </w:rPr>
          </w:pPr>
          <w:hyperlink w:anchor="_Toc504910728" w:history="1">
            <w:r w:rsidRPr="005A7CF0">
              <w:rPr>
                <w:rStyle w:val="a5"/>
                <w:rFonts w:eastAsia="宋体"/>
                <w:b w:val="0"/>
                <w:bCs/>
                <w:noProof/>
                <w:sz w:val="24"/>
              </w:rPr>
              <w:t xml:space="preserve">7 </w:t>
            </w:r>
            <w:r w:rsidRPr="005A7CF0">
              <w:rPr>
                <w:rStyle w:val="a5"/>
                <w:rFonts w:eastAsia="宋体" w:hint="eastAsia"/>
                <w:b w:val="0"/>
                <w:bCs/>
                <w:noProof/>
                <w:sz w:val="24"/>
              </w:rPr>
              <w:t>总结与展望</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_Toc504910728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25</w:t>
            </w:r>
            <w:r w:rsidRPr="005A7CF0">
              <w:rPr>
                <w:rStyle w:val="a5"/>
                <w:rFonts w:eastAsia="宋体"/>
                <w:b w:val="0"/>
                <w:bCs/>
                <w:webHidden/>
                <w:sz w:val="24"/>
              </w:rPr>
              <w:fldChar w:fldCharType="end"/>
            </w:r>
          </w:hyperlink>
        </w:p>
        <w:p w:rsidR="005A7CF0" w:rsidRPr="005A7CF0" w:rsidRDefault="005A7CF0">
          <w:pPr>
            <w:pStyle w:val="11"/>
            <w:rPr>
              <w:rStyle w:val="a5"/>
              <w:rFonts w:eastAsia="宋体"/>
              <w:bCs/>
              <w:sz w:val="24"/>
            </w:rPr>
          </w:pPr>
          <w:hyperlink w:anchor="_Toc504910729" w:history="1">
            <w:r w:rsidRPr="005A7CF0">
              <w:rPr>
                <w:rStyle w:val="a5"/>
                <w:rFonts w:eastAsia="宋体" w:hint="eastAsia"/>
                <w:b w:val="0"/>
                <w:bCs/>
                <w:noProof/>
                <w:sz w:val="24"/>
              </w:rPr>
              <w:t>参考文献</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_Toc504910729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26</w:t>
            </w:r>
            <w:r w:rsidRPr="005A7CF0">
              <w:rPr>
                <w:rStyle w:val="a5"/>
                <w:rFonts w:eastAsia="宋体"/>
                <w:b w:val="0"/>
                <w:bCs/>
                <w:webHidden/>
                <w:sz w:val="24"/>
              </w:rPr>
              <w:fldChar w:fldCharType="end"/>
            </w:r>
          </w:hyperlink>
        </w:p>
        <w:p w:rsidR="005A7CF0" w:rsidRPr="005A7CF0" w:rsidRDefault="005A7CF0">
          <w:pPr>
            <w:pStyle w:val="11"/>
            <w:rPr>
              <w:rStyle w:val="a5"/>
              <w:rFonts w:eastAsia="宋体"/>
              <w:bCs/>
              <w:sz w:val="24"/>
            </w:rPr>
          </w:pPr>
          <w:hyperlink w:anchor="_Toc504910730" w:history="1">
            <w:r w:rsidRPr="005A7CF0">
              <w:rPr>
                <w:rStyle w:val="a5"/>
                <w:rFonts w:eastAsia="宋体"/>
                <w:b w:val="0"/>
                <w:bCs/>
                <w:noProof/>
                <w:sz w:val="24"/>
              </w:rPr>
              <w:t>致</w:t>
            </w:r>
            <w:r w:rsidRPr="005A7CF0">
              <w:rPr>
                <w:rStyle w:val="a5"/>
                <w:rFonts w:eastAsia="宋体"/>
                <w:b w:val="0"/>
                <w:bCs/>
                <w:noProof/>
                <w:sz w:val="24"/>
              </w:rPr>
              <w:t xml:space="preserve"> </w:t>
            </w:r>
            <w:r w:rsidRPr="005A7CF0">
              <w:rPr>
                <w:rStyle w:val="a5"/>
                <w:rFonts w:eastAsia="宋体"/>
                <w:b w:val="0"/>
                <w:bCs/>
                <w:noProof/>
                <w:sz w:val="24"/>
              </w:rPr>
              <w:t>谢</w:t>
            </w:r>
            <w:r w:rsidRPr="005A7CF0">
              <w:rPr>
                <w:rStyle w:val="a5"/>
                <w:rFonts w:eastAsia="宋体"/>
                <w:b w:val="0"/>
                <w:bCs/>
                <w:webHidden/>
                <w:sz w:val="24"/>
              </w:rPr>
              <w:tab/>
            </w:r>
            <w:r w:rsidRPr="005A7CF0">
              <w:rPr>
                <w:rStyle w:val="a5"/>
                <w:rFonts w:eastAsia="宋体"/>
                <w:b w:val="0"/>
                <w:bCs/>
                <w:webHidden/>
                <w:sz w:val="24"/>
              </w:rPr>
              <w:fldChar w:fldCharType="begin"/>
            </w:r>
            <w:r w:rsidRPr="005A7CF0">
              <w:rPr>
                <w:rStyle w:val="a5"/>
                <w:rFonts w:eastAsia="宋体"/>
                <w:b w:val="0"/>
                <w:bCs/>
                <w:webHidden/>
                <w:sz w:val="24"/>
              </w:rPr>
              <w:instrText xml:space="preserve"> PAGEREF _Toc504910730 \h </w:instrText>
            </w:r>
            <w:r w:rsidRPr="005A7CF0">
              <w:rPr>
                <w:rStyle w:val="a5"/>
                <w:rFonts w:eastAsia="宋体"/>
                <w:b w:val="0"/>
                <w:bCs/>
                <w:webHidden/>
                <w:sz w:val="24"/>
              </w:rPr>
            </w:r>
            <w:r w:rsidRPr="005A7CF0">
              <w:rPr>
                <w:rStyle w:val="a5"/>
                <w:rFonts w:eastAsia="宋体"/>
                <w:b w:val="0"/>
                <w:bCs/>
                <w:webHidden/>
                <w:sz w:val="24"/>
              </w:rPr>
              <w:fldChar w:fldCharType="separate"/>
            </w:r>
            <w:r w:rsidRPr="005A7CF0">
              <w:rPr>
                <w:rStyle w:val="a5"/>
                <w:rFonts w:eastAsia="宋体"/>
                <w:b w:val="0"/>
                <w:bCs/>
                <w:webHidden/>
                <w:sz w:val="24"/>
              </w:rPr>
              <w:t>28</w:t>
            </w:r>
            <w:r w:rsidRPr="005A7CF0">
              <w:rPr>
                <w:rStyle w:val="a5"/>
                <w:rFonts w:eastAsia="宋体"/>
                <w:b w:val="0"/>
                <w:bCs/>
                <w:webHidden/>
                <w:sz w:val="24"/>
              </w:rPr>
              <w:fldChar w:fldCharType="end"/>
            </w:r>
          </w:hyperlink>
        </w:p>
        <w:p w:rsidR="008C7E0E" w:rsidRDefault="008C7E0E">
          <w:r w:rsidRPr="0026245C">
            <w:rPr>
              <w:rStyle w:val="a5"/>
              <w:rFonts w:ascii="Times New Roman" w:eastAsia="宋体" w:hAnsi="Times New Roman" w:cs="Times New Roman"/>
              <w:bCs/>
              <w:noProof/>
              <w:sz w:val="24"/>
              <w:szCs w:val="20"/>
            </w:rPr>
            <w:fldChar w:fldCharType="end"/>
          </w:r>
        </w:p>
      </w:sdtContent>
    </w:sdt>
    <w:p w:rsidR="008C7E0E" w:rsidRDefault="008C7E0E" w:rsidP="00664F99">
      <w:pPr>
        <w:spacing w:line="360" w:lineRule="auto"/>
        <w:jc w:val="center"/>
        <w:outlineLvl w:val="0"/>
        <w:rPr>
          <w:rFonts w:ascii="Times New Roman" w:hAnsi="Times New Roman" w:cs="Times New Roman"/>
          <w:b/>
          <w:bCs/>
          <w:sz w:val="24"/>
          <w:szCs w:val="24"/>
        </w:rPr>
        <w:sectPr w:rsidR="008C7E0E">
          <w:pgSz w:w="11906" w:h="16838"/>
          <w:pgMar w:top="1440" w:right="1800" w:bottom="1440" w:left="1800" w:header="851" w:footer="992" w:gutter="0"/>
          <w:cols w:space="425"/>
          <w:docGrid w:type="lines" w:linePitch="312"/>
        </w:sectPr>
      </w:pPr>
    </w:p>
    <w:p w:rsidR="00764CC8" w:rsidRPr="00664F99" w:rsidRDefault="00764CC8" w:rsidP="00664F99">
      <w:pPr>
        <w:spacing w:line="360" w:lineRule="auto"/>
        <w:jc w:val="center"/>
        <w:outlineLvl w:val="0"/>
        <w:rPr>
          <w:rFonts w:ascii="Times New Roman" w:hAnsi="Times New Roman" w:cs="Times New Roman"/>
          <w:b/>
          <w:bCs/>
          <w:sz w:val="24"/>
          <w:szCs w:val="24"/>
        </w:rPr>
      </w:pPr>
      <w:bookmarkStart w:id="3" w:name="_Toc504910687"/>
      <w:r w:rsidRPr="00664F99">
        <w:rPr>
          <w:rFonts w:ascii="Times New Roman" w:hAnsi="Times New Roman" w:cs="Times New Roman"/>
          <w:b/>
          <w:bCs/>
          <w:sz w:val="24"/>
          <w:szCs w:val="24"/>
        </w:rPr>
        <w:lastRenderedPageBreak/>
        <w:t xml:space="preserve">1 </w:t>
      </w:r>
      <w:r w:rsidRPr="00664F99">
        <w:rPr>
          <w:rFonts w:ascii="Times New Roman" w:hAnsi="Times New Roman" w:cs="Times New Roman"/>
          <w:b/>
          <w:bCs/>
          <w:sz w:val="24"/>
          <w:szCs w:val="24"/>
        </w:rPr>
        <w:t>绪论</w:t>
      </w:r>
      <w:bookmarkEnd w:id="2"/>
      <w:bookmarkEnd w:id="3"/>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4" w:name="_Toc476671202"/>
      <w:bookmarkStart w:id="5" w:name="_Toc504910688"/>
      <w:r w:rsidRPr="00664F99">
        <w:rPr>
          <w:rFonts w:ascii="Times New Roman" w:hAnsi="Times New Roman" w:cs="Times New Roman"/>
          <w:b/>
          <w:sz w:val="24"/>
          <w:szCs w:val="24"/>
        </w:rPr>
        <w:t xml:space="preserve">1.1 </w:t>
      </w:r>
      <w:r w:rsidRPr="00664F99">
        <w:rPr>
          <w:rFonts w:ascii="Times New Roman" w:hAnsi="Times New Roman" w:cs="Times New Roman"/>
          <w:b/>
          <w:sz w:val="24"/>
          <w:szCs w:val="24"/>
        </w:rPr>
        <w:t>课题</w:t>
      </w:r>
      <w:r w:rsidR="00AE35A4" w:rsidRPr="00664F99">
        <w:rPr>
          <w:rFonts w:ascii="Times New Roman" w:hAnsi="Times New Roman" w:cs="Times New Roman"/>
          <w:b/>
          <w:sz w:val="24"/>
          <w:szCs w:val="24"/>
        </w:rPr>
        <w:t>目的和意义</w:t>
      </w:r>
      <w:bookmarkEnd w:id="4"/>
      <w:bookmarkEnd w:id="5"/>
    </w:p>
    <w:p w:rsidR="00302FB8" w:rsidRPr="00302FB8" w:rsidRDefault="00302FB8" w:rsidP="00302FB8">
      <w:pPr>
        <w:spacing w:line="360" w:lineRule="auto"/>
        <w:ind w:firstLineChars="200" w:firstLine="480"/>
        <w:rPr>
          <w:rFonts w:ascii="Times New Roman" w:hAnsi="Times New Roman" w:cs="Times New Roman"/>
          <w:iCs/>
          <w:sz w:val="24"/>
          <w:szCs w:val="24"/>
        </w:rPr>
      </w:pPr>
      <w:r w:rsidRPr="00302FB8">
        <w:rPr>
          <w:rFonts w:ascii="Times New Roman" w:hAnsi="Times New Roman" w:cs="Times New Roman" w:hint="eastAsia"/>
          <w:iCs/>
          <w:sz w:val="24"/>
          <w:szCs w:val="24"/>
        </w:rPr>
        <w:t>21</w:t>
      </w:r>
      <w:r w:rsidRPr="00302FB8">
        <w:rPr>
          <w:rFonts w:ascii="Times New Roman" w:hAnsi="Times New Roman" w:cs="Times New Roman" w:hint="eastAsia"/>
          <w:iCs/>
          <w:sz w:val="24"/>
          <w:szCs w:val="24"/>
        </w:rPr>
        <w:t>世纪的今天，网络在人们生活中已经日益盛行，越来越多人已经离不开网络。人们已经不再满足于了解最新信息、查找资料等一些传统的网络使用方式，而是过渡到娱乐、购物等新兴的网民生活。网上购物，成了当今广大群众的时尚。而商家，也逐渐重视起网络的作用，充分利用起网络的低成本、高效性来宣传企业形象和销售商品。因此，为了方便广大群众，满足商家的需求，我们专门构建网上商城系统。</w:t>
      </w:r>
      <w:r w:rsidRPr="00302FB8">
        <w:rPr>
          <w:rFonts w:ascii="Times New Roman" w:hAnsi="Times New Roman" w:cs="Times New Roman" w:hint="eastAsia"/>
          <w:iCs/>
          <w:sz w:val="24"/>
          <w:szCs w:val="24"/>
        </w:rPr>
        <w:t xml:space="preserve"> </w:t>
      </w:r>
    </w:p>
    <w:p w:rsidR="00764CC8" w:rsidRPr="00664F99" w:rsidRDefault="00302FB8" w:rsidP="00302FB8">
      <w:pPr>
        <w:spacing w:line="360" w:lineRule="auto"/>
        <w:ind w:firstLineChars="200" w:firstLine="480"/>
        <w:rPr>
          <w:rFonts w:ascii="Times New Roman" w:hAnsi="Times New Roman" w:cs="Times New Roman"/>
          <w:iCs/>
          <w:sz w:val="24"/>
          <w:szCs w:val="24"/>
        </w:rPr>
      </w:pPr>
      <w:r w:rsidRPr="00302FB8">
        <w:rPr>
          <w:rFonts w:ascii="Times New Roman" w:hAnsi="Times New Roman" w:cs="Times New Roman" w:hint="eastAsia"/>
          <w:iCs/>
          <w:sz w:val="24"/>
          <w:szCs w:val="24"/>
        </w:rPr>
        <w:t>长期以来，大部分的销售活动，都是面对面的销售，如：店铺销售、广交会、上门推销等。这些销售活动，都会受到地域、时间、环境等方面的影响，从而给企业、公司等的销售管理带来极大的不便。而且信息的人工管理，也存在诸多缺点。而网上商城，正好能全面解决这样的问题。产品生产</w:t>
      </w:r>
      <w:r w:rsidRPr="00302FB8">
        <w:rPr>
          <w:rFonts w:ascii="Times New Roman" w:hAnsi="Times New Roman" w:cs="Times New Roman" w:hint="eastAsia"/>
          <w:iCs/>
          <w:sz w:val="24"/>
          <w:szCs w:val="24"/>
        </w:rPr>
        <w:t>-</w:t>
      </w:r>
      <w:r w:rsidRPr="00302FB8">
        <w:rPr>
          <w:rFonts w:ascii="Times New Roman" w:hAnsi="Times New Roman" w:cs="Times New Roman" w:hint="eastAsia"/>
          <w:iCs/>
          <w:sz w:val="24"/>
          <w:szCs w:val="24"/>
        </w:rPr>
        <w:t>销售</w:t>
      </w:r>
      <w:r w:rsidRPr="00302FB8">
        <w:rPr>
          <w:rFonts w:ascii="Times New Roman" w:hAnsi="Times New Roman" w:cs="Times New Roman" w:hint="eastAsia"/>
          <w:iCs/>
          <w:sz w:val="24"/>
          <w:szCs w:val="24"/>
        </w:rPr>
        <w:t>-</w:t>
      </w:r>
      <w:r w:rsidRPr="00302FB8">
        <w:rPr>
          <w:rFonts w:ascii="Times New Roman" w:hAnsi="Times New Roman" w:cs="Times New Roman" w:hint="eastAsia"/>
          <w:iCs/>
          <w:sz w:val="24"/>
          <w:szCs w:val="24"/>
        </w:rPr>
        <w:t>客户订单管理系统软件为企业、公司等的销售管理带来了极大的方便。产品生产</w:t>
      </w:r>
      <w:r w:rsidRPr="00302FB8">
        <w:rPr>
          <w:rFonts w:ascii="Times New Roman" w:hAnsi="Times New Roman" w:cs="Times New Roman" w:hint="eastAsia"/>
          <w:iCs/>
          <w:sz w:val="24"/>
          <w:szCs w:val="24"/>
        </w:rPr>
        <w:t>-</w:t>
      </w:r>
      <w:r w:rsidRPr="00302FB8">
        <w:rPr>
          <w:rFonts w:ascii="Times New Roman" w:hAnsi="Times New Roman" w:cs="Times New Roman" w:hint="eastAsia"/>
          <w:iCs/>
          <w:sz w:val="24"/>
          <w:szCs w:val="24"/>
        </w:rPr>
        <w:t>销售</w:t>
      </w:r>
      <w:r w:rsidRPr="00302FB8">
        <w:rPr>
          <w:rFonts w:ascii="Times New Roman" w:hAnsi="Times New Roman" w:cs="Times New Roman" w:hint="eastAsia"/>
          <w:iCs/>
          <w:sz w:val="24"/>
          <w:szCs w:val="24"/>
        </w:rPr>
        <w:t>-</w:t>
      </w:r>
      <w:r w:rsidRPr="00302FB8">
        <w:rPr>
          <w:rFonts w:ascii="Times New Roman" w:hAnsi="Times New Roman" w:cs="Times New Roman" w:hint="eastAsia"/>
          <w:iCs/>
          <w:sz w:val="24"/>
          <w:szCs w:val="24"/>
        </w:rPr>
        <w:t>客户订单管理系统能够为用户提供可靠的信息储存和快捷的信息处理手段。作为计算机应用的一部分，使用计算机对企业、公司的产品销售信息进行管理，具有手工管理所无法比拟的优点。因此，开发这样一套管理系统成为很有必要的事情，它能够具体化、合理化的管理单位的销售信息情况，用结构化的思维方式去了解计算机的工作原理</w:t>
      </w:r>
      <w:r w:rsidR="00AE35A4"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6" w:name="_Toc476671203"/>
      <w:bookmarkStart w:id="7" w:name="_Toc504910689"/>
      <w:r w:rsidRPr="00664F99">
        <w:rPr>
          <w:rFonts w:ascii="Times New Roman" w:hAnsi="Times New Roman" w:cs="Times New Roman"/>
          <w:b/>
          <w:sz w:val="24"/>
          <w:szCs w:val="24"/>
        </w:rPr>
        <w:t xml:space="preserve">1.2 </w:t>
      </w:r>
      <w:r w:rsidR="00AE35A4" w:rsidRPr="00664F99">
        <w:rPr>
          <w:rFonts w:ascii="Times New Roman" w:hAnsi="Times New Roman" w:cs="Times New Roman"/>
          <w:b/>
          <w:sz w:val="24"/>
          <w:szCs w:val="24"/>
        </w:rPr>
        <w:t>国内外的研究现状</w:t>
      </w:r>
      <w:bookmarkEnd w:id="6"/>
      <w:bookmarkEnd w:id="7"/>
    </w:p>
    <w:p w:rsidR="00302FB8" w:rsidRPr="00302FB8" w:rsidRDefault="00302FB8" w:rsidP="00302FB8">
      <w:pPr>
        <w:spacing w:line="360" w:lineRule="auto"/>
        <w:ind w:firstLineChars="200" w:firstLine="480"/>
        <w:rPr>
          <w:rFonts w:ascii="Times New Roman" w:hAnsi="Times New Roman" w:cs="Times New Roman"/>
          <w:bCs/>
          <w:iCs/>
          <w:sz w:val="24"/>
          <w:szCs w:val="24"/>
        </w:rPr>
      </w:pPr>
      <w:r w:rsidRPr="00302FB8">
        <w:rPr>
          <w:rFonts w:ascii="Times New Roman" w:hAnsi="Times New Roman" w:cs="Times New Roman" w:hint="eastAsia"/>
          <w:bCs/>
          <w:iCs/>
          <w:sz w:val="24"/>
          <w:szCs w:val="24"/>
        </w:rPr>
        <w:t>电子商务无疑是一个发展潜力巨大的市场，发展前景毋庸置疑。电子商务系统将会为社会带来巨大的解决效益。互联网的快速发展、智能手机的普及、网络的飞速发展使得网上购物的发展提供了更加强大的动力。如今的网络购物环境在得到改善的同时，网银、各类第三方支付平台等各类系统使得网上交易变得更加安全，这些变化使得物流、银行等的结算变得畅通误报，市场运作的规范及对应的政策法规的完善也使得网民对网上购物的信任度逐年上升，从之前的拒绝到现在的接受，从怀疑到现在的信任，网络购物的观念逐步深入人心，融入了人们的生活当中。</w:t>
      </w:r>
    </w:p>
    <w:p w:rsidR="00302FB8" w:rsidRPr="00302FB8" w:rsidRDefault="00302FB8" w:rsidP="00302FB8">
      <w:pPr>
        <w:spacing w:line="360" w:lineRule="auto"/>
        <w:ind w:firstLineChars="200" w:firstLine="480"/>
        <w:rPr>
          <w:rFonts w:ascii="Times New Roman" w:hAnsi="Times New Roman" w:cs="Times New Roman"/>
          <w:bCs/>
          <w:iCs/>
          <w:sz w:val="24"/>
          <w:szCs w:val="24"/>
        </w:rPr>
      </w:pPr>
      <w:r w:rsidRPr="00302FB8">
        <w:rPr>
          <w:rFonts w:ascii="Times New Roman" w:hAnsi="Times New Roman" w:cs="Times New Roman" w:hint="eastAsia"/>
          <w:bCs/>
          <w:iCs/>
          <w:sz w:val="24"/>
          <w:szCs w:val="24"/>
        </w:rPr>
        <w:t>《</w:t>
      </w:r>
      <w:r w:rsidRPr="00302FB8">
        <w:rPr>
          <w:rFonts w:ascii="Times New Roman" w:hAnsi="Times New Roman" w:cs="Times New Roman" w:hint="eastAsia"/>
          <w:bCs/>
          <w:iCs/>
          <w:sz w:val="24"/>
          <w:szCs w:val="24"/>
        </w:rPr>
        <w:t>2012</w:t>
      </w:r>
      <w:r w:rsidRPr="00302FB8">
        <w:rPr>
          <w:rFonts w:ascii="Times New Roman" w:hAnsi="Times New Roman" w:cs="Times New Roman" w:hint="eastAsia"/>
          <w:bCs/>
          <w:iCs/>
          <w:sz w:val="24"/>
          <w:szCs w:val="24"/>
        </w:rPr>
        <w:t>年度中国网络零售市场数据监测报告》显示出了中国电子商务过去的发展状况良好，电子商务的未来终究是属于</w:t>
      </w:r>
      <w:r w:rsidRPr="00302FB8">
        <w:rPr>
          <w:rFonts w:ascii="Times New Roman" w:hAnsi="Times New Roman" w:cs="Times New Roman" w:hint="eastAsia"/>
          <w:bCs/>
          <w:iCs/>
          <w:sz w:val="24"/>
          <w:szCs w:val="24"/>
        </w:rPr>
        <w:t>B2C</w:t>
      </w:r>
      <w:r w:rsidRPr="00302FB8">
        <w:rPr>
          <w:rFonts w:ascii="Times New Roman" w:hAnsi="Times New Roman" w:cs="Times New Roman" w:hint="eastAsia"/>
          <w:bCs/>
          <w:iCs/>
          <w:sz w:val="24"/>
          <w:szCs w:val="24"/>
        </w:rPr>
        <w:t>的。自从</w:t>
      </w:r>
      <w:r w:rsidRPr="00302FB8">
        <w:rPr>
          <w:rFonts w:ascii="Times New Roman" w:hAnsi="Times New Roman" w:cs="Times New Roman" w:hint="eastAsia"/>
          <w:bCs/>
          <w:iCs/>
          <w:sz w:val="24"/>
          <w:szCs w:val="24"/>
        </w:rPr>
        <w:t>2008</w:t>
      </w:r>
      <w:r w:rsidRPr="00302FB8">
        <w:rPr>
          <w:rFonts w:ascii="Times New Roman" w:hAnsi="Times New Roman" w:cs="Times New Roman" w:hint="eastAsia"/>
          <w:bCs/>
          <w:iCs/>
          <w:sz w:val="24"/>
          <w:szCs w:val="24"/>
        </w:rPr>
        <w:t>年以来整个电</w:t>
      </w:r>
      <w:r w:rsidRPr="00302FB8">
        <w:rPr>
          <w:rFonts w:ascii="Times New Roman" w:hAnsi="Times New Roman" w:cs="Times New Roman" w:hint="eastAsia"/>
          <w:bCs/>
          <w:iCs/>
          <w:sz w:val="24"/>
          <w:szCs w:val="24"/>
        </w:rPr>
        <w:lastRenderedPageBreak/>
        <w:t>视商务行业呈现出高速增长的态势。以京东商城为例，过去的几年取得了很好的成就。京东商城在</w:t>
      </w:r>
      <w:r w:rsidRPr="00302FB8">
        <w:rPr>
          <w:rFonts w:ascii="Times New Roman" w:hAnsi="Times New Roman" w:cs="Times New Roman" w:hint="eastAsia"/>
          <w:bCs/>
          <w:iCs/>
          <w:sz w:val="24"/>
          <w:szCs w:val="24"/>
        </w:rPr>
        <w:t>2012</w:t>
      </w:r>
      <w:r w:rsidRPr="00302FB8">
        <w:rPr>
          <w:rFonts w:ascii="Times New Roman" w:hAnsi="Times New Roman" w:cs="Times New Roman" w:hint="eastAsia"/>
          <w:bCs/>
          <w:iCs/>
          <w:sz w:val="24"/>
          <w:szCs w:val="24"/>
        </w:rPr>
        <w:t>年的中国自营</w:t>
      </w:r>
      <w:r w:rsidRPr="00302FB8">
        <w:rPr>
          <w:rFonts w:ascii="Times New Roman" w:hAnsi="Times New Roman" w:cs="Times New Roman" w:hint="eastAsia"/>
          <w:bCs/>
          <w:iCs/>
          <w:sz w:val="24"/>
          <w:szCs w:val="24"/>
        </w:rPr>
        <w:t>B2C</w:t>
      </w:r>
      <w:r w:rsidRPr="00302FB8">
        <w:rPr>
          <w:rFonts w:ascii="Times New Roman" w:hAnsi="Times New Roman" w:cs="Times New Roman" w:hint="eastAsia"/>
          <w:bCs/>
          <w:iCs/>
          <w:sz w:val="24"/>
          <w:szCs w:val="24"/>
        </w:rPr>
        <w:t>市场中占据了</w:t>
      </w:r>
      <w:r w:rsidRPr="00302FB8">
        <w:rPr>
          <w:rFonts w:ascii="Times New Roman" w:hAnsi="Times New Roman" w:cs="Times New Roman" w:hint="eastAsia"/>
          <w:bCs/>
          <w:iCs/>
          <w:sz w:val="24"/>
          <w:szCs w:val="24"/>
        </w:rPr>
        <w:t>49%</w:t>
      </w:r>
      <w:r w:rsidRPr="00302FB8">
        <w:rPr>
          <w:rFonts w:ascii="Times New Roman" w:hAnsi="Times New Roman" w:cs="Times New Roman" w:hint="eastAsia"/>
          <w:bCs/>
          <w:iCs/>
          <w:sz w:val="24"/>
          <w:szCs w:val="24"/>
        </w:rPr>
        <w:t>的份额，凭借</w:t>
      </w:r>
      <w:proofErr w:type="gramStart"/>
      <w:r w:rsidRPr="00302FB8">
        <w:rPr>
          <w:rFonts w:ascii="Times New Roman" w:hAnsi="Times New Roman" w:cs="Times New Roman" w:hint="eastAsia"/>
          <w:bCs/>
          <w:iCs/>
          <w:sz w:val="24"/>
          <w:szCs w:val="24"/>
        </w:rPr>
        <w:t>全供应</w:t>
      </w:r>
      <w:proofErr w:type="gramEnd"/>
      <w:r w:rsidRPr="00302FB8">
        <w:rPr>
          <w:rFonts w:ascii="Times New Roman" w:hAnsi="Times New Roman" w:cs="Times New Roman" w:hint="eastAsia"/>
          <w:bCs/>
          <w:iCs/>
          <w:sz w:val="24"/>
          <w:szCs w:val="24"/>
        </w:rPr>
        <w:t>链的优势继续扩大在中国电子商务市场的领先优势。京东商城已经建立华北、华东、华南、西南、华中、东北六大物流中心，同时在全国超过</w:t>
      </w:r>
      <w:r w:rsidRPr="00302FB8">
        <w:rPr>
          <w:rFonts w:ascii="Times New Roman" w:hAnsi="Times New Roman" w:cs="Times New Roman" w:hint="eastAsia"/>
          <w:bCs/>
          <w:iCs/>
          <w:sz w:val="24"/>
          <w:szCs w:val="24"/>
        </w:rPr>
        <w:t>360</w:t>
      </w:r>
      <w:r w:rsidRPr="00302FB8">
        <w:rPr>
          <w:rFonts w:ascii="Times New Roman" w:hAnsi="Times New Roman" w:cs="Times New Roman" w:hint="eastAsia"/>
          <w:bCs/>
          <w:iCs/>
          <w:sz w:val="24"/>
          <w:szCs w:val="24"/>
        </w:rPr>
        <w:t>座城市建立核心城市配送站。另外中国的网络购物用户也是逐年增长，这一点在《</w:t>
      </w:r>
      <w:r w:rsidRPr="00302FB8">
        <w:rPr>
          <w:rFonts w:ascii="Times New Roman" w:hAnsi="Times New Roman" w:cs="Times New Roman" w:hint="eastAsia"/>
          <w:bCs/>
          <w:iCs/>
          <w:sz w:val="24"/>
          <w:szCs w:val="24"/>
        </w:rPr>
        <w:t>2012</w:t>
      </w:r>
      <w:r w:rsidRPr="00302FB8">
        <w:rPr>
          <w:rFonts w:ascii="Times New Roman" w:hAnsi="Times New Roman" w:cs="Times New Roman" w:hint="eastAsia"/>
          <w:bCs/>
          <w:iCs/>
          <w:sz w:val="24"/>
          <w:szCs w:val="24"/>
        </w:rPr>
        <w:t>年度中国网络零售市场数据监测报告》中已经有详细的描述。《</w:t>
      </w:r>
      <w:r w:rsidRPr="00302FB8">
        <w:rPr>
          <w:rFonts w:ascii="Times New Roman" w:hAnsi="Times New Roman" w:cs="Times New Roman" w:hint="eastAsia"/>
          <w:bCs/>
          <w:iCs/>
          <w:sz w:val="24"/>
          <w:szCs w:val="24"/>
        </w:rPr>
        <w:t>2012</w:t>
      </w:r>
      <w:r w:rsidRPr="00302FB8">
        <w:rPr>
          <w:rFonts w:ascii="Times New Roman" w:hAnsi="Times New Roman" w:cs="Times New Roman" w:hint="eastAsia"/>
          <w:bCs/>
          <w:iCs/>
          <w:sz w:val="24"/>
          <w:szCs w:val="24"/>
        </w:rPr>
        <w:t>年</w:t>
      </w:r>
      <w:r w:rsidRPr="00302FB8">
        <w:rPr>
          <w:rFonts w:ascii="Times New Roman" w:hAnsi="Times New Roman" w:cs="Times New Roman" w:hint="eastAsia"/>
          <w:bCs/>
          <w:iCs/>
          <w:sz w:val="24"/>
          <w:szCs w:val="24"/>
        </w:rPr>
        <w:t>-2016</w:t>
      </w:r>
      <w:r w:rsidRPr="00302FB8">
        <w:rPr>
          <w:rFonts w:ascii="Times New Roman" w:hAnsi="Times New Roman" w:cs="Times New Roman" w:hint="eastAsia"/>
          <w:bCs/>
          <w:iCs/>
          <w:sz w:val="24"/>
          <w:szCs w:val="24"/>
        </w:rPr>
        <w:t>年的中国网络购物市场运营态势及投资前景预测报告》与《电子商务“十二五”发展规划》都明确显示了网络购物在未来将会持续稳步增长。</w:t>
      </w:r>
    </w:p>
    <w:p w:rsidR="00764CC8" w:rsidRPr="00664F99" w:rsidRDefault="00302FB8" w:rsidP="00302FB8">
      <w:pPr>
        <w:spacing w:line="360" w:lineRule="auto"/>
        <w:ind w:firstLineChars="200" w:firstLine="480"/>
        <w:rPr>
          <w:rFonts w:ascii="Times New Roman" w:hAnsi="Times New Roman" w:cs="Times New Roman"/>
          <w:iCs/>
          <w:sz w:val="24"/>
          <w:szCs w:val="24"/>
        </w:rPr>
      </w:pPr>
      <w:r w:rsidRPr="00302FB8">
        <w:rPr>
          <w:rFonts w:ascii="Times New Roman" w:hAnsi="Times New Roman" w:cs="Times New Roman" w:hint="eastAsia"/>
          <w:bCs/>
          <w:iCs/>
          <w:sz w:val="24"/>
          <w:szCs w:val="24"/>
        </w:rPr>
        <w:t>国外电子商务网站应用发展较早，相关标准和法律比较规范健全。特别</w:t>
      </w:r>
      <w:r w:rsidRPr="00302FB8">
        <w:rPr>
          <w:rFonts w:ascii="Times New Roman" w:hAnsi="Times New Roman" w:cs="Times New Roman"/>
          <w:bCs/>
          <w:iCs/>
          <w:sz w:val="24"/>
          <w:szCs w:val="24"/>
        </w:rPr>
        <w:t>是欧美等地更是走在我们的前列。</w:t>
      </w:r>
      <w:r w:rsidRPr="00302FB8">
        <w:rPr>
          <w:rFonts w:ascii="Times New Roman" w:hAnsi="Times New Roman" w:cs="Times New Roman" w:hint="eastAsia"/>
          <w:bCs/>
          <w:iCs/>
          <w:sz w:val="24"/>
          <w:szCs w:val="24"/>
        </w:rPr>
        <w:t>当我们</w:t>
      </w:r>
      <w:r w:rsidRPr="00302FB8">
        <w:rPr>
          <w:rFonts w:ascii="Times New Roman" w:hAnsi="Times New Roman" w:cs="Times New Roman"/>
          <w:bCs/>
          <w:iCs/>
          <w:sz w:val="24"/>
          <w:szCs w:val="24"/>
        </w:rPr>
        <w:t>还在搜索购物的时候，国外</w:t>
      </w:r>
      <w:r w:rsidRPr="00302FB8">
        <w:rPr>
          <w:rFonts w:ascii="Times New Roman" w:hAnsi="Times New Roman" w:cs="Times New Roman" w:hint="eastAsia"/>
          <w:bCs/>
          <w:iCs/>
          <w:sz w:val="24"/>
          <w:szCs w:val="24"/>
        </w:rPr>
        <w:t>的</w:t>
      </w:r>
      <w:r w:rsidRPr="00302FB8">
        <w:rPr>
          <w:rFonts w:ascii="Times New Roman" w:hAnsi="Times New Roman" w:cs="Times New Roman"/>
          <w:bCs/>
          <w:iCs/>
          <w:sz w:val="24"/>
          <w:szCs w:val="24"/>
        </w:rPr>
        <w:t>比较购物已经比较成熟了</w:t>
      </w:r>
      <w:r w:rsidRPr="00302FB8">
        <w:rPr>
          <w:rFonts w:ascii="Times New Roman" w:hAnsi="Times New Roman" w:cs="Times New Roman" w:hint="eastAsia"/>
          <w:bCs/>
          <w:iCs/>
          <w:sz w:val="24"/>
          <w:szCs w:val="24"/>
        </w:rPr>
        <w:t>，</w:t>
      </w:r>
      <w:r w:rsidRPr="00302FB8">
        <w:rPr>
          <w:rFonts w:ascii="Times New Roman" w:hAnsi="Times New Roman" w:cs="Times New Roman"/>
          <w:bCs/>
          <w:iCs/>
          <w:sz w:val="24"/>
          <w:szCs w:val="24"/>
        </w:rPr>
        <w:t>国外的购物搜索社区发展也更加深入，未来还将衍生出另一个网络购物的新模式即分享购物</w:t>
      </w:r>
      <w:r w:rsidRPr="00302FB8">
        <w:rPr>
          <w:rFonts w:ascii="Times New Roman" w:hAnsi="Times New Roman" w:cs="Times New Roman" w:hint="eastAsia"/>
          <w:bCs/>
          <w:iCs/>
          <w:sz w:val="24"/>
          <w:szCs w:val="24"/>
        </w:rPr>
        <w:t>。电子商务研究中心表明，</w:t>
      </w:r>
      <w:proofErr w:type="gramStart"/>
      <w:r w:rsidRPr="00302FB8">
        <w:rPr>
          <w:rFonts w:ascii="Times New Roman" w:hAnsi="Times New Roman" w:cs="Times New Roman" w:hint="eastAsia"/>
          <w:bCs/>
          <w:iCs/>
          <w:sz w:val="24"/>
          <w:szCs w:val="24"/>
        </w:rPr>
        <w:t>网购用户</w:t>
      </w:r>
      <w:proofErr w:type="gramEnd"/>
      <w:r w:rsidRPr="00302FB8">
        <w:rPr>
          <w:rFonts w:ascii="Times New Roman" w:hAnsi="Times New Roman" w:cs="Times New Roman" w:hint="eastAsia"/>
          <w:bCs/>
          <w:iCs/>
          <w:sz w:val="24"/>
          <w:szCs w:val="24"/>
        </w:rPr>
        <w:t>因为规模增长分析：购物环境在线成熟和未成熟</w:t>
      </w:r>
      <w:r w:rsidRPr="00302FB8">
        <w:rPr>
          <w:rFonts w:ascii="Times New Roman" w:hAnsi="Times New Roman" w:cs="Times New Roman" w:hint="eastAsia"/>
          <w:bCs/>
          <w:iCs/>
          <w:sz w:val="24"/>
          <w:szCs w:val="24"/>
        </w:rPr>
        <w:t>;</w:t>
      </w:r>
      <w:r w:rsidRPr="00302FB8">
        <w:rPr>
          <w:rFonts w:ascii="Times New Roman" w:hAnsi="Times New Roman" w:cs="Times New Roman" w:hint="eastAsia"/>
          <w:bCs/>
          <w:iCs/>
          <w:sz w:val="24"/>
          <w:szCs w:val="24"/>
        </w:rPr>
        <w:t>快速，轻松地不受地域限制</w:t>
      </w:r>
      <w:r w:rsidRPr="00302FB8">
        <w:rPr>
          <w:rFonts w:ascii="Times New Roman" w:hAnsi="Times New Roman" w:cs="Times New Roman" w:hint="eastAsia"/>
          <w:bCs/>
          <w:iCs/>
          <w:sz w:val="24"/>
          <w:szCs w:val="24"/>
        </w:rPr>
        <w:t>;</w:t>
      </w:r>
      <w:r w:rsidRPr="00302FB8">
        <w:rPr>
          <w:rFonts w:ascii="Times New Roman" w:hAnsi="Times New Roman" w:cs="Times New Roman" w:hint="eastAsia"/>
          <w:bCs/>
          <w:iCs/>
          <w:sz w:val="24"/>
          <w:szCs w:val="24"/>
        </w:rPr>
        <w:t>政府规章和物流环境支付的日益成熟</w:t>
      </w:r>
      <w:r w:rsidRPr="00302FB8">
        <w:rPr>
          <w:rFonts w:ascii="Times New Roman" w:hAnsi="Times New Roman" w:cs="Times New Roman" w:hint="eastAsia"/>
          <w:bCs/>
          <w:iCs/>
          <w:sz w:val="24"/>
          <w:szCs w:val="24"/>
        </w:rPr>
        <w:t>;</w:t>
      </w:r>
      <w:r w:rsidRPr="00302FB8">
        <w:rPr>
          <w:rFonts w:ascii="Times New Roman" w:hAnsi="Times New Roman" w:cs="Times New Roman" w:hint="eastAsia"/>
          <w:bCs/>
          <w:iCs/>
          <w:sz w:val="24"/>
          <w:szCs w:val="24"/>
        </w:rPr>
        <w:t>网上购物已经成为融入人们的生活。这说明在中国发展网上购物具有良好的群众基础，网上购物方式</w:t>
      </w:r>
      <w:proofErr w:type="gramStart"/>
      <w:r w:rsidRPr="00302FB8">
        <w:rPr>
          <w:rFonts w:ascii="Times New Roman" w:hAnsi="Times New Roman" w:cs="Times New Roman" w:hint="eastAsia"/>
          <w:bCs/>
          <w:iCs/>
          <w:sz w:val="24"/>
          <w:szCs w:val="24"/>
        </w:rPr>
        <w:t>日趋被</w:t>
      </w:r>
      <w:proofErr w:type="gramEnd"/>
      <w:r w:rsidRPr="00302FB8">
        <w:rPr>
          <w:rFonts w:ascii="Times New Roman" w:hAnsi="Times New Roman" w:cs="Times New Roman" w:hint="eastAsia"/>
          <w:bCs/>
          <w:iCs/>
          <w:sz w:val="24"/>
          <w:szCs w:val="24"/>
        </w:rPr>
        <w:t>大家所接受</w:t>
      </w:r>
      <w:r w:rsidR="00AE35A4"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8" w:name="_Toc476671204"/>
      <w:bookmarkStart w:id="9" w:name="_Toc504910690"/>
      <w:r w:rsidRPr="00664F99">
        <w:rPr>
          <w:rFonts w:ascii="Times New Roman" w:hAnsi="Times New Roman" w:cs="Times New Roman"/>
          <w:b/>
          <w:sz w:val="24"/>
          <w:szCs w:val="24"/>
        </w:rPr>
        <w:t xml:space="preserve">1.3 </w:t>
      </w:r>
      <w:r w:rsidRPr="00664F99">
        <w:rPr>
          <w:rFonts w:ascii="Times New Roman" w:hAnsi="Times New Roman" w:cs="Times New Roman"/>
          <w:b/>
          <w:sz w:val="24"/>
          <w:szCs w:val="24"/>
        </w:rPr>
        <w:t>课题的研究方法、技术路线</w:t>
      </w:r>
      <w:bookmarkEnd w:id="8"/>
      <w:bookmarkEnd w:id="9"/>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(1)</w:t>
      </w:r>
      <w:r w:rsidRPr="00664F99">
        <w:rPr>
          <w:rFonts w:ascii="Times New Roman" w:hAnsi="Times New Roman" w:cs="Times New Roman"/>
          <w:iCs/>
          <w:sz w:val="24"/>
          <w:szCs w:val="24"/>
        </w:rPr>
        <w:t>研究方法：</w:t>
      </w:r>
    </w:p>
    <w:p w:rsidR="00764CC8" w:rsidRPr="00664F99" w:rsidRDefault="006E22AB"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系统通过</w:t>
      </w:r>
      <w:r>
        <w:rPr>
          <w:rFonts w:ascii="Times New Roman" w:hAnsi="Times New Roman" w:cs="Times New Roman"/>
          <w:iCs/>
          <w:sz w:val="24"/>
          <w:szCs w:val="24"/>
        </w:rPr>
        <w:t>搭建</w:t>
      </w:r>
      <w:proofErr w:type="spellStart"/>
      <w:r w:rsidR="00764CC8" w:rsidRPr="00664F99">
        <w:rPr>
          <w:rFonts w:ascii="Times New Roman" w:hAnsi="Times New Roman" w:cs="Times New Roman"/>
          <w:iCs/>
          <w:sz w:val="24"/>
          <w:szCs w:val="24"/>
        </w:rPr>
        <w:t>My</w:t>
      </w:r>
      <w:r w:rsidR="00302FB8">
        <w:rPr>
          <w:rFonts w:ascii="Times New Roman" w:hAnsi="Times New Roman" w:cs="Times New Roman"/>
          <w:iCs/>
          <w:sz w:val="24"/>
          <w:szCs w:val="24"/>
        </w:rPr>
        <w:t>E</w:t>
      </w:r>
      <w:r w:rsidR="00764CC8" w:rsidRPr="00664F99">
        <w:rPr>
          <w:rFonts w:ascii="Times New Roman" w:hAnsi="Times New Roman" w:cs="Times New Roman"/>
          <w:iCs/>
          <w:sz w:val="24"/>
          <w:szCs w:val="24"/>
        </w:rPr>
        <w:t>clipse</w:t>
      </w:r>
      <w:proofErr w:type="spellEnd"/>
      <w:r w:rsidR="00302FB8">
        <w:rPr>
          <w:rFonts w:ascii="Times New Roman" w:hAnsi="Times New Roman" w:cs="Times New Roman"/>
          <w:iCs/>
          <w:sz w:val="24"/>
          <w:szCs w:val="24"/>
        </w:rPr>
        <w:t xml:space="preserve"> </w:t>
      </w:r>
      <w:r w:rsidR="00302FB8">
        <w:rPr>
          <w:rFonts w:ascii="Times New Roman" w:hAnsi="Times New Roman" w:cs="Times New Roman" w:hint="eastAsia"/>
          <w:iCs/>
          <w:sz w:val="24"/>
          <w:szCs w:val="24"/>
        </w:rPr>
        <w:t>+</w:t>
      </w:r>
      <w:r w:rsidR="00302FB8">
        <w:rPr>
          <w:rFonts w:ascii="Times New Roman" w:hAnsi="Times New Roman" w:cs="Times New Roman"/>
          <w:iCs/>
          <w:sz w:val="24"/>
          <w:szCs w:val="24"/>
        </w:rPr>
        <w:t xml:space="preserve"> </w:t>
      </w:r>
      <w:r w:rsidR="00663A9D">
        <w:rPr>
          <w:rFonts w:ascii="Times New Roman" w:hAnsi="Times New Roman" w:cs="Times New Roman"/>
          <w:iCs/>
          <w:sz w:val="24"/>
          <w:szCs w:val="24"/>
        </w:rPr>
        <w:t>MySQL</w:t>
      </w:r>
      <w:r w:rsidR="00764CC8" w:rsidRPr="00664F99">
        <w:rPr>
          <w:rFonts w:ascii="Times New Roman" w:hAnsi="Times New Roman" w:cs="Times New Roman"/>
          <w:iCs/>
          <w:sz w:val="24"/>
          <w:szCs w:val="24"/>
        </w:rPr>
        <w:t>数据库来开发本系统。</w:t>
      </w:r>
      <w:r w:rsidR="00302FB8">
        <w:rPr>
          <w:rFonts w:ascii="Times New Roman" w:hAnsi="Times New Roman" w:cs="Times New Roman"/>
          <w:sz w:val="24"/>
          <w:szCs w:val="24"/>
        </w:rPr>
        <w:t>系统主要</w:t>
      </w:r>
      <w:r w:rsidR="00302FB8">
        <w:rPr>
          <w:rFonts w:ascii="Times New Roman" w:hAnsi="Times New Roman" w:cs="Times New Roman" w:hint="eastAsia"/>
          <w:sz w:val="24"/>
          <w:szCs w:val="24"/>
        </w:rPr>
        <w:t>分为前台</w:t>
      </w:r>
      <w:r w:rsidR="00302FB8">
        <w:rPr>
          <w:rFonts w:ascii="Times New Roman" w:hAnsi="Times New Roman" w:cs="Times New Roman"/>
          <w:sz w:val="24"/>
          <w:szCs w:val="24"/>
        </w:rPr>
        <w:t>和后台两大</w:t>
      </w:r>
      <w:r w:rsidR="00302FB8">
        <w:rPr>
          <w:rFonts w:ascii="Times New Roman" w:hAnsi="Times New Roman" w:cs="Times New Roman" w:hint="eastAsia"/>
          <w:sz w:val="24"/>
          <w:szCs w:val="24"/>
        </w:rPr>
        <w:t>模块，</w:t>
      </w:r>
      <w:r w:rsidR="00302FB8">
        <w:rPr>
          <w:rFonts w:ascii="Times New Roman" w:hAnsi="Times New Roman" w:cs="Times New Roman"/>
          <w:sz w:val="24"/>
          <w:szCs w:val="24"/>
        </w:rPr>
        <w:t>前台包括</w:t>
      </w:r>
      <w:r w:rsidR="00302FB8">
        <w:rPr>
          <w:rFonts w:ascii="Times New Roman" w:hAnsi="Times New Roman" w:cs="Times New Roman" w:hint="eastAsia"/>
          <w:sz w:val="24"/>
          <w:szCs w:val="24"/>
        </w:rPr>
        <w:t>登录</w:t>
      </w:r>
      <w:r w:rsidR="00302FB8">
        <w:rPr>
          <w:rFonts w:ascii="Times New Roman" w:hAnsi="Times New Roman" w:cs="Times New Roman"/>
          <w:sz w:val="24"/>
          <w:szCs w:val="24"/>
        </w:rPr>
        <w:t>注册、</w:t>
      </w:r>
      <w:r w:rsidR="00302FB8">
        <w:rPr>
          <w:rFonts w:ascii="Times New Roman" w:hAnsi="Times New Roman" w:cs="Times New Roman" w:hint="eastAsia"/>
          <w:sz w:val="24"/>
          <w:szCs w:val="24"/>
        </w:rPr>
        <w:t>首页</w:t>
      </w:r>
      <w:r w:rsidR="00302FB8">
        <w:rPr>
          <w:rFonts w:ascii="Times New Roman" w:hAnsi="Times New Roman" w:cs="Times New Roman"/>
          <w:sz w:val="24"/>
          <w:szCs w:val="24"/>
        </w:rPr>
        <w:t>、</w:t>
      </w:r>
      <w:r w:rsidR="00302FB8">
        <w:rPr>
          <w:rFonts w:ascii="Times New Roman" w:hAnsi="Times New Roman" w:cs="Times New Roman" w:hint="eastAsia"/>
          <w:sz w:val="24"/>
          <w:szCs w:val="24"/>
        </w:rPr>
        <w:t>网站新闻</w:t>
      </w:r>
      <w:r w:rsidR="00302FB8">
        <w:rPr>
          <w:rFonts w:ascii="Times New Roman" w:hAnsi="Times New Roman" w:cs="Times New Roman"/>
          <w:sz w:val="24"/>
          <w:szCs w:val="24"/>
        </w:rPr>
        <w:t>、特价商品、全部商品等</w:t>
      </w:r>
      <w:r w:rsidR="00302FB8">
        <w:rPr>
          <w:rFonts w:ascii="Times New Roman" w:hAnsi="Times New Roman" w:cs="Times New Roman" w:hint="eastAsia"/>
          <w:sz w:val="24"/>
          <w:szCs w:val="24"/>
        </w:rPr>
        <w:t>模块</w:t>
      </w:r>
      <w:r w:rsidR="00302FB8">
        <w:rPr>
          <w:rFonts w:ascii="Times New Roman" w:hAnsi="Times New Roman" w:cs="Times New Roman"/>
          <w:sz w:val="24"/>
          <w:szCs w:val="24"/>
        </w:rPr>
        <w:t>；后台</w:t>
      </w:r>
      <w:r w:rsidR="00302FB8">
        <w:rPr>
          <w:rFonts w:ascii="Times New Roman" w:hAnsi="Times New Roman" w:cs="Times New Roman" w:hint="eastAsia"/>
          <w:sz w:val="24"/>
          <w:szCs w:val="24"/>
        </w:rPr>
        <w:t>包括</w:t>
      </w:r>
      <w:r w:rsidR="00302FB8">
        <w:rPr>
          <w:rFonts w:ascii="Times New Roman" w:hAnsi="Times New Roman" w:cs="Times New Roman"/>
          <w:sz w:val="24"/>
          <w:szCs w:val="24"/>
        </w:rPr>
        <w:t>管理员管理、注册用户管理、</w:t>
      </w:r>
      <w:r w:rsidR="00302FB8">
        <w:rPr>
          <w:rFonts w:ascii="Times New Roman" w:hAnsi="Times New Roman" w:cs="Times New Roman" w:hint="eastAsia"/>
          <w:sz w:val="24"/>
          <w:szCs w:val="24"/>
        </w:rPr>
        <w:t>公告</w:t>
      </w:r>
      <w:r w:rsidR="00302FB8">
        <w:rPr>
          <w:rFonts w:ascii="Times New Roman" w:hAnsi="Times New Roman" w:cs="Times New Roman"/>
          <w:sz w:val="24"/>
          <w:szCs w:val="24"/>
        </w:rPr>
        <w:t>管理、</w:t>
      </w:r>
      <w:r w:rsidR="00302FB8">
        <w:rPr>
          <w:rFonts w:ascii="Times New Roman" w:hAnsi="Times New Roman" w:cs="Times New Roman" w:hint="eastAsia"/>
          <w:sz w:val="24"/>
          <w:szCs w:val="24"/>
        </w:rPr>
        <w:t>商品</w:t>
      </w:r>
      <w:r w:rsidR="00302FB8">
        <w:rPr>
          <w:rFonts w:ascii="Times New Roman" w:hAnsi="Times New Roman" w:cs="Times New Roman"/>
          <w:sz w:val="24"/>
          <w:szCs w:val="24"/>
        </w:rPr>
        <w:t>管理、</w:t>
      </w:r>
      <w:r w:rsidR="00302FB8">
        <w:rPr>
          <w:rFonts w:ascii="Times New Roman" w:hAnsi="Times New Roman" w:cs="Times New Roman" w:hint="eastAsia"/>
          <w:sz w:val="24"/>
          <w:szCs w:val="24"/>
        </w:rPr>
        <w:t>订单管理</w:t>
      </w:r>
      <w:r w:rsidR="00302FB8">
        <w:rPr>
          <w:rFonts w:ascii="Times New Roman" w:hAnsi="Times New Roman" w:cs="Times New Roman"/>
          <w:sz w:val="24"/>
          <w:szCs w:val="24"/>
        </w:rPr>
        <w:t>等</w:t>
      </w:r>
      <w:r w:rsidR="00302FB8">
        <w:rPr>
          <w:rFonts w:ascii="Times New Roman" w:hAnsi="Times New Roman" w:cs="Times New Roman" w:hint="eastAsia"/>
          <w:sz w:val="24"/>
          <w:szCs w:val="24"/>
        </w:rPr>
        <w:t>功能</w:t>
      </w:r>
      <w:r w:rsidR="00302FB8">
        <w:rPr>
          <w:rFonts w:ascii="Times New Roman" w:hAnsi="Times New Roman" w:cs="Times New Roman"/>
          <w:sz w:val="24"/>
          <w:szCs w:val="24"/>
        </w:rPr>
        <w:t>模块</w:t>
      </w:r>
      <w:r w:rsidR="00764CC8"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(2)</w:t>
      </w:r>
      <w:r w:rsidRPr="00664F99">
        <w:rPr>
          <w:rFonts w:ascii="Times New Roman" w:hAnsi="Times New Roman" w:cs="Times New Roman"/>
          <w:iCs/>
          <w:sz w:val="24"/>
          <w:szCs w:val="24"/>
        </w:rPr>
        <w:t>技术路线：</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本系统</w:t>
      </w:r>
      <w:r w:rsidR="003840A9" w:rsidRPr="00664F99">
        <w:rPr>
          <w:rFonts w:ascii="Times New Roman" w:hAnsi="Times New Roman" w:cs="Times New Roman"/>
          <w:iCs/>
          <w:sz w:val="24"/>
          <w:szCs w:val="24"/>
        </w:rPr>
        <w:t>基于</w:t>
      </w:r>
      <w:r w:rsidRPr="00664F99">
        <w:rPr>
          <w:rFonts w:ascii="Times New Roman" w:hAnsi="Times New Roman" w:cs="Times New Roman"/>
          <w:iCs/>
          <w:sz w:val="24"/>
          <w:szCs w:val="24"/>
        </w:rPr>
        <w:t>B/S(Browser/server</w:t>
      </w:r>
      <w:r w:rsidR="003840A9" w:rsidRPr="00664F99">
        <w:rPr>
          <w:rFonts w:ascii="Times New Roman" w:hAnsi="Times New Roman" w:cs="Times New Roman"/>
          <w:iCs/>
          <w:sz w:val="24"/>
          <w:szCs w:val="24"/>
        </w:rPr>
        <w:t>，</w:t>
      </w:r>
      <w:r w:rsidRPr="00664F99">
        <w:rPr>
          <w:rFonts w:ascii="Times New Roman" w:hAnsi="Times New Roman" w:cs="Times New Roman"/>
          <w:iCs/>
          <w:sz w:val="24"/>
          <w:szCs w:val="24"/>
        </w:rPr>
        <w:t>浏览器</w:t>
      </w:r>
      <w:r w:rsidRPr="00664F99">
        <w:rPr>
          <w:rFonts w:ascii="Times New Roman" w:hAnsi="Times New Roman" w:cs="Times New Roman"/>
          <w:iCs/>
          <w:sz w:val="24"/>
          <w:szCs w:val="24"/>
        </w:rPr>
        <w:t>/</w:t>
      </w:r>
      <w:r w:rsidRPr="00664F99">
        <w:rPr>
          <w:rFonts w:ascii="Times New Roman" w:hAnsi="Times New Roman" w:cs="Times New Roman"/>
          <w:iCs/>
          <w:sz w:val="24"/>
          <w:szCs w:val="24"/>
        </w:rPr>
        <w:t>服务器</w:t>
      </w:r>
      <w:r w:rsidRPr="00664F99">
        <w:rPr>
          <w:rFonts w:ascii="Times New Roman" w:hAnsi="Times New Roman" w:cs="Times New Roman"/>
          <w:iCs/>
          <w:sz w:val="24"/>
          <w:szCs w:val="24"/>
        </w:rPr>
        <w:t>)</w:t>
      </w:r>
      <w:r w:rsidRPr="00664F99">
        <w:rPr>
          <w:rFonts w:ascii="Times New Roman" w:hAnsi="Times New Roman" w:cs="Times New Roman"/>
          <w:iCs/>
          <w:sz w:val="24"/>
          <w:szCs w:val="24"/>
        </w:rPr>
        <w:t>三层</w:t>
      </w:r>
      <w:r w:rsidR="003840A9" w:rsidRPr="00664F99">
        <w:rPr>
          <w:rFonts w:ascii="Times New Roman" w:hAnsi="Times New Roman" w:cs="Times New Roman"/>
          <w:iCs/>
          <w:sz w:val="24"/>
          <w:szCs w:val="24"/>
        </w:rPr>
        <w:t>架构</w:t>
      </w:r>
      <w:r w:rsidRPr="00664F99">
        <w:rPr>
          <w:rFonts w:ascii="Times New Roman" w:hAnsi="Times New Roman" w:cs="Times New Roman"/>
          <w:iCs/>
          <w:sz w:val="24"/>
          <w:szCs w:val="24"/>
        </w:rPr>
        <w:t>体系结构，这种模式采用多种标准的协议和技术，</w:t>
      </w:r>
      <w:r w:rsidR="003840A9" w:rsidRPr="00664F99">
        <w:rPr>
          <w:rFonts w:ascii="Times New Roman" w:hAnsi="Times New Roman" w:cs="Times New Roman"/>
          <w:iCs/>
          <w:sz w:val="24"/>
          <w:szCs w:val="24"/>
        </w:rPr>
        <w:t>能够在</w:t>
      </w:r>
      <w:r w:rsidRPr="00664F99">
        <w:rPr>
          <w:rFonts w:ascii="Times New Roman" w:hAnsi="Times New Roman" w:cs="Times New Roman"/>
          <w:iCs/>
          <w:sz w:val="24"/>
          <w:szCs w:val="24"/>
        </w:rPr>
        <w:t>任何硬件平台和软件环境</w:t>
      </w:r>
      <w:r w:rsidR="003840A9" w:rsidRPr="00664F99">
        <w:rPr>
          <w:rFonts w:ascii="Times New Roman" w:hAnsi="Times New Roman" w:cs="Times New Roman"/>
          <w:iCs/>
          <w:sz w:val="24"/>
          <w:szCs w:val="24"/>
        </w:rPr>
        <w:t>下良好的运行</w:t>
      </w:r>
      <w:r w:rsidRPr="00664F99">
        <w:rPr>
          <w:rFonts w:ascii="Times New Roman" w:hAnsi="Times New Roman" w:cs="Times New Roman"/>
          <w:iCs/>
          <w:sz w:val="24"/>
          <w:szCs w:val="24"/>
        </w:rPr>
        <w:t>。本系统采用当今社会比较先进的</w:t>
      </w:r>
      <w:r w:rsidRPr="00664F99">
        <w:rPr>
          <w:rFonts w:ascii="Times New Roman" w:hAnsi="Times New Roman" w:cs="Times New Roman"/>
          <w:iCs/>
          <w:sz w:val="24"/>
          <w:szCs w:val="24"/>
        </w:rPr>
        <w:t>S</w:t>
      </w:r>
      <w:r w:rsidR="00920A86">
        <w:rPr>
          <w:rFonts w:ascii="Times New Roman" w:hAnsi="Times New Roman" w:cs="Times New Roman"/>
          <w:iCs/>
          <w:sz w:val="24"/>
          <w:szCs w:val="24"/>
        </w:rPr>
        <w:t>2SH</w:t>
      </w:r>
      <w:r w:rsidRPr="00664F99">
        <w:rPr>
          <w:rFonts w:ascii="Times New Roman" w:hAnsi="Times New Roman" w:cs="Times New Roman"/>
          <w:iCs/>
          <w:sz w:val="24"/>
          <w:szCs w:val="24"/>
        </w:rPr>
        <w:t>（即</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w:t>
      </w:r>
      <w:r w:rsidRPr="00664F99">
        <w:rPr>
          <w:rFonts w:ascii="Times New Roman" w:hAnsi="Times New Roman" w:cs="Times New Roman"/>
          <w:iCs/>
          <w:sz w:val="24"/>
          <w:szCs w:val="24"/>
        </w:rPr>
        <w:t>Spring</w:t>
      </w:r>
      <w:r w:rsidR="00920A86">
        <w:rPr>
          <w:rFonts w:ascii="Times New Roman" w:hAnsi="Times New Roman" w:cs="Times New Roman" w:hint="eastAsia"/>
          <w:iCs/>
          <w:sz w:val="24"/>
          <w:szCs w:val="24"/>
        </w:rPr>
        <w:t>、</w:t>
      </w:r>
      <w:r w:rsidR="00920A86" w:rsidRPr="00664F99">
        <w:rPr>
          <w:rFonts w:ascii="Times New Roman" w:hAnsi="Times New Roman" w:cs="Times New Roman"/>
          <w:iCs/>
          <w:sz w:val="24"/>
          <w:szCs w:val="24"/>
        </w:rPr>
        <w:t>Hibernate</w:t>
      </w:r>
      <w:r w:rsidRPr="00664F99">
        <w:rPr>
          <w:rFonts w:ascii="Times New Roman" w:hAnsi="Times New Roman" w:cs="Times New Roman"/>
          <w:iCs/>
          <w:sz w:val="24"/>
          <w:szCs w:val="24"/>
        </w:rPr>
        <w:t>）框架技术开发一个性能优越、可扩展性强和安全可靠稳定的</w:t>
      </w:r>
      <w:r w:rsidR="00302FB8">
        <w:rPr>
          <w:rFonts w:ascii="Times New Roman" w:hAnsi="Times New Roman" w:cs="Times New Roman"/>
          <w:iCs/>
          <w:sz w:val="24"/>
          <w:szCs w:val="24"/>
        </w:rPr>
        <w:t>网上商城</w:t>
      </w:r>
      <w:r w:rsidR="005E4FDA">
        <w:rPr>
          <w:rFonts w:ascii="Times New Roman" w:hAnsi="Times New Roman" w:cs="Times New Roman"/>
          <w:iCs/>
          <w:sz w:val="24"/>
          <w:szCs w:val="24"/>
        </w:rPr>
        <w:t>系统</w:t>
      </w:r>
      <w:r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10" w:name="_Toc476671205"/>
      <w:bookmarkStart w:id="11" w:name="_Toc504910691"/>
      <w:r w:rsidRPr="00664F99">
        <w:rPr>
          <w:rFonts w:ascii="Times New Roman" w:hAnsi="Times New Roman" w:cs="Times New Roman"/>
          <w:b/>
          <w:sz w:val="24"/>
          <w:szCs w:val="24"/>
        </w:rPr>
        <w:t xml:space="preserve">1.4 </w:t>
      </w:r>
      <w:r w:rsidRPr="00664F99">
        <w:rPr>
          <w:rFonts w:ascii="Times New Roman" w:hAnsi="Times New Roman" w:cs="Times New Roman"/>
          <w:b/>
          <w:sz w:val="24"/>
          <w:szCs w:val="24"/>
        </w:rPr>
        <w:t>本文研究内容</w:t>
      </w:r>
      <w:bookmarkEnd w:id="10"/>
      <w:bookmarkEnd w:id="11"/>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本文主要分为六个章节，第一部分为前言，主要介绍了课题背景、研究意义、国内外研究现状、课题的研究方法、技术路线以及本文研究的主要内容等。</w:t>
      </w:r>
    </w:p>
    <w:p w:rsidR="00764CC8" w:rsidRPr="00664F99" w:rsidRDefault="003E740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lastRenderedPageBreak/>
        <w:t>第二部分是相关技术的介绍，主要介绍了</w:t>
      </w:r>
      <w:r w:rsidRPr="00664F99">
        <w:rPr>
          <w:rFonts w:ascii="Times New Roman" w:hAnsi="Times New Roman" w:cs="Times New Roman"/>
          <w:iCs/>
          <w:sz w:val="24"/>
          <w:szCs w:val="24"/>
        </w:rPr>
        <w:t>JSP</w:t>
      </w:r>
      <w:r w:rsidR="00302FB8">
        <w:rPr>
          <w:rFonts w:ascii="Times New Roman" w:hAnsi="Times New Roman" w:cs="Times New Roman" w:hint="eastAsia"/>
          <w:iCs/>
          <w:sz w:val="24"/>
          <w:szCs w:val="24"/>
        </w:rPr>
        <w:t>、</w:t>
      </w:r>
      <w:proofErr w:type="spellStart"/>
      <w:r w:rsidRPr="00664F99">
        <w:rPr>
          <w:rFonts w:ascii="Times New Roman" w:hAnsi="Times New Roman" w:cs="Times New Roman"/>
          <w:iCs/>
          <w:sz w:val="24"/>
          <w:szCs w:val="24"/>
        </w:rPr>
        <w:t>MyEclipse</w:t>
      </w:r>
      <w:proofErr w:type="spellEnd"/>
      <w:r w:rsidR="00302FB8">
        <w:rPr>
          <w:rFonts w:ascii="Times New Roman" w:hAnsi="Times New Roman" w:cs="Times New Roman" w:hint="eastAsia"/>
          <w:iCs/>
          <w:sz w:val="24"/>
          <w:szCs w:val="24"/>
        </w:rPr>
        <w:t>、</w:t>
      </w:r>
      <w:r w:rsidRPr="00664F99">
        <w:rPr>
          <w:rFonts w:ascii="Times New Roman" w:hAnsi="Times New Roman" w:cs="Times New Roman"/>
          <w:iCs/>
          <w:sz w:val="24"/>
          <w:szCs w:val="24"/>
        </w:rPr>
        <w:t>Tomcat</w:t>
      </w:r>
      <w:r w:rsidR="00302FB8">
        <w:rPr>
          <w:rFonts w:ascii="Times New Roman" w:hAnsi="Times New Roman" w:cs="Times New Roman" w:hint="eastAsia"/>
          <w:iCs/>
          <w:sz w:val="24"/>
          <w:szCs w:val="24"/>
        </w:rPr>
        <w:t>、</w:t>
      </w:r>
      <w:r w:rsidRPr="00664F99">
        <w:rPr>
          <w:rFonts w:ascii="Times New Roman" w:hAnsi="Times New Roman" w:cs="Times New Roman"/>
          <w:iCs/>
          <w:sz w:val="24"/>
          <w:szCs w:val="24"/>
        </w:rPr>
        <w:t>Struts2</w:t>
      </w:r>
      <w:r w:rsidR="00302FB8">
        <w:rPr>
          <w:rFonts w:ascii="Times New Roman" w:hAnsi="Times New Roman" w:cs="Times New Roman" w:hint="eastAsia"/>
          <w:iCs/>
          <w:sz w:val="24"/>
          <w:szCs w:val="24"/>
        </w:rPr>
        <w:t>、</w:t>
      </w:r>
      <w:r w:rsidRPr="00664F99">
        <w:rPr>
          <w:rFonts w:ascii="Times New Roman" w:hAnsi="Times New Roman" w:cs="Times New Roman"/>
          <w:iCs/>
          <w:sz w:val="24"/>
          <w:szCs w:val="24"/>
        </w:rPr>
        <w:t xml:space="preserve"> Hibernate</w:t>
      </w:r>
      <w:r w:rsidRPr="00664F99">
        <w:rPr>
          <w:rFonts w:ascii="Times New Roman" w:hAnsi="Times New Roman" w:cs="Times New Roman"/>
          <w:iCs/>
          <w:sz w:val="24"/>
          <w:szCs w:val="24"/>
        </w:rPr>
        <w:t>框架和</w:t>
      </w:r>
      <w:r w:rsidR="00663A9D">
        <w:rPr>
          <w:rFonts w:ascii="Times New Roman" w:hAnsi="Times New Roman" w:cs="Times New Roman"/>
          <w:iCs/>
          <w:sz w:val="24"/>
          <w:szCs w:val="24"/>
        </w:rPr>
        <w:t>MySQL</w:t>
      </w:r>
      <w:r w:rsidRPr="00664F99">
        <w:rPr>
          <w:rFonts w:ascii="Times New Roman" w:hAnsi="Times New Roman" w:cs="Times New Roman"/>
          <w:iCs/>
          <w:sz w:val="24"/>
          <w:szCs w:val="24"/>
        </w:rPr>
        <w:t>数据库。</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第三部分为系统分析，主要介绍了项目规划、可行性分析、</w:t>
      </w:r>
      <w:r w:rsidR="00757FD5">
        <w:rPr>
          <w:rFonts w:ascii="Times New Roman" w:hAnsi="Times New Roman" w:cs="Times New Roman"/>
          <w:iCs/>
          <w:sz w:val="24"/>
          <w:szCs w:val="24"/>
        </w:rPr>
        <w:t>系统</w:t>
      </w:r>
      <w:r w:rsidRPr="00664F99">
        <w:rPr>
          <w:rFonts w:ascii="Times New Roman" w:hAnsi="Times New Roman" w:cs="Times New Roman"/>
          <w:iCs/>
          <w:sz w:val="24"/>
          <w:szCs w:val="24"/>
        </w:rPr>
        <w:t>设计的特点、系统设计的总体规划、运行环境等。</w:t>
      </w:r>
    </w:p>
    <w:p w:rsidR="00764CC8" w:rsidRPr="00664F99" w:rsidRDefault="003E740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第四部分是系统设计，系统架构设计</w:t>
      </w:r>
      <w:r w:rsidR="003840A9" w:rsidRPr="00664F99">
        <w:rPr>
          <w:rFonts w:ascii="Times New Roman" w:hAnsi="Times New Roman" w:cs="Times New Roman"/>
          <w:iCs/>
          <w:sz w:val="24"/>
          <w:szCs w:val="24"/>
        </w:rPr>
        <w:t>和</w:t>
      </w:r>
      <w:r w:rsidRPr="00664F99">
        <w:rPr>
          <w:rFonts w:ascii="Times New Roman" w:hAnsi="Times New Roman" w:cs="Times New Roman"/>
          <w:iCs/>
          <w:sz w:val="24"/>
          <w:szCs w:val="24"/>
        </w:rPr>
        <w:t>功能模块设计是主要的设计内容。</w:t>
      </w:r>
    </w:p>
    <w:p w:rsidR="00764CC8" w:rsidRPr="00664F99" w:rsidRDefault="003E740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第五部分是系统设计的细节，主要介绍了系统的详细设计过程。</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第六部分为系统调试与测试，对</w:t>
      </w:r>
      <w:r w:rsidR="003840A9" w:rsidRPr="00664F99">
        <w:rPr>
          <w:rFonts w:ascii="Times New Roman" w:hAnsi="Times New Roman" w:cs="Times New Roman"/>
          <w:iCs/>
          <w:sz w:val="24"/>
          <w:szCs w:val="24"/>
        </w:rPr>
        <w:t>本</w:t>
      </w:r>
      <w:r w:rsidRPr="00664F99">
        <w:rPr>
          <w:rFonts w:ascii="Times New Roman" w:hAnsi="Times New Roman" w:cs="Times New Roman"/>
          <w:iCs/>
          <w:sz w:val="24"/>
          <w:szCs w:val="24"/>
        </w:rPr>
        <w:t>系统进行了</w:t>
      </w:r>
      <w:r w:rsidR="003840A9" w:rsidRPr="00664F99">
        <w:rPr>
          <w:rFonts w:ascii="Times New Roman" w:hAnsi="Times New Roman" w:cs="Times New Roman"/>
          <w:iCs/>
          <w:sz w:val="24"/>
          <w:szCs w:val="24"/>
        </w:rPr>
        <w:t>功能和界面的</w:t>
      </w:r>
      <w:r w:rsidRPr="00664F99">
        <w:rPr>
          <w:rFonts w:ascii="Times New Roman" w:hAnsi="Times New Roman" w:cs="Times New Roman"/>
          <w:iCs/>
          <w:sz w:val="24"/>
          <w:szCs w:val="24"/>
        </w:rPr>
        <w:t>测试。</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第七部分为总结与展望，主要对本文</w:t>
      </w:r>
      <w:r w:rsidR="003840A9" w:rsidRPr="00664F99">
        <w:rPr>
          <w:rFonts w:ascii="Times New Roman" w:hAnsi="Times New Roman" w:cs="Times New Roman"/>
          <w:iCs/>
          <w:sz w:val="24"/>
          <w:szCs w:val="24"/>
        </w:rPr>
        <w:t>的研究</w:t>
      </w:r>
      <w:r w:rsidRPr="00664F99">
        <w:rPr>
          <w:rFonts w:ascii="Times New Roman" w:hAnsi="Times New Roman" w:cs="Times New Roman"/>
          <w:iCs/>
          <w:sz w:val="24"/>
          <w:szCs w:val="24"/>
        </w:rPr>
        <w:t>工作进行了总结以及对进一步工作进行了展望。</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br w:type="page"/>
      </w:r>
    </w:p>
    <w:p w:rsidR="00764CC8" w:rsidRPr="00664F99" w:rsidRDefault="00764CC8" w:rsidP="00664F99">
      <w:pPr>
        <w:spacing w:line="360" w:lineRule="auto"/>
        <w:jc w:val="center"/>
        <w:outlineLvl w:val="0"/>
        <w:rPr>
          <w:rFonts w:ascii="Times New Roman" w:hAnsi="Times New Roman" w:cs="Times New Roman"/>
          <w:b/>
          <w:bCs/>
          <w:sz w:val="24"/>
          <w:szCs w:val="24"/>
        </w:rPr>
      </w:pPr>
      <w:bookmarkStart w:id="12" w:name="_Toc476671206"/>
      <w:bookmarkStart w:id="13" w:name="_Toc504910692"/>
      <w:r w:rsidRPr="00664F99">
        <w:rPr>
          <w:rFonts w:ascii="Times New Roman" w:hAnsi="Times New Roman" w:cs="Times New Roman"/>
          <w:b/>
          <w:bCs/>
          <w:sz w:val="24"/>
          <w:szCs w:val="24"/>
        </w:rPr>
        <w:lastRenderedPageBreak/>
        <w:t>2</w:t>
      </w:r>
      <w:bookmarkStart w:id="14" w:name="_Toc355647585"/>
      <w:r w:rsidRPr="00664F99">
        <w:rPr>
          <w:rFonts w:ascii="Times New Roman" w:hAnsi="Times New Roman" w:cs="Times New Roman"/>
          <w:b/>
          <w:bCs/>
          <w:sz w:val="24"/>
          <w:szCs w:val="24"/>
        </w:rPr>
        <w:t xml:space="preserve"> </w:t>
      </w:r>
      <w:r w:rsidRPr="00664F99">
        <w:rPr>
          <w:rFonts w:ascii="Times New Roman" w:hAnsi="Times New Roman" w:cs="Times New Roman"/>
          <w:b/>
          <w:bCs/>
          <w:sz w:val="24"/>
          <w:szCs w:val="24"/>
        </w:rPr>
        <w:t>相关技术简介</w:t>
      </w:r>
      <w:bookmarkEnd w:id="12"/>
      <w:bookmarkEnd w:id="13"/>
      <w:bookmarkEnd w:id="14"/>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15" w:name="_Toc355647586"/>
      <w:bookmarkStart w:id="16" w:name="_Toc476671207"/>
      <w:bookmarkStart w:id="17" w:name="_Toc504910693"/>
      <w:r w:rsidRPr="00664F99">
        <w:rPr>
          <w:rFonts w:ascii="Times New Roman" w:hAnsi="Times New Roman" w:cs="Times New Roman"/>
          <w:b/>
          <w:sz w:val="24"/>
          <w:szCs w:val="24"/>
        </w:rPr>
        <w:t xml:space="preserve">2.1 </w:t>
      </w:r>
      <w:proofErr w:type="spellStart"/>
      <w:r w:rsidRPr="00664F99">
        <w:rPr>
          <w:rFonts w:ascii="Times New Roman" w:hAnsi="Times New Roman" w:cs="Times New Roman"/>
          <w:b/>
          <w:sz w:val="24"/>
          <w:szCs w:val="24"/>
        </w:rPr>
        <w:t>Jsp</w:t>
      </w:r>
      <w:proofErr w:type="spellEnd"/>
      <w:r w:rsidRPr="00664F99">
        <w:rPr>
          <w:rFonts w:ascii="Times New Roman" w:hAnsi="Times New Roman" w:cs="Times New Roman"/>
          <w:b/>
          <w:sz w:val="24"/>
          <w:szCs w:val="24"/>
        </w:rPr>
        <w:t>技术介绍</w:t>
      </w:r>
      <w:bookmarkEnd w:id="15"/>
      <w:bookmarkEnd w:id="16"/>
      <w:bookmarkEnd w:id="17"/>
    </w:p>
    <w:p w:rsidR="00764CC8" w:rsidRPr="00664F99" w:rsidRDefault="003840A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JSP</w:t>
      </w:r>
      <w:r w:rsidRPr="00664F99">
        <w:rPr>
          <w:rFonts w:ascii="Times New Roman" w:hAnsi="Times New Roman" w:cs="Times New Roman"/>
          <w:iCs/>
          <w:sz w:val="24"/>
          <w:szCs w:val="24"/>
        </w:rPr>
        <w:t>是由</w:t>
      </w:r>
      <w:proofErr w:type="spellStart"/>
      <w:r w:rsidRPr="00664F99">
        <w:rPr>
          <w:rFonts w:ascii="Times New Roman" w:hAnsi="Times New Roman" w:cs="Times New Roman"/>
          <w:iCs/>
          <w:sz w:val="24"/>
          <w:szCs w:val="24"/>
        </w:rPr>
        <w:t>SunMicrosystems</w:t>
      </w:r>
      <w:proofErr w:type="spellEnd"/>
      <w:r w:rsidR="00A37CBC">
        <w:rPr>
          <w:rFonts w:ascii="Times New Roman" w:hAnsi="Times New Roman" w:cs="Times New Roman"/>
          <w:iCs/>
          <w:sz w:val="24"/>
          <w:szCs w:val="24"/>
        </w:rPr>
        <w:t>网站</w:t>
      </w:r>
      <w:r w:rsidRPr="00664F99">
        <w:rPr>
          <w:rFonts w:ascii="Times New Roman" w:hAnsi="Times New Roman" w:cs="Times New Roman"/>
          <w:iCs/>
          <w:sz w:val="24"/>
          <w:szCs w:val="24"/>
        </w:rPr>
        <w:t>倡导，许多</w:t>
      </w:r>
      <w:r w:rsidR="00A37CBC">
        <w:rPr>
          <w:rFonts w:ascii="Times New Roman" w:hAnsi="Times New Roman" w:cs="Times New Roman"/>
          <w:iCs/>
          <w:sz w:val="24"/>
          <w:szCs w:val="24"/>
        </w:rPr>
        <w:t>网站</w:t>
      </w:r>
      <w:r w:rsidRPr="00664F99">
        <w:rPr>
          <w:rFonts w:ascii="Times New Roman" w:hAnsi="Times New Roman" w:cs="Times New Roman"/>
          <w:iCs/>
          <w:sz w:val="24"/>
          <w:szCs w:val="24"/>
        </w:rPr>
        <w:t>参与一起建立的一种动态的技术标准。加入</w:t>
      </w:r>
      <w:r w:rsidRPr="00664F99">
        <w:rPr>
          <w:rFonts w:ascii="Times New Roman" w:hAnsi="Times New Roman" w:cs="Times New Roman"/>
          <w:iCs/>
          <w:sz w:val="24"/>
          <w:szCs w:val="24"/>
        </w:rPr>
        <w:t>Java</w:t>
      </w:r>
      <w:r w:rsidRPr="00664F99">
        <w:rPr>
          <w:rFonts w:ascii="Times New Roman" w:hAnsi="Times New Roman" w:cs="Times New Roman"/>
          <w:iCs/>
          <w:sz w:val="24"/>
          <w:szCs w:val="24"/>
        </w:rPr>
        <w:t>程序片段（</w:t>
      </w:r>
      <w:r w:rsidRPr="00664F99">
        <w:rPr>
          <w:rFonts w:ascii="Times New Roman" w:hAnsi="Times New Roman" w:cs="Times New Roman"/>
          <w:iCs/>
          <w:sz w:val="24"/>
          <w:szCs w:val="24"/>
        </w:rPr>
        <w:t xml:space="preserve"> </w:t>
      </w:r>
      <w:proofErr w:type="spellStart"/>
      <w:r w:rsidRPr="00664F99">
        <w:rPr>
          <w:rFonts w:ascii="Times New Roman" w:hAnsi="Times New Roman" w:cs="Times New Roman"/>
          <w:iCs/>
          <w:sz w:val="24"/>
          <w:szCs w:val="24"/>
        </w:rPr>
        <w:t>Scriptlet</w:t>
      </w:r>
      <w:proofErr w:type="spellEnd"/>
      <w:r w:rsidRPr="00664F99">
        <w:rPr>
          <w:rFonts w:ascii="Times New Roman" w:hAnsi="Times New Roman" w:cs="Times New Roman"/>
          <w:iCs/>
          <w:sz w:val="24"/>
          <w:szCs w:val="24"/>
        </w:rPr>
        <w:t>中）和</w:t>
      </w:r>
      <w:r w:rsidRPr="00664F99">
        <w:rPr>
          <w:rFonts w:ascii="Times New Roman" w:hAnsi="Times New Roman" w:cs="Times New Roman"/>
          <w:iCs/>
          <w:sz w:val="24"/>
          <w:szCs w:val="24"/>
        </w:rPr>
        <w:t>JSP</w:t>
      </w:r>
      <w:r w:rsidRPr="00664F99">
        <w:rPr>
          <w:rFonts w:ascii="Times New Roman" w:hAnsi="Times New Roman" w:cs="Times New Roman"/>
          <w:iCs/>
          <w:sz w:val="24"/>
          <w:szCs w:val="24"/>
        </w:rPr>
        <w:t>标记传统的网页</w:t>
      </w:r>
      <w:r w:rsidRPr="00664F99">
        <w:rPr>
          <w:rFonts w:ascii="Times New Roman" w:hAnsi="Times New Roman" w:cs="Times New Roman"/>
          <w:iCs/>
          <w:sz w:val="24"/>
          <w:szCs w:val="24"/>
        </w:rPr>
        <w:t>HTML</w:t>
      </w:r>
      <w:r w:rsidRPr="00664F99">
        <w:rPr>
          <w:rFonts w:ascii="Times New Roman" w:hAnsi="Times New Roman" w:cs="Times New Roman"/>
          <w:iCs/>
          <w:sz w:val="24"/>
          <w:szCs w:val="24"/>
        </w:rPr>
        <w:t>文件（</w:t>
      </w:r>
      <w:r w:rsidRPr="00664F99">
        <w:rPr>
          <w:rFonts w:ascii="Times New Roman" w:hAnsi="Times New Roman" w:cs="Times New Roman"/>
          <w:iCs/>
          <w:sz w:val="24"/>
          <w:szCs w:val="24"/>
        </w:rPr>
        <w:t>*</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HTM </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 </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HTML</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w:t>
      </w:r>
      <w:r w:rsidRPr="00664F99">
        <w:rPr>
          <w:rFonts w:ascii="Times New Roman" w:hAnsi="Times New Roman" w:cs="Times New Roman"/>
          <w:iCs/>
          <w:sz w:val="24"/>
          <w:szCs w:val="24"/>
        </w:rPr>
        <w:t>，并构成了</w:t>
      </w:r>
      <w:r w:rsidRPr="00664F99">
        <w:rPr>
          <w:rFonts w:ascii="Times New Roman" w:hAnsi="Times New Roman" w:cs="Times New Roman"/>
          <w:iCs/>
          <w:sz w:val="24"/>
          <w:szCs w:val="24"/>
        </w:rPr>
        <w:t>JSP</w:t>
      </w:r>
      <w:r w:rsidRPr="00664F99">
        <w:rPr>
          <w:rFonts w:ascii="Times New Roman" w:hAnsi="Times New Roman" w:cs="Times New Roman"/>
          <w:iCs/>
          <w:sz w:val="24"/>
          <w:szCs w:val="24"/>
        </w:rPr>
        <w:t>页面中的</w:t>
      </w:r>
      <w:r w:rsidRPr="00664F99">
        <w:rPr>
          <w:rFonts w:ascii="Times New Roman" w:hAnsi="Times New Roman" w:cs="Times New Roman"/>
          <w:iCs/>
          <w:sz w:val="24"/>
          <w:szCs w:val="24"/>
        </w:rPr>
        <w:t>Java</w:t>
      </w:r>
      <w:r w:rsidRPr="00664F99">
        <w:rPr>
          <w:rFonts w:ascii="Times New Roman" w:hAnsi="Times New Roman" w:cs="Times New Roman"/>
          <w:iCs/>
          <w:sz w:val="24"/>
          <w:szCs w:val="24"/>
        </w:rPr>
        <w:t>程序片段可以操作数据库，重新定向网页以及发送</w:t>
      </w:r>
      <w:r w:rsidRPr="00664F99">
        <w:rPr>
          <w:rFonts w:ascii="Times New Roman" w:hAnsi="Times New Roman" w:cs="Times New Roman"/>
          <w:iCs/>
          <w:sz w:val="24"/>
          <w:szCs w:val="24"/>
        </w:rPr>
        <w:t>E-mail</w:t>
      </w:r>
      <w:r w:rsidRPr="00664F99">
        <w:rPr>
          <w:rFonts w:ascii="Times New Roman" w:hAnsi="Times New Roman" w:cs="Times New Roman"/>
          <w:iCs/>
          <w:sz w:val="24"/>
          <w:szCs w:val="24"/>
        </w:rPr>
        <w:t>等方式，实现建立动态</w:t>
      </w:r>
      <w:r w:rsidR="00757FD5">
        <w:rPr>
          <w:rFonts w:ascii="Times New Roman" w:hAnsi="Times New Roman" w:cs="Times New Roman"/>
          <w:iCs/>
          <w:sz w:val="24"/>
          <w:szCs w:val="24"/>
        </w:rPr>
        <w:t>系统</w:t>
      </w:r>
      <w:r w:rsidRPr="00664F99">
        <w:rPr>
          <w:rFonts w:ascii="Times New Roman" w:hAnsi="Times New Roman" w:cs="Times New Roman"/>
          <w:iCs/>
          <w:sz w:val="24"/>
          <w:szCs w:val="24"/>
        </w:rPr>
        <w:t>的功能要求。所有程序操作都在服务器，网络上传到客户端执行的只是得到的结果，这大大降低了客户端浏览器的要求，即使您的浏览器不支持</w:t>
      </w:r>
      <w:r w:rsidRPr="00664F99">
        <w:rPr>
          <w:rFonts w:ascii="Times New Roman" w:hAnsi="Times New Roman" w:cs="Times New Roman"/>
          <w:iCs/>
          <w:sz w:val="24"/>
          <w:szCs w:val="24"/>
        </w:rPr>
        <w:t xml:space="preserve">Java </w:t>
      </w:r>
      <w:r w:rsidRPr="00664F99">
        <w:rPr>
          <w:rFonts w:ascii="Times New Roman" w:hAnsi="Times New Roman" w:cs="Times New Roman"/>
          <w:iCs/>
          <w:sz w:val="24"/>
          <w:szCs w:val="24"/>
        </w:rPr>
        <w:t>，您还可以访问</w:t>
      </w:r>
      <w:r w:rsidRPr="00664F99">
        <w:rPr>
          <w:rFonts w:ascii="Times New Roman" w:hAnsi="Times New Roman" w:cs="Times New Roman"/>
          <w:iCs/>
          <w:sz w:val="24"/>
          <w:szCs w:val="24"/>
        </w:rPr>
        <w:t>JSP</w:t>
      </w:r>
      <w:r w:rsidRPr="00664F99">
        <w:rPr>
          <w:rFonts w:ascii="Times New Roman" w:hAnsi="Times New Roman" w:cs="Times New Roman"/>
          <w:iCs/>
          <w:sz w:val="24"/>
          <w:szCs w:val="24"/>
        </w:rPr>
        <w:t>页面。</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18" w:name="_Toc355647587"/>
      <w:bookmarkStart w:id="19" w:name="_Toc476671208"/>
      <w:bookmarkStart w:id="20" w:name="_Toc504910694"/>
      <w:r w:rsidRPr="00664F99">
        <w:rPr>
          <w:rFonts w:ascii="Times New Roman" w:hAnsi="Times New Roman" w:cs="Times New Roman"/>
          <w:b/>
          <w:sz w:val="24"/>
          <w:szCs w:val="24"/>
        </w:rPr>
        <w:t xml:space="preserve">2.2 </w:t>
      </w:r>
      <w:proofErr w:type="spellStart"/>
      <w:r w:rsidRPr="00664F99">
        <w:rPr>
          <w:rFonts w:ascii="Times New Roman" w:hAnsi="Times New Roman" w:cs="Times New Roman"/>
          <w:b/>
          <w:sz w:val="24"/>
          <w:szCs w:val="24"/>
        </w:rPr>
        <w:t>MyEclipse</w:t>
      </w:r>
      <w:bookmarkEnd w:id="18"/>
      <w:proofErr w:type="spellEnd"/>
      <w:r w:rsidRPr="00664F99">
        <w:rPr>
          <w:rFonts w:ascii="Times New Roman" w:hAnsi="Times New Roman" w:cs="Times New Roman"/>
          <w:b/>
          <w:sz w:val="24"/>
          <w:szCs w:val="24"/>
        </w:rPr>
        <w:t>简介</w:t>
      </w:r>
      <w:bookmarkEnd w:id="19"/>
      <w:bookmarkEnd w:id="20"/>
    </w:p>
    <w:p w:rsidR="00005EB2" w:rsidRPr="00005EB2" w:rsidRDefault="00005EB2" w:rsidP="00005EB2">
      <w:pPr>
        <w:spacing w:line="360" w:lineRule="auto"/>
        <w:ind w:firstLineChars="200" w:firstLine="480"/>
        <w:rPr>
          <w:rFonts w:ascii="Times New Roman" w:hAnsi="Times New Roman" w:cs="Times New Roman"/>
          <w:iCs/>
          <w:sz w:val="24"/>
          <w:szCs w:val="24"/>
        </w:rPr>
      </w:pPr>
      <w:proofErr w:type="spellStart"/>
      <w:r w:rsidRPr="00005EB2">
        <w:rPr>
          <w:rFonts w:ascii="Times New Roman" w:hAnsi="Times New Roman" w:cs="Times New Roman" w:hint="eastAsia"/>
          <w:iCs/>
          <w:sz w:val="24"/>
          <w:szCs w:val="24"/>
        </w:rPr>
        <w:t>MyEclipse</w:t>
      </w:r>
      <w:proofErr w:type="spellEnd"/>
      <w:r w:rsidRPr="00005EB2">
        <w:rPr>
          <w:rFonts w:ascii="Times New Roman" w:hAnsi="Times New Roman" w:cs="Times New Roman" w:hint="eastAsia"/>
          <w:iCs/>
          <w:sz w:val="24"/>
          <w:szCs w:val="24"/>
        </w:rPr>
        <w:t>（</w:t>
      </w:r>
      <w:r w:rsidRPr="00005EB2">
        <w:rPr>
          <w:rFonts w:ascii="Times New Roman" w:hAnsi="Times New Roman" w:cs="Times New Roman" w:hint="eastAsia"/>
          <w:iCs/>
          <w:sz w:val="24"/>
          <w:szCs w:val="24"/>
        </w:rPr>
        <w:t>My Eclipse Enterprise Workbench</w:t>
      </w:r>
      <w:r w:rsidRPr="00005EB2">
        <w:rPr>
          <w:rFonts w:ascii="Times New Roman" w:hAnsi="Times New Roman" w:cs="Times New Roman" w:hint="eastAsia"/>
          <w:iCs/>
          <w:sz w:val="24"/>
          <w:szCs w:val="24"/>
        </w:rPr>
        <w:t>，简称</w:t>
      </w:r>
      <w:proofErr w:type="spellStart"/>
      <w:r w:rsidRPr="00005EB2">
        <w:rPr>
          <w:rFonts w:ascii="Times New Roman" w:hAnsi="Times New Roman" w:cs="Times New Roman" w:hint="eastAsia"/>
          <w:iCs/>
          <w:sz w:val="24"/>
          <w:szCs w:val="24"/>
        </w:rPr>
        <w:t>MyEclipse</w:t>
      </w:r>
      <w:proofErr w:type="spellEnd"/>
      <w:r w:rsidRPr="00005EB2">
        <w:rPr>
          <w:rFonts w:ascii="Times New Roman" w:hAnsi="Times New Roman" w:cs="Times New Roman" w:hint="eastAsia"/>
          <w:iCs/>
          <w:sz w:val="24"/>
          <w:szCs w:val="24"/>
        </w:rPr>
        <w:t>）是一组用于开发</w:t>
      </w:r>
      <w:r w:rsidRPr="00005EB2">
        <w:rPr>
          <w:rFonts w:ascii="Times New Roman" w:hAnsi="Times New Roman" w:cs="Times New Roman" w:hint="eastAsia"/>
          <w:iCs/>
          <w:sz w:val="24"/>
          <w:szCs w:val="24"/>
        </w:rPr>
        <w:t>Java</w:t>
      </w:r>
      <w:r w:rsidRPr="00005EB2">
        <w:rPr>
          <w:rFonts w:ascii="Times New Roman" w:hAnsi="Times New Roman" w:cs="Times New Roman" w:hint="eastAsia"/>
          <w:iCs/>
          <w:sz w:val="24"/>
          <w:szCs w:val="24"/>
        </w:rPr>
        <w:t>、</w:t>
      </w:r>
      <w:proofErr w:type="spellStart"/>
      <w:r w:rsidRPr="00005EB2">
        <w:rPr>
          <w:rFonts w:ascii="Times New Roman" w:hAnsi="Times New Roman" w:cs="Times New Roman" w:hint="eastAsia"/>
          <w:iCs/>
          <w:sz w:val="24"/>
          <w:szCs w:val="24"/>
        </w:rPr>
        <w:t>JavaEE</w:t>
      </w:r>
      <w:proofErr w:type="spellEnd"/>
      <w:r w:rsidRPr="00005EB2">
        <w:rPr>
          <w:rFonts w:ascii="Times New Roman" w:hAnsi="Times New Roman" w:cs="Times New Roman" w:hint="eastAsia"/>
          <w:iCs/>
          <w:sz w:val="24"/>
          <w:szCs w:val="24"/>
        </w:rPr>
        <w:t>的</w:t>
      </w:r>
      <w:r w:rsidRPr="00005EB2">
        <w:rPr>
          <w:rFonts w:ascii="Times New Roman" w:hAnsi="Times New Roman" w:cs="Times New Roman" w:hint="eastAsia"/>
          <w:iCs/>
          <w:sz w:val="24"/>
          <w:szCs w:val="24"/>
        </w:rPr>
        <w:t>Eclipse</w:t>
      </w:r>
      <w:r w:rsidRPr="00005EB2">
        <w:rPr>
          <w:rFonts w:ascii="Times New Roman" w:hAnsi="Times New Roman" w:cs="Times New Roman" w:hint="eastAsia"/>
          <w:iCs/>
          <w:sz w:val="24"/>
          <w:szCs w:val="24"/>
        </w:rPr>
        <w:t>插件集合，</w:t>
      </w:r>
      <w:proofErr w:type="spellStart"/>
      <w:r w:rsidRPr="00005EB2">
        <w:rPr>
          <w:rFonts w:ascii="Times New Roman" w:hAnsi="Times New Roman" w:cs="Times New Roman" w:hint="eastAsia"/>
          <w:iCs/>
          <w:sz w:val="24"/>
          <w:szCs w:val="24"/>
        </w:rPr>
        <w:t>MyEclipse</w:t>
      </w:r>
      <w:proofErr w:type="spellEnd"/>
      <w:r w:rsidRPr="00005EB2">
        <w:rPr>
          <w:rFonts w:ascii="Times New Roman" w:hAnsi="Times New Roman" w:cs="Times New Roman" w:hint="eastAsia"/>
          <w:iCs/>
          <w:sz w:val="24"/>
          <w:szCs w:val="24"/>
        </w:rPr>
        <w:t>的功能非常强大，支持的范围也十分广泛，尤其对各种开源产品的支持非常理想。</w:t>
      </w:r>
    </w:p>
    <w:p w:rsidR="00764CC8" w:rsidRPr="00664F99" w:rsidRDefault="00005EB2" w:rsidP="00005EB2">
      <w:pPr>
        <w:spacing w:line="360" w:lineRule="auto"/>
        <w:ind w:firstLineChars="200" w:firstLine="480"/>
        <w:rPr>
          <w:rFonts w:ascii="Times New Roman" w:hAnsi="Times New Roman" w:cs="Times New Roman"/>
          <w:iCs/>
          <w:sz w:val="24"/>
          <w:szCs w:val="24"/>
        </w:rPr>
      </w:pPr>
      <w:proofErr w:type="spellStart"/>
      <w:r w:rsidRPr="00005EB2">
        <w:rPr>
          <w:rFonts w:ascii="Times New Roman" w:hAnsi="Times New Roman" w:cs="Times New Roman" w:hint="eastAsia"/>
          <w:iCs/>
          <w:sz w:val="24"/>
          <w:szCs w:val="24"/>
        </w:rPr>
        <w:t>MyEclipse</w:t>
      </w:r>
      <w:proofErr w:type="spellEnd"/>
      <w:r w:rsidRPr="00005EB2">
        <w:rPr>
          <w:rFonts w:ascii="Times New Roman" w:hAnsi="Times New Roman" w:cs="Times New Roman" w:hint="eastAsia"/>
          <w:iCs/>
          <w:sz w:val="24"/>
          <w:szCs w:val="24"/>
        </w:rPr>
        <w:t>是在</w:t>
      </w:r>
      <w:r w:rsidRPr="00005EB2">
        <w:rPr>
          <w:rFonts w:ascii="Times New Roman" w:hAnsi="Times New Roman" w:cs="Times New Roman" w:hint="eastAsia"/>
          <w:iCs/>
          <w:sz w:val="24"/>
          <w:szCs w:val="24"/>
        </w:rPr>
        <w:t>Eclipse</w:t>
      </w:r>
      <w:r w:rsidRPr="00005EB2">
        <w:rPr>
          <w:rFonts w:ascii="Times New Roman" w:hAnsi="Times New Roman" w:cs="Times New Roman" w:hint="eastAsia"/>
          <w:iCs/>
          <w:sz w:val="24"/>
          <w:szCs w:val="24"/>
        </w:rPr>
        <w:t>基础上加上自己的插件，</w:t>
      </w:r>
      <w:proofErr w:type="spellStart"/>
      <w:r w:rsidRPr="00005EB2">
        <w:rPr>
          <w:rFonts w:ascii="Times New Roman" w:hAnsi="Times New Roman" w:cs="Times New Roman" w:hint="eastAsia"/>
          <w:iCs/>
          <w:sz w:val="24"/>
          <w:szCs w:val="24"/>
        </w:rPr>
        <w:t>MyEclipse</w:t>
      </w:r>
      <w:proofErr w:type="spellEnd"/>
      <w:r w:rsidRPr="00005EB2">
        <w:rPr>
          <w:rFonts w:ascii="Times New Roman" w:hAnsi="Times New Roman" w:cs="Times New Roman" w:hint="eastAsia"/>
          <w:iCs/>
          <w:sz w:val="24"/>
          <w:szCs w:val="24"/>
        </w:rPr>
        <w:t>是近几年发展起来较为成熟的集成开发环境，以插件的形式运行在</w:t>
      </w:r>
      <w:r w:rsidRPr="00005EB2">
        <w:rPr>
          <w:rFonts w:ascii="Times New Roman" w:hAnsi="Times New Roman" w:cs="Times New Roman" w:hint="eastAsia"/>
          <w:iCs/>
          <w:sz w:val="24"/>
          <w:szCs w:val="24"/>
        </w:rPr>
        <w:t>Eclipse</w:t>
      </w:r>
      <w:r w:rsidRPr="00005EB2">
        <w:rPr>
          <w:rFonts w:ascii="Times New Roman" w:hAnsi="Times New Roman" w:cs="Times New Roman" w:hint="eastAsia"/>
          <w:iCs/>
          <w:sz w:val="24"/>
          <w:szCs w:val="24"/>
        </w:rPr>
        <w:t>平台上，是一款功能强大的</w:t>
      </w:r>
      <w:r w:rsidRPr="00005EB2">
        <w:rPr>
          <w:rFonts w:ascii="Times New Roman" w:hAnsi="Times New Roman" w:cs="Times New Roman" w:hint="eastAsia"/>
          <w:iCs/>
          <w:sz w:val="24"/>
          <w:szCs w:val="24"/>
        </w:rPr>
        <w:t>J2EE</w:t>
      </w:r>
      <w:r w:rsidRPr="00005EB2">
        <w:rPr>
          <w:rFonts w:ascii="Times New Roman" w:hAnsi="Times New Roman" w:cs="Times New Roman" w:hint="eastAsia"/>
          <w:iCs/>
          <w:sz w:val="24"/>
          <w:szCs w:val="24"/>
        </w:rPr>
        <w:t>集成开发环境，支持代码编写、配置、测试</w:t>
      </w:r>
      <w:proofErr w:type="gramStart"/>
      <w:r w:rsidRPr="00005EB2">
        <w:rPr>
          <w:rFonts w:ascii="Times New Roman" w:hAnsi="Times New Roman" w:cs="Times New Roman" w:hint="eastAsia"/>
          <w:iCs/>
          <w:sz w:val="24"/>
          <w:szCs w:val="24"/>
        </w:rPr>
        <w:t>以及除错功能</w:t>
      </w:r>
      <w:proofErr w:type="gramEnd"/>
      <w:r w:rsidR="003840A9"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21" w:name="_Toc355647588"/>
      <w:bookmarkStart w:id="22" w:name="_Toc476671209"/>
      <w:bookmarkStart w:id="23" w:name="_Toc504910695"/>
      <w:r w:rsidRPr="00664F99">
        <w:rPr>
          <w:rFonts w:ascii="Times New Roman" w:hAnsi="Times New Roman" w:cs="Times New Roman"/>
          <w:b/>
          <w:sz w:val="24"/>
          <w:szCs w:val="24"/>
        </w:rPr>
        <w:t>2.3 Tomcat</w:t>
      </w:r>
      <w:r w:rsidRPr="00664F99">
        <w:rPr>
          <w:rFonts w:ascii="Times New Roman" w:hAnsi="Times New Roman" w:cs="Times New Roman"/>
          <w:b/>
          <w:sz w:val="24"/>
          <w:szCs w:val="24"/>
        </w:rPr>
        <w:t>简介</w:t>
      </w:r>
      <w:bookmarkEnd w:id="21"/>
      <w:bookmarkEnd w:id="22"/>
      <w:bookmarkEnd w:id="23"/>
    </w:p>
    <w:p w:rsidR="00764CC8" w:rsidRPr="00664F99" w:rsidRDefault="00005EB2" w:rsidP="00664F99">
      <w:pPr>
        <w:spacing w:line="360" w:lineRule="auto"/>
        <w:ind w:firstLineChars="200" w:firstLine="480"/>
        <w:rPr>
          <w:rFonts w:ascii="Times New Roman" w:hAnsi="Times New Roman" w:cs="Times New Roman"/>
          <w:iCs/>
          <w:sz w:val="24"/>
          <w:szCs w:val="24"/>
        </w:rPr>
      </w:pPr>
      <w:r w:rsidRPr="00005EB2">
        <w:rPr>
          <w:rFonts w:ascii="Times New Roman" w:hAnsi="Times New Roman" w:cs="Times New Roman" w:hint="eastAsia"/>
          <w:iCs/>
          <w:sz w:val="24"/>
          <w:szCs w:val="24"/>
        </w:rPr>
        <w:t>Tomcat</w:t>
      </w:r>
      <w:r w:rsidRPr="00005EB2">
        <w:rPr>
          <w:rFonts w:ascii="Times New Roman" w:hAnsi="Times New Roman" w:cs="Times New Roman"/>
          <w:iCs/>
          <w:sz w:val="24"/>
          <w:szCs w:val="24"/>
        </w:rPr>
        <w:t>是一个小型的轻量级应用服务器，在中小型系统和并发访问用户不是很多的场合下被普遍使用，是开发和调试</w:t>
      </w:r>
      <w:r w:rsidRPr="00005EB2">
        <w:rPr>
          <w:rFonts w:ascii="Times New Roman" w:hAnsi="Times New Roman" w:cs="Times New Roman"/>
          <w:iCs/>
          <w:sz w:val="24"/>
          <w:szCs w:val="24"/>
        </w:rPr>
        <w:t xml:space="preserve">JSP </w:t>
      </w:r>
      <w:r w:rsidRPr="00005EB2">
        <w:rPr>
          <w:rFonts w:ascii="Times New Roman" w:hAnsi="Times New Roman" w:cs="Times New Roman"/>
          <w:iCs/>
          <w:sz w:val="24"/>
          <w:szCs w:val="24"/>
        </w:rPr>
        <w:t>程序的首选。可以这样认为，当在一台机器上配置好</w:t>
      </w:r>
      <w:proofErr w:type="spellStart"/>
      <w:r w:rsidRPr="00005EB2">
        <w:rPr>
          <w:rFonts w:ascii="Times New Roman" w:hAnsi="Times New Roman" w:cs="Times New Roman" w:hint="eastAsia"/>
          <w:iCs/>
          <w:sz w:val="24"/>
          <w:szCs w:val="24"/>
        </w:rPr>
        <w:t>Apahce</w:t>
      </w:r>
      <w:proofErr w:type="spellEnd"/>
      <w:r w:rsidRPr="00005EB2">
        <w:rPr>
          <w:rFonts w:ascii="Times New Roman" w:hAnsi="Times New Roman" w:cs="Times New Roman"/>
          <w:iCs/>
          <w:sz w:val="24"/>
          <w:szCs w:val="24"/>
        </w:rPr>
        <w:t>服务器，可利用它响应对</w:t>
      </w:r>
      <w:r w:rsidRPr="00005EB2">
        <w:rPr>
          <w:rFonts w:ascii="Times New Roman" w:hAnsi="Times New Roman" w:cs="Times New Roman"/>
          <w:iCs/>
          <w:sz w:val="24"/>
          <w:szCs w:val="24"/>
        </w:rPr>
        <w:t>HTML</w:t>
      </w:r>
      <w:r w:rsidRPr="00005EB2">
        <w:rPr>
          <w:rFonts w:ascii="Times New Roman" w:hAnsi="Times New Roman" w:cs="Times New Roman"/>
          <w:iCs/>
          <w:sz w:val="24"/>
          <w:szCs w:val="24"/>
        </w:rPr>
        <w:t>页面的访问请求。实际上</w:t>
      </w:r>
      <w:r w:rsidRPr="00005EB2">
        <w:rPr>
          <w:rFonts w:ascii="Times New Roman" w:hAnsi="Times New Roman" w:cs="Times New Roman"/>
          <w:iCs/>
          <w:sz w:val="24"/>
          <w:szCs w:val="24"/>
        </w:rPr>
        <w:t xml:space="preserve">Tomcat </w:t>
      </w:r>
      <w:r w:rsidRPr="00005EB2">
        <w:rPr>
          <w:rFonts w:ascii="Times New Roman" w:hAnsi="Times New Roman" w:cs="Times New Roman"/>
          <w:iCs/>
          <w:sz w:val="24"/>
          <w:szCs w:val="24"/>
        </w:rPr>
        <w:t>部分是</w:t>
      </w:r>
      <w:r w:rsidRPr="00005EB2">
        <w:rPr>
          <w:rFonts w:ascii="Times New Roman" w:hAnsi="Times New Roman" w:cs="Times New Roman"/>
          <w:iCs/>
          <w:sz w:val="24"/>
          <w:szCs w:val="24"/>
        </w:rPr>
        <w:t xml:space="preserve">Apache </w:t>
      </w:r>
      <w:r w:rsidRPr="00005EB2">
        <w:rPr>
          <w:rFonts w:ascii="Times New Roman" w:hAnsi="Times New Roman" w:cs="Times New Roman"/>
          <w:iCs/>
          <w:sz w:val="24"/>
          <w:szCs w:val="24"/>
        </w:rPr>
        <w:t>服务器的扩展，但它是独立运行的，所以当运行</w:t>
      </w:r>
      <w:r w:rsidRPr="00005EB2">
        <w:rPr>
          <w:rFonts w:ascii="Times New Roman" w:hAnsi="Times New Roman" w:cs="Times New Roman"/>
          <w:iCs/>
          <w:sz w:val="24"/>
          <w:szCs w:val="24"/>
        </w:rPr>
        <w:t xml:space="preserve">tomcat </w:t>
      </w:r>
      <w:r w:rsidRPr="00005EB2">
        <w:rPr>
          <w:rFonts w:ascii="Times New Roman" w:hAnsi="Times New Roman" w:cs="Times New Roman"/>
          <w:iCs/>
          <w:sz w:val="24"/>
          <w:szCs w:val="24"/>
        </w:rPr>
        <w:t>时，它实际上作为一个与</w:t>
      </w:r>
      <w:r w:rsidRPr="00005EB2">
        <w:rPr>
          <w:rFonts w:ascii="Times New Roman" w:hAnsi="Times New Roman" w:cs="Times New Roman"/>
          <w:iCs/>
          <w:sz w:val="24"/>
          <w:szCs w:val="24"/>
        </w:rPr>
        <w:t xml:space="preserve">Apache </w:t>
      </w:r>
      <w:r w:rsidRPr="00005EB2">
        <w:rPr>
          <w:rFonts w:ascii="Times New Roman" w:hAnsi="Times New Roman" w:cs="Times New Roman"/>
          <w:iCs/>
          <w:sz w:val="24"/>
          <w:szCs w:val="24"/>
        </w:rPr>
        <w:t>独立的进程单独运行的</w:t>
      </w:r>
      <w:r w:rsidR="003840A9"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24" w:name="_Toc355647592"/>
      <w:bookmarkStart w:id="25" w:name="_Toc476671210"/>
      <w:bookmarkStart w:id="26" w:name="_Toc504910696"/>
      <w:r w:rsidRPr="00664F99">
        <w:rPr>
          <w:rFonts w:ascii="Times New Roman" w:hAnsi="Times New Roman" w:cs="Times New Roman"/>
          <w:b/>
          <w:sz w:val="24"/>
          <w:szCs w:val="24"/>
        </w:rPr>
        <w:t>2.</w:t>
      </w:r>
      <w:r w:rsidR="00664F99">
        <w:rPr>
          <w:rFonts w:ascii="Times New Roman" w:hAnsi="Times New Roman" w:cs="Times New Roman"/>
          <w:b/>
          <w:sz w:val="24"/>
          <w:szCs w:val="24"/>
        </w:rPr>
        <w:t xml:space="preserve">4 </w:t>
      </w:r>
      <w:r w:rsidR="00663A9D">
        <w:rPr>
          <w:rFonts w:ascii="Times New Roman" w:hAnsi="Times New Roman" w:cs="Times New Roman"/>
          <w:b/>
          <w:sz w:val="24"/>
          <w:szCs w:val="24"/>
        </w:rPr>
        <w:t>MySQL</w:t>
      </w:r>
      <w:r w:rsidRPr="00664F99">
        <w:rPr>
          <w:rFonts w:ascii="Times New Roman" w:hAnsi="Times New Roman" w:cs="Times New Roman"/>
          <w:b/>
          <w:sz w:val="24"/>
          <w:szCs w:val="24"/>
        </w:rPr>
        <w:t>数据库</w:t>
      </w:r>
      <w:bookmarkEnd w:id="24"/>
      <w:bookmarkEnd w:id="25"/>
      <w:bookmarkEnd w:id="26"/>
    </w:p>
    <w:p w:rsidR="00034F79" w:rsidRPr="00034F79" w:rsidRDefault="00034F79" w:rsidP="00034F79">
      <w:pPr>
        <w:spacing w:line="360" w:lineRule="auto"/>
        <w:ind w:firstLineChars="200" w:firstLine="480"/>
        <w:rPr>
          <w:rFonts w:ascii="Times New Roman" w:hAnsi="Times New Roman" w:cs="Times New Roman"/>
          <w:iCs/>
          <w:sz w:val="24"/>
          <w:szCs w:val="24"/>
        </w:rPr>
      </w:pPr>
      <w:r w:rsidRPr="00034F79">
        <w:rPr>
          <w:rFonts w:ascii="Times New Roman" w:hAnsi="Times New Roman" w:cs="Times New Roman"/>
          <w:iCs/>
          <w:sz w:val="24"/>
          <w:szCs w:val="24"/>
        </w:rPr>
        <w:t>在软件项目中，通过使用数据库来操作数据，可以保证数据的独立性、一致性和安全性，为系统提供有效地访问数据的方式，同时为程序员减少了应用程序的开发时间。</w:t>
      </w:r>
    </w:p>
    <w:p w:rsidR="00034F79" w:rsidRPr="00034F79" w:rsidRDefault="00034F79" w:rsidP="00034F79">
      <w:pPr>
        <w:spacing w:line="360" w:lineRule="auto"/>
        <w:ind w:firstLineChars="200" w:firstLine="480"/>
        <w:rPr>
          <w:rFonts w:ascii="Times New Roman" w:hAnsi="Times New Roman" w:cs="Times New Roman"/>
          <w:iCs/>
          <w:sz w:val="24"/>
          <w:szCs w:val="24"/>
        </w:rPr>
      </w:pPr>
      <w:r w:rsidRPr="00034F79">
        <w:rPr>
          <w:rFonts w:ascii="Times New Roman" w:hAnsi="Times New Roman" w:cs="Times New Roman" w:hint="eastAsia"/>
          <w:iCs/>
          <w:sz w:val="24"/>
          <w:szCs w:val="24"/>
        </w:rPr>
        <w:t>MySQL</w:t>
      </w:r>
      <w:r w:rsidRPr="00034F79">
        <w:rPr>
          <w:rFonts w:ascii="Times New Roman" w:hAnsi="Times New Roman" w:cs="Times New Roman" w:hint="eastAsia"/>
          <w:iCs/>
          <w:sz w:val="24"/>
          <w:szCs w:val="24"/>
        </w:rPr>
        <w:t>支持多线程的特点，可以方便的利用系统资源，有效提高速度，而且提供了</w:t>
      </w:r>
      <w:r w:rsidRPr="00034F79">
        <w:rPr>
          <w:rFonts w:ascii="Times New Roman" w:hAnsi="Times New Roman" w:cs="Times New Roman" w:hint="eastAsia"/>
          <w:iCs/>
          <w:sz w:val="24"/>
          <w:szCs w:val="24"/>
        </w:rPr>
        <w:t>TCP/IP</w:t>
      </w:r>
      <w:r w:rsidRPr="00034F79">
        <w:rPr>
          <w:rFonts w:ascii="Times New Roman" w:hAnsi="Times New Roman" w:cs="Times New Roman" w:hint="eastAsia"/>
          <w:iCs/>
          <w:sz w:val="24"/>
          <w:szCs w:val="24"/>
        </w:rPr>
        <w:t>、</w:t>
      </w:r>
      <w:r w:rsidRPr="00034F79">
        <w:rPr>
          <w:rFonts w:ascii="Times New Roman" w:hAnsi="Times New Roman" w:cs="Times New Roman" w:hint="eastAsia"/>
          <w:iCs/>
          <w:sz w:val="24"/>
          <w:szCs w:val="24"/>
        </w:rPr>
        <w:t>ODBC</w:t>
      </w:r>
      <w:r w:rsidRPr="00034F79">
        <w:rPr>
          <w:rFonts w:ascii="Times New Roman" w:hAnsi="Times New Roman" w:cs="Times New Roman" w:hint="eastAsia"/>
          <w:iCs/>
          <w:sz w:val="24"/>
          <w:szCs w:val="24"/>
        </w:rPr>
        <w:t>和</w:t>
      </w:r>
      <w:r w:rsidRPr="00034F79">
        <w:rPr>
          <w:rFonts w:ascii="Times New Roman" w:hAnsi="Times New Roman" w:cs="Times New Roman" w:hint="eastAsia"/>
          <w:iCs/>
          <w:sz w:val="24"/>
          <w:szCs w:val="24"/>
        </w:rPr>
        <w:t>JDBC</w:t>
      </w:r>
      <w:r w:rsidRPr="00034F79">
        <w:rPr>
          <w:rFonts w:ascii="Times New Roman" w:hAnsi="Times New Roman" w:cs="Times New Roman" w:hint="eastAsia"/>
          <w:iCs/>
          <w:sz w:val="24"/>
          <w:szCs w:val="24"/>
        </w:rPr>
        <w:t>等多种方式途径来连接数据库；虽说其功能不够强大、规模也相对较小，但是对于本系统来说足够了，同时也可以进行二次</w:t>
      </w:r>
      <w:r w:rsidRPr="00034F79">
        <w:rPr>
          <w:rFonts w:ascii="Times New Roman" w:hAnsi="Times New Roman" w:cs="Times New Roman" w:hint="eastAsia"/>
          <w:iCs/>
          <w:sz w:val="24"/>
          <w:szCs w:val="24"/>
        </w:rPr>
        <w:lastRenderedPageBreak/>
        <w:t>开发的数据库表结构空间的扩展。</w:t>
      </w:r>
    </w:p>
    <w:p w:rsidR="00764CC8" w:rsidRPr="00664F99" w:rsidRDefault="00034F79" w:rsidP="00034F79">
      <w:pPr>
        <w:spacing w:line="360" w:lineRule="auto"/>
        <w:ind w:firstLineChars="200" w:firstLine="480"/>
        <w:rPr>
          <w:rFonts w:ascii="Times New Roman" w:hAnsi="Times New Roman" w:cs="Times New Roman"/>
          <w:iCs/>
          <w:sz w:val="24"/>
          <w:szCs w:val="24"/>
        </w:rPr>
      </w:pPr>
      <w:r w:rsidRPr="00034F79">
        <w:rPr>
          <w:rFonts w:ascii="Times New Roman" w:hAnsi="Times New Roman" w:cs="Times New Roman" w:hint="eastAsia"/>
          <w:iCs/>
          <w:sz w:val="24"/>
          <w:szCs w:val="24"/>
        </w:rPr>
        <w:t>使用</w:t>
      </w:r>
      <w:r w:rsidRPr="00034F79">
        <w:rPr>
          <w:rFonts w:ascii="Times New Roman" w:hAnsi="Times New Roman" w:cs="Times New Roman" w:hint="eastAsia"/>
          <w:iCs/>
          <w:sz w:val="24"/>
          <w:szCs w:val="24"/>
        </w:rPr>
        <w:t>MySQL</w:t>
      </w:r>
      <w:r w:rsidRPr="00034F79">
        <w:rPr>
          <w:rFonts w:ascii="Times New Roman" w:hAnsi="Times New Roman" w:cs="Times New Roman" w:hint="eastAsia"/>
          <w:iCs/>
          <w:sz w:val="24"/>
          <w:szCs w:val="24"/>
        </w:rPr>
        <w:t>建立系统数据库，不仅有利于前期对数据的整合处理操作，同时利于后期的二次开发的数据扩展操作，对于有限级的数据处理，</w:t>
      </w:r>
      <w:r w:rsidRPr="00034F79">
        <w:rPr>
          <w:rFonts w:ascii="Times New Roman" w:hAnsi="Times New Roman" w:cs="Times New Roman" w:hint="eastAsia"/>
          <w:iCs/>
          <w:sz w:val="24"/>
          <w:szCs w:val="24"/>
        </w:rPr>
        <w:t>MySQL</w:t>
      </w:r>
      <w:r w:rsidRPr="00034F79">
        <w:rPr>
          <w:rFonts w:ascii="Times New Roman" w:hAnsi="Times New Roman" w:cs="Times New Roman" w:hint="eastAsia"/>
          <w:iCs/>
          <w:sz w:val="24"/>
          <w:szCs w:val="24"/>
        </w:rPr>
        <w:t>可以很好的胜任</w:t>
      </w:r>
      <w:r w:rsidR="00664F99" w:rsidRPr="00664F99">
        <w:rPr>
          <w:rFonts w:ascii="Times New Roman" w:hAnsi="Times New Roman" w:cs="Times New Roman" w:hint="eastAsia"/>
          <w:iCs/>
          <w:sz w:val="24"/>
          <w:szCs w:val="24"/>
        </w:rPr>
        <w:t>。</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27" w:name="_Toc383081589"/>
      <w:bookmarkStart w:id="28" w:name="_Toc476671211"/>
      <w:bookmarkStart w:id="29" w:name="_Toc504910697"/>
      <w:r w:rsidRPr="00664F99">
        <w:rPr>
          <w:rFonts w:ascii="Times New Roman" w:hAnsi="Times New Roman" w:cs="Times New Roman"/>
          <w:b/>
          <w:sz w:val="24"/>
          <w:szCs w:val="24"/>
        </w:rPr>
        <w:t>2.</w:t>
      </w:r>
      <w:r w:rsidR="00664F99">
        <w:rPr>
          <w:rFonts w:ascii="Times New Roman" w:hAnsi="Times New Roman" w:cs="Times New Roman"/>
          <w:b/>
          <w:sz w:val="24"/>
          <w:szCs w:val="24"/>
        </w:rPr>
        <w:t>5</w:t>
      </w:r>
      <w:r w:rsidRPr="00664F99">
        <w:rPr>
          <w:rFonts w:ascii="Times New Roman" w:hAnsi="Times New Roman" w:cs="Times New Roman"/>
          <w:b/>
          <w:sz w:val="24"/>
          <w:szCs w:val="24"/>
        </w:rPr>
        <w:t xml:space="preserve"> S</w:t>
      </w:r>
      <w:r w:rsidR="00920A86">
        <w:rPr>
          <w:rFonts w:ascii="Times New Roman" w:hAnsi="Times New Roman" w:cs="Times New Roman"/>
          <w:b/>
          <w:sz w:val="24"/>
          <w:szCs w:val="24"/>
        </w:rPr>
        <w:t>2</w:t>
      </w:r>
      <w:r w:rsidRPr="00664F99">
        <w:rPr>
          <w:rFonts w:ascii="Times New Roman" w:hAnsi="Times New Roman" w:cs="Times New Roman"/>
          <w:b/>
          <w:sz w:val="24"/>
          <w:szCs w:val="24"/>
        </w:rPr>
        <w:t>SH</w:t>
      </w:r>
      <w:r w:rsidRPr="00664F99">
        <w:rPr>
          <w:rFonts w:ascii="Times New Roman" w:hAnsi="Times New Roman" w:cs="Times New Roman"/>
          <w:b/>
          <w:sz w:val="24"/>
          <w:szCs w:val="24"/>
        </w:rPr>
        <w:t>架构技术</w:t>
      </w:r>
      <w:bookmarkEnd w:id="27"/>
      <w:bookmarkEnd w:id="28"/>
      <w:bookmarkEnd w:id="29"/>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w:t>
      </w:r>
      <w:r w:rsidR="00920A86">
        <w:rPr>
          <w:rFonts w:ascii="Times New Roman" w:hAnsi="Times New Roman" w:cs="Times New Roman"/>
          <w:iCs/>
          <w:sz w:val="24"/>
          <w:szCs w:val="24"/>
        </w:rPr>
        <w:t>2</w:t>
      </w:r>
      <w:r w:rsidRPr="00664F99">
        <w:rPr>
          <w:rFonts w:ascii="Times New Roman" w:hAnsi="Times New Roman" w:cs="Times New Roman"/>
          <w:iCs/>
          <w:sz w:val="24"/>
          <w:szCs w:val="24"/>
        </w:rPr>
        <w:t>SH</w:t>
      </w:r>
      <w:r w:rsidRPr="00664F99">
        <w:rPr>
          <w:rFonts w:ascii="Times New Roman" w:hAnsi="Times New Roman" w:cs="Times New Roman"/>
          <w:iCs/>
          <w:sz w:val="24"/>
          <w:szCs w:val="24"/>
        </w:rPr>
        <w:t>是是</w:t>
      </w:r>
      <w:r w:rsidRPr="00664F99">
        <w:rPr>
          <w:rFonts w:ascii="Times New Roman" w:hAnsi="Times New Roman" w:cs="Times New Roman"/>
          <w:iCs/>
          <w:sz w:val="24"/>
          <w:szCs w:val="24"/>
        </w:rPr>
        <w:t>struts</w:t>
      </w:r>
      <w:r w:rsidR="00920A86">
        <w:rPr>
          <w:rFonts w:ascii="Times New Roman" w:hAnsi="Times New Roman" w:cs="Times New Roman"/>
          <w:iCs/>
          <w:sz w:val="24"/>
          <w:szCs w:val="24"/>
        </w:rPr>
        <w:t>2</w:t>
      </w:r>
      <w:r w:rsidRPr="00664F99">
        <w:rPr>
          <w:rFonts w:ascii="Times New Roman" w:hAnsi="Times New Roman" w:cs="Times New Roman"/>
          <w:iCs/>
          <w:sz w:val="24"/>
          <w:szCs w:val="24"/>
        </w:rPr>
        <w:t xml:space="preserve"> + Spring + Hibernate</w:t>
      </w:r>
      <w:r w:rsidRPr="00664F99">
        <w:rPr>
          <w:rFonts w:ascii="Times New Roman" w:hAnsi="Times New Roman" w:cs="Times New Roman"/>
          <w:iCs/>
          <w:sz w:val="24"/>
          <w:szCs w:val="24"/>
        </w:rPr>
        <w:t>的中较受欢迎的开源</w:t>
      </w:r>
      <w:r w:rsidRPr="00664F99">
        <w:rPr>
          <w:rFonts w:ascii="Times New Roman" w:hAnsi="Times New Roman" w:cs="Times New Roman"/>
          <w:iCs/>
          <w:sz w:val="24"/>
          <w:szCs w:val="24"/>
        </w:rPr>
        <w:t>Java Web</w:t>
      </w:r>
      <w:r w:rsidRPr="00664F99">
        <w:rPr>
          <w:rFonts w:ascii="Times New Roman" w:hAnsi="Times New Roman" w:cs="Times New Roman"/>
          <w:iCs/>
          <w:sz w:val="24"/>
          <w:szCs w:val="24"/>
        </w:rPr>
        <w:t>应用框架的一个综合框架。</w:t>
      </w:r>
      <w:r w:rsidRPr="00664F99">
        <w:rPr>
          <w:rFonts w:ascii="Times New Roman" w:hAnsi="Times New Roman" w:cs="Times New Roman"/>
          <w:iCs/>
          <w:sz w:val="24"/>
          <w:szCs w:val="24"/>
        </w:rPr>
        <w:t xml:space="preserve"> </w:t>
      </w:r>
    </w:p>
    <w:p w:rsidR="00040922" w:rsidRPr="00664F99" w:rsidRDefault="00920A86"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iCs/>
          <w:sz w:val="24"/>
          <w:szCs w:val="24"/>
        </w:rPr>
        <w:t>Struts2</w:t>
      </w:r>
    </w:p>
    <w:p w:rsidR="00920A86" w:rsidRPr="00920A86" w:rsidRDefault="00920A86" w:rsidP="00920A86">
      <w:pPr>
        <w:spacing w:line="360" w:lineRule="auto"/>
        <w:ind w:firstLineChars="200" w:firstLine="480"/>
        <w:rPr>
          <w:rFonts w:ascii="Times New Roman" w:hAnsi="Times New Roman" w:cs="Times New Roman"/>
          <w:iCs/>
          <w:sz w:val="24"/>
          <w:szCs w:val="24"/>
        </w:rPr>
      </w:pP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是</w:t>
      </w:r>
      <w:r w:rsidRPr="00920A86">
        <w:rPr>
          <w:rFonts w:ascii="Times New Roman" w:hAnsi="Times New Roman" w:cs="Times New Roman" w:hint="eastAsia"/>
          <w:iCs/>
          <w:sz w:val="24"/>
          <w:szCs w:val="24"/>
        </w:rPr>
        <w:t>Struts</w:t>
      </w:r>
      <w:r w:rsidRPr="00920A86">
        <w:rPr>
          <w:rFonts w:ascii="Times New Roman" w:hAnsi="Times New Roman" w:cs="Times New Roman" w:hint="eastAsia"/>
          <w:iCs/>
          <w:sz w:val="24"/>
          <w:szCs w:val="24"/>
        </w:rPr>
        <w:t>的下一代产品，是在</w:t>
      </w:r>
      <w:r w:rsidRPr="00920A86">
        <w:rPr>
          <w:rFonts w:ascii="Times New Roman" w:hAnsi="Times New Roman" w:cs="Times New Roman" w:hint="eastAsia"/>
          <w:iCs/>
          <w:sz w:val="24"/>
          <w:szCs w:val="24"/>
        </w:rPr>
        <w:t xml:space="preserve"> struts 1</w:t>
      </w:r>
      <w:r w:rsidRPr="00920A86">
        <w:rPr>
          <w:rFonts w:ascii="Times New Roman" w:hAnsi="Times New Roman" w:cs="Times New Roman" w:hint="eastAsia"/>
          <w:iCs/>
          <w:sz w:val="24"/>
          <w:szCs w:val="24"/>
        </w:rPr>
        <w:t>和</w:t>
      </w:r>
      <w:proofErr w:type="spellStart"/>
      <w:r w:rsidRPr="00920A86">
        <w:rPr>
          <w:rFonts w:ascii="Times New Roman" w:hAnsi="Times New Roman" w:cs="Times New Roman" w:hint="eastAsia"/>
          <w:iCs/>
          <w:sz w:val="24"/>
          <w:szCs w:val="24"/>
        </w:rPr>
        <w:t>WebWork</w:t>
      </w:r>
      <w:proofErr w:type="spellEnd"/>
      <w:r w:rsidRPr="00920A86">
        <w:rPr>
          <w:rFonts w:ascii="Times New Roman" w:hAnsi="Times New Roman" w:cs="Times New Roman" w:hint="eastAsia"/>
          <w:iCs/>
          <w:sz w:val="24"/>
          <w:szCs w:val="24"/>
        </w:rPr>
        <w:t>的技术基础上进行了合并的全新的</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框架。其全新的</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的体系结构与</w:t>
      </w:r>
      <w:r w:rsidRPr="00920A86">
        <w:rPr>
          <w:rFonts w:ascii="Times New Roman" w:hAnsi="Times New Roman" w:cs="Times New Roman" w:hint="eastAsia"/>
          <w:iCs/>
          <w:sz w:val="24"/>
          <w:szCs w:val="24"/>
        </w:rPr>
        <w:t>Struts 1</w:t>
      </w:r>
      <w:r w:rsidRPr="00920A86">
        <w:rPr>
          <w:rFonts w:ascii="Times New Roman" w:hAnsi="Times New Roman" w:cs="Times New Roman" w:hint="eastAsia"/>
          <w:iCs/>
          <w:sz w:val="24"/>
          <w:szCs w:val="24"/>
        </w:rPr>
        <w:t>的体系结构差别巨大。</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以</w:t>
      </w:r>
      <w:proofErr w:type="spellStart"/>
      <w:r w:rsidRPr="00920A86">
        <w:rPr>
          <w:rFonts w:ascii="Times New Roman" w:hAnsi="Times New Roman" w:cs="Times New Roman" w:hint="eastAsia"/>
          <w:iCs/>
          <w:sz w:val="24"/>
          <w:szCs w:val="24"/>
        </w:rPr>
        <w:t>WebWork</w:t>
      </w:r>
      <w:proofErr w:type="spellEnd"/>
      <w:r w:rsidRPr="00920A86">
        <w:rPr>
          <w:rFonts w:ascii="Times New Roman" w:hAnsi="Times New Roman" w:cs="Times New Roman" w:hint="eastAsia"/>
          <w:iCs/>
          <w:sz w:val="24"/>
          <w:szCs w:val="24"/>
        </w:rPr>
        <w:t>为核心，采用拦截器的机制来处理用户的请求，这样的设计也使得业务逻辑控制器能够与</w:t>
      </w:r>
      <w:proofErr w:type="spellStart"/>
      <w:r w:rsidRPr="00920A86">
        <w:rPr>
          <w:rFonts w:ascii="Times New Roman" w:hAnsi="Times New Roman" w:cs="Times New Roman" w:hint="eastAsia"/>
          <w:iCs/>
          <w:sz w:val="24"/>
          <w:szCs w:val="24"/>
        </w:rPr>
        <w:t>ServletAPI</w:t>
      </w:r>
      <w:proofErr w:type="spellEnd"/>
      <w:r w:rsidRPr="00920A86">
        <w:rPr>
          <w:rFonts w:ascii="Times New Roman" w:hAnsi="Times New Roman" w:cs="Times New Roman" w:hint="eastAsia"/>
          <w:iCs/>
          <w:sz w:val="24"/>
          <w:szCs w:val="24"/>
        </w:rPr>
        <w:t>完全脱离开，所以</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可以理解为</w:t>
      </w:r>
      <w:proofErr w:type="spellStart"/>
      <w:r w:rsidRPr="00920A86">
        <w:rPr>
          <w:rFonts w:ascii="Times New Roman" w:hAnsi="Times New Roman" w:cs="Times New Roman" w:hint="eastAsia"/>
          <w:iCs/>
          <w:sz w:val="24"/>
          <w:szCs w:val="24"/>
        </w:rPr>
        <w:t>WebWork</w:t>
      </w:r>
      <w:proofErr w:type="spellEnd"/>
      <w:r w:rsidRPr="00920A86">
        <w:rPr>
          <w:rFonts w:ascii="Times New Roman" w:hAnsi="Times New Roman" w:cs="Times New Roman" w:hint="eastAsia"/>
          <w:iCs/>
          <w:sz w:val="24"/>
          <w:szCs w:val="24"/>
        </w:rPr>
        <w:t>的更新产品。虽然从</w:t>
      </w:r>
      <w:r w:rsidRPr="00920A86">
        <w:rPr>
          <w:rFonts w:ascii="Times New Roman" w:hAnsi="Times New Roman" w:cs="Times New Roman" w:hint="eastAsia"/>
          <w:iCs/>
          <w:sz w:val="24"/>
          <w:szCs w:val="24"/>
        </w:rPr>
        <w:t>Struts 1</w:t>
      </w:r>
      <w:r w:rsidRPr="00920A86">
        <w:rPr>
          <w:rFonts w:ascii="Times New Roman" w:hAnsi="Times New Roman" w:cs="Times New Roman" w:hint="eastAsia"/>
          <w:iCs/>
          <w:sz w:val="24"/>
          <w:szCs w:val="24"/>
        </w:rPr>
        <w:t>到</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有着太大的变化，但是相对于</w:t>
      </w:r>
      <w:proofErr w:type="spellStart"/>
      <w:r w:rsidRPr="00920A86">
        <w:rPr>
          <w:rFonts w:ascii="Times New Roman" w:hAnsi="Times New Roman" w:cs="Times New Roman" w:hint="eastAsia"/>
          <w:iCs/>
          <w:sz w:val="24"/>
          <w:szCs w:val="24"/>
        </w:rPr>
        <w:t>WebWork</w:t>
      </w:r>
      <w:proofErr w:type="spellEnd"/>
      <w:r w:rsidRPr="00920A86">
        <w:rPr>
          <w:rFonts w:ascii="Times New Roman" w:hAnsi="Times New Roman" w:cs="Times New Roman" w:hint="eastAsia"/>
          <w:iCs/>
          <w:sz w:val="24"/>
          <w:szCs w:val="24"/>
        </w:rPr>
        <w:t>，</w:t>
      </w:r>
      <w:r w:rsidRPr="00920A86">
        <w:rPr>
          <w:rFonts w:ascii="Times New Roman" w:hAnsi="Times New Roman" w:cs="Times New Roman" w:hint="eastAsia"/>
          <w:iCs/>
          <w:sz w:val="24"/>
          <w:szCs w:val="24"/>
        </w:rPr>
        <w:t>Struts 2</w:t>
      </w:r>
      <w:r w:rsidRPr="00920A86">
        <w:rPr>
          <w:rFonts w:ascii="Times New Roman" w:hAnsi="Times New Roman" w:cs="Times New Roman" w:hint="eastAsia"/>
          <w:iCs/>
          <w:sz w:val="24"/>
          <w:szCs w:val="24"/>
        </w:rPr>
        <w:t>的变化很小。</w:t>
      </w:r>
    </w:p>
    <w:p w:rsidR="00920A86" w:rsidRPr="00920A86" w:rsidRDefault="00920A86" w:rsidP="00920A86">
      <w:pPr>
        <w:spacing w:line="360" w:lineRule="auto"/>
        <w:ind w:firstLineChars="200" w:firstLine="480"/>
        <w:rPr>
          <w:rFonts w:ascii="Times New Roman" w:hAnsi="Times New Roman" w:cs="Times New Roman"/>
          <w:iCs/>
          <w:sz w:val="24"/>
          <w:szCs w:val="24"/>
        </w:rPr>
      </w:pPr>
      <w:r w:rsidRPr="00920A86">
        <w:rPr>
          <w:rFonts w:ascii="Times New Roman" w:hAnsi="Times New Roman" w:cs="Times New Roman" w:hint="eastAsia"/>
          <w:iCs/>
          <w:sz w:val="24"/>
          <w:szCs w:val="24"/>
        </w:rPr>
        <w:t>对于</w:t>
      </w:r>
      <w:r w:rsidRPr="00920A86">
        <w:rPr>
          <w:rFonts w:ascii="Times New Roman" w:hAnsi="Times New Roman" w:cs="Times New Roman" w:hint="eastAsia"/>
          <w:iCs/>
          <w:sz w:val="24"/>
          <w:szCs w:val="24"/>
        </w:rPr>
        <w:t>Struts1</w:t>
      </w:r>
      <w:r w:rsidRPr="00920A86">
        <w:rPr>
          <w:rFonts w:ascii="Times New Roman" w:hAnsi="Times New Roman" w:cs="Times New Roman" w:hint="eastAsia"/>
          <w:iCs/>
          <w:sz w:val="24"/>
          <w:szCs w:val="24"/>
        </w:rPr>
        <w:t>框架而言，由于与</w:t>
      </w:r>
      <w:r w:rsidRPr="00920A86">
        <w:rPr>
          <w:rFonts w:ascii="Times New Roman" w:hAnsi="Times New Roman" w:cs="Times New Roman" w:hint="eastAsia"/>
          <w:iCs/>
          <w:sz w:val="24"/>
          <w:szCs w:val="24"/>
        </w:rPr>
        <w:t>JSP/Servlet</w:t>
      </w:r>
      <w:r w:rsidRPr="00920A86">
        <w:rPr>
          <w:rFonts w:ascii="Times New Roman" w:hAnsi="Times New Roman" w:cs="Times New Roman" w:hint="eastAsia"/>
          <w:iCs/>
          <w:sz w:val="24"/>
          <w:szCs w:val="24"/>
        </w:rPr>
        <w:t>耦合非常紧密，因而导致了一些严重的问题。首先，</w:t>
      </w:r>
      <w:r w:rsidRPr="00920A86">
        <w:rPr>
          <w:rFonts w:ascii="Times New Roman" w:hAnsi="Times New Roman" w:cs="Times New Roman" w:hint="eastAsia"/>
          <w:iCs/>
          <w:sz w:val="24"/>
          <w:szCs w:val="24"/>
        </w:rPr>
        <w:t>Struts1</w:t>
      </w:r>
      <w:r w:rsidRPr="00920A86">
        <w:rPr>
          <w:rFonts w:ascii="Times New Roman" w:hAnsi="Times New Roman" w:cs="Times New Roman" w:hint="eastAsia"/>
          <w:iCs/>
          <w:sz w:val="24"/>
          <w:szCs w:val="24"/>
        </w:rPr>
        <w:t>支持的表现层技术单一。由于</w:t>
      </w:r>
      <w:r w:rsidRPr="00920A86">
        <w:rPr>
          <w:rFonts w:ascii="Times New Roman" w:hAnsi="Times New Roman" w:cs="Times New Roman" w:hint="eastAsia"/>
          <w:iCs/>
          <w:sz w:val="24"/>
          <w:szCs w:val="24"/>
        </w:rPr>
        <w:t>Struts1</w:t>
      </w:r>
      <w:r w:rsidRPr="00920A86">
        <w:rPr>
          <w:rFonts w:ascii="Times New Roman" w:hAnsi="Times New Roman" w:cs="Times New Roman" w:hint="eastAsia"/>
          <w:iCs/>
          <w:sz w:val="24"/>
          <w:szCs w:val="24"/>
        </w:rPr>
        <w:t>出现的年代比较早，那个时候没有</w:t>
      </w:r>
      <w:proofErr w:type="spellStart"/>
      <w:r w:rsidRPr="00920A86">
        <w:rPr>
          <w:rFonts w:ascii="Times New Roman" w:hAnsi="Times New Roman" w:cs="Times New Roman" w:hint="eastAsia"/>
          <w:iCs/>
          <w:sz w:val="24"/>
          <w:szCs w:val="24"/>
        </w:rPr>
        <w:t>FreeMarker</w:t>
      </w:r>
      <w:proofErr w:type="spellEnd"/>
      <w:r w:rsidRPr="00920A86">
        <w:rPr>
          <w:rFonts w:ascii="Times New Roman" w:hAnsi="Times New Roman" w:cs="Times New Roman" w:hint="eastAsia"/>
          <w:iCs/>
          <w:sz w:val="24"/>
          <w:szCs w:val="24"/>
        </w:rPr>
        <w:t>、</w:t>
      </w:r>
      <w:r w:rsidRPr="00920A86">
        <w:rPr>
          <w:rFonts w:ascii="Times New Roman" w:hAnsi="Times New Roman" w:cs="Times New Roman" w:hint="eastAsia"/>
          <w:iCs/>
          <w:sz w:val="24"/>
          <w:szCs w:val="24"/>
        </w:rPr>
        <w:t>Velocity</w:t>
      </w:r>
      <w:r w:rsidRPr="00920A86">
        <w:rPr>
          <w:rFonts w:ascii="Times New Roman" w:hAnsi="Times New Roman" w:cs="Times New Roman" w:hint="eastAsia"/>
          <w:iCs/>
          <w:sz w:val="24"/>
          <w:szCs w:val="24"/>
        </w:rPr>
        <w:t>等技术，因此它不可能与这些视图层的模版技术进行整合。其次，</w:t>
      </w:r>
      <w:r w:rsidRPr="00920A86">
        <w:rPr>
          <w:rFonts w:ascii="Times New Roman" w:hAnsi="Times New Roman" w:cs="Times New Roman" w:hint="eastAsia"/>
          <w:iCs/>
          <w:sz w:val="24"/>
          <w:szCs w:val="24"/>
        </w:rPr>
        <w:t>Struts1</w:t>
      </w:r>
      <w:r w:rsidRPr="00920A86">
        <w:rPr>
          <w:rFonts w:ascii="Times New Roman" w:hAnsi="Times New Roman" w:cs="Times New Roman" w:hint="eastAsia"/>
          <w:iCs/>
          <w:sz w:val="24"/>
          <w:szCs w:val="24"/>
        </w:rPr>
        <w:t>与</w:t>
      </w:r>
      <w:r w:rsidRPr="00920A86">
        <w:rPr>
          <w:rFonts w:ascii="Times New Roman" w:hAnsi="Times New Roman" w:cs="Times New Roman" w:hint="eastAsia"/>
          <w:iCs/>
          <w:sz w:val="24"/>
          <w:szCs w:val="24"/>
        </w:rPr>
        <w:t>Servlet API</w:t>
      </w:r>
      <w:r w:rsidRPr="00920A86">
        <w:rPr>
          <w:rFonts w:ascii="Times New Roman" w:hAnsi="Times New Roman" w:cs="Times New Roman" w:hint="eastAsia"/>
          <w:iCs/>
          <w:sz w:val="24"/>
          <w:szCs w:val="24"/>
        </w:rPr>
        <w:t>的严重耦合，使应用难于测试。最后，</w:t>
      </w:r>
      <w:r w:rsidRPr="00920A86">
        <w:rPr>
          <w:rFonts w:ascii="Times New Roman" w:hAnsi="Times New Roman" w:cs="Times New Roman" w:hint="eastAsia"/>
          <w:iCs/>
          <w:sz w:val="24"/>
          <w:szCs w:val="24"/>
        </w:rPr>
        <w:t>Struts1</w:t>
      </w:r>
      <w:r w:rsidRPr="00920A86">
        <w:rPr>
          <w:rFonts w:ascii="Times New Roman" w:hAnsi="Times New Roman" w:cs="Times New Roman" w:hint="eastAsia"/>
          <w:iCs/>
          <w:sz w:val="24"/>
          <w:szCs w:val="24"/>
        </w:rPr>
        <w:t>代码严重依赖于</w:t>
      </w:r>
      <w:r w:rsidRPr="00920A86">
        <w:rPr>
          <w:rFonts w:ascii="Times New Roman" w:hAnsi="Times New Roman" w:cs="Times New Roman" w:hint="eastAsia"/>
          <w:iCs/>
          <w:sz w:val="24"/>
          <w:szCs w:val="24"/>
        </w:rPr>
        <w:t>Struts1 API</w:t>
      </w:r>
      <w:r w:rsidRPr="00920A86">
        <w:rPr>
          <w:rFonts w:ascii="Times New Roman" w:hAnsi="Times New Roman" w:cs="Times New Roman" w:hint="eastAsia"/>
          <w:iCs/>
          <w:sz w:val="24"/>
          <w:szCs w:val="24"/>
        </w:rPr>
        <w:t>，属于侵入性框架。</w:t>
      </w:r>
    </w:p>
    <w:p w:rsidR="00040922" w:rsidRPr="00664F99" w:rsidRDefault="00631F3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Spring</w:t>
      </w:r>
      <w:r w:rsidR="00040922" w:rsidRPr="00664F99">
        <w:rPr>
          <w:rFonts w:ascii="Times New Roman" w:hAnsi="Times New Roman" w:cs="Times New Roman"/>
          <w:iCs/>
          <w:sz w:val="24"/>
          <w:szCs w:val="24"/>
        </w:rPr>
        <w:t xml:space="preserve"> </w:t>
      </w:r>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Spring</w:t>
      </w:r>
      <w:r w:rsidRPr="00664F99">
        <w:rPr>
          <w:rFonts w:ascii="Times New Roman" w:hAnsi="Times New Roman" w:cs="Times New Roman"/>
          <w:iCs/>
          <w:sz w:val="24"/>
          <w:szCs w:val="24"/>
        </w:rPr>
        <w:t>是一个功能强大的框架，解决了很多问题上有着共同的</w:t>
      </w:r>
      <w:r w:rsidRPr="00664F99">
        <w:rPr>
          <w:rFonts w:ascii="Times New Roman" w:hAnsi="Times New Roman" w:cs="Times New Roman"/>
          <w:iCs/>
          <w:sz w:val="24"/>
          <w:szCs w:val="24"/>
        </w:rPr>
        <w:t>J2EE</w:t>
      </w:r>
      <w:r w:rsidRPr="00664F99">
        <w:rPr>
          <w:rFonts w:ascii="Times New Roman" w:hAnsi="Times New Roman" w:cs="Times New Roman"/>
          <w:iCs/>
          <w:sz w:val="24"/>
          <w:szCs w:val="24"/>
        </w:rPr>
        <w:t>开发。并提供了一</w:t>
      </w:r>
      <w:r w:rsidRPr="00664F99">
        <w:rPr>
          <w:rFonts w:ascii="Times New Roman" w:hAnsi="Times New Roman" w:cs="Times New Roman"/>
          <w:iCs/>
          <w:sz w:val="24"/>
          <w:szCs w:val="24"/>
        </w:rPr>
        <w:t>​​</w:t>
      </w:r>
      <w:proofErr w:type="gramStart"/>
      <w:r w:rsidRPr="00664F99">
        <w:rPr>
          <w:rFonts w:ascii="Times New Roman" w:hAnsi="Times New Roman" w:cs="Times New Roman"/>
          <w:iCs/>
          <w:sz w:val="24"/>
          <w:szCs w:val="24"/>
        </w:rPr>
        <w:t>种一致</w:t>
      </w:r>
      <w:proofErr w:type="gramEnd"/>
      <w:r w:rsidRPr="00664F99">
        <w:rPr>
          <w:rFonts w:ascii="Times New Roman" w:hAnsi="Times New Roman" w:cs="Times New Roman"/>
          <w:iCs/>
          <w:sz w:val="24"/>
          <w:szCs w:val="24"/>
        </w:rPr>
        <w:t>的方式来管理业务对象的编程接口，用于注射的鼓励，而不是良好的编程习惯。基于使用控制容器倒置的</w:t>
      </w:r>
      <w:r w:rsidRPr="00664F99">
        <w:rPr>
          <w:rFonts w:ascii="Times New Roman" w:hAnsi="Times New Roman" w:cs="Times New Roman"/>
          <w:iCs/>
          <w:sz w:val="24"/>
          <w:szCs w:val="24"/>
        </w:rPr>
        <w:t>JavaBean</w:t>
      </w:r>
      <w:r w:rsidRPr="00664F99">
        <w:rPr>
          <w:rFonts w:ascii="Times New Roman" w:hAnsi="Times New Roman" w:cs="Times New Roman"/>
          <w:iCs/>
          <w:sz w:val="24"/>
          <w:szCs w:val="24"/>
        </w:rPr>
        <w:t>属性是基于</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的架构。</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提供了唯一的数据访问抽象，包括</w:t>
      </w:r>
      <w:r w:rsidRPr="00664F99">
        <w:rPr>
          <w:rFonts w:ascii="Times New Roman" w:hAnsi="Times New Roman" w:cs="Times New Roman"/>
          <w:iCs/>
          <w:sz w:val="24"/>
          <w:szCs w:val="24"/>
        </w:rPr>
        <w:t>JDBC</w:t>
      </w:r>
      <w:r w:rsidRPr="00664F99">
        <w:rPr>
          <w:rFonts w:ascii="Times New Roman" w:hAnsi="Times New Roman" w:cs="Times New Roman"/>
          <w:iCs/>
          <w:sz w:val="24"/>
          <w:szCs w:val="24"/>
        </w:rPr>
        <w:t>框架，方便，高效地，这样可以提高效率，减少出错的可能性。架构进行数据访问</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和绘图解决方案整合的</w:t>
      </w:r>
      <w:r w:rsidRPr="00664F99">
        <w:rPr>
          <w:rFonts w:ascii="Times New Roman" w:hAnsi="Times New Roman" w:cs="Times New Roman"/>
          <w:iCs/>
          <w:sz w:val="24"/>
          <w:szCs w:val="24"/>
        </w:rPr>
        <w:t>O / R Spring</w:t>
      </w:r>
      <w:r w:rsidRPr="00664F99">
        <w:rPr>
          <w:rFonts w:ascii="Times New Roman" w:hAnsi="Times New Roman" w:cs="Times New Roman"/>
          <w:iCs/>
          <w:sz w:val="24"/>
          <w:szCs w:val="24"/>
        </w:rPr>
        <w:t>也提供了一个唯一的事务管理抽象，它可以在各种管理技术的基本交易，例如</w:t>
      </w:r>
      <w:r w:rsidRPr="00664F99">
        <w:rPr>
          <w:rFonts w:ascii="Times New Roman" w:hAnsi="Times New Roman" w:cs="Times New Roman"/>
          <w:iCs/>
          <w:sz w:val="24"/>
          <w:szCs w:val="24"/>
        </w:rPr>
        <w:t>JTA</w:t>
      </w:r>
      <w:r w:rsidRPr="00664F99">
        <w:rPr>
          <w:rFonts w:ascii="Times New Roman" w:hAnsi="Times New Roman" w:cs="Times New Roman"/>
          <w:iCs/>
          <w:sz w:val="24"/>
          <w:szCs w:val="24"/>
        </w:rPr>
        <w:t>或者</w:t>
      </w:r>
      <w:r w:rsidRPr="00664F99">
        <w:rPr>
          <w:rFonts w:ascii="Times New Roman" w:hAnsi="Times New Roman" w:cs="Times New Roman"/>
          <w:iCs/>
          <w:sz w:val="24"/>
          <w:szCs w:val="24"/>
        </w:rPr>
        <w:t>JDBC</w:t>
      </w:r>
      <w:r w:rsidRPr="00664F99">
        <w:rPr>
          <w:rFonts w:ascii="Times New Roman" w:hAnsi="Times New Roman" w:cs="Times New Roman"/>
          <w:iCs/>
          <w:sz w:val="24"/>
          <w:szCs w:val="24"/>
        </w:rPr>
        <w:t>事务提供一个一致的编程模型。</w:t>
      </w:r>
      <w:r w:rsidRPr="00664F99">
        <w:rPr>
          <w:rFonts w:ascii="Times New Roman" w:hAnsi="Times New Roman" w:cs="Times New Roman"/>
          <w:iCs/>
          <w:sz w:val="24"/>
          <w:szCs w:val="24"/>
        </w:rPr>
        <w:t xml:space="preserve"> Spring</w:t>
      </w:r>
      <w:r w:rsidRPr="00664F99">
        <w:rPr>
          <w:rFonts w:ascii="Times New Roman" w:hAnsi="Times New Roman" w:cs="Times New Roman"/>
          <w:iCs/>
          <w:sz w:val="24"/>
          <w:szCs w:val="24"/>
        </w:rPr>
        <w:t>提供了用</w:t>
      </w:r>
      <w:r w:rsidRPr="00664F99">
        <w:rPr>
          <w:rFonts w:ascii="Times New Roman" w:hAnsi="Times New Roman" w:cs="Times New Roman"/>
          <w:iCs/>
          <w:sz w:val="24"/>
          <w:szCs w:val="24"/>
        </w:rPr>
        <w:t>Java</w:t>
      </w:r>
      <w:r w:rsidRPr="00664F99">
        <w:rPr>
          <w:rFonts w:ascii="Times New Roman" w:hAnsi="Times New Roman" w:cs="Times New Roman"/>
          <w:iCs/>
          <w:sz w:val="24"/>
          <w:szCs w:val="24"/>
        </w:rPr>
        <w:t>编写的</w:t>
      </w:r>
      <w:r w:rsidRPr="00664F99">
        <w:rPr>
          <w:rFonts w:ascii="Times New Roman" w:hAnsi="Times New Roman" w:cs="Times New Roman"/>
          <w:iCs/>
          <w:sz w:val="24"/>
          <w:szCs w:val="24"/>
        </w:rPr>
        <w:t>AOP</w:t>
      </w:r>
      <w:r w:rsidRPr="00664F99">
        <w:rPr>
          <w:rFonts w:ascii="Times New Roman" w:hAnsi="Times New Roman" w:cs="Times New Roman"/>
          <w:iCs/>
          <w:sz w:val="24"/>
          <w:szCs w:val="24"/>
        </w:rPr>
        <w:t>框架标准的通用语言，它给人的</w:t>
      </w:r>
      <w:r w:rsidRPr="00664F99">
        <w:rPr>
          <w:rFonts w:ascii="Times New Roman" w:hAnsi="Times New Roman" w:cs="Times New Roman"/>
          <w:iCs/>
          <w:sz w:val="24"/>
          <w:szCs w:val="24"/>
        </w:rPr>
        <w:t>POJOs</w:t>
      </w:r>
      <w:r w:rsidRPr="00664F99">
        <w:rPr>
          <w:rFonts w:ascii="Times New Roman" w:hAnsi="Times New Roman" w:cs="Times New Roman"/>
          <w:iCs/>
          <w:sz w:val="24"/>
          <w:szCs w:val="24"/>
        </w:rPr>
        <w:t>提供了声明式的事务管理和其他企业</w:t>
      </w:r>
      <w:r w:rsidRPr="00664F99">
        <w:rPr>
          <w:rFonts w:ascii="Times New Roman" w:hAnsi="Times New Roman" w:cs="Times New Roman"/>
          <w:iCs/>
          <w:sz w:val="24"/>
          <w:szCs w:val="24"/>
        </w:rPr>
        <w:t xml:space="preserve"> - </w:t>
      </w:r>
      <w:r w:rsidRPr="00664F99">
        <w:rPr>
          <w:rFonts w:ascii="Times New Roman" w:hAnsi="Times New Roman" w:cs="Times New Roman"/>
          <w:iCs/>
          <w:sz w:val="24"/>
          <w:szCs w:val="24"/>
        </w:rPr>
        <w:t>如果你必须</w:t>
      </w:r>
      <w:r w:rsidRPr="00664F99">
        <w:rPr>
          <w:rFonts w:ascii="Times New Roman" w:hAnsi="Times New Roman" w:cs="Times New Roman"/>
          <w:iCs/>
          <w:sz w:val="24"/>
          <w:szCs w:val="24"/>
        </w:rPr>
        <w:t xml:space="preserve"> - </w:t>
      </w:r>
      <w:r w:rsidRPr="00664F99">
        <w:rPr>
          <w:rFonts w:ascii="Times New Roman" w:hAnsi="Times New Roman" w:cs="Times New Roman"/>
          <w:iCs/>
          <w:sz w:val="24"/>
          <w:szCs w:val="24"/>
        </w:rPr>
        <w:t>可以实现自己的方面。这个框架足够</w:t>
      </w:r>
      <w:r w:rsidRPr="00664F99">
        <w:rPr>
          <w:rFonts w:ascii="Times New Roman" w:hAnsi="Times New Roman" w:cs="Times New Roman"/>
          <w:iCs/>
          <w:sz w:val="24"/>
          <w:szCs w:val="24"/>
        </w:rPr>
        <w:lastRenderedPageBreak/>
        <w:t>强大，除了</w:t>
      </w:r>
      <w:r w:rsidRPr="00664F99">
        <w:rPr>
          <w:rFonts w:ascii="Times New Roman" w:hAnsi="Times New Roman" w:cs="Times New Roman"/>
          <w:iCs/>
          <w:sz w:val="24"/>
          <w:szCs w:val="24"/>
        </w:rPr>
        <w:t>EJB</w:t>
      </w:r>
      <w:r w:rsidRPr="00664F99">
        <w:rPr>
          <w:rFonts w:ascii="Times New Roman" w:hAnsi="Times New Roman" w:cs="Times New Roman"/>
          <w:iCs/>
          <w:sz w:val="24"/>
          <w:szCs w:val="24"/>
        </w:rPr>
        <w:t>的复杂性，使得</w:t>
      </w:r>
      <w:r w:rsidRPr="00664F99">
        <w:rPr>
          <w:rFonts w:ascii="Times New Roman" w:hAnsi="Times New Roman" w:cs="Times New Roman"/>
          <w:iCs/>
          <w:sz w:val="24"/>
          <w:szCs w:val="24"/>
        </w:rPr>
        <w:t>EJB</w:t>
      </w:r>
      <w:r w:rsidRPr="00664F99">
        <w:rPr>
          <w:rFonts w:ascii="Times New Roman" w:hAnsi="Times New Roman" w:cs="Times New Roman"/>
          <w:iCs/>
          <w:sz w:val="24"/>
          <w:szCs w:val="24"/>
        </w:rPr>
        <w:t>应用程序同时享受与传统的键相关联的服务。春节前国际奥委会和</w:t>
      </w:r>
      <w:r w:rsidRPr="00664F99">
        <w:rPr>
          <w:rFonts w:ascii="Times New Roman" w:hAnsi="Times New Roman" w:cs="Times New Roman"/>
          <w:iCs/>
          <w:sz w:val="24"/>
          <w:szCs w:val="24"/>
        </w:rPr>
        <w:t>MVC</w:t>
      </w:r>
      <w:r w:rsidRPr="00664F99">
        <w:rPr>
          <w:rFonts w:ascii="Times New Roman" w:hAnsi="Times New Roman" w:cs="Times New Roman"/>
          <w:iCs/>
          <w:sz w:val="24"/>
          <w:szCs w:val="24"/>
        </w:rPr>
        <w:t>框架还提供了一个强大而灵活的</w:t>
      </w:r>
      <w:r w:rsidRPr="00664F99">
        <w:rPr>
          <w:rFonts w:ascii="Times New Roman" w:hAnsi="Times New Roman" w:cs="Times New Roman"/>
          <w:iCs/>
          <w:sz w:val="24"/>
          <w:szCs w:val="24"/>
        </w:rPr>
        <w:t>Web</w:t>
      </w:r>
      <w:r w:rsidRPr="00664F99">
        <w:rPr>
          <w:rFonts w:ascii="Times New Roman" w:hAnsi="Times New Roman" w:cs="Times New Roman"/>
          <w:iCs/>
          <w:sz w:val="24"/>
          <w:szCs w:val="24"/>
        </w:rPr>
        <w:t>集成</w:t>
      </w:r>
      <w:r w:rsidRPr="00920A86">
        <w:rPr>
          <w:rFonts w:ascii="Times New Roman" w:hAnsi="Times New Roman" w:cs="Times New Roman"/>
          <w:iCs/>
          <w:sz w:val="24"/>
          <w:szCs w:val="24"/>
          <w:vertAlign w:val="superscript"/>
        </w:rPr>
        <w:t>[15]</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w:t>
      </w:r>
    </w:p>
    <w:p w:rsidR="00040922" w:rsidRPr="00664F99" w:rsidRDefault="00631F3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Hibernate</w:t>
      </w:r>
      <w:r w:rsidR="00040922" w:rsidRPr="00664F99">
        <w:rPr>
          <w:rFonts w:ascii="Times New Roman" w:hAnsi="Times New Roman" w:cs="Times New Roman"/>
          <w:iCs/>
          <w:sz w:val="24"/>
          <w:szCs w:val="24"/>
        </w:rPr>
        <w:t xml:space="preserve"> </w:t>
      </w:r>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所谓的</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开源的对象关系映射框架，对象可以是</w:t>
      </w:r>
      <w:proofErr w:type="gramStart"/>
      <w:r w:rsidRPr="00664F99">
        <w:rPr>
          <w:rFonts w:ascii="Times New Roman" w:hAnsi="Times New Roman" w:cs="Times New Roman"/>
          <w:iCs/>
          <w:sz w:val="24"/>
          <w:szCs w:val="24"/>
        </w:rPr>
        <w:t>非常</w:t>
      </w:r>
      <w:proofErr w:type="gramEnd"/>
      <w:r w:rsidRPr="00664F99">
        <w:rPr>
          <w:rFonts w:ascii="Times New Roman" w:hAnsi="Times New Roman" w:cs="Times New Roman"/>
          <w:iCs/>
          <w:sz w:val="24"/>
          <w:szCs w:val="24"/>
        </w:rPr>
        <w:t>轻量级封装</w:t>
      </w:r>
      <w:r w:rsidRPr="00664F99">
        <w:rPr>
          <w:rFonts w:ascii="Times New Roman" w:hAnsi="Times New Roman" w:cs="Times New Roman"/>
          <w:iCs/>
          <w:sz w:val="24"/>
          <w:szCs w:val="24"/>
        </w:rPr>
        <w:t>JDBC</w:t>
      </w:r>
      <w:r w:rsidRPr="00664F99">
        <w:rPr>
          <w:rFonts w:ascii="Times New Roman" w:hAnsi="Times New Roman" w:cs="Times New Roman"/>
          <w:iCs/>
          <w:sz w:val="24"/>
          <w:szCs w:val="24"/>
        </w:rPr>
        <w:t>，</w:t>
      </w:r>
      <w:r w:rsidRPr="00664F99">
        <w:rPr>
          <w:rFonts w:ascii="Times New Roman" w:hAnsi="Times New Roman" w:cs="Times New Roman"/>
          <w:iCs/>
          <w:sz w:val="24"/>
          <w:szCs w:val="24"/>
        </w:rPr>
        <w:t>Java</w:t>
      </w:r>
      <w:r w:rsidRPr="00664F99">
        <w:rPr>
          <w:rFonts w:ascii="Times New Roman" w:hAnsi="Times New Roman" w:cs="Times New Roman"/>
          <w:iCs/>
          <w:sz w:val="24"/>
          <w:szCs w:val="24"/>
        </w:rPr>
        <w:t>程序员可以随心所欲，通过编程思维来操纵数据库对象。</w:t>
      </w:r>
      <w:r w:rsidRPr="00664F99">
        <w:rPr>
          <w:rFonts w:ascii="Times New Roman" w:hAnsi="Times New Roman" w:cs="Times New Roman"/>
          <w:iCs/>
          <w:sz w:val="24"/>
          <w:szCs w:val="24"/>
        </w:rPr>
        <w:t xml:space="preserve"> Hibernate</w:t>
      </w:r>
      <w:r w:rsidRPr="00664F99">
        <w:rPr>
          <w:rFonts w:ascii="Times New Roman" w:hAnsi="Times New Roman" w:cs="Times New Roman"/>
          <w:iCs/>
          <w:sz w:val="24"/>
          <w:szCs w:val="24"/>
        </w:rPr>
        <w:t>可以在任何应用程序中使用</w:t>
      </w:r>
      <w:r w:rsidRPr="00664F99">
        <w:rPr>
          <w:rFonts w:ascii="Times New Roman" w:hAnsi="Times New Roman" w:cs="Times New Roman"/>
          <w:iCs/>
          <w:sz w:val="24"/>
          <w:szCs w:val="24"/>
        </w:rPr>
        <w:t>JDBC</w:t>
      </w:r>
      <w:r w:rsidRPr="00664F99">
        <w:rPr>
          <w:rFonts w:ascii="Times New Roman" w:hAnsi="Times New Roman" w:cs="Times New Roman"/>
          <w:iCs/>
          <w:sz w:val="24"/>
          <w:szCs w:val="24"/>
        </w:rPr>
        <w:t>，无论是在</w:t>
      </w:r>
      <w:r w:rsidRPr="00664F99">
        <w:rPr>
          <w:rFonts w:ascii="Times New Roman" w:hAnsi="Times New Roman" w:cs="Times New Roman"/>
          <w:iCs/>
          <w:sz w:val="24"/>
          <w:szCs w:val="24"/>
        </w:rPr>
        <w:t>Java</w:t>
      </w:r>
      <w:r w:rsidRPr="00664F99">
        <w:rPr>
          <w:rFonts w:ascii="Times New Roman" w:hAnsi="Times New Roman" w:cs="Times New Roman"/>
          <w:iCs/>
          <w:sz w:val="24"/>
          <w:szCs w:val="24"/>
        </w:rPr>
        <w:t>实用程序的客户端程序，也可以在</w:t>
      </w:r>
      <w:r w:rsidRPr="00664F99">
        <w:rPr>
          <w:rFonts w:ascii="Times New Roman" w:hAnsi="Times New Roman" w:cs="Times New Roman"/>
          <w:iCs/>
          <w:sz w:val="24"/>
          <w:szCs w:val="24"/>
        </w:rPr>
        <w:t>Servlet</w:t>
      </w:r>
      <w:r w:rsidRPr="00664F99">
        <w:rPr>
          <w:rFonts w:ascii="Times New Roman" w:hAnsi="Times New Roman" w:cs="Times New Roman"/>
          <w:iCs/>
          <w:sz w:val="24"/>
          <w:szCs w:val="24"/>
        </w:rPr>
        <w:t>的</w:t>
      </w:r>
      <w:r w:rsidRPr="00664F99">
        <w:rPr>
          <w:rFonts w:ascii="Times New Roman" w:hAnsi="Times New Roman" w:cs="Times New Roman"/>
          <w:iCs/>
          <w:sz w:val="24"/>
          <w:szCs w:val="24"/>
        </w:rPr>
        <w:t>/ JSP</w:t>
      </w:r>
      <w:r w:rsidRPr="00664F99">
        <w:rPr>
          <w:rFonts w:ascii="Times New Roman" w:hAnsi="Times New Roman" w:cs="Times New Roman"/>
          <w:iCs/>
          <w:sz w:val="24"/>
          <w:szCs w:val="24"/>
        </w:rPr>
        <w:t>的</w:t>
      </w:r>
      <w:r w:rsidRPr="00664F99">
        <w:rPr>
          <w:rFonts w:ascii="Times New Roman" w:hAnsi="Times New Roman" w:cs="Times New Roman"/>
          <w:iCs/>
          <w:sz w:val="24"/>
          <w:szCs w:val="24"/>
        </w:rPr>
        <w:t>Web</w:t>
      </w:r>
      <w:r w:rsidRPr="00664F99">
        <w:rPr>
          <w:rFonts w:ascii="Times New Roman" w:hAnsi="Times New Roman" w:cs="Times New Roman"/>
          <w:iCs/>
          <w:sz w:val="24"/>
          <w:szCs w:val="24"/>
        </w:rPr>
        <w:t>应用中使用，最具革命性的是，</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可以取代</w:t>
      </w:r>
      <w:r w:rsidRPr="00664F99">
        <w:rPr>
          <w:rFonts w:ascii="Times New Roman" w:hAnsi="Times New Roman" w:cs="Times New Roman"/>
          <w:iCs/>
          <w:sz w:val="24"/>
          <w:szCs w:val="24"/>
        </w:rPr>
        <w:t>CMP EJB</w:t>
      </w:r>
      <w:r w:rsidRPr="00664F99">
        <w:rPr>
          <w:rFonts w:ascii="Times New Roman" w:hAnsi="Times New Roman" w:cs="Times New Roman"/>
          <w:iCs/>
          <w:sz w:val="24"/>
          <w:szCs w:val="24"/>
        </w:rPr>
        <w:t>的</w:t>
      </w:r>
      <w:r w:rsidRPr="00664F99">
        <w:rPr>
          <w:rFonts w:ascii="Times New Roman" w:hAnsi="Times New Roman" w:cs="Times New Roman"/>
          <w:iCs/>
          <w:sz w:val="24"/>
          <w:szCs w:val="24"/>
        </w:rPr>
        <w:t>J2EE</w:t>
      </w:r>
      <w:r w:rsidRPr="00664F99">
        <w:rPr>
          <w:rFonts w:ascii="Times New Roman" w:hAnsi="Times New Roman" w:cs="Times New Roman"/>
          <w:iCs/>
          <w:sz w:val="24"/>
          <w:szCs w:val="24"/>
        </w:rPr>
        <w:t>应用程序体系结构来解决数据持久化的重任。</w:t>
      </w:r>
      <w:r w:rsidRPr="00664F99">
        <w:rPr>
          <w:rFonts w:ascii="Times New Roman" w:hAnsi="Times New Roman" w:cs="Times New Roman"/>
          <w:iCs/>
          <w:sz w:val="24"/>
          <w:szCs w:val="24"/>
        </w:rPr>
        <w:t xml:space="preserve"> </w:t>
      </w:r>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SSH</w:t>
      </w:r>
      <w:r w:rsidRPr="00664F99">
        <w:rPr>
          <w:rFonts w:ascii="Times New Roman" w:hAnsi="Times New Roman" w:cs="Times New Roman"/>
          <w:iCs/>
          <w:sz w:val="24"/>
          <w:szCs w:val="24"/>
        </w:rPr>
        <w:t>框架的组合模式，三者各自的作用</w:t>
      </w:r>
      <w:r w:rsidRPr="00664F99">
        <w:rPr>
          <w:rFonts w:ascii="Times New Roman" w:hAnsi="Times New Roman" w:cs="Times New Roman"/>
          <w:iCs/>
          <w:sz w:val="24"/>
          <w:szCs w:val="24"/>
        </w:rPr>
        <w:t xml:space="preserve"> </w:t>
      </w:r>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Struts</w:t>
      </w:r>
      <w:r w:rsidRPr="00664F99">
        <w:rPr>
          <w:rFonts w:ascii="Times New Roman" w:hAnsi="Times New Roman" w:cs="Times New Roman"/>
          <w:iCs/>
          <w:sz w:val="24"/>
          <w:szCs w:val="24"/>
        </w:rPr>
        <w:t>是一个很好的</w:t>
      </w:r>
      <w:r w:rsidRPr="00664F99">
        <w:rPr>
          <w:rFonts w:ascii="Times New Roman" w:hAnsi="Times New Roman" w:cs="Times New Roman"/>
          <w:iCs/>
          <w:sz w:val="24"/>
          <w:szCs w:val="24"/>
        </w:rPr>
        <w:t>MVC</w:t>
      </w:r>
      <w:r w:rsidRPr="00664F99">
        <w:rPr>
          <w:rFonts w:ascii="Times New Roman" w:hAnsi="Times New Roman" w:cs="Times New Roman"/>
          <w:iCs/>
          <w:sz w:val="24"/>
          <w:szCs w:val="24"/>
        </w:rPr>
        <w:t>框架，关键技术是</w:t>
      </w:r>
      <w:r w:rsidRPr="00664F99">
        <w:rPr>
          <w:rFonts w:ascii="Times New Roman" w:hAnsi="Times New Roman" w:cs="Times New Roman"/>
          <w:iCs/>
          <w:sz w:val="24"/>
          <w:szCs w:val="24"/>
        </w:rPr>
        <w:t>Servlet</w:t>
      </w:r>
      <w:r w:rsidRPr="00664F99">
        <w:rPr>
          <w:rFonts w:ascii="Times New Roman" w:hAnsi="Times New Roman" w:cs="Times New Roman"/>
          <w:iCs/>
          <w:sz w:val="24"/>
          <w:szCs w:val="24"/>
        </w:rPr>
        <w:t>和</w:t>
      </w:r>
      <w:r w:rsidRPr="00664F99">
        <w:rPr>
          <w:rFonts w:ascii="Times New Roman" w:hAnsi="Times New Roman" w:cs="Times New Roman"/>
          <w:iCs/>
          <w:sz w:val="24"/>
          <w:szCs w:val="24"/>
        </w:rPr>
        <w:t>JSP</w:t>
      </w:r>
      <w:r w:rsidRPr="00664F99">
        <w:rPr>
          <w:rFonts w:ascii="Times New Roman" w:hAnsi="Times New Roman" w:cs="Times New Roman"/>
          <w:iCs/>
          <w:sz w:val="24"/>
          <w:szCs w:val="24"/>
        </w:rPr>
        <w:t>。</w:t>
      </w:r>
      <w:r w:rsidRPr="00664F99">
        <w:rPr>
          <w:rFonts w:ascii="Times New Roman" w:hAnsi="Times New Roman" w:cs="Times New Roman"/>
          <w:iCs/>
          <w:sz w:val="24"/>
          <w:szCs w:val="24"/>
        </w:rPr>
        <w:t xml:space="preserve"> Struts</w:t>
      </w:r>
      <w:r w:rsidRPr="00664F99">
        <w:rPr>
          <w:rFonts w:ascii="Times New Roman" w:hAnsi="Times New Roman" w:cs="Times New Roman"/>
          <w:iCs/>
          <w:sz w:val="24"/>
          <w:szCs w:val="24"/>
        </w:rPr>
        <w:t>的</w:t>
      </w:r>
      <w:r w:rsidRPr="00664F99">
        <w:rPr>
          <w:rFonts w:ascii="Times New Roman" w:hAnsi="Times New Roman" w:cs="Times New Roman"/>
          <w:iCs/>
          <w:sz w:val="24"/>
          <w:szCs w:val="24"/>
        </w:rPr>
        <w:t>MVC</w:t>
      </w:r>
      <w:r w:rsidRPr="00664F99">
        <w:rPr>
          <w:rFonts w:ascii="Times New Roman" w:hAnsi="Times New Roman" w:cs="Times New Roman"/>
          <w:iCs/>
          <w:sz w:val="24"/>
          <w:szCs w:val="24"/>
        </w:rPr>
        <w:t>设计模式可以使我们很清楚的逻辑，让我们写一个结构化的程序。</w:t>
      </w:r>
      <w:r w:rsidRPr="00664F99">
        <w:rPr>
          <w:rFonts w:ascii="Times New Roman" w:hAnsi="Times New Roman" w:cs="Times New Roman"/>
          <w:iCs/>
          <w:sz w:val="24"/>
          <w:szCs w:val="24"/>
        </w:rPr>
        <w:t xml:space="preserve"> </w:t>
      </w:r>
    </w:p>
    <w:p w:rsidR="00040922"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Spring</w:t>
      </w:r>
      <w:r w:rsidRPr="00664F99">
        <w:rPr>
          <w:rFonts w:ascii="Times New Roman" w:hAnsi="Times New Roman" w:cs="Times New Roman"/>
          <w:iCs/>
          <w:sz w:val="24"/>
          <w:szCs w:val="24"/>
        </w:rPr>
        <w:t>提供了一个一致的方式来管理业务对象，和进料注入编程接口，而不是好习惯节目类型的年龄，让我们最大限度地提高了产品尼亚。</w:t>
      </w:r>
      <w:r w:rsidRPr="00664F99">
        <w:rPr>
          <w:rFonts w:ascii="Times New Roman" w:hAnsi="Times New Roman" w:cs="Times New Roman"/>
          <w:iCs/>
          <w:sz w:val="24"/>
          <w:szCs w:val="24"/>
        </w:rPr>
        <w:t xml:space="preserve"> </w:t>
      </w:r>
    </w:p>
    <w:p w:rsidR="00764CC8" w:rsidRPr="00664F99" w:rsidRDefault="00040922"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的持久性数据是用来提供一个完全面向对象的数据库操作。</w:t>
      </w:r>
      <w:r w:rsidRPr="00664F99">
        <w:rPr>
          <w:rFonts w:ascii="Times New Roman" w:hAnsi="Times New Roman" w:cs="Times New Roman"/>
          <w:iCs/>
          <w:sz w:val="24"/>
          <w:szCs w:val="24"/>
        </w:rPr>
        <w:t xml:space="preserve"> JDBC</w:t>
      </w:r>
      <w:r w:rsidRPr="00664F99">
        <w:rPr>
          <w:rFonts w:ascii="Times New Roman" w:hAnsi="Times New Roman" w:cs="Times New Roman"/>
          <w:iCs/>
          <w:sz w:val="24"/>
          <w:szCs w:val="24"/>
        </w:rPr>
        <w:t>来</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的一个</w:t>
      </w:r>
      <w:proofErr w:type="gramStart"/>
      <w:r w:rsidRPr="00664F99">
        <w:rPr>
          <w:rFonts w:ascii="Times New Roman" w:hAnsi="Times New Roman" w:cs="Times New Roman"/>
          <w:iCs/>
          <w:sz w:val="24"/>
          <w:szCs w:val="24"/>
        </w:rPr>
        <w:t>非常</w:t>
      </w:r>
      <w:proofErr w:type="gramEnd"/>
      <w:r w:rsidRPr="00664F99">
        <w:rPr>
          <w:rFonts w:ascii="Times New Roman" w:hAnsi="Times New Roman" w:cs="Times New Roman"/>
          <w:iCs/>
          <w:sz w:val="24"/>
          <w:szCs w:val="24"/>
        </w:rPr>
        <w:t>轻量级封装，它使处理关系数据库变得非常容易。</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以下是</w:t>
      </w:r>
      <w:r w:rsidRPr="00664F99">
        <w:rPr>
          <w:rFonts w:ascii="Times New Roman" w:hAnsi="Times New Roman" w:cs="Times New Roman"/>
          <w:iCs/>
          <w:sz w:val="24"/>
          <w:szCs w:val="24"/>
        </w:rPr>
        <w:t>SSH</w:t>
      </w:r>
      <w:r w:rsidRPr="00664F99">
        <w:rPr>
          <w:rFonts w:ascii="Times New Roman" w:hAnsi="Times New Roman" w:cs="Times New Roman"/>
          <w:iCs/>
          <w:sz w:val="24"/>
          <w:szCs w:val="24"/>
        </w:rPr>
        <w:t>架构图：</w:t>
      </w:r>
    </w:p>
    <w:p w:rsidR="00764CC8" w:rsidRPr="00664F99" w:rsidRDefault="00764CC8" w:rsidP="00664F99">
      <w:pPr>
        <w:spacing w:line="360" w:lineRule="auto"/>
        <w:ind w:firstLine="420"/>
        <w:rPr>
          <w:rFonts w:ascii="Times New Roman" w:hAnsi="Times New Roman" w:cs="Times New Roman"/>
          <w:sz w:val="24"/>
          <w:szCs w:val="24"/>
        </w:rPr>
      </w:pPr>
      <w:r w:rsidRPr="00664F99">
        <w:rPr>
          <w:rFonts w:ascii="Times New Roman" w:hAnsi="Times New Roman" w:cs="Times New Roman"/>
          <w:noProof/>
          <w:sz w:val="24"/>
          <w:szCs w:val="24"/>
        </w:rPr>
        <w:drawing>
          <wp:inline distT="0" distB="0" distL="0" distR="0" wp14:anchorId="242E93C5" wp14:editId="29E7BDF1">
            <wp:extent cx="5247640" cy="3856355"/>
            <wp:effectExtent l="0" t="0" r="0" b="0"/>
            <wp:docPr id="15" name="图片 15" descr="http://www.admin10000.com/UploadFiles/Document/201202/28/20120228173451575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www.admin10000.com/UploadFiles/Document/201202/28/201202281734515755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856355"/>
                    </a:xfrm>
                    <a:prstGeom prst="rect">
                      <a:avLst/>
                    </a:prstGeom>
                    <a:noFill/>
                    <a:ln>
                      <a:noFill/>
                    </a:ln>
                  </pic:spPr>
                </pic:pic>
              </a:graphicData>
            </a:graphic>
          </wp:inline>
        </w:drawing>
      </w:r>
    </w:p>
    <w:p w:rsidR="00764CC8" w:rsidRPr="00664F99" w:rsidRDefault="00764CC8" w:rsidP="00664F99">
      <w:pPr>
        <w:spacing w:line="360" w:lineRule="auto"/>
        <w:ind w:firstLine="420"/>
        <w:jc w:val="center"/>
        <w:rPr>
          <w:rFonts w:ascii="Times New Roman" w:hAnsi="Times New Roman" w:cs="Times New Roman"/>
          <w:sz w:val="24"/>
          <w:szCs w:val="24"/>
        </w:rPr>
      </w:pPr>
      <w:r w:rsidRPr="00664F99">
        <w:rPr>
          <w:rFonts w:ascii="Times New Roman" w:hAnsi="Times New Roman" w:cs="Times New Roman"/>
          <w:sz w:val="24"/>
          <w:szCs w:val="24"/>
        </w:rPr>
        <w:lastRenderedPageBreak/>
        <w:t>图</w:t>
      </w:r>
      <w:r w:rsidRPr="00664F99">
        <w:rPr>
          <w:rFonts w:ascii="Times New Roman" w:hAnsi="Times New Roman" w:cs="Times New Roman"/>
          <w:sz w:val="24"/>
          <w:szCs w:val="24"/>
        </w:rPr>
        <w:t>2-2  SSH</w:t>
      </w:r>
      <w:r w:rsidRPr="00664F99">
        <w:rPr>
          <w:rFonts w:ascii="Times New Roman" w:hAnsi="Times New Roman" w:cs="Times New Roman"/>
          <w:sz w:val="24"/>
          <w:szCs w:val="24"/>
        </w:rPr>
        <w:t>架构图</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SSH</w:t>
      </w:r>
      <w:r w:rsidRPr="00664F99">
        <w:rPr>
          <w:rFonts w:ascii="Times New Roman" w:hAnsi="Times New Roman" w:cs="Times New Roman"/>
          <w:iCs/>
          <w:sz w:val="24"/>
          <w:szCs w:val="24"/>
        </w:rPr>
        <w:t>架构图</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Struts</w:t>
      </w:r>
      <w:r w:rsidRPr="00664F99">
        <w:rPr>
          <w:rFonts w:ascii="Times New Roman" w:hAnsi="Times New Roman" w:cs="Times New Roman"/>
          <w:iCs/>
          <w:sz w:val="24"/>
          <w:szCs w:val="24"/>
        </w:rPr>
        <w:t>负责</w:t>
      </w:r>
      <w:r w:rsidRPr="00664F99">
        <w:rPr>
          <w:rFonts w:ascii="Times New Roman" w:hAnsi="Times New Roman" w:cs="Times New Roman"/>
          <w:iCs/>
          <w:sz w:val="24"/>
          <w:szCs w:val="24"/>
        </w:rPr>
        <w:t>Web</w:t>
      </w:r>
      <w:r w:rsidRPr="00664F99">
        <w:rPr>
          <w:rFonts w:ascii="Times New Roman" w:hAnsi="Times New Roman" w:cs="Times New Roman"/>
          <w:iCs/>
          <w:sz w:val="24"/>
          <w:szCs w:val="24"/>
        </w:rPr>
        <w:t>层：</w:t>
      </w:r>
    </w:p>
    <w:p w:rsidR="00764CC8" w:rsidRPr="00664F99" w:rsidRDefault="00764CC8" w:rsidP="00664F99">
      <w:pPr>
        <w:spacing w:line="360" w:lineRule="auto"/>
        <w:ind w:firstLineChars="200" w:firstLine="480"/>
        <w:rPr>
          <w:rFonts w:ascii="Times New Roman" w:hAnsi="Times New Roman" w:cs="Times New Roman"/>
          <w:iCs/>
          <w:sz w:val="24"/>
          <w:szCs w:val="24"/>
        </w:rPr>
      </w:pPr>
      <w:proofErr w:type="spellStart"/>
      <w:r w:rsidRPr="00664F99">
        <w:rPr>
          <w:rFonts w:ascii="Times New Roman" w:hAnsi="Times New Roman" w:cs="Times New Roman"/>
          <w:iCs/>
          <w:sz w:val="24"/>
          <w:szCs w:val="24"/>
        </w:rPr>
        <w:t>ActionFormBean</w:t>
      </w:r>
      <w:proofErr w:type="spellEnd"/>
      <w:r w:rsidRPr="00664F99">
        <w:rPr>
          <w:rFonts w:ascii="Times New Roman" w:hAnsi="Times New Roman" w:cs="Times New Roman"/>
          <w:iCs/>
          <w:sz w:val="24"/>
          <w:szCs w:val="24"/>
        </w:rPr>
        <w:t>接收网页中表单提交的数据，然后通过</w:t>
      </w:r>
      <w:r w:rsidRPr="00664F99">
        <w:rPr>
          <w:rFonts w:ascii="Times New Roman" w:hAnsi="Times New Roman" w:cs="Times New Roman"/>
          <w:iCs/>
          <w:sz w:val="24"/>
          <w:szCs w:val="24"/>
        </w:rPr>
        <w:t>Action</w:t>
      </w:r>
      <w:r w:rsidRPr="00664F99">
        <w:rPr>
          <w:rFonts w:ascii="Times New Roman" w:hAnsi="Times New Roman" w:cs="Times New Roman"/>
          <w:iCs/>
          <w:sz w:val="24"/>
          <w:szCs w:val="24"/>
        </w:rPr>
        <w:t>进行处理，再</w:t>
      </w:r>
      <w:r w:rsidRPr="00664F99">
        <w:rPr>
          <w:rFonts w:ascii="Times New Roman" w:hAnsi="Times New Roman" w:cs="Times New Roman"/>
          <w:iCs/>
          <w:sz w:val="24"/>
          <w:szCs w:val="24"/>
        </w:rPr>
        <w:t>Forward</w:t>
      </w:r>
      <w:r w:rsidRPr="00664F99">
        <w:rPr>
          <w:rFonts w:ascii="Times New Roman" w:hAnsi="Times New Roman" w:cs="Times New Roman"/>
          <w:iCs/>
          <w:sz w:val="24"/>
          <w:szCs w:val="24"/>
        </w:rPr>
        <w:t>到对应的网页，在</w:t>
      </w:r>
      <w:r w:rsidRPr="00664F99">
        <w:rPr>
          <w:rFonts w:ascii="Times New Roman" w:hAnsi="Times New Roman" w:cs="Times New Roman"/>
          <w:iCs/>
          <w:sz w:val="24"/>
          <w:szCs w:val="24"/>
        </w:rPr>
        <w:t>Struts-config.xml</w:t>
      </w:r>
      <w:r w:rsidRPr="00664F99">
        <w:rPr>
          <w:rFonts w:ascii="Times New Roman" w:hAnsi="Times New Roman" w:cs="Times New Roman"/>
          <w:iCs/>
          <w:sz w:val="24"/>
          <w:szCs w:val="24"/>
        </w:rPr>
        <w:t>中定义了</w:t>
      </w:r>
      <w:r w:rsidRPr="00664F99">
        <w:rPr>
          <w:rFonts w:ascii="Times New Roman" w:hAnsi="Times New Roman" w:cs="Times New Roman"/>
          <w:iCs/>
          <w:sz w:val="24"/>
          <w:szCs w:val="24"/>
        </w:rPr>
        <w:t>&lt;action-mapping&gt;</w:t>
      </w:r>
      <w:r w:rsidRPr="00664F99">
        <w:rPr>
          <w:rFonts w:ascii="Times New Roman" w:hAnsi="Times New Roman" w:cs="Times New Roman"/>
          <w:iCs/>
          <w:sz w:val="24"/>
          <w:szCs w:val="24"/>
        </w:rPr>
        <w:t>，</w:t>
      </w:r>
      <w:proofErr w:type="spellStart"/>
      <w:r w:rsidRPr="00664F99">
        <w:rPr>
          <w:rFonts w:ascii="Times New Roman" w:hAnsi="Times New Roman" w:cs="Times New Roman"/>
          <w:iCs/>
          <w:sz w:val="24"/>
          <w:szCs w:val="24"/>
        </w:rPr>
        <w:t>ActionServlet</w:t>
      </w:r>
      <w:proofErr w:type="spellEnd"/>
      <w:r w:rsidRPr="00664F99">
        <w:rPr>
          <w:rFonts w:ascii="Times New Roman" w:hAnsi="Times New Roman" w:cs="Times New Roman"/>
          <w:iCs/>
          <w:sz w:val="24"/>
          <w:szCs w:val="24"/>
        </w:rPr>
        <w:t>会加载进来。</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Spring</w:t>
      </w:r>
      <w:r w:rsidRPr="00664F99">
        <w:rPr>
          <w:rFonts w:ascii="Times New Roman" w:hAnsi="Times New Roman" w:cs="Times New Roman"/>
          <w:iCs/>
          <w:sz w:val="24"/>
          <w:szCs w:val="24"/>
        </w:rPr>
        <w:t>负责业务层管理，即</w:t>
      </w:r>
      <w:r w:rsidRPr="00664F99">
        <w:rPr>
          <w:rFonts w:ascii="Times New Roman" w:hAnsi="Times New Roman" w:cs="Times New Roman"/>
          <w:iCs/>
          <w:sz w:val="24"/>
          <w:szCs w:val="24"/>
        </w:rPr>
        <w:t>Service</w:t>
      </w:r>
      <w:r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Service</w:t>
      </w:r>
      <w:r w:rsidRPr="00664F99">
        <w:rPr>
          <w:rFonts w:ascii="Times New Roman" w:hAnsi="Times New Roman" w:cs="Times New Roman"/>
          <w:iCs/>
          <w:sz w:val="24"/>
          <w:szCs w:val="24"/>
        </w:rPr>
        <w:t>为</w:t>
      </w:r>
      <w:r w:rsidRPr="00664F99">
        <w:rPr>
          <w:rFonts w:ascii="Times New Roman" w:hAnsi="Times New Roman" w:cs="Times New Roman"/>
          <w:iCs/>
          <w:sz w:val="24"/>
          <w:szCs w:val="24"/>
        </w:rPr>
        <w:t>Action</w:t>
      </w:r>
      <w:r w:rsidRPr="00664F99">
        <w:rPr>
          <w:rFonts w:ascii="Times New Roman" w:hAnsi="Times New Roman" w:cs="Times New Roman"/>
          <w:iCs/>
          <w:sz w:val="24"/>
          <w:szCs w:val="24"/>
        </w:rPr>
        <w:t>提供统一的调用接口，封装持久层的</w:t>
      </w:r>
      <w:r w:rsidRPr="00664F99">
        <w:rPr>
          <w:rFonts w:ascii="Times New Roman" w:hAnsi="Times New Roman" w:cs="Times New Roman"/>
          <w:iCs/>
          <w:sz w:val="24"/>
          <w:szCs w:val="24"/>
        </w:rPr>
        <w:t>DAO</w:t>
      </w:r>
      <w:r w:rsidRPr="00664F99">
        <w:rPr>
          <w:rFonts w:ascii="Times New Roman" w:hAnsi="Times New Roman" w:cs="Times New Roman"/>
          <w:iCs/>
          <w:sz w:val="24"/>
          <w:szCs w:val="24"/>
        </w:rPr>
        <w:t>，并集成</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可对</w:t>
      </w:r>
      <w:r w:rsidRPr="00664F99">
        <w:rPr>
          <w:rFonts w:ascii="Times New Roman" w:hAnsi="Times New Roman" w:cs="Times New Roman"/>
          <w:iCs/>
          <w:sz w:val="24"/>
          <w:szCs w:val="24"/>
        </w:rPr>
        <w:t>JavaBean</w:t>
      </w:r>
      <w:r w:rsidRPr="00664F99">
        <w:rPr>
          <w:rFonts w:ascii="Times New Roman" w:hAnsi="Times New Roman" w:cs="Times New Roman"/>
          <w:iCs/>
          <w:sz w:val="24"/>
          <w:szCs w:val="24"/>
        </w:rPr>
        <w:t>和事物进行统一管理。</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负责持久层，完成数据库的</w:t>
      </w:r>
      <w:r w:rsidRPr="00664F99">
        <w:rPr>
          <w:rFonts w:ascii="Times New Roman" w:hAnsi="Times New Roman" w:cs="Times New Roman"/>
          <w:iCs/>
          <w:sz w:val="24"/>
          <w:szCs w:val="24"/>
        </w:rPr>
        <w:t>CRUD</w:t>
      </w:r>
      <w:r w:rsidRPr="00664F99">
        <w:rPr>
          <w:rFonts w:ascii="Times New Roman" w:hAnsi="Times New Roman" w:cs="Times New Roman"/>
          <w:iCs/>
          <w:sz w:val="24"/>
          <w:szCs w:val="24"/>
        </w:rPr>
        <w:t>操作：</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有一组</w:t>
      </w:r>
      <w:r w:rsidRPr="00664F99">
        <w:rPr>
          <w:rFonts w:ascii="Times New Roman" w:hAnsi="Times New Roman" w:cs="Times New Roman"/>
          <w:iCs/>
          <w:sz w:val="24"/>
          <w:szCs w:val="24"/>
        </w:rPr>
        <w:t>hbm.xml</w:t>
      </w:r>
      <w:r w:rsidRPr="00664F99">
        <w:rPr>
          <w:rFonts w:ascii="Times New Roman" w:hAnsi="Times New Roman" w:cs="Times New Roman"/>
          <w:iCs/>
          <w:sz w:val="24"/>
          <w:szCs w:val="24"/>
        </w:rPr>
        <w:t>文件和</w:t>
      </w:r>
      <w:r w:rsidRPr="00664F99">
        <w:rPr>
          <w:rFonts w:ascii="Times New Roman" w:hAnsi="Times New Roman" w:cs="Times New Roman"/>
          <w:iCs/>
          <w:sz w:val="24"/>
          <w:szCs w:val="24"/>
        </w:rPr>
        <w:t>PO</w:t>
      </w:r>
      <w:r w:rsidRPr="00664F99">
        <w:rPr>
          <w:rFonts w:ascii="Times New Roman" w:hAnsi="Times New Roman" w:cs="Times New Roman"/>
          <w:iCs/>
          <w:sz w:val="24"/>
          <w:szCs w:val="24"/>
        </w:rPr>
        <w:t>，是与数据库中的表相比对的结果，然后定义</w:t>
      </w:r>
      <w:r w:rsidRPr="00664F99">
        <w:rPr>
          <w:rFonts w:ascii="Times New Roman" w:hAnsi="Times New Roman" w:cs="Times New Roman"/>
          <w:iCs/>
          <w:sz w:val="24"/>
          <w:szCs w:val="24"/>
        </w:rPr>
        <w:t>DAO</w:t>
      </w:r>
      <w:r w:rsidRPr="00664F99">
        <w:rPr>
          <w:rFonts w:ascii="Times New Roman" w:hAnsi="Times New Roman" w:cs="Times New Roman"/>
          <w:iCs/>
          <w:sz w:val="24"/>
          <w:szCs w:val="24"/>
        </w:rPr>
        <w:t>，这些类是与数据库相关的。</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在</w:t>
      </w:r>
      <w:proofErr w:type="spellStart"/>
      <w:r w:rsidRPr="00664F99">
        <w:rPr>
          <w:rFonts w:ascii="Times New Roman" w:hAnsi="Times New Roman" w:cs="Times New Roman"/>
          <w:iCs/>
          <w:sz w:val="24"/>
          <w:szCs w:val="24"/>
        </w:rPr>
        <w:t>Struts+Spring+Hibernate</w:t>
      </w:r>
      <w:proofErr w:type="spellEnd"/>
      <w:r w:rsidRPr="00664F99">
        <w:rPr>
          <w:rFonts w:ascii="Times New Roman" w:hAnsi="Times New Roman" w:cs="Times New Roman"/>
          <w:iCs/>
          <w:sz w:val="24"/>
          <w:szCs w:val="24"/>
        </w:rPr>
        <w:t>系统中，对象之间的调用流程如下：</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Struts——&gt;</w:t>
      </w:r>
      <w:proofErr w:type="gramStart"/>
      <w:r w:rsidRPr="00664F99">
        <w:rPr>
          <w:rFonts w:ascii="Times New Roman" w:hAnsi="Times New Roman" w:cs="Times New Roman"/>
          <w:iCs/>
          <w:sz w:val="24"/>
          <w:szCs w:val="24"/>
        </w:rPr>
        <w:t>Spring</w:t>
      </w:r>
      <w:proofErr w:type="gramEnd"/>
      <w:r w:rsidRPr="00664F99">
        <w:rPr>
          <w:rFonts w:ascii="Times New Roman" w:hAnsi="Times New Roman" w:cs="Times New Roman"/>
          <w:iCs/>
          <w:sz w:val="24"/>
          <w:szCs w:val="24"/>
        </w:rPr>
        <w:t>——&gt;Hibernate</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JSP——&gt;Action——&gt;Service——&gt;DAO——&gt;Hibernate</w:t>
      </w:r>
    </w:p>
    <w:p w:rsidR="00764CC8" w:rsidRPr="00664F99" w:rsidRDefault="00764CC8" w:rsidP="00664F99">
      <w:pPr>
        <w:spacing w:line="360" w:lineRule="auto"/>
        <w:ind w:firstLine="420"/>
        <w:rPr>
          <w:rFonts w:ascii="Times New Roman" w:hAnsi="Times New Roman" w:cs="Times New Roman"/>
          <w:sz w:val="24"/>
          <w:szCs w:val="24"/>
        </w:rPr>
      </w:pPr>
      <w:r w:rsidRPr="00664F99">
        <w:rPr>
          <w:rFonts w:ascii="Times New Roman" w:hAnsi="Times New Roman" w:cs="Times New Roman"/>
          <w:noProof/>
          <w:sz w:val="24"/>
          <w:szCs w:val="24"/>
        </w:rPr>
        <w:drawing>
          <wp:inline distT="0" distB="0" distL="0" distR="0" wp14:anchorId="3A6E8411" wp14:editId="3CCD5EE3">
            <wp:extent cx="5255895" cy="787400"/>
            <wp:effectExtent l="0" t="0" r="1905" b="0"/>
            <wp:docPr id="14" name="图片 14" descr="http://www.admin10000.com/UploadFiles/Document/201202/28/20120228173529386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admin10000.com/UploadFiles/Document/201202/28/201202281735293863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787400"/>
                    </a:xfrm>
                    <a:prstGeom prst="rect">
                      <a:avLst/>
                    </a:prstGeom>
                    <a:noFill/>
                    <a:ln>
                      <a:noFill/>
                    </a:ln>
                  </pic:spPr>
                </pic:pic>
              </a:graphicData>
            </a:graphic>
          </wp:inline>
        </w:drawing>
      </w:r>
    </w:p>
    <w:p w:rsidR="00764CC8" w:rsidRPr="00664F99" w:rsidRDefault="00764CC8" w:rsidP="00664F99">
      <w:pPr>
        <w:spacing w:line="360" w:lineRule="auto"/>
        <w:ind w:firstLine="420"/>
        <w:jc w:val="center"/>
        <w:rPr>
          <w:rFonts w:ascii="Times New Roman" w:hAnsi="Times New Roman" w:cs="Times New Roman"/>
          <w:sz w:val="24"/>
          <w:szCs w:val="24"/>
        </w:rPr>
      </w:pPr>
      <w:r w:rsidRPr="00664F99">
        <w:rPr>
          <w:rFonts w:ascii="Times New Roman" w:hAnsi="Times New Roman" w:cs="Times New Roman"/>
          <w:sz w:val="24"/>
          <w:szCs w:val="24"/>
        </w:rPr>
        <w:t>图</w:t>
      </w:r>
      <w:r w:rsidRPr="00664F99">
        <w:rPr>
          <w:rFonts w:ascii="Times New Roman" w:hAnsi="Times New Roman" w:cs="Times New Roman"/>
          <w:sz w:val="24"/>
          <w:szCs w:val="24"/>
        </w:rPr>
        <w:t>2-3  SSH</w:t>
      </w:r>
      <w:r w:rsidRPr="00664F99">
        <w:rPr>
          <w:rFonts w:ascii="Times New Roman" w:hAnsi="Times New Roman" w:cs="Times New Roman"/>
          <w:sz w:val="24"/>
          <w:szCs w:val="24"/>
        </w:rPr>
        <w:t>框架中对象之间调用流程图</w:t>
      </w:r>
    </w:p>
    <w:p w:rsidR="00764CC8" w:rsidRPr="00664F99" w:rsidRDefault="00764CC8" w:rsidP="00664F99">
      <w:pPr>
        <w:spacing w:line="360" w:lineRule="auto"/>
        <w:ind w:firstLine="420"/>
        <w:jc w:val="center"/>
        <w:rPr>
          <w:rFonts w:ascii="Times New Roman" w:hAnsi="Times New Roman" w:cs="Times New Roman"/>
          <w:sz w:val="24"/>
          <w:szCs w:val="24"/>
        </w:rPr>
      </w:pPr>
    </w:p>
    <w:p w:rsidR="00664F99" w:rsidRDefault="00664F9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764CC8" w:rsidRPr="00664F99" w:rsidRDefault="00764CC8" w:rsidP="00664F99">
      <w:pPr>
        <w:spacing w:beforeLines="50" w:before="156" w:line="360" w:lineRule="auto"/>
        <w:jc w:val="center"/>
        <w:rPr>
          <w:rFonts w:ascii="Times New Roman" w:hAnsi="Times New Roman" w:cs="Times New Roman"/>
          <w:sz w:val="24"/>
          <w:szCs w:val="24"/>
        </w:rPr>
      </w:pPr>
    </w:p>
    <w:p w:rsidR="00764CC8" w:rsidRPr="00664F99" w:rsidRDefault="00764CC8" w:rsidP="00664F99">
      <w:pPr>
        <w:spacing w:line="360" w:lineRule="auto"/>
        <w:jc w:val="center"/>
        <w:outlineLvl w:val="0"/>
        <w:rPr>
          <w:rFonts w:ascii="Times New Roman" w:hAnsi="Times New Roman" w:cs="Times New Roman"/>
          <w:b/>
          <w:bCs/>
          <w:sz w:val="24"/>
          <w:szCs w:val="24"/>
        </w:rPr>
      </w:pPr>
      <w:bookmarkStart w:id="30" w:name="_Toc380173429"/>
      <w:bookmarkStart w:id="31" w:name="_Toc476671212"/>
      <w:bookmarkStart w:id="32" w:name="_Toc504910698"/>
      <w:r w:rsidRPr="00664F99">
        <w:rPr>
          <w:rFonts w:ascii="Times New Roman" w:hAnsi="Times New Roman" w:cs="Times New Roman"/>
          <w:b/>
          <w:bCs/>
          <w:sz w:val="24"/>
          <w:szCs w:val="24"/>
        </w:rPr>
        <w:t xml:space="preserve">3 </w:t>
      </w:r>
      <w:r w:rsidRPr="00664F99">
        <w:rPr>
          <w:rFonts w:ascii="Times New Roman" w:hAnsi="Times New Roman" w:cs="Times New Roman"/>
          <w:b/>
          <w:bCs/>
          <w:sz w:val="24"/>
          <w:szCs w:val="24"/>
        </w:rPr>
        <w:t>系统分析</w:t>
      </w:r>
      <w:bookmarkEnd w:id="30"/>
      <w:bookmarkEnd w:id="31"/>
      <w:bookmarkEnd w:id="32"/>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33" w:name="_Toc380173430"/>
      <w:bookmarkStart w:id="34" w:name="_Toc476671213"/>
      <w:bookmarkStart w:id="35" w:name="_Toc504910699"/>
      <w:r w:rsidRPr="00664F99">
        <w:rPr>
          <w:rFonts w:ascii="Times New Roman" w:hAnsi="Times New Roman" w:cs="Times New Roman"/>
          <w:b/>
          <w:sz w:val="24"/>
          <w:szCs w:val="24"/>
        </w:rPr>
        <w:t xml:space="preserve">3.1 </w:t>
      </w:r>
      <w:r w:rsidRPr="00664F99">
        <w:rPr>
          <w:rFonts w:ascii="Times New Roman" w:hAnsi="Times New Roman" w:cs="Times New Roman"/>
          <w:b/>
          <w:sz w:val="24"/>
          <w:szCs w:val="24"/>
        </w:rPr>
        <w:t>系统设计目标</w:t>
      </w:r>
      <w:bookmarkEnd w:id="33"/>
      <w:bookmarkEnd w:id="34"/>
      <w:bookmarkEnd w:id="35"/>
    </w:p>
    <w:p w:rsidR="00764CC8" w:rsidRPr="00664F99" w:rsidRDefault="00302FB8"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iCs/>
          <w:sz w:val="24"/>
          <w:szCs w:val="24"/>
        </w:rPr>
        <w:t>网上商城</w:t>
      </w:r>
      <w:r w:rsidR="005E4FDA">
        <w:rPr>
          <w:rFonts w:ascii="Times New Roman" w:hAnsi="Times New Roman" w:cs="Times New Roman"/>
          <w:iCs/>
          <w:sz w:val="24"/>
          <w:szCs w:val="24"/>
        </w:rPr>
        <w:t>系统</w:t>
      </w:r>
      <w:r w:rsidR="00764CC8" w:rsidRPr="00664F99">
        <w:rPr>
          <w:rFonts w:ascii="Times New Roman" w:hAnsi="Times New Roman" w:cs="Times New Roman"/>
          <w:iCs/>
          <w:sz w:val="24"/>
          <w:szCs w:val="24"/>
        </w:rPr>
        <w:t>的具体开发目标为：</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1</w:t>
      </w:r>
      <w:r w:rsidRPr="00664F99">
        <w:rPr>
          <w:rFonts w:ascii="Times New Roman" w:hAnsi="Times New Roman" w:cs="Times New Roman"/>
          <w:iCs/>
          <w:sz w:val="24"/>
          <w:szCs w:val="24"/>
        </w:rPr>
        <w:t>）能够提供全天候、方便快捷的</w:t>
      </w:r>
      <w:r w:rsidR="00302FB8">
        <w:rPr>
          <w:rFonts w:ascii="Times New Roman" w:hAnsi="Times New Roman" w:cs="Times New Roman"/>
          <w:iCs/>
          <w:sz w:val="24"/>
          <w:szCs w:val="24"/>
        </w:rPr>
        <w:t>网上商城</w:t>
      </w:r>
      <w:r w:rsidR="00663A9D">
        <w:rPr>
          <w:rFonts w:ascii="Times New Roman" w:hAnsi="Times New Roman" w:cs="Times New Roman"/>
          <w:iCs/>
          <w:sz w:val="24"/>
          <w:szCs w:val="24"/>
        </w:rPr>
        <w:t>管理</w:t>
      </w:r>
      <w:r w:rsidRPr="00664F99">
        <w:rPr>
          <w:rFonts w:ascii="Times New Roman" w:hAnsi="Times New Roman" w:cs="Times New Roman"/>
          <w:iCs/>
          <w:sz w:val="24"/>
          <w:szCs w:val="24"/>
        </w:rPr>
        <w:t>服务。用户可以</w:t>
      </w:r>
      <w:r w:rsidR="006E22AB">
        <w:rPr>
          <w:rFonts w:ascii="Times New Roman" w:hAnsi="Times New Roman" w:cs="Times New Roman" w:hint="eastAsia"/>
          <w:iCs/>
          <w:sz w:val="24"/>
          <w:szCs w:val="24"/>
        </w:rPr>
        <w:t>通过该</w:t>
      </w:r>
      <w:r w:rsidR="006E22AB">
        <w:rPr>
          <w:rFonts w:ascii="Times New Roman" w:hAnsi="Times New Roman" w:cs="Times New Roman"/>
          <w:iCs/>
          <w:sz w:val="24"/>
          <w:szCs w:val="24"/>
        </w:rPr>
        <w:t>平台</w:t>
      </w:r>
      <w:r w:rsidRPr="00664F99">
        <w:rPr>
          <w:rFonts w:ascii="Times New Roman" w:hAnsi="Times New Roman" w:cs="Times New Roman"/>
          <w:iCs/>
          <w:sz w:val="24"/>
          <w:szCs w:val="24"/>
        </w:rPr>
        <w:t>查询自己</w:t>
      </w:r>
      <w:r w:rsidR="006E22AB">
        <w:rPr>
          <w:rFonts w:ascii="Times New Roman" w:hAnsi="Times New Roman" w:cs="Times New Roman" w:hint="eastAsia"/>
          <w:iCs/>
          <w:sz w:val="24"/>
          <w:szCs w:val="24"/>
        </w:rPr>
        <w:t>需</w:t>
      </w:r>
      <w:r w:rsidR="006E22AB">
        <w:rPr>
          <w:rFonts w:ascii="Times New Roman" w:hAnsi="Times New Roman" w:cs="Times New Roman"/>
          <w:iCs/>
          <w:sz w:val="24"/>
          <w:szCs w:val="24"/>
        </w:rPr>
        <w:t>要</w:t>
      </w:r>
      <w:r w:rsidRPr="00664F99">
        <w:rPr>
          <w:rFonts w:ascii="Times New Roman" w:hAnsi="Times New Roman" w:cs="Times New Roman"/>
          <w:iCs/>
          <w:sz w:val="24"/>
          <w:szCs w:val="24"/>
        </w:rPr>
        <w:t>的</w:t>
      </w:r>
      <w:r w:rsidR="00005EB2">
        <w:rPr>
          <w:rFonts w:ascii="Times New Roman" w:hAnsi="Times New Roman" w:cs="Times New Roman" w:hint="eastAsia"/>
          <w:iCs/>
          <w:sz w:val="24"/>
          <w:szCs w:val="24"/>
        </w:rPr>
        <w:t>商品</w:t>
      </w:r>
      <w:r w:rsidRPr="00664F99">
        <w:rPr>
          <w:rFonts w:ascii="Times New Roman" w:hAnsi="Times New Roman" w:cs="Times New Roman"/>
          <w:iCs/>
          <w:sz w:val="24"/>
          <w:szCs w:val="24"/>
        </w:rPr>
        <w:t>信息，然后用个人网络终端完成</w:t>
      </w:r>
      <w:r w:rsidR="00005EB2">
        <w:rPr>
          <w:rFonts w:ascii="Times New Roman" w:hAnsi="Times New Roman" w:cs="Times New Roman" w:hint="eastAsia"/>
          <w:iCs/>
          <w:sz w:val="24"/>
          <w:szCs w:val="24"/>
        </w:rPr>
        <w:t>商品购买</w:t>
      </w:r>
      <w:r w:rsidRPr="00664F99">
        <w:rPr>
          <w:rFonts w:ascii="Times New Roman" w:hAnsi="Times New Roman" w:cs="Times New Roman"/>
          <w:iCs/>
          <w:sz w:val="24"/>
          <w:szCs w:val="24"/>
        </w:rPr>
        <w:t>功能。</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2</w:t>
      </w:r>
      <w:r w:rsidRPr="00664F99">
        <w:rPr>
          <w:rFonts w:ascii="Times New Roman" w:hAnsi="Times New Roman" w:cs="Times New Roman"/>
          <w:iCs/>
          <w:sz w:val="24"/>
          <w:szCs w:val="24"/>
        </w:rPr>
        <w:t>）能够顺利</w:t>
      </w:r>
      <w:r w:rsidR="00631F3E" w:rsidRPr="00664F99">
        <w:rPr>
          <w:rFonts w:ascii="Times New Roman" w:hAnsi="Times New Roman" w:cs="Times New Roman"/>
          <w:iCs/>
          <w:sz w:val="24"/>
          <w:szCs w:val="24"/>
        </w:rPr>
        <w:t>的</w:t>
      </w:r>
      <w:r w:rsidRPr="00664F99">
        <w:rPr>
          <w:rFonts w:ascii="Times New Roman" w:hAnsi="Times New Roman" w:cs="Times New Roman"/>
          <w:iCs/>
          <w:sz w:val="24"/>
          <w:szCs w:val="24"/>
        </w:rPr>
        <w:t>完成信息的维护和管理，其中</w:t>
      </w:r>
      <w:r w:rsidR="00631F3E" w:rsidRPr="00664F99">
        <w:rPr>
          <w:rFonts w:ascii="Times New Roman" w:hAnsi="Times New Roman" w:cs="Times New Roman"/>
          <w:iCs/>
          <w:sz w:val="24"/>
          <w:szCs w:val="24"/>
        </w:rPr>
        <w:t>主要</w:t>
      </w:r>
      <w:r w:rsidRPr="00664F99">
        <w:rPr>
          <w:rFonts w:ascii="Times New Roman" w:hAnsi="Times New Roman" w:cs="Times New Roman"/>
          <w:iCs/>
          <w:sz w:val="24"/>
          <w:szCs w:val="24"/>
        </w:rPr>
        <w:t>包括</w:t>
      </w:r>
      <w:r w:rsidR="00631F3E" w:rsidRPr="00664F99">
        <w:rPr>
          <w:rFonts w:ascii="Times New Roman" w:hAnsi="Times New Roman" w:cs="Times New Roman"/>
          <w:iCs/>
          <w:sz w:val="24"/>
          <w:szCs w:val="24"/>
        </w:rPr>
        <w:t>对</w:t>
      </w:r>
      <w:r w:rsidR="006E22AB">
        <w:rPr>
          <w:rFonts w:ascii="Times New Roman" w:hAnsi="Times New Roman" w:cs="Times New Roman" w:hint="eastAsia"/>
          <w:iCs/>
          <w:sz w:val="24"/>
          <w:szCs w:val="24"/>
        </w:rPr>
        <w:t>站内新闻</w:t>
      </w:r>
      <w:r w:rsidR="00920A86">
        <w:rPr>
          <w:rFonts w:ascii="Times New Roman" w:hAnsi="Times New Roman" w:cs="Times New Roman" w:hint="eastAsia"/>
          <w:iCs/>
          <w:sz w:val="24"/>
          <w:szCs w:val="24"/>
        </w:rPr>
        <w:t>、</w:t>
      </w:r>
      <w:r w:rsidR="006E22AB">
        <w:rPr>
          <w:rFonts w:ascii="Times New Roman" w:hAnsi="Times New Roman" w:cs="Times New Roman" w:hint="eastAsia"/>
          <w:iCs/>
          <w:sz w:val="24"/>
          <w:szCs w:val="24"/>
        </w:rPr>
        <w:t>公告</w:t>
      </w:r>
      <w:r w:rsidR="00005EB2">
        <w:rPr>
          <w:rFonts w:ascii="Times New Roman" w:hAnsi="Times New Roman" w:cs="Times New Roman" w:hint="eastAsia"/>
          <w:iCs/>
          <w:sz w:val="24"/>
          <w:szCs w:val="24"/>
        </w:rPr>
        <w:t>、</w:t>
      </w:r>
      <w:r w:rsidR="00005EB2">
        <w:rPr>
          <w:rFonts w:ascii="Times New Roman" w:hAnsi="Times New Roman" w:cs="Times New Roman"/>
          <w:iCs/>
          <w:sz w:val="24"/>
          <w:szCs w:val="24"/>
        </w:rPr>
        <w:t>商品</w:t>
      </w:r>
      <w:r w:rsidR="00664F99">
        <w:rPr>
          <w:rFonts w:ascii="Times New Roman" w:hAnsi="Times New Roman" w:cs="Times New Roman"/>
          <w:iCs/>
          <w:sz w:val="24"/>
          <w:szCs w:val="24"/>
        </w:rPr>
        <w:t>等信息</w:t>
      </w:r>
      <w:r w:rsidRPr="00664F99">
        <w:rPr>
          <w:rFonts w:ascii="Times New Roman" w:hAnsi="Times New Roman" w:cs="Times New Roman"/>
          <w:iCs/>
          <w:sz w:val="24"/>
          <w:szCs w:val="24"/>
        </w:rPr>
        <w:t>的添加、删除、修改等</w:t>
      </w:r>
      <w:r w:rsidR="00631F3E" w:rsidRPr="00664F99">
        <w:rPr>
          <w:rFonts w:ascii="Times New Roman" w:hAnsi="Times New Roman" w:cs="Times New Roman"/>
          <w:iCs/>
          <w:sz w:val="24"/>
          <w:szCs w:val="24"/>
        </w:rPr>
        <w:t>功能的实现</w:t>
      </w:r>
      <w:r w:rsidRPr="00664F99">
        <w:rPr>
          <w:rFonts w:ascii="Times New Roman" w:hAnsi="Times New Roman" w:cs="Times New Roman"/>
          <w:iCs/>
          <w:sz w:val="24"/>
          <w:szCs w:val="24"/>
        </w:rPr>
        <w:t>。</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3</w:t>
      </w:r>
      <w:r w:rsidRPr="00664F99">
        <w:rPr>
          <w:rFonts w:ascii="Times New Roman" w:hAnsi="Times New Roman" w:cs="Times New Roman"/>
          <w:iCs/>
          <w:sz w:val="24"/>
          <w:szCs w:val="24"/>
        </w:rPr>
        <w:t>）能够具备一个相对高效的信息数据管理方案，可以完成信息的修改与存储等。</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4</w:t>
      </w:r>
      <w:r w:rsidRPr="00664F99">
        <w:rPr>
          <w:rFonts w:ascii="Times New Roman" w:hAnsi="Times New Roman" w:cs="Times New Roman"/>
          <w:iCs/>
          <w:sz w:val="24"/>
          <w:szCs w:val="24"/>
        </w:rPr>
        <w:t>）系统管理员能够在后台</w:t>
      </w:r>
      <w:r w:rsidR="00631F3E" w:rsidRPr="00664F99">
        <w:rPr>
          <w:rFonts w:ascii="Times New Roman" w:hAnsi="Times New Roman" w:cs="Times New Roman"/>
          <w:iCs/>
          <w:sz w:val="24"/>
          <w:szCs w:val="24"/>
        </w:rPr>
        <w:t>登录以后</w:t>
      </w:r>
      <w:r w:rsidRPr="00664F99">
        <w:rPr>
          <w:rFonts w:ascii="Times New Roman" w:hAnsi="Times New Roman" w:cs="Times New Roman"/>
          <w:iCs/>
          <w:sz w:val="24"/>
          <w:szCs w:val="24"/>
        </w:rPr>
        <w:t>完成对</w:t>
      </w:r>
      <w:r w:rsidR="00302FB8">
        <w:rPr>
          <w:rFonts w:ascii="Times New Roman" w:hAnsi="Times New Roman" w:cs="Times New Roman" w:hint="eastAsia"/>
          <w:iCs/>
          <w:sz w:val="24"/>
          <w:szCs w:val="24"/>
        </w:rPr>
        <w:t>网上商城</w:t>
      </w:r>
      <w:r w:rsidR="00E22927">
        <w:rPr>
          <w:rFonts w:ascii="Times New Roman" w:hAnsi="Times New Roman" w:cs="Times New Roman" w:hint="eastAsia"/>
          <w:iCs/>
          <w:sz w:val="24"/>
          <w:szCs w:val="24"/>
        </w:rPr>
        <w:t>信息</w:t>
      </w:r>
      <w:r w:rsidRPr="00664F99">
        <w:rPr>
          <w:rFonts w:ascii="Times New Roman" w:hAnsi="Times New Roman" w:cs="Times New Roman"/>
          <w:iCs/>
          <w:sz w:val="24"/>
          <w:szCs w:val="24"/>
        </w:rPr>
        <w:t>的有效管理。</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5</w:t>
      </w:r>
      <w:r w:rsidRPr="00664F99">
        <w:rPr>
          <w:rFonts w:ascii="Times New Roman" w:hAnsi="Times New Roman" w:cs="Times New Roman"/>
          <w:iCs/>
          <w:sz w:val="24"/>
          <w:szCs w:val="24"/>
        </w:rPr>
        <w:t>）系统具备良好的安全性，能够确保用户信息等</w:t>
      </w:r>
      <w:r w:rsidR="00664F99">
        <w:rPr>
          <w:rFonts w:ascii="Times New Roman" w:hAnsi="Times New Roman" w:cs="Times New Roman"/>
          <w:iCs/>
          <w:sz w:val="24"/>
          <w:szCs w:val="24"/>
        </w:rPr>
        <w:t>信息</w:t>
      </w:r>
      <w:r w:rsidRPr="00664F99">
        <w:rPr>
          <w:rFonts w:ascii="Times New Roman" w:hAnsi="Times New Roman" w:cs="Times New Roman"/>
          <w:iCs/>
          <w:sz w:val="24"/>
          <w:szCs w:val="24"/>
        </w:rPr>
        <w:t>不外泄。</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36" w:name="_Toc380173431"/>
      <w:bookmarkStart w:id="37" w:name="_Toc476671214"/>
      <w:bookmarkStart w:id="38" w:name="_Toc504910700"/>
      <w:r w:rsidRPr="00664F99">
        <w:rPr>
          <w:rFonts w:ascii="Times New Roman" w:hAnsi="Times New Roman" w:cs="Times New Roman"/>
          <w:b/>
          <w:sz w:val="24"/>
          <w:szCs w:val="24"/>
        </w:rPr>
        <w:t xml:space="preserve">3.2 </w:t>
      </w:r>
      <w:r w:rsidRPr="00664F99">
        <w:rPr>
          <w:rFonts w:ascii="Times New Roman" w:hAnsi="Times New Roman" w:cs="Times New Roman"/>
          <w:b/>
          <w:sz w:val="24"/>
          <w:szCs w:val="24"/>
        </w:rPr>
        <w:t>系统可行性分析</w:t>
      </w:r>
      <w:bookmarkEnd w:id="36"/>
      <w:bookmarkEnd w:id="37"/>
      <w:bookmarkEnd w:id="38"/>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1</w:t>
      </w:r>
      <w:r w:rsidRPr="00664F99">
        <w:rPr>
          <w:rFonts w:ascii="Times New Roman" w:hAnsi="Times New Roman" w:cs="Times New Roman" w:hint="eastAsia"/>
          <w:iCs/>
          <w:sz w:val="24"/>
          <w:szCs w:val="24"/>
        </w:rPr>
        <w:t>、操作的可行性分析</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系统的登录界面简单和友好，采用常见的界面窗口的登录界面，而</w:t>
      </w:r>
      <w:r w:rsidR="00757FD5">
        <w:rPr>
          <w:rFonts w:ascii="Times New Roman" w:hAnsi="Times New Roman" w:cs="Times New Roman" w:hint="eastAsia"/>
          <w:iCs/>
          <w:sz w:val="24"/>
          <w:szCs w:val="24"/>
        </w:rPr>
        <w:t>系统</w:t>
      </w:r>
      <w:r w:rsidRPr="00664F99">
        <w:rPr>
          <w:rFonts w:ascii="Times New Roman" w:hAnsi="Times New Roman" w:cs="Times New Roman" w:hint="eastAsia"/>
          <w:iCs/>
          <w:sz w:val="24"/>
          <w:szCs w:val="24"/>
        </w:rPr>
        <w:t>的开发则采用的是较为常用的</w:t>
      </w:r>
      <w:r w:rsidRPr="00664F99">
        <w:rPr>
          <w:rFonts w:ascii="Times New Roman" w:hAnsi="Times New Roman" w:cs="Times New Roman" w:hint="eastAsia"/>
          <w:iCs/>
          <w:sz w:val="24"/>
          <w:szCs w:val="24"/>
        </w:rPr>
        <w:t>JSP</w:t>
      </w:r>
      <w:r w:rsidRPr="00664F99">
        <w:rPr>
          <w:rFonts w:ascii="Times New Roman" w:hAnsi="Times New Roman" w:cs="Times New Roman" w:hint="eastAsia"/>
          <w:iCs/>
          <w:sz w:val="24"/>
          <w:szCs w:val="24"/>
        </w:rPr>
        <w:t>技术。这些策使得用户不需要很长的时间就能够快速熟悉系统，并掌握系统的操作方法。此外，为了方便系统管理维护人员，用户登录系统后会给出了一些提示，使得整个系统更加人性化，用户操作更简单方便。</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2</w:t>
      </w:r>
      <w:r w:rsidRPr="00664F99">
        <w:rPr>
          <w:rFonts w:ascii="Times New Roman" w:hAnsi="Times New Roman" w:cs="Times New Roman" w:hint="eastAsia"/>
          <w:iCs/>
          <w:sz w:val="24"/>
          <w:szCs w:val="24"/>
        </w:rPr>
        <w:t>、可行性分析</w:t>
      </w:r>
    </w:p>
    <w:p w:rsidR="00664F99" w:rsidRPr="00664F99" w:rsidRDefault="00E22927"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企业要长期生存，</w:t>
      </w:r>
      <w:r w:rsidR="00664F99" w:rsidRPr="00664F99">
        <w:rPr>
          <w:rFonts w:ascii="Times New Roman" w:hAnsi="Times New Roman" w:cs="Times New Roman" w:hint="eastAsia"/>
          <w:iCs/>
          <w:sz w:val="24"/>
          <w:szCs w:val="24"/>
        </w:rPr>
        <w:t>必须先有一个良好的企业文化，其次需要有一个完善的管理，再采用科学的方法实现可持续发展，最后还要与时俱进，不断改革，使企业的</w:t>
      </w:r>
      <w:r w:rsidR="00A37CBC">
        <w:rPr>
          <w:rFonts w:ascii="Times New Roman" w:hAnsi="Times New Roman" w:cs="Times New Roman" w:hint="eastAsia"/>
          <w:iCs/>
          <w:sz w:val="24"/>
          <w:szCs w:val="24"/>
        </w:rPr>
        <w:t>网站</w:t>
      </w:r>
      <w:r w:rsidR="00664F99" w:rsidRPr="00664F99">
        <w:rPr>
          <w:rFonts w:ascii="Times New Roman" w:hAnsi="Times New Roman" w:cs="Times New Roman" w:hint="eastAsia"/>
          <w:iCs/>
          <w:sz w:val="24"/>
          <w:szCs w:val="24"/>
        </w:rPr>
        <w:t>的时间去适应社会的变化。最重要的是要确保科学的管理方法，为企业获得长远发展的竞争力提高的唯一途径。</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3</w:t>
      </w:r>
      <w:r w:rsidRPr="00664F99">
        <w:rPr>
          <w:rFonts w:ascii="Times New Roman" w:hAnsi="Times New Roman" w:cs="Times New Roman" w:hint="eastAsia"/>
          <w:iCs/>
          <w:sz w:val="24"/>
          <w:szCs w:val="24"/>
        </w:rPr>
        <w:t>、技术可行性分析</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w:t>
      </w:r>
      <w:r w:rsidRPr="00664F99">
        <w:rPr>
          <w:rFonts w:ascii="Times New Roman" w:hAnsi="Times New Roman" w:cs="Times New Roman" w:hint="eastAsia"/>
          <w:iCs/>
          <w:sz w:val="24"/>
          <w:szCs w:val="24"/>
        </w:rPr>
        <w:t>1</w:t>
      </w:r>
      <w:r w:rsidRPr="00664F99">
        <w:rPr>
          <w:rFonts w:ascii="Times New Roman" w:hAnsi="Times New Roman" w:cs="Times New Roman" w:hint="eastAsia"/>
          <w:iCs/>
          <w:sz w:val="24"/>
          <w:szCs w:val="24"/>
        </w:rPr>
        <w:t>）硬件可行性分析</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系统的硬件要求方面不存在特殊的要求，只需要在普通的硬件配置就能够轻松的实现，只是需要确保系统的正常工作即可，以及拥有较高的效率。如果有特别低的硬件，它可以导致系统的低性能以及效率低，从而导致整个</w:t>
      </w:r>
      <w:r w:rsidR="00757FD5">
        <w:rPr>
          <w:rFonts w:ascii="Times New Roman" w:hAnsi="Times New Roman" w:cs="Times New Roman" w:hint="eastAsia"/>
          <w:iCs/>
          <w:sz w:val="24"/>
          <w:szCs w:val="24"/>
        </w:rPr>
        <w:t>系统</w:t>
      </w:r>
      <w:r w:rsidRPr="00664F99">
        <w:rPr>
          <w:rFonts w:ascii="Times New Roman" w:hAnsi="Times New Roman" w:cs="Times New Roman" w:hint="eastAsia"/>
          <w:iCs/>
          <w:sz w:val="24"/>
          <w:szCs w:val="24"/>
        </w:rPr>
        <w:t>的运行不顺畅。以目前普遍的个人计算机的配置而言，这是十分容易实现的</w:t>
      </w:r>
      <w:r w:rsidRPr="00664F99">
        <w:rPr>
          <w:rFonts w:ascii="Times New Roman" w:hAnsi="Times New Roman" w:cs="Times New Roman" w:hint="eastAsia"/>
          <w:iCs/>
          <w:sz w:val="24"/>
          <w:szCs w:val="24"/>
        </w:rPr>
        <w:t xml:space="preserve"> </w:t>
      </w:r>
      <w:r w:rsidRPr="00664F99">
        <w:rPr>
          <w:rFonts w:ascii="Times New Roman" w:hAnsi="Times New Roman" w:cs="Times New Roman" w:hint="eastAsia"/>
          <w:iCs/>
          <w:sz w:val="24"/>
          <w:szCs w:val="24"/>
        </w:rPr>
        <w:t>。因此，本</w:t>
      </w:r>
      <w:r w:rsidRPr="00664F99">
        <w:rPr>
          <w:rFonts w:ascii="Times New Roman" w:hAnsi="Times New Roman" w:cs="Times New Roman" w:hint="eastAsia"/>
          <w:iCs/>
          <w:sz w:val="24"/>
          <w:szCs w:val="24"/>
        </w:rPr>
        <w:lastRenderedPageBreak/>
        <w:t>系统的开发在硬件方面是可行的。</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w:t>
      </w:r>
      <w:r w:rsidRPr="00664F99">
        <w:rPr>
          <w:rFonts w:ascii="Times New Roman" w:hAnsi="Times New Roman" w:cs="Times New Roman" w:hint="eastAsia"/>
          <w:iCs/>
          <w:sz w:val="24"/>
          <w:szCs w:val="24"/>
        </w:rPr>
        <w:t>2</w:t>
      </w:r>
      <w:r w:rsidRPr="00664F99">
        <w:rPr>
          <w:rFonts w:ascii="Times New Roman" w:hAnsi="Times New Roman" w:cs="Times New Roman" w:hint="eastAsia"/>
          <w:iCs/>
          <w:sz w:val="24"/>
          <w:szCs w:val="24"/>
        </w:rPr>
        <w:t>）软件可行性分析</w:t>
      </w:r>
    </w:p>
    <w:p w:rsidR="00664F99"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Java</w:t>
      </w:r>
      <w:r w:rsidRPr="00664F99">
        <w:rPr>
          <w:rFonts w:ascii="Times New Roman" w:hAnsi="Times New Roman" w:cs="Times New Roman" w:hint="eastAsia"/>
          <w:iCs/>
          <w:sz w:val="24"/>
          <w:szCs w:val="24"/>
        </w:rPr>
        <w:t>语言提供了一个共同的机制类似的借口动态模型，设计更集中。另外，在使用</w:t>
      </w:r>
      <w:r w:rsidRPr="00664F99">
        <w:rPr>
          <w:rFonts w:ascii="Times New Roman" w:hAnsi="Times New Roman" w:cs="Times New Roman" w:hint="eastAsia"/>
          <w:iCs/>
          <w:sz w:val="24"/>
          <w:szCs w:val="24"/>
        </w:rPr>
        <w:t>Java</w:t>
      </w:r>
      <w:r w:rsidRPr="00664F99">
        <w:rPr>
          <w:rFonts w:ascii="Times New Roman" w:hAnsi="Times New Roman" w:cs="Times New Roman" w:hint="eastAsia"/>
          <w:iCs/>
          <w:sz w:val="24"/>
          <w:szCs w:val="24"/>
        </w:rPr>
        <w:t>语言可以很容易实现模块化和存储信息。此外，代码复用，也可以很好的体现。因此，考虑到系统的实际情况，选择</w:t>
      </w:r>
      <w:r w:rsidRPr="00664F99">
        <w:rPr>
          <w:rFonts w:ascii="Times New Roman" w:hAnsi="Times New Roman" w:cs="Times New Roman" w:hint="eastAsia"/>
          <w:iCs/>
          <w:sz w:val="24"/>
          <w:szCs w:val="24"/>
        </w:rPr>
        <w:t>JAVA</w:t>
      </w:r>
      <w:r w:rsidRPr="00664F99">
        <w:rPr>
          <w:rFonts w:ascii="Times New Roman" w:hAnsi="Times New Roman" w:cs="Times New Roman" w:hint="eastAsia"/>
          <w:iCs/>
          <w:sz w:val="24"/>
          <w:szCs w:val="24"/>
        </w:rPr>
        <w:t>作为本系统开发语言的时候。通过上述分析，该系统的设计实现在软件方面是可行的。</w:t>
      </w:r>
    </w:p>
    <w:p w:rsidR="00764CC8" w:rsidRPr="00664F99" w:rsidRDefault="00664F99"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hint="eastAsia"/>
          <w:iCs/>
          <w:sz w:val="24"/>
          <w:szCs w:val="24"/>
        </w:rPr>
        <w:t>因此，我们进行了三个方面的可行性研究，可以看出，该系统的开发是没有问题的。</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39" w:name="_Toc380173432"/>
      <w:bookmarkStart w:id="40" w:name="_Toc476671215"/>
      <w:bookmarkStart w:id="41" w:name="_Toc504910701"/>
      <w:r w:rsidRPr="00664F99">
        <w:rPr>
          <w:rFonts w:ascii="Times New Roman" w:hAnsi="Times New Roman" w:cs="Times New Roman"/>
          <w:b/>
          <w:sz w:val="24"/>
          <w:szCs w:val="24"/>
        </w:rPr>
        <w:t xml:space="preserve">3.3 </w:t>
      </w:r>
      <w:r w:rsidRPr="00664F99">
        <w:rPr>
          <w:rFonts w:ascii="Times New Roman" w:hAnsi="Times New Roman" w:cs="Times New Roman"/>
          <w:b/>
          <w:sz w:val="24"/>
          <w:szCs w:val="24"/>
        </w:rPr>
        <w:t>系统功能需求概述</w:t>
      </w:r>
      <w:bookmarkEnd w:id="39"/>
      <w:bookmarkEnd w:id="40"/>
      <w:bookmarkEnd w:id="41"/>
    </w:p>
    <w:p w:rsidR="00764CC8" w:rsidRDefault="00005EB2"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sz w:val="24"/>
          <w:szCs w:val="24"/>
        </w:rPr>
        <w:t>系统主要</w:t>
      </w:r>
      <w:r>
        <w:rPr>
          <w:rFonts w:ascii="Times New Roman" w:hAnsi="Times New Roman" w:cs="Times New Roman" w:hint="eastAsia"/>
          <w:sz w:val="24"/>
          <w:szCs w:val="24"/>
        </w:rPr>
        <w:t>分为前台</w:t>
      </w:r>
      <w:r>
        <w:rPr>
          <w:rFonts w:ascii="Times New Roman" w:hAnsi="Times New Roman" w:cs="Times New Roman"/>
          <w:sz w:val="24"/>
          <w:szCs w:val="24"/>
        </w:rPr>
        <w:t>和后台两大</w:t>
      </w:r>
      <w:r>
        <w:rPr>
          <w:rFonts w:ascii="Times New Roman" w:hAnsi="Times New Roman" w:cs="Times New Roman" w:hint="eastAsia"/>
          <w:sz w:val="24"/>
          <w:szCs w:val="24"/>
        </w:rPr>
        <w:t>模块，</w:t>
      </w:r>
      <w:r>
        <w:rPr>
          <w:rFonts w:ascii="Times New Roman" w:hAnsi="Times New Roman" w:cs="Times New Roman"/>
          <w:sz w:val="24"/>
          <w:szCs w:val="24"/>
        </w:rPr>
        <w:t>前台包括</w:t>
      </w:r>
      <w:r>
        <w:rPr>
          <w:rFonts w:ascii="Times New Roman" w:hAnsi="Times New Roman" w:cs="Times New Roman" w:hint="eastAsia"/>
          <w:sz w:val="24"/>
          <w:szCs w:val="24"/>
        </w:rPr>
        <w:t>登录</w:t>
      </w:r>
      <w:r>
        <w:rPr>
          <w:rFonts w:ascii="Times New Roman" w:hAnsi="Times New Roman" w:cs="Times New Roman"/>
          <w:sz w:val="24"/>
          <w:szCs w:val="24"/>
        </w:rPr>
        <w:t>注册、</w:t>
      </w:r>
      <w:r>
        <w:rPr>
          <w:rFonts w:ascii="Times New Roman" w:hAnsi="Times New Roman" w:cs="Times New Roman" w:hint="eastAsia"/>
          <w:sz w:val="24"/>
          <w:szCs w:val="24"/>
        </w:rPr>
        <w:t>首页</w:t>
      </w:r>
      <w:r>
        <w:rPr>
          <w:rFonts w:ascii="Times New Roman" w:hAnsi="Times New Roman" w:cs="Times New Roman"/>
          <w:sz w:val="24"/>
          <w:szCs w:val="24"/>
        </w:rPr>
        <w:t>、</w:t>
      </w:r>
      <w:r>
        <w:rPr>
          <w:rFonts w:ascii="Times New Roman" w:hAnsi="Times New Roman" w:cs="Times New Roman" w:hint="eastAsia"/>
          <w:sz w:val="24"/>
          <w:szCs w:val="24"/>
        </w:rPr>
        <w:t>网站新闻</w:t>
      </w:r>
      <w:r>
        <w:rPr>
          <w:rFonts w:ascii="Times New Roman" w:hAnsi="Times New Roman" w:cs="Times New Roman"/>
          <w:sz w:val="24"/>
          <w:szCs w:val="24"/>
        </w:rPr>
        <w:t>、特价商品、全部商品等</w:t>
      </w:r>
      <w:r>
        <w:rPr>
          <w:rFonts w:ascii="Times New Roman" w:hAnsi="Times New Roman" w:cs="Times New Roman" w:hint="eastAsia"/>
          <w:sz w:val="24"/>
          <w:szCs w:val="24"/>
        </w:rPr>
        <w:t>模块</w:t>
      </w:r>
      <w:r>
        <w:rPr>
          <w:rFonts w:ascii="Times New Roman" w:hAnsi="Times New Roman" w:cs="Times New Roman"/>
          <w:sz w:val="24"/>
          <w:szCs w:val="24"/>
        </w:rPr>
        <w:t>；后台</w:t>
      </w:r>
      <w:r>
        <w:rPr>
          <w:rFonts w:ascii="Times New Roman" w:hAnsi="Times New Roman" w:cs="Times New Roman" w:hint="eastAsia"/>
          <w:sz w:val="24"/>
          <w:szCs w:val="24"/>
        </w:rPr>
        <w:t>包括</w:t>
      </w:r>
      <w:r>
        <w:rPr>
          <w:rFonts w:ascii="Times New Roman" w:hAnsi="Times New Roman" w:cs="Times New Roman"/>
          <w:sz w:val="24"/>
          <w:szCs w:val="24"/>
        </w:rPr>
        <w:t>管理员管理、注册用户管理、</w:t>
      </w:r>
      <w:r>
        <w:rPr>
          <w:rFonts w:ascii="Times New Roman" w:hAnsi="Times New Roman" w:cs="Times New Roman" w:hint="eastAsia"/>
          <w:sz w:val="24"/>
          <w:szCs w:val="24"/>
        </w:rPr>
        <w:t>公告</w:t>
      </w:r>
      <w:r>
        <w:rPr>
          <w:rFonts w:ascii="Times New Roman" w:hAnsi="Times New Roman" w:cs="Times New Roman"/>
          <w:sz w:val="24"/>
          <w:szCs w:val="24"/>
        </w:rPr>
        <w:t>管理、</w:t>
      </w:r>
      <w:r>
        <w:rPr>
          <w:rFonts w:ascii="Times New Roman" w:hAnsi="Times New Roman" w:cs="Times New Roman" w:hint="eastAsia"/>
          <w:sz w:val="24"/>
          <w:szCs w:val="24"/>
        </w:rPr>
        <w:t>商品</w:t>
      </w:r>
      <w:r>
        <w:rPr>
          <w:rFonts w:ascii="Times New Roman" w:hAnsi="Times New Roman" w:cs="Times New Roman"/>
          <w:sz w:val="24"/>
          <w:szCs w:val="24"/>
        </w:rPr>
        <w:t>管理、</w:t>
      </w:r>
      <w:r>
        <w:rPr>
          <w:rFonts w:ascii="Times New Roman" w:hAnsi="Times New Roman" w:cs="Times New Roman" w:hint="eastAsia"/>
          <w:sz w:val="24"/>
          <w:szCs w:val="24"/>
        </w:rPr>
        <w:t>订单管理</w:t>
      </w:r>
      <w:r>
        <w:rPr>
          <w:rFonts w:ascii="Times New Roman" w:hAnsi="Times New Roman" w:cs="Times New Roman"/>
          <w:sz w:val="24"/>
          <w:szCs w:val="24"/>
        </w:rPr>
        <w:t>等</w:t>
      </w:r>
      <w:r>
        <w:rPr>
          <w:rFonts w:ascii="Times New Roman" w:hAnsi="Times New Roman" w:cs="Times New Roman" w:hint="eastAsia"/>
          <w:sz w:val="24"/>
          <w:szCs w:val="24"/>
        </w:rPr>
        <w:t>功能</w:t>
      </w:r>
      <w:r>
        <w:rPr>
          <w:rFonts w:ascii="Times New Roman" w:hAnsi="Times New Roman" w:cs="Times New Roman"/>
          <w:sz w:val="24"/>
          <w:szCs w:val="24"/>
        </w:rPr>
        <w:t>模块</w:t>
      </w:r>
      <w:r w:rsidR="00531B40" w:rsidRPr="00664F99">
        <w:rPr>
          <w:rFonts w:ascii="Times New Roman" w:hAnsi="Times New Roman" w:cs="Times New Roman"/>
          <w:iCs/>
          <w:sz w:val="24"/>
          <w:szCs w:val="24"/>
        </w:rPr>
        <w:t>。</w:t>
      </w:r>
    </w:p>
    <w:p w:rsidR="00592AEB" w:rsidRPr="00664F99" w:rsidRDefault="00592AEB" w:rsidP="00592AEB">
      <w:pPr>
        <w:spacing w:line="360" w:lineRule="auto"/>
        <w:ind w:firstLineChars="200" w:firstLine="480"/>
        <w:rPr>
          <w:rFonts w:ascii="Times New Roman" w:hAnsi="Times New Roman" w:cs="Times New Roman"/>
          <w:iCs/>
          <w:sz w:val="24"/>
          <w:szCs w:val="24"/>
        </w:rPr>
      </w:pPr>
      <w:bookmarkStart w:id="42" w:name="_Toc380173433"/>
      <w:bookmarkStart w:id="43" w:name="_Toc476671216"/>
      <w:r w:rsidRPr="00664F99">
        <w:rPr>
          <w:rFonts w:ascii="Times New Roman" w:hAnsi="Times New Roman" w:cs="Times New Roman"/>
          <w:iCs/>
          <w:sz w:val="24"/>
          <w:szCs w:val="24"/>
        </w:rPr>
        <w:t>系统功能结构图如图</w:t>
      </w:r>
      <w:r>
        <w:rPr>
          <w:rFonts w:ascii="Times New Roman" w:hAnsi="Times New Roman" w:cs="Times New Roman"/>
          <w:iCs/>
          <w:sz w:val="24"/>
          <w:szCs w:val="24"/>
        </w:rPr>
        <w:t>3-1</w:t>
      </w:r>
      <w:r w:rsidRPr="00664F99">
        <w:rPr>
          <w:rFonts w:ascii="Times New Roman" w:hAnsi="Times New Roman" w:cs="Times New Roman"/>
          <w:iCs/>
          <w:sz w:val="24"/>
          <w:szCs w:val="24"/>
        </w:rPr>
        <w:t>所示：</w:t>
      </w:r>
    </w:p>
    <w:p w:rsidR="00592AEB" w:rsidRDefault="00592AEB" w:rsidP="00592AEB">
      <w:pPr>
        <w:spacing w:line="360" w:lineRule="auto"/>
        <w:ind w:firstLine="420"/>
        <w:jc w:val="center"/>
      </w:pPr>
      <w:r>
        <w:object w:dxaOrig="9720" w:dyaOrig="7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7pt;height:252pt" o:ole="">
            <v:imagedata r:id="rId10" o:title=""/>
          </v:shape>
          <o:OLEObject Type="Embed" ProgID="Visio.Drawing.15" ShapeID="_x0000_i1030" DrawAspect="Content" ObjectID="_1578652645" r:id="rId11"/>
        </w:object>
      </w:r>
    </w:p>
    <w:p w:rsidR="00592AEB" w:rsidRPr="00220740" w:rsidRDefault="00592AEB" w:rsidP="00592AEB">
      <w:pPr>
        <w:spacing w:line="360" w:lineRule="auto"/>
        <w:ind w:firstLine="420"/>
        <w:jc w:val="center"/>
        <w:rPr>
          <w:rFonts w:ascii="Times New Roman" w:eastAsia="宋体" w:hAnsi="Times New Roman" w:cs="Times New Roman"/>
          <w:szCs w:val="21"/>
        </w:rPr>
      </w:pPr>
      <w:r w:rsidRPr="00220740">
        <w:rPr>
          <w:rFonts w:ascii="Times New Roman" w:eastAsia="宋体" w:hAnsi="Times New Roman" w:cs="Times New Roman"/>
          <w:szCs w:val="21"/>
        </w:rPr>
        <w:t>图</w:t>
      </w:r>
      <w:r>
        <w:rPr>
          <w:rFonts w:ascii="Times New Roman" w:eastAsia="宋体" w:hAnsi="Times New Roman" w:cs="Times New Roman"/>
          <w:szCs w:val="21"/>
        </w:rPr>
        <w:t>3-1</w:t>
      </w:r>
      <w:r w:rsidRPr="00220740">
        <w:rPr>
          <w:rFonts w:ascii="Times New Roman" w:eastAsia="宋体" w:hAnsi="Times New Roman" w:cs="Times New Roman"/>
          <w:szCs w:val="21"/>
        </w:rPr>
        <w:t>系统功能结构图</w:t>
      </w:r>
    </w:p>
    <w:p w:rsidR="00592AEB" w:rsidRPr="004A3108" w:rsidRDefault="00592AEB" w:rsidP="00592AEB">
      <w:pPr>
        <w:spacing w:line="360" w:lineRule="auto"/>
        <w:ind w:firstLineChars="200" w:firstLine="480"/>
        <w:rPr>
          <w:rFonts w:ascii="Times New Roman" w:hAnsi="Times New Roman" w:cs="Times New Roman"/>
          <w:iCs/>
          <w:sz w:val="24"/>
          <w:szCs w:val="24"/>
        </w:rPr>
      </w:pP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44" w:name="_Toc504910702"/>
      <w:r w:rsidRPr="00664F99">
        <w:rPr>
          <w:rFonts w:ascii="Times New Roman" w:hAnsi="Times New Roman" w:cs="Times New Roman"/>
          <w:b/>
          <w:sz w:val="24"/>
          <w:szCs w:val="24"/>
        </w:rPr>
        <w:t xml:space="preserve">3.4 </w:t>
      </w:r>
      <w:r w:rsidRPr="00664F99">
        <w:rPr>
          <w:rFonts w:ascii="Times New Roman" w:hAnsi="Times New Roman" w:cs="Times New Roman"/>
          <w:b/>
          <w:sz w:val="24"/>
          <w:szCs w:val="24"/>
        </w:rPr>
        <w:t>系统设计规则</w:t>
      </w:r>
      <w:bookmarkEnd w:id="42"/>
      <w:bookmarkEnd w:id="43"/>
      <w:bookmarkEnd w:id="44"/>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自己的设计规则无论在哪个</w:t>
      </w:r>
      <w:r w:rsidR="00757FD5">
        <w:rPr>
          <w:rFonts w:ascii="Times New Roman" w:hAnsi="Times New Roman" w:cs="Times New Roman"/>
          <w:iCs/>
          <w:sz w:val="24"/>
          <w:szCs w:val="24"/>
        </w:rPr>
        <w:t>系统</w:t>
      </w:r>
      <w:r w:rsidRPr="00664F99">
        <w:rPr>
          <w:rFonts w:ascii="Times New Roman" w:hAnsi="Times New Roman" w:cs="Times New Roman"/>
          <w:iCs/>
          <w:sz w:val="24"/>
          <w:szCs w:val="24"/>
        </w:rPr>
        <w:t>都要有。系统也一样，它的主要设计规则有：</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简单性：对于一个系统来说是非常重要的是系统操作简单易懂的同时，也要</w:t>
      </w:r>
      <w:r w:rsidRPr="00664F99">
        <w:rPr>
          <w:rFonts w:ascii="Times New Roman" w:hAnsi="Times New Roman" w:cs="Times New Roman"/>
          <w:iCs/>
          <w:sz w:val="24"/>
          <w:szCs w:val="24"/>
        </w:rPr>
        <w:lastRenderedPageBreak/>
        <w:t>让实现系统的功能得到实现。</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针对性：该系统设计的定向开发设计是关于</w:t>
      </w:r>
      <w:r w:rsidR="00302FB8">
        <w:rPr>
          <w:rFonts w:ascii="Times New Roman" w:hAnsi="Times New Roman" w:cs="Times New Roman" w:hint="eastAsia"/>
          <w:iCs/>
          <w:sz w:val="24"/>
          <w:szCs w:val="24"/>
        </w:rPr>
        <w:t>网上商城</w:t>
      </w:r>
      <w:r w:rsidR="005E4FDA">
        <w:rPr>
          <w:rFonts w:ascii="Times New Roman" w:hAnsi="Times New Roman" w:cs="Times New Roman" w:hint="eastAsia"/>
          <w:iCs/>
          <w:sz w:val="24"/>
          <w:szCs w:val="24"/>
        </w:rPr>
        <w:t>系统</w:t>
      </w:r>
      <w:r w:rsidRPr="00664F99">
        <w:rPr>
          <w:rFonts w:ascii="Times New Roman" w:hAnsi="Times New Roman" w:cs="Times New Roman"/>
          <w:iCs/>
          <w:sz w:val="24"/>
          <w:szCs w:val="24"/>
        </w:rPr>
        <w:t>，专业性和针对性很强。</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实用性：</w:t>
      </w:r>
      <w:r w:rsidR="00005EB2">
        <w:rPr>
          <w:rFonts w:ascii="Times New Roman" w:hAnsi="Times New Roman" w:cs="Times New Roman"/>
          <w:sz w:val="24"/>
          <w:szCs w:val="24"/>
        </w:rPr>
        <w:t>系统主要</w:t>
      </w:r>
      <w:r w:rsidR="00005EB2">
        <w:rPr>
          <w:rFonts w:ascii="Times New Roman" w:hAnsi="Times New Roman" w:cs="Times New Roman" w:hint="eastAsia"/>
          <w:sz w:val="24"/>
          <w:szCs w:val="24"/>
        </w:rPr>
        <w:t>分为前台</w:t>
      </w:r>
      <w:r w:rsidR="00005EB2">
        <w:rPr>
          <w:rFonts w:ascii="Times New Roman" w:hAnsi="Times New Roman" w:cs="Times New Roman"/>
          <w:sz w:val="24"/>
          <w:szCs w:val="24"/>
        </w:rPr>
        <w:t>和后台两大</w:t>
      </w:r>
      <w:r w:rsidR="00005EB2">
        <w:rPr>
          <w:rFonts w:ascii="Times New Roman" w:hAnsi="Times New Roman" w:cs="Times New Roman" w:hint="eastAsia"/>
          <w:sz w:val="24"/>
          <w:szCs w:val="24"/>
        </w:rPr>
        <w:t>模块，</w:t>
      </w:r>
      <w:r w:rsidR="00005EB2">
        <w:rPr>
          <w:rFonts w:ascii="Times New Roman" w:hAnsi="Times New Roman" w:cs="Times New Roman"/>
          <w:sz w:val="24"/>
          <w:szCs w:val="24"/>
        </w:rPr>
        <w:t>前台包括</w:t>
      </w:r>
      <w:r w:rsidR="00005EB2">
        <w:rPr>
          <w:rFonts w:ascii="Times New Roman" w:hAnsi="Times New Roman" w:cs="Times New Roman" w:hint="eastAsia"/>
          <w:sz w:val="24"/>
          <w:szCs w:val="24"/>
        </w:rPr>
        <w:t>登录</w:t>
      </w:r>
      <w:r w:rsidR="00005EB2">
        <w:rPr>
          <w:rFonts w:ascii="Times New Roman" w:hAnsi="Times New Roman" w:cs="Times New Roman"/>
          <w:sz w:val="24"/>
          <w:szCs w:val="24"/>
        </w:rPr>
        <w:t>注册、</w:t>
      </w:r>
      <w:r w:rsidR="00005EB2">
        <w:rPr>
          <w:rFonts w:ascii="Times New Roman" w:hAnsi="Times New Roman" w:cs="Times New Roman" w:hint="eastAsia"/>
          <w:sz w:val="24"/>
          <w:szCs w:val="24"/>
        </w:rPr>
        <w:t>首页</w:t>
      </w:r>
      <w:r w:rsidR="00005EB2">
        <w:rPr>
          <w:rFonts w:ascii="Times New Roman" w:hAnsi="Times New Roman" w:cs="Times New Roman"/>
          <w:sz w:val="24"/>
          <w:szCs w:val="24"/>
        </w:rPr>
        <w:t>、</w:t>
      </w:r>
      <w:r w:rsidR="00005EB2">
        <w:rPr>
          <w:rFonts w:ascii="Times New Roman" w:hAnsi="Times New Roman" w:cs="Times New Roman" w:hint="eastAsia"/>
          <w:sz w:val="24"/>
          <w:szCs w:val="24"/>
        </w:rPr>
        <w:t>网站新闻</w:t>
      </w:r>
      <w:r w:rsidR="00005EB2">
        <w:rPr>
          <w:rFonts w:ascii="Times New Roman" w:hAnsi="Times New Roman" w:cs="Times New Roman"/>
          <w:sz w:val="24"/>
          <w:szCs w:val="24"/>
        </w:rPr>
        <w:t>、特价商品、全部商品等</w:t>
      </w:r>
      <w:r w:rsidR="00005EB2">
        <w:rPr>
          <w:rFonts w:ascii="Times New Roman" w:hAnsi="Times New Roman" w:cs="Times New Roman" w:hint="eastAsia"/>
          <w:sz w:val="24"/>
          <w:szCs w:val="24"/>
        </w:rPr>
        <w:t>模块</w:t>
      </w:r>
      <w:r w:rsidR="00005EB2">
        <w:rPr>
          <w:rFonts w:ascii="Times New Roman" w:hAnsi="Times New Roman" w:cs="Times New Roman"/>
          <w:sz w:val="24"/>
          <w:szCs w:val="24"/>
        </w:rPr>
        <w:t>；后台</w:t>
      </w:r>
      <w:r w:rsidR="00005EB2">
        <w:rPr>
          <w:rFonts w:ascii="Times New Roman" w:hAnsi="Times New Roman" w:cs="Times New Roman" w:hint="eastAsia"/>
          <w:sz w:val="24"/>
          <w:szCs w:val="24"/>
        </w:rPr>
        <w:t>包括</w:t>
      </w:r>
      <w:r w:rsidR="00005EB2">
        <w:rPr>
          <w:rFonts w:ascii="Times New Roman" w:hAnsi="Times New Roman" w:cs="Times New Roman"/>
          <w:sz w:val="24"/>
          <w:szCs w:val="24"/>
        </w:rPr>
        <w:t>管理员管理、注册用户管理、</w:t>
      </w:r>
      <w:r w:rsidR="00005EB2">
        <w:rPr>
          <w:rFonts w:ascii="Times New Roman" w:hAnsi="Times New Roman" w:cs="Times New Roman" w:hint="eastAsia"/>
          <w:sz w:val="24"/>
          <w:szCs w:val="24"/>
        </w:rPr>
        <w:t>公告</w:t>
      </w:r>
      <w:r w:rsidR="00005EB2">
        <w:rPr>
          <w:rFonts w:ascii="Times New Roman" w:hAnsi="Times New Roman" w:cs="Times New Roman"/>
          <w:sz w:val="24"/>
          <w:szCs w:val="24"/>
        </w:rPr>
        <w:t>管理、</w:t>
      </w:r>
      <w:r w:rsidR="00005EB2">
        <w:rPr>
          <w:rFonts w:ascii="Times New Roman" w:hAnsi="Times New Roman" w:cs="Times New Roman" w:hint="eastAsia"/>
          <w:sz w:val="24"/>
          <w:szCs w:val="24"/>
        </w:rPr>
        <w:t>商品</w:t>
      </w:r>
      <w:r w:rsidR="00005EB2">
        <w:rPr>
          <w:rFonts w:ascii="Times New Roman" w:hAnsi="Times New Roman" w:cs="Times New Roman"/>
          <w:sz w:val="24"/>
          <w:szCs w:val="24"/>
        </w:rPr>
        <w:t>管理、</w:t>
      </w:r>
      <w:r w:rsidR="00005EB2">
        <w:rPr>
          <w:rFonts w:ascii="Times New Roman" w:hAnsi="Times New Roman" w:cs="Times New Roman" w:hint="eastAsia"/>
          <w:sz w:val="24"/>
          <w:szCs w:val="24"/>
        </w:rPr>
        <w:t>订单管理</w:t>
      </w:r>
      <w:r w:rsidR="00005EB2">
        <w:rPr>
          <w:rFonts w:ascii="Times New Roman" w:hAnsi="Times New Roman" w:cs="Times New Roman"/>
          <w:sz w:val="24"/>
          <w:szCs w:val="24"/>
        </w:rPr>
        <w:t>等</w:t>
      </w:r>
      <w:r w:rsidR="00005EB2">
        <w:rPr>
          <w:rFonts w:ascii="Times New Roman" w:hAnsi="Times New Roman" w:cs="Times New Roman" w:hint="eastAsia"/>
          <w:sz w:val="24"/>
          <w:szCs w:val="24"/>
        </w:rPr>
        <w:t>功能</w:t>
      </w:r>
      <w:r w:rsidR="00005EB2">
        <w:rPr>
          <w:rFonts w:ascii="Times New Roman" w:hAnsi="Times New Roman" w:cs="Times New Roman"/>
          <w:sz w:val="24"/>
          <w:szCs w:val="24"/>
        </w:rPr>
        <w:t>模块</w:t>
      </w:r>
      <w:r w:rsidRPr="00664F99">
        <w:rPr>
          <w:rFonts w:ascii="Times New Roman" w:hAnsi="Times New Roman" w:cs="Times New Roman"/>
          <w:iCs/>
          <w:sz w:val="24"/>
          <w:szCs w:val="24"/>
        </w:rPr>
        <w:t>，具有良好的实用性。</w:t>
      </w:r>
    </w:p>
    <w:p w:rsidR="00764CC8" w:rsidRPr="00664F99" w:rsidRDefault="00764CC8" w:rsidP="00664F99">
      <w:pPr>
        <w:spacing w:line="360" w:lineRule="auto"/>
        <w:ind w:firstLineChars="200" w:firstLine="482"/>
        <w:outlineLvl w:val="1"/>
        <w:rPr>
          <w:rFonts w:ascii="Times New Roman" w:hAnsi="Times New Roman" w:cs="Times New Roman"/>
          <w:b/>
          <w:sz w:val="24"/>
          <w:szCs w:val="24"/>
        </w:rPr>
      </w:pPr>
      <w:bookmarkStart w:id="45" w:name="_Toc476671217"/>
      <w:bookmarkStart w:id="46" w:name="_Toc504910703"/>
      <w:r w:rsidRPr="00664F99">
        <w:rPr>
          <w:rFonts w:ascii="Times New Roman" w:hAnsi="Times New Roman" w:cs="Times New Roman"/>
          <w:b/>
          <w:sz w:val="24"/>
          <w:szCs w:val="24"/>
        </w:rPr>
        <w:t xml:space="preserve">3.5 </w:t>
      </w:r>
      <w:r w:rsidRPr="00664F99">
        <w:rPr>
          <w:rFonts w:ascii="Times New Roman" w:hAnsi="Times New Roman" w:cs="Times New Roman"/>
          <w:b/>
          <w:sz w:val="24"/>
          <w:szCs w:val="24"/>
        </w:rPr>
        <w:t>运行环境</w:t>
      </w:r>
      <w:bookmarkEnd w:id="45"/>
      <w:bookmarkEnd w:id="46"/>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本系统是一个</w:t>
      </w:r>
      <w:r w:rsidR="006E22AB">
        <w:rPr>
          <w:rFonts w:ascii="Times New Roman" w:hAnsi="Times New Roman" w:cs="Times New Roman"/>
          <w:iCs/>
          <w:sz w:val="24"/>
          <w:szCs w:val="24"/>
        </w:rPr>
        <w:t>web</w:t>
      </w:r>
      <w:r w:rsidRPr="00664F99">
        <w:rPr>
          <w:rFonts w:ascii="Times New Roman" w:hAnsi="Times New Roman" w:cs="Times New Roman"/>
          <w:iCs/>
          <w:sz w:val="24"/>
          <w:szCs w:val="24"/>
        </w:rPr>
        <w:t>版的应用程序，需要在服务器上部署中间件</w:t>
      </w:r>
      <w:r w:rsidRPr="00664F99">
        <w:rPr>
          <w:rFonts w:ascii="Times New Roman" w:hAnsi="Times New Roman" w:cs="Times New Roman"/>
          <w:iCs/>
          <w:sz w:val="24"/>
          <w:szCs w:val="24"/>
        </w:rPr>
        <w:t>Tomcat</w:t>
      </w:r>
      <w:r w:rsidRPr="00664F99">
        <w:rPr>
          <w:rFonts w:ascii="Times New Roman" w:hAnsi="Times New Roman" w:cs="Times New Roman"/>
          <w:iCs/>
          <w:sz w:val="24"/>
          <w:szCs w:val="24"/>
        </w:rPr>
        <w:t>、</w:t>
      </w:r>
      <w:r w:rsidR="00663A9D">
        <w:rPr>
          <w:rFonts w:ascii="Times New Roman" w:hAnsi="Times New Roman" w:cs="Times New Roman"/>
          <w:iCs/>
          <w:sz w:val="24"/>
          <w:szCs w:val="24"/>
        </w:rPr>
        <w:t>MySQL</w:t>
      </w:r>
      <w:r w:rsidRPr="00664F99">
        <w:rPr>
          <w:rFonts w:ascii="Times New Roman" w:hAnsi="Times New Roman" w:cs="Times New Roman"/>
          <w:iCs/>
          <w:sz w:val="24"/>
          <w:szCs w:val="24"/>
        </w:rPr>
        <w:t>数据库，其他的客户端通过网络进行访问该服务器即可。</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1</w:t>
      </w:r>
      <w:r w:rsidRPr="00664F99">
        <w:rPr>
          <w:rFonts w:ascii="Times New Roman" w:hAnsi="Times New Roman" w:cs="Times New Roman"/>
          <w:iCs/>
          <w:sz w:val="24"/>
          <w:szCs w:val="24"/>
        </w:rPr>
        <w:t>）开发硬件平台：</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CPU</w:t>
      </w:r>
      <w:r w:rsidRPr="00664F99">
        <w:rPr>
          <w:rFonts w:ascii="Times New Roman" w:hAnsi="Times New Roman" w:cs="Times New Roman"/>
          <w:iCs/>
          <w:sz w:val="24"/>
          <w:szCs w:val="24"/>
        </w:rPr>
        <w:t>：酷</w:t>
      </w:r>
      <w:proofErr w:type="gramStart"/>
      <w:r w:rsidRPr="00664F99">
        <w:rPr>
          <w:rFonts w:ascii="Times New Roman" w:hAnsi="Times New Roman" w:cs="Times New Roman"/>
          <w:iCs/>
          <w:sz w:val="24"/>
          <w:szCs w:val="24"/>
        </w:rPr>
        <w:t>睿</w:t>
      </w:r>
      <w:proofErr w:type="gramEnd"/>
      <w:r w:rsidRPr="00664F99">
        <w:rPr>
          <w:rFonts w:ascii="Times New Roman" w:hAnsi="Times New Roman" w:cs="Times New Roman"/>
          <w:iCs/>
          <w:sz w:val="24"/>
          <w:szCs w:val="24"/>
        </w:rPr>
        <w:t>双核</w:t>
      </w:r>
      <w:r w:rsidRPr="00664F99">
        <w:rPr>
          <w:rFonts w:ascii="Times New Roman" w:hAnsi="Times New Roman" w:cs="Times New Roman"/>
          <w:iCs/>
          <w:sz w:val="24"/>
          <w:szCs w:val="24"/>
        </w:rPr>
        <w:t xml:space="preserve"> 3.2GHZ</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内存：</w:t>
      </w:r>
      <w:r w:rsidRPr="00664F99">
        <w:rPr>
          <w:rFonts w:ascii="Times New Roman" w:hAnsi="Times New Roman" w:cs="Times New Roman"/>
          <w:iCs/>
          <w:sz w:val="24"/>
          <w:szCs w:val="24"/>
        </w:rPr>
        <w:t>4G</w:t>
      </w:r>
      <w:r w:rsidRPr="00664F99">
        <w:rPr>
          <w:rFonts w:ascii="Times New Roman" w:hAnsi="Times New Roman" w:cs="Times New Roman"/>
          <w:iCs/>
          <w:sz w:val="24"/>
          <w:szCs w:val="24"/>
        </w:rPr>
        <w:t>以上</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硬盘：</w:t>
      </w:r>
      <w:r w:rsidRPr="00664F99">
        <w:rPr>
          <w:rFonts w:ascii="Times New Roman" w:hAnsi="Times New Roman" w:cs="Times New Roman"/>
          <w:iCs/>
          <w:sz w:val="24"/>
          <w:szCs w:val="24"/>
        </w:rPr>
        <w:t>320GB</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2</w:t>
      </w:r>
      <w:r w:rsidRPr="00664F99">
        <w:rPr>
          <w:rFonts w:ascii="Times New Roman" w:hAnsi="Times New Roman" w:cs="Times New Roman"/>
          <w:iCs/>
          <w:sz w:val="24"/>
          <w:szCs w:val="24"/>
        </w:rPr>
        <w:t>）服务器端硬件平台：</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Web</w:t>
      </w:r>
      <w:r w:rsidRPr="00664F99">
        <w:rPr>
          <w:rFonts w:ascii="Times New Roman" w:hAnsi="Times New Roman" w:cs="Times New Roman"/>
          <w:iCs/>
          <w:sz w:val="24"/>
          <w:szCs w:val="24"/>
        </w:rPr>
        <w:t>服务器参考配置：</w:t>
      </w:r>
      <w:proofErr w:type="gramStart"/>
      <w:r w:rsidRPr="00664F99">
        <w:rPr>
          <w:rFonts w:ascii="Times New Roman" w:hAnsi="Times New Roman" w:cs="Times New Roman"/>
          <w:iCs/>
          <w:sz w:val="24"/>
          <w:szCs w:val="24"/>
        </w:rPr>
        <w:t>Intel  Xeon</w:t>
      </w:r>
      <w:proofErr w:type="gramEnd"/>
      <w:r w:rsidRPr="00664F99">
        <w:rPr>
          <w:rFonts w:ascii="Times New Roman" w:hAnsi="Times New Roman" w:cs="Times New Roman"/>
          <w:iCs/>
          <w:sz w:val="24"/>
          <w:szCs w:val="24"/>
        </w:rPr>
        <w:t xml:space="preserve">  Quad Core  E5530 80W 2.40GHz/5.8GT/8MB Cache, 2x2GB DDR3-1066MHz, 2.5in HS 146GB SAS,HS  675W PSU, </w:t>
      </w:r>
      <w:proofErr w:type="spellStart"/>
      <w:r w:rsidRPr="00664F99">
        <w:rPr>
          <w:rFonts w:ascii="Times New Roman" w:hAnsi="Times New Roman" w:cs="Times New Roman"/>
          <w:iCs/>
          <w:sz w:val="24"/>
          <w:szCs w:val="24"/>
        </w:rPr>
        <w:t>ServeRAID</w:t>
      </w:r>
      <w:proofErr w:type="spellEnd"/>
      <w:r w:rsidRPr="00664F99">
        <w:rPr>
          <w:rFonts w:ascii="Times New Roman" w:hAnsi="Times New Roman" w:cs="Times New Roman"/>
          <w:iCs/>
          <w:sz w:val="24"/>
          <w:szCs w:val="24"/>
        </w:rPr>
        <w:t xml:space="preserve"> MR10i(RAID 5), 2*Giga </w:t>
      </w:r>
      <w:proofErr w:type="spellStart"/>
      <w:r w:rsidRPr="00664F99">
        <w:rPr>
          <w:rFonts w:ascii="Times New Roman" w:hAnsi="Times New Roman" w:cs="Times New Roman"/>
          <w:iCs/>
          <w:sz w:val="24"/>
          <w:szCs w:val="24"/>
        </w:rPr>
        <w:t>Ethernet,Light</w:t>
      </w:r>
      <w:proofErr w:type="spellEnd"/>
      <w:r w:rsidRPr="00664F99">
        <w:rPr>
          <w:rFonts w:ascii="Times New Roman" w:hAnsi="Times New Roman" w:cs="Times New Roman"/>
          <w:iCs/>
          <w:sz w:val="24"/>
          <w:szCs w:val="24"/>
        </w:rPr>
        <w:t xml:space="preserve"> Path, CD-RW/DVD Combo, 1U,3 Years Onsite Next Business Day. 146GB 10K 6Gbps SAS 2.5" SFF Slim-HS HDD x3550M2/x3650M2/HS22</w:t>
      </w:r>
    </w:p>
    <w:p w:rsidR="00764CC8" w:rsidRPr="00664F99" w:rsidRDefault="006E22AB"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 xml:space="preserve"> </w:t>
      </w:r>
      <w:r w:rsidR="00764CC8" w:rsidRPr="00664F99">
        <w:rPr>
          <w:rFonts w:ascii="Times New Roman" w:hAnsi="Times New Roman" w:cs="Times New Roman"/>
          <w:iCs/>
          <w:sz w:val="24"/>
          <w:szCs w:val="24"/>
        </w:rPr>
        <w:t xml:space="preserve">(3) </w:t>
      </w:r>
      <w:r w:rsidR="00764CC8" w:rsidRPr="00664F99">
        <w:rPr>
          <w:rFonts w:ascii="Times New Roman" w:hAnsi="Times New Roman" w:cs="Times New Roman"/>
          <w:iCs/>
          <w:sz w:val="24"/>
          <w:szCs w:val="24"/>
        </w:rPr>
        <w:t>开发软件平台：</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操作系统：</w:t>
      </w:r>
      <w:r w:rsidR="006E22AB">
        <w:rPr>
          <w:rFonts w:ascii="Times New Roman" w:hAnsi="Times New Roman" w:cs="Times New Roman"/>
          <w:iCs/>
          <w:sz w:val="24"/>
          <w:szCs w:val="24"/>
        </w:rPr>
        <w:t>Windows 7</w:t>
      </w:r>
    </w:p>
    <w:p w:rsidR="00764CC8" w:rsidRPr="00664F99" w:rsidRDefault="00764CC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数据库：</w:t>
      </w:r>
      <w:r w:rsidR="00663A9D">
        <w:rPr>
          <w:rFonts w:ascii="Times New Roman" w:hAnsi="Times New Roman" w:cs="Times New Roman"/>
          <w:iCs/>
          <w:sz w:val="24"/>
          <w:szCs w:val="24"/>
        </w:rPr>
        <w:t>MySQL</w:t>
      </w:r>
    </w:p>
    <w:p w:rsidR="00764CC8" w:rsidRPr="00664F99" w:rsidRDefault="00764CC8" w:rsidP="00664F99">
      <w:pPr>
        <w:widowControl/>
        <w:spacing w:line="360" w:lineRule="auto"/>
        <w:ind w:firstLineChars="200" w:firstLine="480"/>
        <w:jc w:val="left"/>
        <w:rPr>
          <w:rFonts w:ascii="Times New Roman" w:hAnsi="Times New Roman" w:cs="Times New Roman"/>
          <w:bCs/>
          <w:sz w:val="24"/>
          <w:szCs w:val="24"/>
        </w:rPr>
      </w:pPr>
    </w:p>
    <w:p w:rsidR="00764CC8" w:rsidRPr="00664F99" w:rsidRDefault="00764CC8" w:rsidP="00664F99">
      <w:pPr>
        <w:widowControl/>
        <w:spacing w:line="360" w:lineRule="auto"/>
        <w:jc w:val="left"/>
        <w:rPr>
          <w:rFonts w:ascii="Times New Roman" w:hAnsi="Times New Roman" w:cs="Times New Roman"/>
          <w:sz w:val="24"/>
          <w:szCs w:val="24"/>
        </w:rPr>
      </w:pPr>
      <w:r w:rsidRPr="00664F99">
        <w:rPr>
          <w:rFonts w:ascii="Times New Roman" w:hAnsi="Times New Roman" w:cs="Times New Roman"/>
          <w:sz w:val="24"/>
          <w:szCs w:val="24"/>
        </w:rPr>
        <w:br w:type="page"/>
      </w:r>
    </w:p>
    <w:p w:rsidR="00764CC8" w:rsidRPr="00664F99" w:rsidRDefault="00764CC8" w:rsidP="00664F99">
      <w:pPr>
        <w:spacing w:line="360" w:lineRule="auto"/>
        <w:jc w:val="center"/>
        <w:outlineLvl w:val="0"/>
        <w:rPr>
          <w:rFonts w:ascii="Times New Roman" w:hAnsi="Times New Roman" w:cs="Times New Roman"/>
          <w:b/>
          <w:bCs/>
          <w:sz w:val="24"/>
          <w:szCs w:val="24"/>
        </w:rPr>
      </w:pPr>
      <w:bookmarkStart w:id="47" w:name="_Toc476671218"/>
      <w:bookmarkStart w:id="48" w:name="_Toc504910704"/>
      <w:r w:rsidRPr="00664F99">
        <w:rPr>
          <w:rFonts w:ascii="Times New Roman" w:hAnsi="Times New Roman" w:cs="Times New Roman"/>
          <w:b/>
          <w:bCs/>
          <w:sz w:val="24"/>
          <w:szCs w:val="24"/>
        </w:rPr>
        <w:lastRenderedPageBreak/>
        <w:t xml:space="preserve">4 </w:t>
      </w:r>
      <w:r w:rsidRPr="00664F99">
        <w:rPr>
          <w:rFonts w:ascii="Times New Roman" w:hAnsi="Times New Roman" w:cs="Times New Roman"/>
          <w:b/>
          <w:bCs/>
          <w:sz w:val="24"/>
          <w:szCs w:val="24"/>
        </w:rPr>
        <w:t>系统设计</w:t>
      </w:r>
      <w:bookmarkEnd w:id="47"/>
      <w:bookmarkEnd w:id="48"/>
    </w:p>
    <w:p w:rsidR="006E22AB" w:rsidRPr="00AC6B9C" w:rsidRDefault="006E22AB" w:rsidP="00AC6B9C">
      <w:pPr>
        <w:spacing w:line="360" w:lineRule="auto"/>
        <w:ind w:firstLineChars="200" w:firstLine="482"/>
        <w:outlineLvl w:val="1"/>
        <w:rPr>
          <w:rFonts w:ascii="Times New Roman" w:hAnsi="Times New Roman" w:cs="Times New Roman"/>
          <w:b/>
          <w:sz w:val="24"/>
          <w:szCs w:val="24"/>
        </w:rPr>
      </w:pPr>
      <w:bookmarkStart w:id="49" w:name="_Toc384503747"/>
      <w:bookmarkStart w:id="50" w:name="_Toc476207890"/>
      <w:bookmarkStart w:id="51" w:name="_Toc476671219"/>
      <w:bookmarkStart w:id="52" w:name="_Toc504910705"/>
      <w:r w:rsidRPr="00AC6B9C">
        <w:rPr>
          <w:rFonts w:ascii="Times New Roman" w:hAnsi="Times New Roman" w:cs="Times New Roman" w:hint="eastAsia"/>
          <w:b/>
          <w:sz w:val="24"/>
          <w:szCs w:val="24"/>
        </w:rPr>
        <w:t xml:space="preserve">4.1 </w:t>
      </w:r>
      <w:r w:rsidRPr="00AC6B9C">
        <w:rPr>
          <w:rFonts w:ascii="Times New Roman" w:hAnsi="Times New Roman" w:cs="Times New Roman" w:hint="eastAsia"/>
          <w:b/>
          <w:sz w:val="24"/>
          <w:szCs w:val="24"/>
        </w:rPr>
        <w:t>系统架构设计目标</w:t>
      </w:r>
      <w:bookmarkEnd w:id="49"/>
      <w:bookmarkEnd w:id="50"/>
      <w:bookmarkEnd w:id="51"/>
      <w:bookmarkEnd w:id="52"/>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软件架构设计要达到如下的目标：</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1</w:t>
      </w:r>
      <w:r w:rsidRPr="00C42971">
        <w:rPr>
          <w:rFonts w:ascii="Times New Roman" w:hAnsi="Times New Roman" w:cs="Times New Roman" w:hint="eastAsia"/>
          <w:kern w:val="0"/>
          <w:sz w:val="24"/>
        </w:rPr>
        <w:t>．可行性。架构的设计是真个</w:t>
      </w:r>
      <w:r w:rsidRPr="00C42971">
        <w:rPr>
          <w:rFonts w:ascii="Times New Roman" w:hAnsi="Times New Roman" w:cs="Times New Roman"/>
          <w:kern w:val="0"/>
          <w:sz w:val="24"/>
        </w:rPr>
        <w:t>系统的开发的</w:t>
      </w:r>
      <w:r w:rsidRPr="00C42971">
        <w:rPr>
          <w:rFonts w:ascii="Times New Roman" w:hAnsi="Times New Roman" w:cs="Times New Roman" w:hint="eastAsia"/>
          <w:kern w:val="0"/>
          <w:sz w:val="24"/>
        </w:rPr>
        <w:t>基础。</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2</w:t>
      </w:r>
      <w:r w:rsidRPr="00C42971">
        <w:rPr>
          <w:rFonts w:ascii="Times New Roman" w:hAnsi="Times New Roman" w:cs="Times New Roman" w:hint="eastAsia"/>
          <w:kern w:val="0"/>
          <w:sz w:val="24"/>
        </w:rPr>
        <w:t>．可靠性。系统的可靠性对于商业经营和管理来说，</w:t>
      </w:r>
      <w:r w:rsidRPr="00C42971">
        <w:rPr>
          <w:rFonts w:ascii="Times New Roman" w:hAnsi="Times New Roman" w:cs="Times New Roman"/>
          <w:kern w:val="0"/>
          <w:sz w:val="24"/>
        </w:rPr>
        <w:t>占有非常</w:t>
      </w:r>
      <w:r w:rsidRPr="00C42971">
        <w:rPr>
          <w:rFonts w:ascii="Times New Roman" w:hAnsi="Times New Roman" w:cs="Times New Roman" w:hint="eastAsia"/>
          <w:kern w:val="0"/>
          <w:sz w:val="24"/>
        </w:rPr>
        <w:t>重要的分量，因此，软件系统的架构</w:t>
      </w:r>
      <w:r w:rsidRPr="00C42971">
        <w:rPr>
          <w:rFonts w:ascii="Times New Roman" w:hAnsi="Times New Roman" w:cs="Times New Roman"/>
          <w:kern w:val="0"/>
          <w:sz w:val="24"/>
        </w:rPr>
        <w:t>设计</w:t>
      </w:r>
      <w:r w:rsidRPr="00C42971">
        <w:rPr>
          <w:rFonts w:ascii="Times New Roman" w:hAnsi="Times New Roman" w:cs="Times New Roman" w:hint="eastAsia"/>
          <w:kern w:val="0"/>
          <w:sz w:val="24"/>
        </w:rPr>
        <w:t>必须具备可靠性。</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3</w:t>
      </w:r>
      <w:r w:rsidRPr="00C42971">
        <w:rPr>
          <w:rFonts w:ascii="Times New Roman" w:hAnsi="Times New Roman" w:cs="Times New Roman" w:hint="eastAsia"/>
          <w:kern w:val="0"/>
          <w:sz w:val="24"/>
        </w:rPr>
        <w:t>．安全行。由于数据库</w:t>
      </w:r>
      <w:r w:rsidRPr="00C42971">
        <w:rPr>
          <w:rFonts w:ascii="Times New Roman" w:hAnsi="Times New Roman" w:cs="Times New Roman"/>
          <w:kern w:val="0"/>
          <w:sz w:val="24"/>
        </w:rPr>
        <w:t>中存储了大量</w:t>
      </w:r>
      <w:r w:rsidR="00AC6B9C">
        <w:rPr>
          <w:rFonts w:ascii="Times New Roman" w:hAnsi="Times New Roman" w:cs="Times New Roman" w:hint="eastAsia"/>
          <w:kern w:val="0"/>
          <w:sz w:val="24"/>
        </w:rPr>
        <w:t>数据</w:t>
      </w:r>
      <w:r w:rsidRPr="00C42971">
        <w:rPr>
          <w:rFonts w:ascii="Times New Roman" w:hAnsi="Times New Roman" w:cs="Times New Roman"/>
          <w:kern w:val="0"/>
          <w:sz w:val="24"/>
        </w:rPr>
        <w:t>，</w:t>
      </w:r>
      <w:r w:rsidRPr="00C42971">
        <w:rPr>
          <w:rFonts w:ascii="Times New Roman" w:hAnsi="Times New Roman" w:cs="Times New Roman" w:hint="eastAsia"/>
          <w:kern w:val="0"/>
          <w:sz w:val="24"/>
        </w:rPr>
        <w:t>这些</w:t>
      </w:r>
      <w:r w:rsidRPr="00C42971">
        <w:rPr>
          <w:rFonts w:ascii="Times New Roman" w:hAnsi="Times New Roman" w:cs="Times New Roman"/>
          <w:kern w:val="0"/>
          <w:sz w:val="24"/>
        </w:rPr>
        <w:t>数据具有重要价值，因此，</w:t>
      </w:r>
      <w:r w:rsidRPr="00C42971">
        <w:rPr>
          <w:rFonts w:ascii="Times New Roman" w:hAnsi="Times New Roman" w:cs="Times New Roman" w:hint="eastAsia"/>
          <w:kern w:val="0"/>
          <w:sz w:val="24"/>
        </w:rPr>
        <w:t>系统的数据库</w:t>
      </w:r>
      <w:r w:rsidRPr="00C42971">
        <w:rPr>
          <w:rFonts w:ascii="Times New Roman" w:hAnsi="Times New Roman" w:cs="Times New Roman"/>
          <w:kern w:val="0"/>
          <w:sz w:val="24"/>
        </w:rPr>
        <w:t>的</w:t>
      </w:r>
      <w:r w:rsidRPr="00C42971">
        <w:rPr>
          <w:rFonts w:ascii="Times New Roman" w:hAnsi="Times New Roman" w:cs="Times New Roman" w:hint="eastAsia"/>
          <w:kern w:val="0"/>
          <w:sz w:val="24"/>
        </w:rPr>
        <w:t>安全性非常重要。</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4</w:t>
      </w:r>
      <w:r w:rsidRPr="00C42971">
        <w:rPr>
          <w:rFonts w:ascii="Times New Roman" w:hAnsi="Times New Roman" w:cs="Times New Roman" w:hint="eastAsia"/>
          <w:kern w:val="0"/>
          <w:sz w:val="24"/>
        </w:rPr>
        <w:t>．可定制化。在系统功能</w:t>
      </w:r>
      <w:r w:rsidRPr="00C42971">
        <w:rPr>
          <w:rFonts w:ascii="Times New Roman" w:hAnsi="Times New Roman" w:cs="Times New Roman"/>
          <w:kern w:val="0"/>
          <w:sz w:val="24"/>
        </w:rPr>
        <w:t>方面，后期</w:t>
      </w:r>
      <w:r w:rsidRPr="00C42971">
        <w:rPr>
          <w:rFonts w:ascii="Times New Roman" w:hAnsi="Times New Roman" w:cs="Times New Roman" w:hint="eastAsia"/>
          <w:kern w:val="0"/>
          <w:sz w:val="24"/>
        </w:rPr>
        <w:t>可以根据客户群的不同需求和市场需求的变化进行调整。</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5</w:t>
      </w:r>
      <w:r w:rsidRPr="00C42971">
        <w:rPr>
          <w:rFonts w:ascii="Times New Roman" w:hAnsi="Times New Roman" w:cs="Times New Roman" w:hint="eastAsia"/>
          <w:kern w:val="0"/>
          <w:sz w:val="24"/>
        </w:rPr>
        <w:t>．可扩展性。在</w:t>
      </w:r>
      <w:r w:rsidRPr="00C42971">
        <w:rPr>
          <w:rFonts w:ascii="Times New Roman" w:hAnsi="Times New Roman" w:cs="Times New Roman"/>
          <w:kern w:val="0"/>
          <w:sz w:val="24"/>
        </w:rPr>
        <w:t>新的技术研发出来之后，可以进行新技术的导入，扩展</w:t>
      </w:r>
      <w:r w:rsidRPr="00C42971">
        <w:rPr>
          <w:rFonts w:ascii="Times New Roman" w:hAnsi="Times New Roman" w:cs="Times New Roman" w:hint="eastAsia"/>
          <w:kern w:val="0"/>
          <w:sz w:val="24"/>
        </w:rPr>
        <w:t>系统</w:t>
      </w:r>
      <w:r w:rsidRPr="00C42971">
        <w:rPr>
          <w:rFonts w:ascii="Times New Roman" w:hAnsi="Times New Roman" w:cs="Times New Roman"/>
          <w:kern w:val="0"/>
          <w:sz w:val="24"/>
        </w:rPr>
        <w:t>现有的功能</w:t>
      </w:r>
      <w:r w:rsidRPr="00C42971">
        <w:rPr>
          <w:rFonts w:ascii="Times New Roman" w:hAnsi="Times New Roman" w:cs="Times New Roman" w:hint="eastAsia"/>
          <w:kern w:val="0"/>
          <w:sz w:val="24"/>
        </w:rPr>
        <w:t>。</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6</w:t>
      </w:r>
      <w:r w:rsidRPr="00C42971">
        <w:rPr>
          <w:rFonts w:ascii="Times New Roman" w:hAnsi="Times New Roman" w:cs="Times New Roman" w:hint="eastAsia"/>
          <w:kern w:val="0"/>
          <w:sz w:val="24"/>
        </w:rPr>
        <w:t>．可维护性。系统的</w:t>
      </w:r>
      <w:r w:rsidRPr="00C42971">
        <w:rPr>
          <w:rFonts w:ascii="Times New Roman" w:hAnsi="Times New Roman" w:cs="Times New Roman"/>
          <w:kern w:val="0"/>
          <w:sz w:val="24"/>
        </w:rPr>
        <w:t>可维护性主要</w:t>
      </w:r>
      <w:r w:rsidRPr="00C42971">
        <w:rPr>
          <w:rFonts w:ascii="Times New Roman" w:hAnsi="Times New Roman" w:cs="Times New Roman" w:hint="eastAsia"/>
          <w:kern w:val="0"/>
          <w:sz w:val="24"/>
        </w:rPr>
        <w:t>包括两方面，一是排除现有的错误，二是将新的功能需求导入到系统中去。合理的</w:t>
      </w:r>
      <w:r w:rsidRPr="00C42971">
        <w:rPr>
          <w:rFonts w:ascii="Times New Roman" w:hAnsi="Times New Roman" w:cs="Times New Roman"/>
          <w:kern w:val="0"/>
          <w:sz w:val="24"/>
        </w:rPr>
        <w:t>维护系统可以减少运营成本</w:t>
      </w:r>
      <w:r w:rsidRPr="00C42971">
        <w:rPr>
          <w:rFonts w:ascii="Times New Roman" w:hAnsi="Times New Roman" w:cs="Times New Roman" w:hint="eastAsia"/>
          <w:kern w:val="0"/>
          <w:sz w:val="24"/>
        </w:rPr>
        <w:t>。</w:t>
      </w:r>
    </w:p>
    <w:p w:rsidR="006E22AB" w:rsidRPr="00C42971"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7</w:t>
      </w:r>
      <w:r w:rsidRPr="00C42971">
        <w:rPr>
          <w:rFonts w:ascii="Times New Roman" w:hAnsi="Times New Roman" w:cs="Times New Roman" w:hint="eastAsia"/>
          <w:kern w:val="0"/>
          <w:sz w:val="24"/>
        </w:rPr>
        <w:t>．可升级性。软件必须能够在用户数量增</w:t>
      </w:r>
      <w:r w:rsidRPr="00C42971">
        <w:rPr>
          <w:rFonts w:ascii="Times New Roman" w:hAnsi="Times New Roman" w:cs="Times New Roman"/>
          <w:kern w:val="0"/>
          <w:sz w:val="24"/>
        </w:rPr>
        <w:t>多的情况下</w:t>
      </w:r>
      <w:r w:rsidRPr="00C42971">
        <w:rPr>
          <w:rFonts w:ascii="Times New Roman" w:hAnsi="Times New Roman" w:cs="Times New Roman" w:hint="eastAsia"/>
          <w:kern w:val="0"/>
          <w:sz w:val="24"/>
        </w:rPr>
        <w:t>，升级</w:t>
      </w:r>
      <w:r w:rsidRPr="00C42971">
        <w:rPr>
          <w:rFonts w:ascii="Times New Roman" w:hAnsi="Times New Roman" w:cs="Times New Roman"/>
          <w:kern w:val="0"/>
          <w:sz w:val="24"/>
        </w:rPr>
        <w:t>服务器，</w:t>
      </w:r>
      <w:r w:rsidRPr="00C42971">
        <w:rPr>
          <w:rFonts w:ascii="Times New Roman" w:hAnsi="Times New Roman" w:cs="Times New Roman" w:hint="eastAsia"/>
          <w:kern w:val="0"/>
          <w:sz w:val="24"/>
        </w:rPr>
        <w:t>保持合理的性能。只有这样，才可以具备</w:t>
      </w:r>
      <w:r w:rsidRPr="00C42971">
        <w:rPr>
          <w:rFonts w:ascii="Times New Roman" w:hAnsi="Times New Roman" w:cs="Times New Roman"/>
          <w:kern w:val="0"/>
          <w:sz w:val="24"/>
        </w:rPr>
        <w:t>可持续运营</w:t>
      </w:r>
      <w:r w:rsidRPr="00C42971">
        <w:rPr>
          <w:rFonts w:ascii="Times New Roman" w:hAnsi="Times New Roman" w:cs="Times New Roman" w:hint="eastAsia"/>
          <w:kern w:val="0"/>
          <w:sz w:val="24"/>
        </w:rPr>
        <w:t>。</w:t>
      </w:r>
    </w:p>
    <w:p w:rsidR="006E22AB" w:rsidRDefault="006E22AB" w:rsidP="006E22AB">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8</w:t>
      </w:r>
      <w:r w:rsidRPr="00C42971">
        <w:rPr>
          <w:rFonts w:ascii="Times New Roman" w:hAnsi="Times New Roman" w:cs="Times New Roman" w:hint="eastAsia"/>
          <w:kern w:val="0"/>
          <w:sz w:val="24"/>
        </w:rPr>
        <w:t>．简单性。系统操作必须简单</w:t>
      </w:r>
      <w:r w:rsidRPr="00C42971">
        <w:rPr>
          <w:rFonts w:ascii="Times New Roman" w:hAnsi="Times New Roman" w:cs="Times New Roman"/>
          <w:kern w:val="0"/>
          <w:sz w:val="24"/>
        </w:rPr>
        <w:t>、</w:t>
      </w:r>
      <w:r w:rsidRPr="00C42971">
        <w:rPr>
          <w:rFonts w:ascii="Times New Roman" w:hAnsi="Times New Roman" w:cs="Times New Roman" w:hint="eastAsia"/>
          <w:kern w:val="0"/>
          <w:sz w:val="24"/>
        </w:rPr>
        <w:t>易于使用。</w:t>
      </w:r>
    </w:p>
    <w:p w:rsidR="006E22AB" w:rsidRPr="00AC6B9C" w:rsidRDefault="006E22AB" w:rsidP="00AC6B9C">
      <w:pPr>
        <w:spacing w:line="360" w:lineRule="auto"/>
        <w:ind w:firstLineChars="200" w:firstLine="482"/>
        <w:outlineLvl w:val="1"/>
        <w:rPr>
          <w:rFonts w:ascii="Times New Roman" w:hAnsi="Times New Roman" w:cs="Times New Roman"/>
          <w:b/>
          <w:sz w:val="24"/>
          <w:szCs w:val="24"/>
        </w:rPr>
      </w:pPr>
      <w:bookmarkStart w:id="53" w:name="_Toc375133341"/>
      <w:bookmarkStart w:id="54" w:name="_Toc475990820"/>
      <w:bookmarkStart w:id="55" w:name="_Toc476207891"/>
      <w:bookmarkStart w:id="56" w:name="_Toc476671220"/>
      <w:bookmarkStart w:id="57" w:name="_Toc504910706"/>
      <w:r w:rsidRPr="00AC6B9C">
        <w:rPr>
          <w:rFonts w:ascii="Times New Roman" w:hAnsi="Times New Roman" w:cs="Times New Roman"/>
          <w:b/>
          <w:sz w:val="24"/>
          <w:szCs w:val="24"/>
        </w:rPr>
        <w:t xml:space="preserve">4.2 </w:t>
      </w:r>
      <w:r w:rsidRPr="00AC6B9C">
        <w:rPr>
          <w:rFonts w:ascii="Times New Roman" w:hAnsi="Times New Roman" w:cs="Times New Roman" w:hint="eastAsia"/>
          <w:b/>
          <w:sz w:val="24"/>
          <w:szCs w:val="24"/>
        </w:rPr>
        <w:t>系统架构设计</w:t>
      </w:r>
      <w:bookmarkEnd w:id="53"/>
      <w:bookmarkEnd w:id="54"/>
      <w:bookmarkEnd w:id="55"/>
      <w:bookmarkEnd w:id="56"/>
      <w:bookmarkEnd w:id="57"/>
    </w:p>
    <w:p w:rsidR="006E22AB" w:rsidRPr="00C16CBD" w:rsidRDefault="006E22AB" w:rsidP="006E22AB">
      <w:pPr>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下面我们将根据架构设计原则和</w:t>
      </w:r>
      <w:r>
        <w:rPr>
          <w:rFonts w:ascii="宋体" w:eastAsia="宋体" w:hAnsi="宋体" w:cs="Times New Roman"/>
          <w:sz w:val="24"/>
          <w:szCs w:val="24"/>
        </w:rPr>
        <w:t>目标</w:t>
      </w:r>
      <w:r w:rsidRPr="00C16CBD">
        <w:rPr>
          <w:rFonts w:ascii="宋体" w:eastAsia="宋体" w:hAnsi="宋体" w:cs="Times New Roman" w:hint="eastAsia"/>
          <w:sz w:val="24"/>
          <w:szCs w:val="24"/>
        </w:rPr>
        <w:t>来建立系统的架构设计模型。将信息系统中对象分层，可分为三层：用户界面层、业务层、数据访问层（如下图</w:t>
      </w:r>
      <w:r w:rsidRPr="00C16CBD">
        <w:rPr>
          <w:rFonts w:ascii="宋体" w:eastAsia="宋体" w:hAnsi="宋体" w:cs="Times New Roman"/>
          <w:sz w:val="24"/>
          <w:szCs w:val="24"/>
        </w:rPr>
        <w:t>4-1</w:t>
      </w:r>
      <w:r w:rsidRPr="00C16CBD">
        <w:rPr>
          <w:rFonts w:ascii="宋体" w:eastAsia="宋体" w:hAnsi="宋体" w:cs="Times New Roman" w:hint="eastAsia"/>
          <w:sz w:val="24"/>
          <w:szCs w:val="24"/>
        </w:rPr>
        <w:t>所示），再把各层中的一些公共部分提出来：权限管理、异常处理，这样</w:t>
      </w:r>
      <w:proofErr w:type="gramStart"/>
      <w:r w:rsidRPr="00C16CBD">
        <w:rPr>
          <w:rFonts w:ascii="宋体" w:eastAsia="宋体" w:hAnsi="宋体" w:cs="Times New Roman" w:hint="eastAsia"/>
          <w:sz w:val="24"/>
          <w:szCs w:val="24"/>
        </w:rPr>
        <w:t>得到包图如图</w:t>
      </w:r>
      <w:proofErr w:type="gramEnd"/>
      <w:r w:rsidRPr="00C16CBD">
        <w:rPr>
          <w:rFonts w:ascii="宋体" w:eastAsia="宋体" w:hAnsi="宋体" w:cs="Times New Roman"/>
          <w:sz w:val="24"/>
          <w:szCs w:val="24"/>
        </w:rPr>
        <w:t>4-2</w:t>
      </w:r>
      <w:r w:rsidRPr="00C16CBD">
        <w:rPr>
          <w:rFonts w:ascii="宋体" w:eastAsia="宋体" w:hAnsi="宋体" w:cs="Times New Roman" w:hint="eastAsia"/>
          <w:sz w:val="24"/>
          <w:szCs w:val="24"/>
        </w:rPr>
        <w:t>所示：</w:t>
      </w:r>
    </w:p>
    <w:p w:rsidR="006E22AB" w:rsidRPr="00DC6C0F" w:rsidRDefault="006E22AB" w:rsidP="006E22AB">
      <w:pPr>
        <w:autoSpaceDE w:val="0"/>
        <w:autoSpaceDN w:val="0"/>
        <w:adjustRightInd w:val="0"/>
        <w:spacing w:line="360" w:lineRule="auto"/>
        <w:ind w:firstLineChars="200" w:firstLine="420"/>
        <w:jc w:val="left"/>
        <w:rPr>
          <w:rFonts w:ascii="Times New Roman" w:eastAsia="宋体" w:hAnsi="Times New Roman" w:cs="Times New Roman"/>
          <w:kern w:val="0"/>
          <w:sz w:val="24"/>
        </w:rPr>
      </w:pPr>
      <w:r w:rsidRPr="00DC6C0F">
        <w:rPr>
          <w:rFonts w:ascii="Times New Roman" w:eastAsia="宋体" w:hAnsi="Times New Roman" w:cs="Times New Roman"/>
        </w:rPr>
        <w:object w:dxaOrig="7995" w:dyaOrig="4815">
          <v:shape id="_x0000_i1025" type="#_x0000_t75" style="width:391.2pt;height:238.2pt" o:ole="">
            <v:imagedata r:id="rId12" o:title=""/>
          </v:shape>
          <o:OLEObject Type="Embed" ProgID="Visio.Drawing.11" ShapeID="_x0000_i1025" DrawAspect="Content" ObjectID="_1578652646" r:id="rId13"/>
        </w:object>
      </w:r>
    </w:p>
    <w:p w:rsidR="006E22AB" w:rsidRPr="00DC6C0F" w:rsidRDefault="006E22AB" w:rsidP="006E22AB">
      <w:pPr>
        <w:ind w:firstLine="420"/>
        <w:jc w:val="center"/>
        <w:rPr>
          <w:rFonts w:ascii="Times New Roman" w:eastAsia="宋体" w:hAnsi="Times New Roman" w:cs="Times New Roman"/>
        </w:rPr>
      </w:pPr>
      <w:r w:rsidRPr="00DC6C0F">
        <w:rPr>
          <w:rFonts w:ascii="Times New Roman" w:eastAsia="宋体" w:hAnsi="Times New Roman" w:cs="Times New Roman" w:hint="eastAsia"/>
        </w:rPr>
        <w:t>图</w:t>
      </w:r>
      <w:r w:rsidRPr="00DC6C0F">
        <w:rPr>
          <w:rFonts w:ascii="Times New Roman" w:eastAsia="宋体" w:hAnsi="Times New Roman" w:cs="Times New Roman"/>
        </w:rPr>
        <w:t xml:space="preserve">4-1  </w:t>
      </w:r>
      <w:r w:rsidRPr="00DC6C0F">
        <w:rPr>
          <w:rFonts w:ascii="Times New Roman" w:eastAsia="宋体" w:hAnsi="Times New Roman" w:cs="Times New Roman" w:hint="eastAsia"/>
        </w:rPr>
        <w:t>系统体系架构图</w:t>
      </w:r>
    </w:p>
    <w:p w:rsidR="006E22AB" w:rsidRPr="00DC6C0F" w:rsidRDefault="006E22AB" w:rsidP="006E22AB">
      <w:pPr>
        <w:autoSpaceDE w:val="0"/>
        <w:autoSpaceDN w:val="0"/>
        <w:adjustRightInd w:val="0"/>
        <w:spacing w:line="360" w:lineRule="auto"/>
        <w:jc w:val="left"/>
        <w:rPr>
          <w:rFonts w:ascii="Times New Roman" w:eastAsia="宋体" w:hAnsi="Times New Roman" w:cs="Times New Roman"/>
          <w:kern w:val="0"/>
          <w:sz w:val="24"/>
        </w:rPr>
      </w:pPr>
    </w:p>
    <w:p w:rsidR="006E22AB" w:rsidRPr="00DC6C0F" w:rsidRDefault="006E22AB" w:rsidP="006E22AB">
      <w:pPr>
        <w:autoSpaceDE w:val="0"/>
        <w:autoSpaceDN w:val="0"/>
        <w:adjustRightInd w:val="0"/>
        <w:spacing w:line="360" w:lineRule="auto"/>
        <w:jc w:val="center"/>
        <w:rPr>
          <w:rFonts w:ascii="Times New Roman" w:eastAsia="宋体" w:hAnsi="Times New Roman" w:cs="Times New Roman"/>
        </w:rPr>
      </w:pPr>
      <w:r w:rsidRPr="00DC6C0F">
        <w:rPr>
          <w:rFonts w:ascii="Calibri" w:eastAsia="宋体" w:hAnsi="Calibri" w:cs="Times New Roman"/>
        </w:rPr>
        <w:object w:dxaOrig="5310" w:dyaOrig="3750">
          <v:shape id="_x0000_i1026" type="#_x0000_t75" style="width:265.8pt;height:187.8pt" o:ole="">
            <v:imagedata r:id="rId14" o:title=""/>
          </v:shape>
          <o:OLEObject Type="Embed" ProgID="Visio.Drawing.15" ShapeID="_x0000_i1026" DrawAspect="Content" ObjectID="_1578652647" r:id="rId15"/>
        </w:object>
      </w:r>
    </w:p>
    <w:p w:rsidR="006E22AB" w:rsidRPr="00DC6C0F" w:rsidRDefault="006E22AB" w:rsidP="006E22AB">
      <w:pPr>
        <w:ind w:firstLine="420"/>
        <w:jc w:val="center"/>
        <w:rPr>
          <w:rFonts w:ascii="Times New Roman" w:eastAsia="宋体" w:hAnsi="Times New Roman" w:cs="Times New Roman"/>
        </w:rPr>
      </w:pPr>
      <w:r w:rsidRPr="00DC6C0F">
        <w:rPr>
          <w:rFonts w:ascii="Times New Roman" w:eastAsia="宋体" w:hAnsi="Times New Roman" w:cs="Times New Roman" w:hint="eastAsia"/>
        </w:rPr>
        <w:t>图</w:t>
      </w:r>
      <w:r w:rsidRPr="00DC6C0F">
        <w:rPr>
          <w:rFonts w:ascii="Times New Roman" w:eastAsia="宋体" w:hAnsi="Times New Roman" w:cs="Times New Roman"/>
        </w:rPr>
        <w:t xml:space="preserve">4-2  </w:t>
      </w:r>
      <w:r>
        <w:rPr>
          <w:rFonts w:ascii="Times New Roman" w:eastAsia="宋体" w:hAnsi="Times New Roman" w:cs="Times New Roman" w:hint="eastAsia"/>
        </w:rPr>
        <w:t>系统功能</w:t>
      </w:r>
      <w:r w:rsidRPr="00DC6C0F">
        <w:rPr>
          <w:rFonts w:ascii="Times New Roman" w:eastAsia="宋体" w:hAnsi="Times New Roman" w:cs="Times New Roman" w:hint="eastAsia"/>
        </w:rPr>
        <w:t>模块包图</w:t>
      </w:r>
    </w:p>
    <w:p w:rsidR="006E22AB" w:rsidRPr="00AC6B9C" w:rsidRDefault="006E22AB" w:rsidP="00AC6B9C">
      <w:pPr>
        <w:spacing w:line="360" w:lineRule="auto"/>
        <w:ind w:firstLineChars="200" w:firstLine="482"/>
        <w:outlineLvl w:val="1"/>
        <w:rPr>
          <w:rFonts w:ascii="Times New Roman" w:hAnsi="Times New Roman" w:cs="Times New Roman"/>
          <w:b/>
          <w:sz w:val="24"/>
          <w:szCs w:val="24"/>
        </w:rPr>
      </w:pPr>
      <w:bookmarkStart w:id="58" w:name="_Toc375133342"/>
      <w:bookmarkStart w:id="59" w:name="_Toc475990821"/>
      <w:bookmarkStart w:id="60" w:name="_Toc476207892"/>
      <w:bookmarkStart w:id="61" w:name="_Toc476671221"/>
      <w:bookmarkStart w:id="62" w:name="_Toc504910707"/>
      <w:r w:rsidRPr="00AC6B9C">
        <w:rPr>
          <w:rFonts w:ascii="Times New Roman" w:hAnsi="Times New Roman" w:cs="Times New Roman"/>
          <w:b/>
          <w:sz w:val="24"/>
          <w:szCs w:val="24"/>
        </w:rPr>
        <w:t xml:space="preserve">4.3 </w:t>
      </w:r>
      <w:r w:rsidRPr="00AC6B9C">
        <w:rPr>
          <w:rFonts w:ascii="Times New Roman" w:hAnsi="Times New Roman" w:cs="Times New Roman" w:hint="eastAsia"/>
          <w:b/>
          <w:sz w:val="24"/>
          <w:szCs w:val="24"/>
        </w:rPr>
        <w:t>系统架构类图</w:t>
      </w:r>
      <w:bookmarkEnd w:id="58"/>
      <w:bookmarkEnd w:id="59"/>
      <w:bookmarkEnd w:id="60"/>
      <w:bookmarkEnd w:id="61"/>
      <w:bookmarkEnd w:id="62"/>
    </w:p>
    <w:p w:rsidR="006E22AB" w:rsidRPr="00C16CBD" w:rsidRDefault="006E22AB" w:rsidP="006E22AB">
      <w:pPr>
        <w:spacing w:line="300" w:lineRule="auto"/>
        <w:ind w:firstLineChars="200" w:firstLine="480"/>
        <w:rPr>
          <w:rFonts w:ascii="宋体" w:eastAsia="宋体" w:hAnsi="宋体" w:cs="Times New Roman"/>
          <w:sz w:val="24"/>
          <w:szCs w:val="24"/>
        </w:rPr>
      </w:pPr>
      <w:proofErr w:type="gramStart"/>
      <w:r w:rsidRPr="00C16CBD">
        <w:rPr>
          <w:rFonts w:ascii="宋体" w:eastAsia="宋体" w:hAnsi="宋体" w:cs="Times New Roman" w:hint="eastAsia"/>
          <w:sz w:val="24"/>
          <w:szCs w:val="24"/>
        </w:rPr>
        <w:t>将包图展开</w:t>
      </w:r>
      <w:proofErr w:type="gramEnd"/>
      <w:r w:rsidRPr="00C16CBD">
        <w:rPr>
          <w:rFonts w:ascii="宋体" w:eastAsia="宋体" w:hAnsi="宋体" w:cs="Times New Roman" w:hint="eastAsia"/>
          <w:sz w:val="24"/>
          <w:szCs w:val="24"/>
        </w:rPr>
        <w:t>，得到类图，它是架构的静态结构图，表达了各个类之间的静态联系。</w:t>
      </w:r>
      <w:r w:rsidR="00302FB8">
        <w:rPr>
          <w:rFonts w:ascii="宋体" w:eastAsia="宋体" w:hAnsi="宋体" w:cs="Times New Roman" w:hint="eastAsia"/>
          <w:sz w:val="24"/>
          <w:szCs w:val="24"/>
        </w:rPr>
        <w:t>网上商城</w:t>
      </w:r>
      <w:r w:rsidR="005E4FDA">
        <w:rPr>
          <w:rFonts w:ascii="宋体" w:eastAsia="宋体" w:hAnsi="宋体" w:cs="Times New Roman" w:hint="eastAsia"/>
          <w:sz w:val="24"/>
          <w:szCs w:val="24"/>
        </w:rPr>
        <w:t>系统</w:t>
      </w:r>
      <w:r w:rsidRPr="00C16CBD">
        <w:rPr>
          <w:rFonts w:ascii="宋体" w:eastAsia="宋体" w:hAnsi="宋体" w:cs="Times New Roman" w:hint="eastAsia"/>
          <w:sz w:val="24"/>
          <w:szCs w:val="24"/>
        </w:rPr>
        <w:t>架构类图如下图</w:t>
      </w:r>
      <w:r w:rsidRPr="00C16CBD">
        <w:rPr>
          <w:rFonts w:ascii="宋体" w:eastAsia="宋体" w:hAnsi="宋体" w:cs="Times New Roman"/>
          <w:sz w:val="24"/>
          <w:szCs w:val="24"/>
        </w:rPr>
        <w:t>4-3</w:t>
      </w:r>
      <w:r w:rsidRPr="00C16CBD">
        <w:rPr>
          <w:rFonts w:ascii="宋体" w:eastAsia="宋体" w:hAnsi="宋体" w:cs="Times New Roman" w:hint="eastAsia"/>
          <w:sz w:val="24"/>
          <w:szCs w:val="24"/>
        </w:rPr>
        <w:t>所示。</w:t>
      </w:r>
    </w:p>
    <w:p w:rsidR="00D6058E" w:rsidRDefault="00D6058E" w:rsidP="006E22AB">
      <w:pPr>
        <w:jc w:val="center"/>
        <w:rPr>
          <w:rFonts w:ascii="Times New Roman" w:eastAsia="宋体" w:hAnsi="Times New Roman" w:cs="Times New Roman"/>
        </w:rPr>
      </w:pPr>
      <w:r>
        <w:object w:dxaOrig="8892" w:dyaOrig="6960">
          <v:shape id="_x0000_i1031" type="#_x0000_t75" style="width:415.2pt;height:325.2pt" o:ole="">
            <v:imagedata r:id="rId16" o:title=""/>
          </v:shape>
          <o:OLEObject Type="Embed" ProgID="Visio.Drawing.15" ShapeID="_x0000_i1031" DrawAspect="Content" ObjectID="_1578652648" r:id="rId17"/>
        </w:object>
      </w:r>
    </w:p>
    <w:p w:rsidR="006E22AB" w:rsidRPr="00DC6C0F" w:rsidRDefault="006E22AB" w:rsidP="006E22AB">
      <w:pPr>
        <w:jc w:val="center"/>
        <w:rPr>
          <w:rFonts w:ascii="Times New Roman" w:eastAsia="宋体" w:hAnsi="Times New Roman" w:cs="Times New Roman"/>
        </w:rPr>
      </w:pPr>
      <w:r w:rsidRPr="00DC6C0F">
        <w:rPr>
          <w:rFonts w:ascii="Times New Roman" w:eastAsia="宋体" w:hAnsi="Times New Roman" w:cs="Times New Roman" w:hint="eastAsia"/>
        </w:rPr>
        <w:t>图</w:t>
      </w:r>
      <w:r w:rsidRPr="00DB7E30">
        <w:rPr>
          <w:rFonts w:ascii="Times New Roman" w:hAnsi="Times New Roman" w:cs="Times New Roman"/>
        </w:rPr>
        <w:t xml:space="preserve">4-3 </w:t>
      </w:r>
      <w:r w:rsidRPr="00DB7E30">
        <w:rPr>
          <w:rFonts w:ascii="Times New Roman" w:hAnsi="Times New Roman" w:cs="Times New Roman" w:hint="eastAsia"/>
        </w:rPr>
        <w:t>系统架构类图</w:t>
      </w:r>
    </w:p>
    <w:p w:rsidR="006E22AB" w:rsidRPr="00DC6C0F" w:rsidRDefault="006E22AB" w:rsidP="006E22AB">
      <w:pPr>
        <w:jc w:val="center"/>
        <w:rPr>
          <w:rFonts w:ascii="Times New Roman" w:eastAsia="宋体" w:hAnsi="Times New Roman" w:cs="Times New Roman"/>
        </w:rPr>
      </w:pPr>
    </w:p>
    <w:p w:rsidR="006E22AB" w:rsidRPr="00AC6B9C" w:rsidRDefault="006E22AB" w:rsidP="00AC6B9C">
      <w:pPr>
        <w:spacing w:line="360" w:lineRule="auto"/>
        <w:ind w:firstLineChars="200" w:firstLine="482"/>
        <w:outlineLvl w:val="1"/>
        <w:rPr>
          <w:rFonts w:ascii="Times New Roman" w:hAnsi="Times New Roman" w:cs="Times New Roman"/>
          <w:b/>
          <w:sz w:val="24"/>
          <w:szCs w:val="24"/>
        </w:rPr>
      </w:pPr>
      <w:bookmarkStart w:id="63" w:name="_Toc375133343"/>
      <w:bookmarkStart w:id="64" w:name="_Toc475990822"/>
      <w:bookmarkStart w:id="65" w:name="_Toc476207893"/>
      <w:bookmarkStart w:id="66" w:name="_Toc476671222"/>
      <w:bookmarkStart w:id="67" w:name="_Toc504910708"/>
      <w:r w:rsidRPr="00AC6B9C">
        <w:rPr>
          <w:rFonts w:ascii="Times New Roman" w:hAnsi="Times New Roman" w:cs="Times New Roman"/>
          <w:b/>
          <w:sz w:val="24"/>
          <w:szCs w:val="24"/>
        </w:rPr>
        <w:t xml:space="preserve">4.4 </w:t>
      </w:r>
      <w:r w:rsidRPr="00AC6B9C">
        <w:rPr>
          <w:rFonts w:ascii="Times New Roman" w:hAnsi="Times New Roman" w:cs="Times New Roman" w:hint="eastAsia"/>
          <w:b/>
          <w:sz w:val="24"/>
          <w:szCs w:val="24"/>
        </w:rPr>
        <w:t>系统架构</w:t>
      </w:r>
      <w:r w:rsidRPr="00AC6B9C">
        <w:rPr>
          <w:rFonts w:ascii="Times New Roman" w:hAnsi="Times New Roman" w:cs="Times New Roman"/>
          <w:b/>
          <w:sz w:val="24"/>
          <w:szCs w:val="24"/>
        </w:rPr>
        <w:t>类</w:t>
      </w:r>
      <w:r w:rsidRPr="00AC6B9C">
        <w:rPr>
          <w:rFonts w:ascii="Times New Roman" w:hAnsi="Times New Roman" w:cs="Times New Roman" w:hint="eastAsia"/>
          <w:b/>
          <w:sz w:val="24"/>
          <w:szCs w:val="24"/>
        </w:rPr>
        <w:t>交互图</w:t>
      </w:r>
      <w:bookmarkEnd w:id="63"/>
      <w:bookmarkEnd w:id="64"/>
      <w:bookmarkEnd w:id="65"/>
      <w:bookmarkEnd w:id="66"/>
      <w:bookmarkEnd w:id="67"/>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hint="eastAsia"/>
          <w:sz w:val="24"/>
          <w:szCs w:val="24"/>
        </w:rPr>
        <w:t>系统架构类的工作流程：</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1</w:t>
      </w:r>
      <w:r w:rsidRPr="00C16CBD">
        <w:rPr>
          <w:rFonts w:ascii="宋体" w:eastAsia="宋体" w:hAnsi="宋体" w:cs="Times New Roman" w:hint="eastAsia"/>
          <w:sz w:val="24"/>
          <w:szCs w:val="24"/>
        </w:rPr>
        <w:t>、用户界面对象在接收了用户的输入请求后，向业务代理对象发送处理请求。</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2</w:t>
      </w:r>
      <w:r w:rsidRPr="00C16CBD">
        <w:rPr>
          <w:rFonts w:ascii="宋体" w:eastAsia="宋体" w:hAnsi="宋体" w:cs="Times New Roman" w:hint="eastAsia"/>
          <w:sz w:val="24"/>
          <w:szCs w:val="24"/>
        </w:rPr>
        <w:t>、业务代理对象接收到请求后，向权限管理对象发送验证权限请求。</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3</w:t>
      </w:r>
      <w:r w:rsidRPr="00C16CBD">
        <w:rPr>
          <w:rFonts w:ascii="宋体" w:eastAsia="宋体" w:hAnsi="宋体" w:cs="Times New Roman" w:hint="eastAsia"/>
          <w:sz w:val="24"/>
          <w:szCs w:val="24"/>
        </w:rPr>
        <w:t>、权限管理对象验证权限后将验证结果返回给业务代理对象。</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4</w:t>
      </w:r>
      <w:r w:rsidRPr="00C16CBD">
        <w:rPr>
          <w:rFonts w:ascii="宋体" w:eastAsia="宋体" w:hAnsi="宋体" w:cs="Times New Roman" w:hint="eastAsia"/>
          <w:sz w:val="24"/>
          <w:szCs w:val="24"/>
        </w:rPr>
        <w:t>、业务代理对象根据验证结果进行以下处理：对于不符合权限的请求则返回提示信息；对于符合权限的请求，则将请求转发给业务对象。</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5</w:t>
      </w:r>
      <w:r w:rsidRPr="00C16CBD">
        <w:rPr>
          <w:rFonts w:ascii="宋体" w:eastAsia="宋体" w:hAnsi="宋体" w:cs="Times New Roman" w:hint="eastAsia"/>
          <w:sz w:val="24"/>
          <w:szCs w:val="24"/>
        </w:rPr>
        <w:t>、业务对象进行业务处理。对于业务处理中的数据持久化操作，通过访问数据库访问对象进行操作，期间的任何异常都交给异常处理对象处理。最后返回处理结果信息给业务代理对象。</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sz w:val="24"/>
          <w:szCs w:val="24"/>
        </w:rPr>
        <w:t>6</w:t>
      </w:r>
      <w:r w:rsidRPr="00C16CBD">
        <w:rPr>
          <w:rFonts w:ascii="宋体" w:eastAsia="宋体" w:hAnsi="宋体" w:cs="Times New Roman" w:hint="eastAsia"/>
          <w:sz w:val="24"/>
          <w:szCs w:val="24"/>
        </w:rPr>
        <w:t>、业务代理对象将处理结果信息返回给用户界面。</w:t>
      </w:r>
    </w:p>
    <w:p w:rsidR="006E22AB" w:rsidRPr="00C16CBD" w:rsidRDefault="006E22AB" w:rsidP="006E22AB">
      <w:pPr>
        <w:spacing w:line="300" w:lineRule="auto"/>
        <w:ind w:firstLineChars="200" w:firstLine="480"/>
        <w:rPr>
          <w:rFonts w:ascii="宋体" w:eastAsia="宋体" w:hAnsi="宋体" w:cs="Times New Roman"/>
          <w:sz w:val="24"/>
          <w:szCs w:val="24"/>
        </w:rPr>
      </w:pPr>
      <w:r w:rsidRPr="00C16CBD">
        <w:rPr>
          <w:rFonts w:ascii="宋体" w:eastAsia="宋体" w:hAnsi="宋体" w:cs="Times New Roman" w:hint="eastAsia"/>
          <w:sz w:val="24"/>
          <w:szCs w:val="24"/>
        </w:rPr>
        <w:t>系统架构类的交互图如图</w:t>
      </w:r>
      <w:r w:rsidRPr="00C16CBD">
        <w:rPr>
          <w:rFonts w:ascii="宋体" w:eastAsia="宋体" w:hAnsi="宋体" w:cs="Times New Roman"/>
          <w:sz w:val="24"/>
          <w:szCs w:val="24"/>
        </w:rPr>
        <w:t>4-4</w:t>
      </w:r>
      <w:r w:rsidRPr="00C16CBD">
        <w:rPr>
          <w:rFonts w:ascii="宋体" w:eastAsia="宋体" w:hAnsi="宋体" w:cs="Times New Roman" w:hint="eastAsia"/>
          <w:sz w:val="24"/>
          <w:szCs w:val="24"/>
        </w:rPr>
        <w:t>所示：</w:t>
      </w:r>
    </w:p>
    <w:p w:rsidR="006E22AB" w:rsidRPr="00DC6C0F" w:rsidRDefault="006E22AB" w:rsidP="006E22AB">
      <w:pPr>
        <w:jc w:val="center"/>
        <w:rPr>
          <w:rFonts w:ascii="Times New Roman" w:eastAsia="宋体" w:hAnsi="Times New Roman" w:cs="Times New Roman"/>
          <w:szCs w:val="21"/>
        </w:rPr>
      </w:pPr>
      <w:r w:rsidRPr="00DC6C0F">
        <w:rPr>
          <w:rFonts w:ascii="Times New Roman" w:eastAsia="宋体" w:hAnsi="Times New Roman" w:cs="Times New Roman"/>
        </w:rPr>
        <w:object w:dxaOrig="11378" w:dyaOrig="9912">
          <v:shape id="_x0000_i1027" type="#_x0000_t75" style="width:455.4pt;height:401.4pt" o:ole="">
            <v:imagedata r:id="rId18" o:title=""/>
          </v:shape>
          <o:OLEObject Type="Embed" ProgID="Visio.Drawing.11" ShapeID="_x0000_i1027" DrawAspect="Content" ObjectID="_1578652649" r:id="rId19"/>
        </w:object>
      </w:r>
      <w:r w:rsidRPr="00DC6C0F">
        <w:rPr>
          <w:rFonts w:ascii="Times New Roman" w:eastAsia="宋体" w:hAnsi="Times New Roman" w:cs="Times New Roman" w:hint="eastAsia"/>
          <w:szCs w:val="21"/>
        </w:rPr>
        <w:t>图</w:t>
      </w:r>
      <w:r w:rsidRPr="00DC6C0F">
        <w:rPr>
          <w:rFonts w:ascii="Times New Roman" w:eastAsia="宋体" w:hAnsi="Times New Roman" w:cs="Times New Roman"/>
          <w:szCs w:val="21"/>
        </w:rPr>
        <w:t xml:space="preserve">4-4  </w:t>
      </w:r>
      <w:r w:rsidRPr="00DC6C0F">
        <w:rPr>
          <w:rFonts w:ascii="Times New Roman" w:eastAsia="宋体" w:hAnsi="Times New Roman" w:cs="Times New Roman" w:hint="eastAsia"/>
          <w:szCs w:val="21"/>
        </w:rPr>
        <w:t>系统架构类的交互图</w:t>
      </w:r>
    </w:p>
    <w:p w:rsidR="00764CC8" w:rsidRPr="00664F99" w:rsidRDefault="00764CC8" w:rsidP="00664F99">
      <w:pPr>
        <w:spacing w:line="360" w:lineRule="auto"/>
        <w:ind w:firstLineChars="200" w:firstLine="480"/>
        <w:rPr>
          <w:rFonts w:ascii="Times New Roman" w:hAnsi="Times New Roman" w:cs="Times New Roman"/>
          <w:iCs/>
          <w:sz w:val="24"/>
          <w:szCs w:val="24"/>
        </w:rPr>
      </w:pPr>
    </w:p>
    <w:p w:rsidR="00CD78BE" w:rsidRPr="00664F99" w:rsidRDefault="00CD78BE" w:rsidP="00664F99">
      <w:pPr>
        <w:spacing w:line="360" w:lineRule="auto"/>
        <w:ind w:firstLineChars="200" w:firstLine="482"/>
        <w:outlineLvl w:val="1"/>
        <w:rPr>
          <w:rFonts w:ascii="Times New Roman" w:hAnsi="Times New Roman" w:cs="Times New Roman"/>
          <w:b/>
          <w:sz w:val="24"/>
          <w:szCs w:val="24"/>
        </w:rPr>
      </w:pPr>
      <w:bookmarkStart w:id="68" w:name="_Toc476671224"/>
      <w:bookmarkStart w:id="69" w:name="_Toc504910709"/>
      <w:r w:rsidRPr="00664F99">
        <w:rPr>
          <w:rFonts w:ascii="Times New Roman" w:hAnsi="Times New Roman" w:cs="Times New Roman"/>
          <w:b/>
          <w:sz w:val="24"/>
          <w:szCs w:val="24"/>
        </w:rPr>
        <w:t>4.</w:t>
      </w:r>
      <w:r w:rsidR="004E251B">
        <w:rPr>
          <w:rFonts w:ascii="Times New Roman" w:hAnsi="Times New Roman" w:cs="Times New Roman"/>
          <w:b/>
          <w:sz w:val="24"/>
          <w:szCs w:val="24"/>
        </w:rPr>
        <w:t>5</w:t>
      </w:r>
      <w:r w:rsidRPr="00664F99">
        <w:rPr>
          <w:rFonts w:ascii="Times New Roman" w:hAnsi="Times New Roman" w:cs="Times New Roman"/>
          <w:b/>
          <w:sz w:val="24"/>
          <w:szCs w:val="24"/>
        </w:rPr>
        <w:t xml:space="preserve"> </w:t>
      </w:r>
      <w:r w:rsidRPr="00664F99">
        <w:rPr>
          <w:rFonts w:ascii="Times New Roman" w:hAnsi="Times New Roman" w:cs="Times New Roman"/>
          <w:b/>
          <w:sz w:val="24"/>
          <w:szCs w:val="24"/>
        </w:rPr>
        <w:t>数据库结构设计</w:t>
      </w:r>
      <w:bookmarkEnd w:id="0"/>
      <w:bookmarkEnd w:id="68"/>
      <w:bookmarkEnd w:id="69"/>
    </w:p>
    <w:p w:rsidR="00CD78BE" w:rsidRPr="00664F99" w:rsidRDefault="00CD78BE" w:rsidP="00664F99">
      <w:pPr>
        <w:spacing w:line="360" w:lineRule="auto"/>
        <w:ind w:firstLineChars="200" w:firstLine="482"/>
        <w:outlineLvl w:val="2"/>
        <w:rPr>
          <w:rFonts w:ascii="Times New Roman" w:hAnsi="Times New Roman" w:cs="Times New Roman" w:hint="eastAsia"/>
          <w:b/>
          <w:bCs/>
          <w:sz w:val="24"/>
          <w:szCs w:val="24"/>
        </w:rPr>
      </w:pPr>
      <w:bookmarkStart w:id="70" w:name="_Toc355647605"/>
      <w:bookmarkStart w:id="71" w:name="_Toc476671226"/>
      <w:bookmarkStart w:id="72" w:name="_Toc504910710"/>
      <w:r w:rsidRPr="00664F99">
        <w:rPr>
          <w:rFonts w:ascii="Times New Roman" w:hAnsi="Times New Roman" w:cs="Times New Roman"/>
          <w:b/>
          <w:bCs/>
          <w:sz w:val="24"/>
          <w:szCs w:val="24"/>
        </w:rPr>
        <w:t>4.</w:t>
      </w:r>
      <w:r w:rsidR="004E251B">
        <w:rPr>
          <w:rFonts w:ascii="Times New Roman" w:hAnsi="Times New Roman" w:cs="Times New Roman"/>
          <w:b/>
          <w:bCs/>
          <w:sz w:val="24"/>
          <w:szCs w:val="24"/>
        </w:rPr>
        <w:t>5.1</w:t>
      </w:r>
      <w:r w:rsidRPr="00664F99">
        <w:rPr>
          <w:rFonts w:ascii="Times New Roman" w:hAnsi="Times New Roman" w:cs="Times New Roman"/>
          <w:b/>
          <w:bCs/>
          <w:sz w:val="24"/>
          <w:szCs w:val="24"/>
        </w:rPr>
        <w:t xml:space="preserve"> </w:t>
      </w:r>
      <w:bookmarkEnd w:id="70"/>
      <w:bookmarkEnd w:id="71"/>
      <w:r w:rsidR="004E251B">
        <w:rPr>
          <w:rFonts w:ascii="Times New Roman" w:hAnsi="Times New Roman" w:cs="Times New Roman" w:hint="eastAsia"/>
          <w:b/>
          <w:bCs/>
          <w:sz w:val="24"/>
          <w:szCs w:val="24"/>
        </w:rPr>
        <w:t>E</w:t>
      </w:r>
      <w:r w:rsidR="004E251B">
        <w:rPr>
          <w:rFonts w:ascii="Times New Roman" w:hAnsi="Times New Roman" w:cs="Times New Roman"/>
          <w:b/>
          <w:bCs/>
          <w:sz w:val="24"/>
          <w:szCs w:val="24"/>
        </w:rPr>
        <w:t>-R</w:t>
      </w:r>
      <w:r w:rsidR="004E251B">
        <w:rPr>
          <w:rFonts w:ascii="Times New Roman" w:hAnsi="Times New Roman" w:cs="Times New Roman" w:hint="eastAsia"/>
          <w:b/>
          <w:bCs/>
          <w:sz w:val="24"/>
          <w:szCs w:val="24"/>
        </w:rPr>
        <w:t>图</w:t>
      </w:r>
      <w:bookmarkEnd w:id="72"/>
    </w:p>
    <w:p w:rsidR="00CD78BE" w:rsidRPr="00664F99" w:rsidRDefault="005C11E8"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现今</w:t>
      </w:r>
      <w:r w:rsidR="00CD78BE" w:rsidRPr="00664F99">
        <w:rPr>
          <w:rFonts w:ascii="Times New Roman" w:hAnsi="Times New Roman" w:cs="Times New Roman"/>
          <w:iCs/>
          <w:sz w:val="24"/>
          <w:szCs w:val="24"/>
        </w:rPr>
        <w:t>应用</w:t>
      </w:r>
      <w:r w:rsidRPr="00664F99">
        <w:rPr>
          <w:rFonts w:ascii="Times New Roman" w:hAnsi="Times New Roman" w:cs="Times New Roman"/>
          <w:iCs/>
          <w:sz w:val="24"/>
          <w:szCs w:val="24"/>
        </w:rPr>
        <w:t>的</w:t>
      </w:r>
      <w:r w:rsidR="00CD78BE" w:rsidRPr="00664F99">
        <w:rPr>
          <w:rFonts w:ascii="Times New Roman" w:hAnsi="Times New Roman" w:cs="Times New Roman"/>
          <w:iCs/>
          <w:sz w:val="24"/>
          <w:szCs w:val="24"/>
        </w:rPr>
        <w:t>最广泛的数据库</w:t>
      </w:r>
      <w:r w:rsidRPr="00664F99">
        <w:rPr>
          <w:rFonts w:ascii="Times New Roman" w:hAnsi="Times New Roman" w:cs="Times New Roman"/>
          <w:iCs/>
          <w:sz w:val="24"/>
          <w:szCs w:val="24"/>
        </w:rPr>
        <w:t>是关系型数据库</w:t>
      </w:r>
      <w:r w:rsidR="00CD78BE" w:rsidRPr="00664F99">
        <w:rPr>
          <w:rFonts w:ascii="Times New Roman" w:hAnsi="Times New Roman" w:cs="Times New Roman"/>
          <w:iCs/>
          <w:sz w:val="24"/>
          <w:szCs w:val="24"/>
        </w:rPr>
        <w:t>。</w:t>
      </w:r>
      <w:r w:rsidRPr="00664F99">
        <w:rPr>
          <w:rFonts w:ascii="Times New Roman" w:hAnsi="Times New Roman" w:cs="Times New Roman"/>
          <w:iCs/>
          <w:sz w:val="24"/>
          <w:szCs w:val="24"/>
        </w:rPr>
        <w:t>因为它是一个面向对象的系统设计，当然，数据库的设计，必须是面向对象的。</w:t>
      </w:r>
      <w:r w:rsidR="006123A3" w:rsidRPr="00664F99">
        <w:rPr>
          <w:rFonts w:ascii="Times New Roman" w:hAnsi="Times New Roman" w:cs="Times New Roman"/>
          <w:iCs/>
          <w:sz w:val="24"/>
          <w:szCs w:val="24"/>
        </w:rPr>
        <w:t>现在应该怎么考虑对类进行持久性操作，即对象类是怎样映射到关系数据库的二维表中的。</w:t>
      </w:r>
      <w:r w:rsidR="006E22AB">
        <w:rPr>
          <w:rFonts w:ascii="Times New Roman" w:hAnsi="Times New Roman" w:cs="Times New Roman" w:hint="eastAsia"/>
          <w:iCs/>
          <w:sz w:val="24"/>
          <w:szCs w:val="24"/>
        </w:rPr>
        <w:t>本文利用</w:t>
      </w:r>
      <w:r w:rsidR="006E22AB">
        <w:rPr>
          <w:rFonts w:ascii="Times New Roman" w:hAnsi="Times New Roman" w:cs="Times New Roman"/>
          <w:iCs/>
          <w:sz w:val="24"/>
          <w:szCs w:val="24"/>
        </w:rPr>
        <w:t>微软的</w:t>
      </w:r>
      <w:r w:rsidR="006E22AB">
        <w:rPr>
          <w:rFonts w:ascii="Times New Roman" w:hAnsi="Times New Roman" w:cs="Times New Roman"/>
          <w:iCs/>
          <w:sz w:val="24"/>
          <w:szCs w:val="24"/>
        </w:rPr>
        <w:t>Visio</w:t>
      </w:r>
      <w:r w:rsidR="006E22AB">
        <w:rPr>
          <w:rFonts w:ascii="Times New Roman" w:hAnsi="Times New Roman" w:cs="Times New Roman"/>
          <w:iCs/>
          <w:sz w:val="24"/>
          <w:szCs w:val="24"/>
        </w:rPr>
        <w:t>进行</w:t>
      </w:r>
      <w:r w:rsidR="00456F18">
        <w:rPr>
          <w:rFonts w:ascii="Times New Roman" w:hAnsi="Times New Roman" w:cs="Times New Roman" w:hint="eastAsia"/>
          <w:iCs/>
          <w:sz w:val="24"/>
          <w:szCs w:val="24"/>
        </w:rPr>
        <w:t>E-R</w:t>
      </w:r>
      <w:r w:rsidR="00456F18">
        <w:rPr>
          <w:rFonts w:ascii="Times New Roman" w:hAnsi="Times New Roman" w:cs="Times New Roman" w:hint="eastAsia"/>
          <w:iCs/>
          <w:sz w:val="24"/>
          <w:szCs w:val="24"/>
        </w:rPr>
        <w:t>图</w:t>
      </w:r>
      <w:r w:rsidR="00456F18">
        <w:rPr>
          <w:rFonts w:ascii="Times New Roman" w:hAnsi="Times New Roman" w:cs="Times New Roman"/>
          <w:iCs/>
          <w:sz w:val="24"/>
          <w:szCs w:val="24"/>
        </w:rPr>
        <w:t>的绘制，</w:t>
      </w:r>
      <w:r w:rsidR="00456F18">
        <w:rPr>
          <w:rFonts w:ascii="Times New Roman" w:hAnsi="Times New Roman" w:cs="Times New Roman" w:hint="eastAsia"/>
          <w:iCs/>
          <w:sz w:val="24"/>
          <w:szCs w:val="24"/>
        </w:rPr>
        <w:t>展示如下</w:t>
      </w:r>
      <w:r w:rsidR="00CD78BE" w:rsidRPr="00664F99">
        <w:rPr>
          <w:rFonts w:ascii="Times New Roman" w:hAnsi="Times New Roman" w:cs="Times New Roman"/>
          <w:iCs/>
          <w:sz w:val="24"/>
          <w:szCs w:val="24"/>
        </w:rPr>
        <w:t>：</w:t>
      </w:r>
    </w:p>
    <w:p w:rsidR="00CD78BE" w:rsidRPr="00664F99" w:rsidRDefault="00CD78BE" w:rsidP="00664F99">
      <w:pPr>
        <w:spacing w:line="360" w:lineRule="auto"/>
        <w:ind w:firstLine="420"/>
        <w:jc w:val="center"/>
        <w:rPr>
          <w:rFonts w:ascii="Times New Roman" w:hAnsi="Times New Roman" w:cs="Times New Roman"/>
          <w:sz w:val="24"/>
          <w:szCs w:val="24"/>
        </w:rPr>
      </w:pPr>
    </w:p>
    <w:p w:rsidR="00CD78BE" w:rsidRPr="00664F99" w:rsidRDefault="00430BBF" w:rsidP="00664F99">
      <w:pPr>
        <w:spacing w:line="360" w:lineRule="auto"/>
        <w:ind w:firstLine="420"/>
        <w:jc w:val="center"/>
        <w:rPr>
          <w:rFonts w:ascii="Times New Roman" w:hAnsi="Times New Roman" w:cs="Times New Roman"/>
          <w:sz w:val="24"/>
          <w:szCs w:val="24"/>
        </w:rPr>
      </w:pPr>
      <w:r>
        <w:object w:dxaOrig="6960" w:dyaOrig="4692">
          <v:shape id="_x0000_i1028" type="#_x0000_t75" style="width:348pt;height:234.6pt" o:ole="">
            <v:imagedata r:id="rId20" o:title=""/>
          </v:shape>
          <o:OLEObject Type="Embed" ProgID="Visio.Drawing.15" ShapeID="_x0000_i1028" DrawAspect="Content" ObjectID="_1578652650" r:id="rId21"/>
        </w:object>
      </w:r>
    </w:p>
    <w:p w:rsidR="00CD78BE" w:rsidRPr="00220740" w:rsidRDefault="00CD78BE" w:rsidP="00664F99">
      <w:pPr>
        <w:spacing w:line="360" w:lineRule="auto"/>
        <w:ind w:firstLine="420"/>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4-</w:t>
      </w:r>
      <w:r w:rsidR="00D6058E">
        <w:rPr>
          <w:rFonts w:ascii="Times New Roman" w:eastAsia="宋体" w:hAnsi="Times New Roman" w:cs="Times New Roman"/>
          <w:szCs w:val="21"/>
        </w:rPr>
        <w:t>5</w:t>
      </w:r>
      <w:r w:rsidR="004A3108" w:rsidRPr="00220740">
        <w:rPr>
          <w:rFonts w:ascii="Times New Roman" w:eastAsia="宋体" w:hAnsi="Times New Roman" w:cs="Times New Roman" w:hint="eastAsia"/>
          <w:szCs w:val="21"/>
        </w:rPr>
        <w:t>用户</w:t>
      </w:r>
      <w:r w:rsidRPr="00220740">
        <w:rPr>
          <w:rFonts w:ascii="Times New Roman" w:eastAsia="宋体" w:hAnsi="Times New Roman" w:cs="Times New Roman"/>
          <w:szCs w:val="21"/>
        </w:rPr>
        <w:t>实体属性</w:t>
      </w:r>
      <w:r w:rsidRPr="00220740">
        <w:rPr>
          <w:rFonts w:ascii="Times New Roman" w:eastAsia="宋体" w:hAnsi="Times New Roman" w:cs="Times New Roman"/>
          <w:szCs w:val="21"/>
        </w:rPr>
        <w:t>E-R</w:t>
      </w:r>
      <w:r w:rsidRPr="00220740">
        <w:rPr>
          <w:rFonts w:ascii="Times New Roman" w:eastAsia="宋体" w:hAnsi="Times New Roman" w:cs="Times New Roman"/>
          <w:szCs w:val="21"/>
        </w:rPr>
        <w:t>分图</w:t>
      </w:r>
    </w:p>
    <w:p w:rsidR="00CD78BE" w:rsidRPr="00664F99" w:rsidRDefault="008F69E6" w:rsidP="00664F99">
      <w:pPr>
        <w:spacing w:line="360" w:lineRule="auto"/>
        <w:ind w:firstLine="420"/>
        <w:jc w:val="center"/>
        <w:rPr>
          <w:rFonts w:ascii="Times New Roman" w:hAnsi="Times New Roman" w:cs="Times New Roman"/>
          <w:sz w:val="24"/>
          <w:szCs w:val="24"/>
        </w:rPr>
      </w:pPr>
      <w:r>
        <w:object w:dxaOrig="6960" w:dyaOrig="4692">
          <v:shape id="_x0000_i1029" type="#_x0000_t75" style="width:348pt;height:234.6pt" o:ole="">
            <v:imagedata r:id="rId22" o:title=""/>
          </v:shape>
          <o:OLEObject Type="Embed" ProgID="Visio.Drawing.15" ShapeID="_x0000_i1029" DrawAspect="Content" ObjectID="_1578652651" r:id="rId23"/>
        </w:object>
      </w:r>
    </w:p>
    <w:p w:rsidR="00CD78BE" w:rsidRPr="00220740" w:rsidRDefault="00CD78BE" w:rsidP="00664F99">
      <w:pPr>
        <w:spacing w:line="360" w:lineRule="auto"/>
        <w:ind w:firstLine="420"/>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4-</w:t>
      </w:r>
      <w:r w:rsidR="00D6058E">
        <w:rPr>
          <w:rFonts w:ascii="Times New Roman" w:eastAsia="宋体" w:hAnsi="Times New Roman" w:cs="Times New Roman"/>
          <w:szCs w:val="21"/>
        </w:rPr>
        <w:t>6</w:t>
      </w:r>
      <w:r w:rsidR="008F69E6">
        <w:rPr>
          <w:rFonts w:ascii="Times New Roman" w:eastAsia="宋体" w:hAnsi="Times New Roman" w:cs="Times New Roman" w:hint="eastAsia"/>
          <w:szCs w:val="21"/>
        </w:rPr>
        <w:t>公告</w:t>
      </w:r>
      <w:r w:rsidRPr="00220740">
        <w:rPr>
          <w:rFonts w:ascii="Times New Roman" w:eastAsia="宋体" w:hAnsi="Times New Roman" w:cs="Times New Roman"/>
          <w:szCs w:val="21"/>
        </w:rPr>
        <w:t>实体属性</w:t>
      </w:r>
      <w:r w:rsidRPr="00220740">
        <w:rPr>
          <w:rFonts w:ascii="Times New Roman" w:eastAsia="宋体" w:hAnsi="Times New Roman" w:cs="Times New Roman"/>
          <w:szCs w:val="21"/>
        </w:rPr>
        <w:t>E-R</w:t>
      </w:r>
      <w:r w:rsidRPr="00220740">
        <w:rPr>
          <w:rFonts w:ascii="Times New Roman" w:eastAsia="宋体" w:hAnsi="Times New Roman" w:cs="Times New Roman"/>
          <w:szCs w:val="21"/>
        </w:rPr>
        <w:t>分图</w:t>
      </w:r>
    </w:p>
    <w:p w:rsidR="004A3108" w:rsidRPr="00664F99" w:rsidRDefault="00D6058E" w:rsidP="004A3108">
      <w:pPr>
        <w:spacing w:line="360" w:lineRule="auto"/>
        <w:ind w:firstLine="420"/>
        <w:jc w:val="center"/>
        <w:rPr>
          <w:rFonts w:ascii="Times New Roman" w:hAnsi="Times New Roman" w:cs="Times New Roman"/>
          <w:sz w:val="24"/>
          <w:szCs w:val="24"/>
        </w:rPr>
      </w:pPr>
      <w:r>
        <w:object w:dxaOrig="6960" w:dyaOrig="4692">
          <v:shape id="_x0000_i1032" type="#_x0000_t75" style="width:348pt;height:234.6pt" o:ole="">
            <v:imagedata r:id="rId24" o:title=""/>
          </v:shape>
          <o:OLEObject Type="Embed" ProgID="Visio.Drawing.15" ShapeID="_x0000_i1032" DrawAspect="Content" ObjectID="_1578652652" r:id="rId25"/>
        </w:object>
      </w:r>
    </w:p>
    <w:p w:rsidR="004A3108" w:rsidRDefault="004A3108" w:rsidP="004A3108">
      <w:pPr>
        <w:spacing w:line="360" w:lineRule="auto"/>
        <w:ind w:firstLine="420"/>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4-</w:t>
      </w:r>
      <w:r w:rsidR="00D6058E">
        <w:rPr>
          <w:rFonts w:ascii="Times New Roman" w:eastAsia="宋体" w:hAnsi="Times New Roman" w:cs="Times New Roman"/>
          <w:szCs w:val="21"/>
        </w:rPr>
        <w:t>7</w:t>
      </w:r>
      <w:r w:rsidRPr="00220740">
        <w:rPr>
          <w:rFonts w:ascii="Times New Roman" w:eastAsia="宋体" w:hAnsi="Times New Roman" w:cs="Times New Roman"/>
          <w:szCs w:val="21"/>
        </w:rPr>
        <w:t xml:space="preserve"> </w:t>
      </w:r>
      <w:r w:rsidR="00D6058E">
        <w:rPr>
          <w:rFonts w:ascii="Times New Roman" w:eastAsia="宋体" w:hAnsi="Times New Roman" w:cs="Times New Roman" w:hint="eastAsia"/>
          <w:szCs w:val="21"/>
        </w:rPr>
        <w:t>商品</w:t>
      </w:r>
      <w:r w:rsidR="00784001">
        <w:rPr>
          <w:rFonts w:ascii="Times New Roman" w:eastAsia="宋体" w:hAnsi="Times New Roman" w:cs="Times New Roman"/>
          <w:szCs w:val="21"/>
        </w:rPr>
        <w:t>信息</w:t>
      </w:r>
      <w:r w:rsidRPr="00220740">
        <w:rPr>
          <w:rFonts w:ascii="Times New Roman" w:eastAsia="宋体" w:hAnsi="Times New Roman" w:cs="Times New Roman"/>
          <w:szCs w:val="21"/>
        </w:rPr>
        <w:t>实体属性</w:t>
      </w:r>
      <w:r w:rsidRPr="00220740">
        <w:rPr>
          <w:rFonts w:ascii="Times New Roman" w:eastAsia="宋体" w:hAnsi="Times New Roman" w:cs="Times New Roman"/>
          <w:szCs w:val="21"/>
        </w:rPr>
        <w:t>E-R</w:t>
      </w:r>
      <w:r w:rsidRPr="00220740">
        <w:rPr>
          <w:rFonts w:ascii="Times New Roman" w:eastAsia="宋体" w:hAnsi="Times New Roman" w:cs="Times New Roman"/>
          <w:szCs w:val="21"/>
        </w:rPr>
        <w:t>分图</w:t>
      </w:r>
    </w:p>
    <w:p w:rsidR="00D6058E" w:rsidRPr="00664F99" w:rsidRDefault="00D6058E" w:rsidP="00D6058E">
      <w:pPr>
        <w:spacing w:line="360" w:lineRule="auto"/>
        <w:ind w:firstLine="420"/>
        <w:jc w:val="center"/>
        <w:rPr>
          <w:rFonts w:ascii="Times New Roman" w:hAnsi="Times New Roman" w:cs="Times New Roman"/>
          <w:sz w:val="24"/>
          <w:szCs w:val="24"/>
        </w:rPr>
      </w:pPr>
      <w:r>
        <w:object w:dxaOrig="6960" w:dyaOrig="4692">
          <v:shape id="_x0000_i1033" type="#_x0000_t75" style="width:348pt;height:234.6pt" o:ole="">
            <v:imagedata r:id="rId26" o:title=""/>
          </v:shape>
          <o:OLEObject Type="Embed" ProgID="Visio.Drawing.15" ShapeID="_x0000_i1033" DrawAspect="Content" ObjectID="_1578652653" r:id="rId27"/>
        </w:object>
      </w:r>
    </w:p>
    <w:p w:rsidR="00D6058E" w:rsidRPr="00220740" w:rsidRDefault="00D6058E" w:rsidP="00D6058E">
      <w:pPr>
        <w:spacing w:line="360" w:lineRule="auto"/>
        <w:ind w:firstLine="420"/>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4-</w:t>
      </w:r>
      <w:r>
        <w:rPr>
          <w:rFonts w:ascii="Times New Roman" w:eastAsia="宋体" w:hAnsi="Times New Roman" w:cs="Times New Roman"/>
          <w:szCs w:val="21"/>
        </w:rPr>
        <w:t xml:space="preserve">8 </w:t>
      </w:r>
      <w:r>
        <w:rPr>
          <w:rFonts w:ascii="Times New Roman" w:eastAsia="宋体" w:hAnsi="Times New Roman" w:cs="Times New Roman" w:hint="eastAsia"/>
          <w:szCs w:val="21"/>
        </w:rPr>
        <w:t>订单</w:t>
      </w:r>
      <w:r>
        <w:rPr>
          <w:rFonts w:ascii="Times New Roman" w:eastAsia="宋体" w:hAnsi="Times New Roman" w:cs="Times New Roman"/>
          <w:szCs w:val="21"/>
        </w:rPr>
        <w:t>信息</w:t>
      </w:r>
      <w:r w:rsidRPr="00220740">
        <w:rPr>
          <w:rFonts w:ascii="Times New Roman" w:eastAsia="宋体" w:hAnsi="Times New Roman" w:cs="Times New Roman"/>
          <w:szCs w:val="21"/>
        </w:rPr>
        <w:t>实体属性</w:t>
      </w:r>
      <w:r w:rsidRPr="00220740">
        <w:rPr>
          <w:rFonts w:ascii="Times New Roman" w:eastAsia="宋体" w:hAnsi="Times New Roman" w:cs="Times New Roman"/>
          <w:szCs w:val="21"/>
        </w:rPr>
        <w:t>E-R</w:t>
      </w:r>
      <w:r w:rsidRPr="00220740">
        <w:rPr>
          <w:rFonts w:ascii="Times New Roman" w:eastAsia="宋体" w:hAnsi="Times New Roman" w:cs="Times New Roman"/>
          <w:szCs w:val="21"/>
        </w:rPr>
        <w:t>分图</w:t>
      </w:r>
    </w:p>
    <w:p w:rsidR="00D6058E" w:rsidRPr="00D6058E" w:rsidRDefault="00D6058E" w:rsidP="004A3108">
      <w:pPr>
        <w:spacing w:line="360" w:lineRule="auto"/>
        <w:ind w:firstLine="420"/>
        <w:jc w:val="center"/>
        <w:rPr>
          <w:rFonts w:ascii="Times New Roman" w:eastAsia="宋体" w:hAnsi="Times New Roman" w:cs="Times New Roman" w:hint="eastAsia"/>
          <w:szCs w:val="21"/>
        </w:rPr>
      </w:pPr>
    </w:p>
    <w:p w:rsidR="00CD78BE" w:rsidRPr="004A3108" w:rsidRDefault="00CD78BE" w:rsidP="00664F99">
      <w:pPr>
        <w:spacing w:line="360" w:lineRule="auto"/>
        <w:ind w:firstLine="420"/>
        <w:rPr>
          <w:rFonts w:ascii="Times New Roman" w:hAnsi="Times New Roman" w:cs="Times New Roman"/>
          <w:sz w:val="24"/>
          <w:szCs w:val="24"/>
        </w:rPr>
      </w:pPr>
    </w:p>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73" w:name="_Toc354184612"/>
      <w:bookmarkStart w:id="74" w:name="_Toc355624529"/>
      <w:bookmarkStart w:id="75" w:name="_Toc355647606"/>
      <w:bookmarkStart w:id="76" w:name="_Toc476671227"/>
      <w:bookmarkStart w:id="77" w:name="_Toc504910711"/>
      <w:r w:rsidRPr="00664F99">
        <w:rPr>
          <w:rFonts w:ascii="Times New Roman" w:hAnsi="Times New Roman" w:cs="Times New Roman"/>
          <w:b/>
          <w:bCs/>
          <w:sz w:val="24"/>
          <w:szCs w:val="24"/>
        </w:rPr>
        <w:t>4.</w:t>
      </w:r>
      <w:r w:rsidR="004E251B">
        <w:rPr>
          <w:rFonts w:ascii="Times New Roman" w:hAnsi="Times New Roman" w:cs="Times New Roman"/>
          <w:b/>
          <w:bCs/>
          <w:sz w:val="24"/>
          <w:szCs w:val="24"/>
        </w:rPr>
        <w:t>5.2</w:t>
      </w:r>
      <w:r w:rsidRPr="00664F99">
        <w:rPr>
          <w:rFonts w:ascii="Times New Roman" w:hAnsi="Times New Roman" w:cs="Times New Roman"/>
          <w:b/>
          <w:bCs/>
          <w:sz w:val="24"/>
          <w:szCs w:val="24"/>
        </w:rPr>
        <w:t xml:space="preserve"> </w:t>
      </w:r>
      <w:r w:rsidRPr="00664F99">
        <w:rPr>
          <w:rFonts w:ascii="Times New Roman" w:hAnsi="Times New Roman" w:cs="Times New Roman"/>
          <w:b/>
          <w:bCs/>
          <w:sz w:val="24"/>
          <w:szCs w:val="24"/>
        </w:rPr>
        <w:t>数据表字段设计</w:t>
      </w:r>
      <w:bookmarkEnd w:id="73"/>
      <w:bookmarkEnd w:id="74"/>
      <w:bookmarkEnd w:id="75"/>
      <w:bookmarkEnd w:id="76"/>
      <w:bookmarkEnd w:id="77"/>
    </w:p>
    <w:p w:rsidR="008548E7" w:rsidRPr="00664F99" w:rsidRDefault="008548E7"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由于论文的字数有限，这里引用的表只是设计的一部分。</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sidRPr="00664F99">
        <w:rPr>
          <w:rFonts w:ascii="Times New Roman" w:hAnsi="Times New Roman" w:cs="Times New Roman"/>
          <w:iCs/>
          <w:sz w:val="24"/>
          <w:szCs w:val="24"/>
        </w:rPr>
        <w:t>1</w:t>
      </w:r>
      <w:r w:rsidRPr="00664F99">
        <w:rPr>
          <w:rFonts w:ascii="Times New Roman" w:hAnsi="Times New Roman" w:cs="Times New Roman"/>
          <w:iCs/>
          <w:sz w:val="24"/>
          <w:szCs w:val="24"/>
        </w:rPr>
        <w:t>）</w:t>
      </w:r>
      <w:r w:rsidR="00784001">
        <w:rPr>
          <w:rFonts w:ascii="Times New Roman" w:hAnsi="Times New Roman" w:cs="Times New Roman" w:hint="eastAsia"/>
          <w:iCs/>
          <w:sz w:val="24"/>
          <w:szCs w:val="24"/>
        </w:rPr>
        <w:t>admin</w:t>
      </w:r>
      <w:r w:rsidR="00784001">
        <w:rPr>
          <w:rFonts w:ascii="Times New Roman" w:hAnsi="Times New Roman" w:cs="Times New Roman" w:hint="eastAsia"/>
          <w:iCs/>
          <w:sz w:val="24"/>
          <w:szCs w:val="24"/>
        </w:rPr>
        <w:t>表</w:t>
      </w:r>
      <w:r w:rsidR="008548E7" w:rsidRPr="00664F99">
        <w:rPr>
          <w:rFonts w:ascii="Times New Roman" w:hAnsi="Times New Roman" w:cs="Times New Roman"/>
          <w:iCs/>
          <w:sz w:val="24"/>
          <w:szCs w:val="24"/>
        </w:rPr>
        <w:t>。</w:t>
      </w:r>
    </w:p>
    <w:p w:rsidR="00CD78BE" w:rsidRPr="00220740" w:rsidRDefault="00CD78BE" w:rsidP="00664F99">
      <w:pPr>
        <w:spacing w:line="360" w:lineRule="auto"/>
        <w:jc w:val="center"/>
        <w:rPr>
          <w:rFonts w:ascii="Times New Roman" w:eastAsia="宋体" w:hAnsi="Times New Roman" w:cs="Times New Roman"/>
          <w:szCs w:val="21"/>
        </w:rPr>
      </w:pPr>
      <w:r w:rsidRPr="00220740">
        <w:rPr>
          <w:rFonts w:ascii="Times New Roman" w:eastAsia="宋体" w:hAnsi="Times New Roman" w:cs="Times New Roman"/>
          <w:szCs w:val="21"/>
        </w:rPr>
        <w:t>表</w:t>
      </w:r>
      <w:r w:rsidRPr="00220740">
        <w:rPr>
          <w:rFonts w:ascii="Times New Roman" w:eastAsia="宋体" w:hAnsi="Times New Roman" w:cs="Times New Roman"/>
          <w:szCs w:val="21"/>
        </w:rPr>
        <w:t>4-1</w:t>
      </w:r>
      <w:r w:rsidR="00784001">
        <w:rPr>
          <w:rFonts w:ascii="Times New Roman" w:eastAsia="宋体" w:hAnsi="Times New Roman" w:cs="Times New Roman"/>
          <w:szCs w:val="21"/>
        </w:rPr>
        <w:t xml:space="preserve"> </w:t>
      </w:r>
      <w:r w:rsidR="00784001">
        <w:rPr>
          <w:rFonts w:ascii="Times New Roman" w:eastAsia="宋体" w:hAnsi="Times New Roman" w:cs="Times New Roman" w:hint="eastAsia"/>
          <w:szCs w:val="21"/>
        </w:rPr>
        <w:t>admin</w:t>
      </w:r>
      <w:r w:rsidRPr="00220740">
        <w:rPr>
          <w:rFonts w:ascii="Times New Roman" w:eastAsia="宋体" w:hAnsi="Times New Roman" w:cs="Times New Roman"/>
          <w:szCs w:val="21"/>
        </w:rPr>
        <w:t>表</w:t>
      </w: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1636"/>
        <w:gridCol w:w="1199"/>
        <w:gridCol w:w="1199"/>
        <w:gridCol w:w="1199"/>
        <w:gridCol w:w="1276"/>
        <w:gridCol w:w="1276"/>
      </w:tblGrid>
      <w:tr w:rsidR="00784001" w:rsidRPr="00664F99" w:rsidTr="00784001">
        <w:trPr>
          <w:trHeight w:val="335"/>
          <w:jc w:val="center"/>
        </w:trPr>
        <w:tc>
          <w:tcPr>
            <w:tcW w:w="1636" w:type="dxa"/>
            <w:tcBorders>
              <w:top w:val="single" w:sz="8" w:space="0" w:color="auto"/>
              <w:left w:val="nil"/>
              <w:bottom w:val="single" w:sz="4" w:space="0" w:color="auto"/>
              <w:right w:val="single" w:sz="4" w:space="0" w:color="auto"/>
            </w:tcBorders>
            <w:vAlign w:val="center"/>
          </w:tcPr>
          <w:p w:rsidR="00784001" w:rsidRDefault="00784001" w:rsidP="00784001">
            <w:pPr>
              <w:widowControl/>
              <w:jc w:val="center"/>
              <w:rPr>
                <w:rFonts w:ascii="Arial" w:hAnsi="Arial" w:cs="Arial"/>
                <w:sz w:val="20"/>
                <w:szCs w:val="20"/>
              </w:rPr>
            </w:pPr>
            <w:r>
              <w:rPr>
                <w:rFonts w:ascii="Arial" w:hAnsi="Arial" w:cs="Arial"/>
                <w:sz w:val="20"/>
                <w:szCs w:val="20"/>
              </w:rPr>
              <w:lastRenderedPageBreak/>
              <w:t>字段名称</w:t>
            </w:r>
          </w:p>
        </w:tc>
        <w:tc>
          <w:tcPr>
            <w:tcW w:w="1199" w:type="dxa"/>
            <w:tcBorders>
              <w:top w:val="single" w:sz="8"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字段意义</w:t>
            </w:r>
          </w:p>
        </w:tc>
        <w:tc>
          <w:tcPr>
            <w:tcW w:w="1199" w:type="dxa"/>
            <w:tcBorders>
              <w:top w:val="single" w:sz="8"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字段类型</w:t>
            </w:r>
          </w:p>
        </w:tc>
        <w:tc>
          <w:tcPr>
            <w:tcW w:w="1199" w:type="dxa"/>
            <w:tcBorders>
              <w:top w:val="single" w:sz="8"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字段长度</w:t>
            </w:r>
          </w:p>
        </w:tc>
        <w:tc>
          <w:tcPr>
            <w:tcW w:w="1276" w:type="dxa"/>
            <w:tcBorders>
              <w:top w:val="single" w:sz="8"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是否主键</w:t>
            </w:r>
          </w:p>
        </w:tc>
        <w:tc>
          <w:tcPr>
            <w:tcW w:w="1276" w:type="dxa"/>
            <w:tcBorders>
              <w:top w:val="single" w:sz="8"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能否为空</w:t>
            </w:r>
          </w:p>
        </w:tc>
      </w:tr>
      <w:tr w:rsidR="00784001" w:rsidRPr="00664F99" w:rsidTr="00784001">
        <w:trPr>
          <w:trHeight w:val="335"/>
          <w:jc w:val="center"/>
        </w:trPr>
        <w:tc>
          <w:tcPr>
            <w:tcW w:w="1636" w:type="dxa"/>
            <w:tcBorders>
              <w:top w:val="single" w:sz="4" w:space="0" w:color="auto"/>
              <w:left w:val="nil"/>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adminid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编号</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int</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是</w:t>
            </w:r>
          </w:p>
        </w:tc>
        <w:tc>
          <w:tcPr>
            <w:tcW w:w="1276" w:type="dxa"/>
            <w:tcBorders>
              <w:top w:val="single" w:sz="4"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r>
      <w:tr w:rsidR="00784001" w:rsidRPr="00664F99" w:rsidTr="00784001">
        <w:trPr>
          <w:trHeight w:val="335"/>
          <w:jc w:val="center"/>
        </w:trPr>
        <w:tc>
          <w:tcPr>
            <w:tcW w:w="1636" w:type="dxa"/>
            <w:tcBorders>
              <w:top w:val="single" w:sz="4" w:space="0" w:color="auto"/>
              <w:left w:val="nil"/>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username</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用户名</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r>
      <w:tr w:rsidR="00784001" w:rsidRPr="00664F99" w:rsidTr="00784001">
        <w:trPr>
          <w:trHeight w:val="335"/>
          <w:jc w:val="center"/>
        </w:trPr>
        <w:tc>
          <w:tcPr>
            <w:tcW w:w="1636" w:type="dxa"/>
            <w:tcBorders>
              <w:top w:val="single" w:sz="4" w:space="0" w:color="auto"/>
              <w:left w:val="nil"/>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password</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密码</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r>
      <w:tr w:rsidR="00784001" w:rsidRPr="00664F99" w:rsidTr="00784001">
        <w:trPr>
          <w:trHeight w:val="335"/>
          <w:jc w:val="center"/>
        </w:trPr>
        <w:tc>
          <w:tcPr>
            <w:tcW w:w="1636" w:type="dxa"/>
            <w:tcBorders>
              <w:top w:val="single" w:sz="4" w:space="0" w:color="auto"/>
              <w:left w:val="nil"/>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realname</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姓名</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r>
      <w:tr w:rsidR="00784001" w:rsidRPr="00664F99" w:rsidTr="00784001">
        <w:trPr>
          <w:trHeight w:val="335"/>
          <w:jc w:val="center"/>
        </w:trPr>
        <w:tc>
          <w:tcPr>
            <w:tcW w:w="1636" w:type="dxa"/>
            <w:tcBorders>
              <w:top w:val="single" w:sz="4" w:space="0" w:color="auto"/>
              <w:left w:val="nil"/>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contact</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联系方式</w:t>
            </w:r>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784001" w:rsidRDefault="00784001" w:rsidP="00784001">
            <w:pPr>
              <w:jc w:val="center"/>
              <w:rPr>
                <w:rFonts w:ascii="Arial" w:hAnsi="Arial" w:cs="Arial"/>
                <w:sz w:val="20"/>
                <w:szCs w:val="20"/>
              </w:rPr>
            </w:pPr>
            <w:r>
              <w:rPr>
                <w:rFonts w:ascii="Arial" w:hAnsi="Arial" w:cs="Arial"/>
                <w:sz w:val="20"/>
                <w:szCs w:val="20"/>
              </w:rPr>
              <w:t>否</w:t>
            </w:r>
          </w:p>
        </w:tc>
      </w:tr>
    </w:tbl>
    <w:p w:rsidR="002670AF" w:rsidRPr="00664F99" w:rsidRDefault="002670AF" w:rsidP="002670AF">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Pr>
          <w:rFonts w:ascii="Times New Roman" w:hAnsi="Times New Roman" w:cs="Times New Roman"/>
          <w:iCs/>
          <w:sz w:val="24"/>
          <w:szCs w:val="24"/>
        </w:rPr>
        <w:t>2</w:t>
      </w:r>
      <w:r w:rsidRPr="00664F99">
        <w:rPr>
          <w:rFonts w:ascii="Times New Roman" w:hAnsi="Times New Roman" w:cs="Times New Roman"/>
          <w:iCs/>
          <w:sz w:val="24"/>
          <w:szCs w:val="24"/>
        </w:rPr>
        <w:t>）</w:t>
      </w:r>
      <w:r w:rsidR="00D6058E">
        <w:rPr>
          <w:rFonts w:ascii="Arial" w:hAnsi="Arial" w:cs="Arial"/>
          <w:sz w:val="20"/>
          <w:szCs w:val="20"/>
        </w:rPr>
        <w:t>article</w:t>
      </w:r>
      <w:r w:rsidRPr="002670AF">
        <w:rPr>
          <w:rFonts w:ascii="Times New Roman" w:hAnsi="Times New Roman" w:cs="Times New Roman" w:hint="eastAsia"/>
          <w:iCs/>
          <w:sz w:val="24"/>
          <w:szCs w:val="24"/>
        </w:rPr>
        <w:t>表</w:t>
      </w:r>
      <w:r w:rsidRPr="00664F99">
        <w:rPr>
          <w:rFonts w:ascii="Times New Roman" w:hAnsi="Times New Roman" w:cs="Times New Roman"/>
          <w:iCs/>
          <w:sz w:val="24"/>
          <w:szCs w:val="24"/>
        </w:rPr>
        <w:t>。</w:t>
      </w:r>
    </w:p>
    <w:p w:rsidR="002670AF" w:rsidRPr="00220740" w:rsidRDefault="002670AF" w:rsidP="002670AF">
      <w:pPr>
        <w:spacing w:line="360" w:lineRule="auto"/>
        <w:jc w:val="center"/>
        <w:rPr>
          <w:rFonts w:ascii="Times New Roman" w:eastAsia="宋体" w:hAnsi="Times New Roman" w:cs="Times New Roman"/>
          <w:szCs w:val="21"/>
        </w:rPr>
      </w:pPr>
      <w:r w:rsidRPr="00220740">
        <w:rPr>
          <w:rFonts w:ascii="Times New Roman" w:eastAsia="宋体" w:hAnsi="Times New Roman" w:cs="Times New Roman"/>
          <w:szCs w:val="21"/>
        </w:rPr>
        <w:t>表</w:t>
      </w:r>
      <w:r w:rsidRPr="00220740">
        <w:rPr>
          <w:rFonts w:ascii="Times New Roman" w:eastAsia="宋体" w:hAnsi="Times New Roman" w:cs="Times New Roman"/>
          <w:szCs w:val="21"/>
        </w:rPr>
        <w:t>4-</w:t>
      </w:r>
      <w:r>
        <w:rPr>
          <w:rFonts w:ascii="Times New Roman" w:eastAsia="宋体" w:hAnsi="Times New Roman" w:cs="Times New Roman"/>
          <w:szCs w:val="21"/>
        </w:rPr>
        <w:t xml:space="preserve">2 </w:t>
      </w:r>
      <w:r w:rsidR="00D6058E">
        <w:rPr>
          <w:rFonts w:ascii="Arial" w:hAnsi="Arial" w:cs="Arial"/>
          <w:sz w:val="20"/>
          <w:szCs w:val="20"/>
        </w:rPr>
        <w:t>article</w:t>
      </w:r>
      <w:r w:rsidRPr="002670AF">
        <w:rPr>
          <w:rFonts w:ascii="Times New Roman" w:eastAsia="宋体" w:hAnsi="Times New Roman" w:cs="Times New Roman" w:hint="eastAsia"/>
          <w:szCs w:val="21"/>
        </w:rPr>
        <w:t>表</w:t>
      </w: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1636"/>
        <w:gridCol w:w="1199"/>
        <w:gridCol w:w="1199"/>
        <w:gridCol w:w="1199"/>
        <w:gridCol w:w="1276"/>
        <w:gridCol w:w="1276"/>
      </w:tblGrid>
      <w:tr w:rsidR="002670AF" w:rsidRPr="00664F99" w:rsidTr="00302FB8">
        <w:trPr>
          <w:trHeight w:val="335"/>
          <w:jc w:val="center"/>
        </w:trPr>
        <w:tc>
          <w:tcPr>
            <w:tcW w:w="1636" w:type="dxa"/>
            <w:tcBorders>
              <w:top w:val="single" w:sz="8" w:space="0" w:color="auto"/>
              <w:left w:val="nil"/>
              <w:bottom w:val="single" w:sz="4" w:space="0" w:color="auto"/>
              <w:right w:val="single" w:sz="4" w:space="0" w:color="auto"/>
            </w:tcBorders>
            <w:vAlign w:val="center"/>
          </w:tcPr>
          <w:p w:rsidR="002670AF" w:rsidRDefault="002670AF" w:rsidP="002670AF">
            <w:pPr>
              <w:widowControl/>
              <w:jc w:val="center"/>
              <w:rPr>
                <w:rFonts w:ascii="Arial" w:hAnsi="Arial" w:cs="Arial"/>
                <w:sz w:val="20"/>
                <w:szCs w:val="20"/>
              </w:rPr>
            </w:pPr>
            <w:r>
              <w:rPr>
                <w:rFonts w:ascii="Arial" w:hAnsi="Arial" w:cs="Arial"/>
                <w:sz w:val="20"/>
                <w:szCs w:val="20"/>
              </w:rPr>
              <w:t>字段名称</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字段意义</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字段类型</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字段长度</w:t>
            </w:r>
          </w:p>
        </w:tc>
        <w:tc>
          <w:tcPr>
            <w:tcW w:w="1276"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是否主键</w:t>
            </w:r>
          </w:p>
        </w:tc>
        <w:tc>
          <w:tcPr>
            <w:tcW w:w="1276" w:type="dxa"/>
            <w:tcBorders>
              <w:top w:val="single" w:sz="8" w:space="0" w:color="auto"/>
              <w:left w:val="single" w:sz="4" w:space="0" w:color="auto"/>
              <w:bottom w:val="single" w:sz="4" w:space="0" w:color="auto"/>
              <w:right w:val="nil"/>
            </w:tcBorders>
            <w:vAlign w:val="center"/>
          </w:tcPr>
          <w:p w:rsidR="002670AF" w:rsidRDefault="002670AF" w:rsidP="002670AF">
            <w:pPr>
              <w:jc w:val="center"/>
              <w:rPr>
                <w:rFonts w:ascii="Arial" w:hAnsi="Arial" w:cs="Arial"/>
                <w:sz w:val="20"/>
                <w:szCs w:val="20"/>
              </w:rPr>
            </w:pPr>
            <w:r>
              <w:rPr>
                <w:rFonts w:ascii="Arial" w:hAnsi="Arial" w:cs="Arial"/>
                <w:sz w:val="20"/>
                <w:szCs w:val="20"/>
              </w:rPr>
              <w:t>能否为空</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widowControl/>
              <w:jc w:val="center"/>
              <w:rPr>
                <w:rFonts w:ascii="Arial" w:hAnsi="Arial" w:cs="Arial"/>
                <w:sz w:val="20"/>
                <w:szCs w:val="20"/>
              </w:rPr>
            </w:pPr>
            <w:proofErr w:type="spellStart"/>
            <w:r>
              <w:rPr>
                <w:rFonts w:ascii="Arial" w:hAnsi="Arial" w:cs="Arial"/>
                <w:sz w:val="20"/>
                <w:szCs w:val="20"/>
              </w:rPr>
              <w:t>articleid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编号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int</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是</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title</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标题</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image</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图片</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contents</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内容</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addtime</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发布日期</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hits</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点击数</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bl>
    <w:p w:rsidR="002670AF" w:rsidRPr="00664F99" w:rsidRDefault="002670AF" w:rsidP="002670AF">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Pr>
          <w:rFonts w:ascii="Times New Roman" w:hAnsi="Times New Roman" w:cs="Times New Roman"/>
          <w:iCs/>
          <w:sz w:val="24"/>
          <w:szCs w:val="24"/>
        </w:rPr>
        <w:t>3</w:t>
      </w:r>
      <w:r w:rsidRPr="00664F99">
        <w:rPr>
          <w:rFonts w:ascii="Times New Roman" w:hAnsi="Times New Roman" w:cs="Times New Roman"/>
          <w:iCs/>
          <w:sz w:val="24"/>
          <w:szCs w:val="24"/>
        </w:rPr>
        <w:t>）</w:t>
      </w:r>
      <w:proofErr w:type="spellStart"/>
      <w:r w:rsidR="00D6058E" w:rsidRPr="00D6058E">
        <w:rPr>
          <w:rFonts w:ascii="Times New Roman" w:hAnsi="Times New Roman" w:cs="Times New Roman" w:hint="eastAsia"/>
          <w:iCs/>
          <w:sz w:val="24"/>
          <w:szCs w:val="24"/>
        </w:rPr>
        <w:t>bcate</w:t>
      </w:r>
      <w:proofErr w:type="spellEnd"/>
      <w:r w:rsidR="00D6058E" w:rsidRPr="00D6058E">
        <w:rPr>
          <w:rFonts w:ascii="Times New Roman" w:hAnsi="Times New Roman" w:cs="Times New Roman" w:hint="eastAsia"/>
          <w:iCs/>
          <w:sz w:val="24"/>
          <w:szCs w:val="24"/>
        </w:rPr>
        <w:t>表</w:t>
      </w:r>
      <w:r w:rsidRPr="00664F99">
        <w:rPr>
          <w:rFonts w:ascii="Times New Roman" w:hAnsi="Times New Roman" w:cs="Times New Roman"/>
          <w:iCs/>
          <w:sz w:val="24"/>
          <w:szCs w:val="24"/>
        </w:rPr>
        <w:t>。</w:t>
      </w:r>
    </w:p>
    <w:p w:rsidR="002670AF" w:rsidRPr="00220740" w:rsidRDefault="002670AF" w:rsidP="002670AF">
      <w:pPr>
        <w:spacing w:line="360" w:lineRule="auto"/>
        <w:jc w:val="center"/>
        <w:rPr>
          <w:rFonts w:ascii="Times New Roman" w:eastAsia="宋体" w:hAnsi="Times New Roman" w:cs="Times New Roman"/>
          <w:szCs w:val="21"/>
        </w:rPr>
      </w:pPr>
      <w:r w:rsidRPr="00220740">
        <w:rPr>
          <w:rFonts w:ascii="Times New Roman" w:eastAsia="宋体" w:hAnsi="Times New Roman" w:cs="Times New Roman"/>
          <w:szCs w:val="21"/>
        </w:rPr>
        <w:t>表</w:t>
      </w:r>
      <w:r w:rsidRPr="00220740">
        <w:rPr>
          <w:rFonts w:ascii="Times New Roman" w:eastAsia="宋体" w:hAnsi="Times New Roman" w:cs="Times New Roman"/>
          <w:szCs w:val="21"/>
        </w:rPr>
        <w:t>4-</w:t>
      </w:r>
      <w:r>
        <w:rPr>
          <w:rFonts w:ascii="Times New Roman" w:eastAsia="宋体" w:hAnsi="Times New Roman" w:cs="Times New Roman"/>
          <w:szCs w:val="21"/>
        </w:rPr>
        <w:t xml:space="preserve">3 </w:t>
      </w:r>
      <w:proofErr w:type="spellStart"/>
      <w:r w:rsidR="00D6058E" w:rsidRPr="00D6058E">
        <w:rPr>
          <w:rFonts w:ascii="Times New Roman" w:hAnsi="Times New Roman" w:cs="Times New Roman" w:hint="eastAsia"/>
          <w:iCs/>
          <w:sz w:val="24"/>
          <w:szCs w:val="24"/>
        </w:rPr>
        <w:t>bcate</w:t>
      </w:r>
      <w:proofErr w:type="spellEnd"/>
      <w:r w:rsidR="00D6058E" w:rsidRPr="00D6058E">
        <w:rPr>
          <w:rFonts w:ascii="Times New Roman" w:hAnsi="Times New Roman" w:cs="Times New Roman" w:hint="eastAsia"/>
          <w:iCs/>
          <w:sz w:val="24"/>
          <w:szCs w:val="24"/>
        </w:rPr>
        <w:t>表</w:t>
      </w: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1636"/>
        <w:gridCol w:w="1199"/>
        <w:gridCol w:w="1199"/>
        <w:gridCol w:w="1199"/>
        <w:gridCol w:w="1276"/>
        <w:gridCol w:w="1276"/>
      </w:tblGrid>
      <w:tr w:rsidR="002670AF" w:rsidRPr="00664F99" w:rsidTr="00302FB8">
        <w:trPr>
          <w:trHeight w:val="335"/>
          <w:jc w:val="center"/>
        </w:trPr>
        <w:tc>
          <w:tcPr>
            <w:tcW w:w="1636" w:type="dxa"/>
            <w:tcBorders>
              <w:top w:val="single" w:sz="8" w:space="0" w:color="auto"/>
              <w:left w:val="nil"/>
              <w:bottom w:val="single" w:sz="4" w:space="0" w:color="auto"/>
              <w:right w:val="single" w:sz="4" w:space="0" w:color="auto"/>
            </w:tcBorders>
            <w:vAlign w:val="center"/>
          </w:tcPr>
          <w:p w:rsidR="002670AF" w:rsidRDefault="002670AF" w:rsidP="002670AF">
            <w:pPr>
              <w:widowControl/>
              <w:jc w:val="center"/>
              <w:rPr>
                <w:rFonts w:ascii="Arial" w:hAnsi="Arial" w:cs="Arial"/>
                <w:sz w:val="20"/>
                <w:szCs w:val="20"/>
              </w:rPr>
            </w:pPr>
            <w:r>
              <w:rPr>
                <w:rFonts w:ascii="Arial" w:hAnsi="Arial" w:cs="Arial"/>
                <w:sz w:val="20"/>
                <w:szCs w:val="20"/>
              </w:rPr>
              <w:t>字段名称</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字段意义</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字段类型</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字段长度</w:t>
            </w:r>
          </w:p>
        </w:tc>
        <w:tc>
          <w:tcPr>
            <w:tcW w:w="1276"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是否主键</w:t>
            </w:r>
          </w:p>
        </w:tc>
        <w:tc>
          <w:tcPr>
            <w:tcW w:w="1276" w:type="dxa"/>
            <w:tcBorders>
              <w:top w:val="single" w:sz="8" w:space="0" w:color="auto"/>
              <w:left w:val="single" w:sz="4" w:space="0" w:color="auto"/>
              <w:bottom w:val="single" w:sz="4" w:space="0" w:color="auto"/>
              <w:right w:val="nil"/>
            </w:tcBorders>
            <w:vAlign w:val="center"/>
          </w:tcPr>
          <w:p w:rsidR="002670AF" w:rsidRDefault="002670AF" w:rsidP="002670AF">
            <w:pPr>
              <w:jc w:val="center"/>
              <w:rPr>
                <w:rFonts w:ascii="Arial" w:hAnsi="Arial" w:cs="Arial"/>
                <w:sz w:val="20"/>
                <w:szCs w:val="20"/>
              </w:rPr>
            </w:pPr>
            <w:r>
              <w:rPr>
                <w:rFonts w:ascii="Arial" w:hAnsi="Arial" w:cs="Arial"/>
                <w:sz w:val="20"/>
                <w:szCs w:val="20"/>
              </w:rPr>
              <w:t>能否为空</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widowControl/>
              <w:jc w:val="center"/>
              <w:rPr>
                <w:rFonts w:ascii="Arial" w:hAnsi="Arial" w:cs="Arial"/>
                <w:sz w:val="20"/>
                <w:szCs w:val="20"/>
              </w:rPr>
            </w:pPr>
            <w:proofErr w:type="spellStart"/>
            <w:r>
              <w:rPr>
                <w:rFonts w:ascii="Arial" w:hAnsi="Arial" w:cs="Arial"/>
                <w:sz w:val="20"/>
                <w:szCs w:val="20"/>
              </w:rPr>
              <w:t>bcateid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编号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int</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是</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bcatename</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大类名称</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bl>
    <w:p w:rsidR="002670AF" w:rsidRPr="00664F99" w:rsidRDefault="002670AF" w:rsidP="002670AF">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Pr>
          <w:rFonts w:ascii="Times New Roman" w:hAnsi="Times New Roman" w:cs="Times New Roman"/>
          <w:iCs/>
          <w:sz w:val="24"/>
          <w:szCs w:val="24"/>
        </w:rPr>
        <w:t>4</w:t>
      </w:r>
      <w:r w:rsidRPr="00664F99">
        <w:rPr>
          <w:rFonts w:ascii="Times New Roman" w:hAnsi="Times New Roman" w:cs="Times New Roman"/>
          <w:iCs/>
          <w:sz w:val="24"/>
          <w:szCs w:val="24"/>
        </w:rPr>
        <w:t>）</w:t>
      </w:r>
      <w:r w:rsidR="00D6058E" w:rsidRPr="00D6058E">
        <w:rPr>
          <w:rFonts w:ascii="Times New Roman" w:hAnsi="Times New Roman" w:cs="Times New Roman" w:hint="eastAsia"/>
          <w:iCs/>
          <w:sz w:val="24"/>
          <w:szCs w:val="24"/>
        </w:rPr>
        <w:t>cart</w:t>
      </w:r>
      <w:r w:rsidR="00D6058E" w:rsidRPr="00D6058E">
        <w:rPr>
          <w:rFonts w:ascii="Times New Roman" w:hAnsi="Times New Roman" w:cs="Times New Roman" w:hint="eastAsia"/>
          <w:iCs/>
          <w:sz w:val="24"/>
          <w:szCs w:val="24"/>
        </w:rPr>
        <w:t>表</w:t>
      </w:r>
      <w:r w:rsidRPr="00664F99">
        <w:rPr>
          <w:rFonts w:ascii="Times New Roman" w:hAnsi="Times New Roman" w:cs="Times New Roman"/>
          <w:iCs/>
          <w:sz w:val="24"/>
          <w:szCs w:val="24"/>
        </w:rPr>
        <w:t>。</w:t>
      </w:r>
    </w:p>
    <w:p w:rsidR="002670AF" w:rsidRPr="00220740" w:rsidRDefault="002670AF" w:rsidP="002670AF">
      <w:pPr>
        <w:spacing w:line="360" w:lineRule="auto"/>
        <w:jc w:val="center"/>
        <w:rPr>
          <w:rFonts w:ascii="Times New Roman" w:eastAsia="宋体" w:hAnsi="Times New Roman" w:cs="Times New Roman"/>
          <w:szCs w:val="21"/>
        </w:rPr>
      </w:pPr>
      <w:r w:rsidRPr="00220740">
        <w:rPr>
          <w:rFonts w:ascii="Times New Roman" w:eastAsia="宋体" w:hAnsi="Times New Roman" w:cs="Times New Roman"/>
          <w:szCs w:val="21"/>
        </w:rPr>
        <w:t>表</w:t>
      </w:r>
      <w:r w:rsidRPr="00220740">
        <w:rPr>
          <w:rFonts w:ascii="Times New Roman" w:eastAsia="宋体" w:hAnsi="Times New Roman" w:cs="Times New Roman"/>
          <w:szCs w:val="21"/>
        </w:rPr>
        <w:t>4-</w:t>
      </w:r>
      <w:r>
        <w:rPr>
          <w:rFonts w:ascii="Times New Roman" w:eastAsia="宋体" w:hAnsi="Times New Roman" w:cs="Times New Roman"/>
          <w:szCs w:val="21"/>
        </w:rPr>
        <w:t xml:space="preserve">4 </w:t>
      </w:r>
      <w:r w:rsidR="00D6058E" w:rsidRPr="00D6058E">
        <w:rPr>
          <w:rFonts w:ascii="Times New Roman" w:eastAsia="宋体" w:hAnsi="Times New Roman" w:cs="Times New Roman" w:hint="eastAsia"/>
          <w:szCs w:val="21"/>
        </w:rPr>
        <w:t>cart</w:t>
      </w:r>
      <w:r w:rsidR="00D6058E" w:rsidRPr="00D6058E">
        <w:rPr>
          <w:rFonts w:ascii="Times New Roman" w:eastAsia="宋体" w:hAnsi="Times New Roman" w:cs="Times New Roman" w:hint="eastAsia"/>
          <w:szCs w:val="21"/>
        </w:rPr>
        <w:t>表</w:t>
      </w: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1636"/>
        <w:gridCol w:w="1199"/>
        <w:gridCol w:w="1199"/>
        <w:gridCol w:w="1199"/>
        <w:gridCol w:w="1276"/>
        <w:gridCol w:w="1276"/>
      </w:tblGrid>
      <w:tr w:rsidR="002670AF" w:rsidRPr="00664F99" w:rsidTr="00302FB8">
        <w:trPr>
          <w:trHeight w:val="335"/>
          <w:jc w:val="center"/>
        </w:trPr>
        <w:tc>
          <w:tcPr>
            <w:tcW w:w="1636" w:type="dxa"/>
            <w:tcBorders>
              <w:top w:val="single" w:sz="8" w:space="0" w:color="auto"/>
              <w:left w:val="nil"/>
              <w:bottom w:val="single" w:sz="4" w:space="0" w:color="auto"/>
              <w:right w:val="single" w:sz="4" w:space="0" w:color="auto"/>
            </w:tcBorders>
            <w:vAlign w:val="center"/>
          </w:tcPr>
          <w:p w:rsidR="002670AF" w:rsidRDefault="002670AF" w:rsidP="002670AF">
            <w:pPr>
              <w:widowControl/>
              <w:jc w:val="center"/>
              <w:rPr>
                <w:rFonts w:ascii="Arial" w:hAnsi="Arial" w:cs="Arial"/>
                <w:sz w:val="20"/>
                <w:szCs w:val="20"/>
              </w:rPr>
            </w:pPr>
            <w:r>
              <w:rPr>
                <w:rFonts w:ascii="Arial" w:hAnsi="Arial" w:cs="Arial"/>
                <w:sz w:val="20"/>
                <w:szCs w:val="20"/>
              </w:rPr>
              <w:t>字段名称</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字段意义</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字段类型</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字段长度</w:t>
            </w:r>
          </w:p>
        </w:tc>
        <w:tc>
          <w:tcPr>
            <w:tcW w:w="1276"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是否主键</w:t>
            </w:r>
          </w:p>
        </w:tc>
        <w:tc>
          <w:tcPr>
            <w:tcW w:w="1276" w:type="dxa"/>
            <w:tcBorders>
              <w:top w:val="single" w:sz="8" w:space="0" w:color="auto"/>
              <w:left w:val="single" w:sz="4" w:space="0" w:color="auto"/>
              <w:bottom w:val="single" w:sz="4" w:space="0" w:color="auto"/>
              <w:right w:val="nil"/>
            </w:tcBorders>
            <w:vAlign w:val="center"/>
          </w:tcPr>
          <w:p w:rsidR="002670AF" w:rsidRDefault="002670AF" w:rsidP="002670AF">
            <w:pPr>
              <w:jc w:val="center"/>
              <w:rPr>
                <w:rFonts w:ascii="Arial" w:hAnsi="Arial" w:cs="Arial"/>
                <w:sz w:val="20"/>
                <w:szCs w:val="20"/>
              </w:rPr>
            </w:pPr>
            <w:r>
              <w:rPr>
                <w:rFonts w:ascii="Arial" w:hAnsi="Arial" w:cs="Arial"/>
                <w:sz w:val="20"/>
                <w:szCs w:val="20"/>
              </w:rPr>
              <w:t>能否为空</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widowControl/>
              <w:jc w:val="center"/>
              <w:rPr>
                <w:rFonts w:ascii="Arial" w:hAnsi="Arial" w:cs="Arial"/>
                <w:sz w:val="20"/>
                <w:szCs w:val="20"/>
              </w:rPr>
            </w:pPr>
            <w:proofErr w:type="spellStart"/>
            <w:r>
              <w:rPr>
                <w:rFonts w:ascii="Arial" w:hAnsi="Arial" w:cs="Arial"/>
                <w:sz w:val="20"/>
                <w:szCs w:val="20"/>
              </w:rPr>
              <w:t>cartid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编号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int</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是</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usersid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用户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goodsid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商品</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num</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数量</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price</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价格</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addtime</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加入日期</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bl>
    <w:p w:rsidR="002670AF" w:rsidRPr="00664F99" w:rsidRDefault="002670AF" w:rsidP="002670AF">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w:t>
      </w:r>
      <w:r>
        <w:rPr>
          <w:rFonts w:ascii="Times New Roman" w:hAnsi="Times New Roman" w:cs="Times New Roman"/>
          <w:iCs/>
          <w:sz w:val="24"/>
          <w:szCs w:val="24"/>
        </w:rPr>
        <w:t>5</w:t>
      </w:r>
      <w:r w:rsidRPr="00664F99">
        <w:rPr>
          <w:rFonts w:ascii="Times New Roman" w:hAnsi="Times New Roman" w:cs="Times New Roman"/>
          <w:iCs/>
          <w:sz w:val="24"/>
          <w:szCs w:val="24"/>
        </w:rPr>
        <w:t>）</w:t>
      </w:r>
      <w:r w:rsidR="00D6058E" w:rsidRPr="00D6058E">
        <w:rPr>
          <w:rFonts w:ascii="Times New Roman" w:hAnsi="Times New Roman" w:cs="Times New Roman" w:hint="eastAsia"/>
          <w:iCs/>
          <w:sz w:val="24"/>
          <w:szCs w:val="24"/>
        </w:rPr>
        <w:t>details</w:t>
      </w:r>
      <w:r w:rsidR="00D6058E" w:rsidRPr="00D6058E">
        <w:rPr>
          <w:rFonts w:ascii="Times New Roman" w:hAnsi="Times New Roman" w:cs="Times New Roman" w:hint="eastAsia"/>
          <w:iCs/>
          <w:sz w:val="24"/>
          <w:szCs w:val="24"/>
        </w:rPr>
        <w:t>表</w:t>
      </w:r>
      <w:r w:rsidRPr="00664F99">
        <w:rPr>
          <w:rFonts w:ascii="Times New Roman" w:hAnsi="Times New Roman" w:cs="Times New Roman"/>
          <w:iCs/>
          <w:sz w:val="24"/>
          <w:szCs w:val="24"/>
        </w:rPr>
        <w:t>。</w:t>
      </w:r>
    </w:p>
    <w:p w:rsidR="002670AF" w:rsidRPr="00220740" w:rsidRDefault="002670AF" w:rsidP="002670AF">
      <w:pPr>
        <w:spacing w:line="360" w:lineRule="auto"/>
        <w:jc w:val="center"/>
        <w:rPr>
          <w:rFonts w:ascii="Times New Roman" w:eastAsia="宋体" w:hAnsi="Times New Roman" w:cs="Times New Roman"/>
          <w:szCs w:val="21"/>
        </w:rPr>
      </w:pPr>
      <w:r w:rsidRPr="00220740">
        <w:rPr>
          <w:rFonts w:ascii="Times New Roman" w:eastAsia="宋体" w:hAnsi="Times New Roman" w:cs="Times New Roman"/>
          <w:szCs w:val="21"/>
        </w:rPr>
        <w:t>表</w:t>
      </w:r>
      <w:r w:rsidRPr="00220740">
        <w:rPr>
          <w:rFonts w:ascii="Times New Roman" w:eastAsia="宋体" w:hAnsi="Times New Roman" w:cs="Times New Roman"/>
          <w:szCs w:val="21"/>
        </w:rPr>
        <w:t>4-</w:t>
      </w:r>
      <w:r>
        <w:rPr>
          <w:rFonts w:ascii="Times New Roman" w:eastAsia="宋体" w:hAnsi="Times New Roman" w:cs="Times New Roman"/>
          <w:szCs w:val="21"/>
        </w:rPr>
        <w:t xml:space="preserve">5 </w:t>
      </w:r>
      <w:r w:rsidR="00D6058E" w:rsidRPr="00D6058E">
        <w:rPr>
          <w:rFonts w:ascii="Times New Roman" w:eastAsia="宋体" w:hAnsi="Times New Roman" w:cs="Times New Roman" w:hint="eastAsia"/>
          <w:szCs w:val="21"/>
        </w:rPr>
        <w:t>details</w:t>
      </w:r>
      <w:r w:rsidR="00D6058E" w:rsidRPr="00D6058E">
        <w:rPr>
          <w:rFonts w:ascii="Times New Roman" w:eastAsia="宋体" w:hAnsi="Times New Roman" w:cs="Times New Roman" w:hint="eastAsia"/>
          <w:szCs w:val="21"/>
        </w:rPr>
        <w:t>表</w:t>
      </w:r>
    </w:p>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1636"/>
        <w:gridCol w:w="1199"/>
        <w:gridCol w:w="1199"/>
        <w:gridCol w:w="1199"/>
        <w:gridCol w:w="1276"/>
        <w:gridCol w:w="1276"/>
      </w:tblGrid>
      <w:tr w:rsidR="002670AF" w:rsidRPr="00664F99" w:rsidTr="00302FB8">
        <w:trPr>
          <w:trHeight w:val="335"/>
          <w:jc w:val="center"/>
        </w:trPr>
        <w:tc>
          <w:tcPr>
            <w:tcW w:w="1636" w:type="dxa"/>
            <w:tcBorders>
              <w:top w:val="single" w:sz="8" w:space="0" w:color="auto"/>
              <w:left w:val="nil"/>
              <w:bottom w:val="single" w:sz="4" w:space="0" w:color="auto"/>
              <w:right w:val="single" w:sz="4" w:space="0" w:color="auto"/>
            </w:tcBorders>
            <w:vAlign w:val="center"/>
          </w:tcPr>
          <w:p w:rsidR="002670AF" w:rsidRDefault="002670AF" w:rsidP="002670AF">
            <w:pPr>
              <w:widowControl/>
              <w:jc w:val="center"/>
              <w:rPr>
                <w:rFonts w:ascii="Arial" w:hAnsi="Arial" w:cs="Arial"/>
                <w:sz w:val="20"/>
                <w:szCs w:val="20"/>
              </w:rPr>
            </w:pPr>
            <w:r>
              <w:rPr>
                <w:rFonts w:ascii="Arial" w:hAnsi="Arial" w:cs="Arial"/>
                <w:sz w:val="20"/>
                <w:szCs w:val="20"/>
              </w:rPr>
              <w:t>字段名称</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字段意义</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字段类型</w:t>
            </w:r>
          </w:p>
        </w:tc>
        <w:tc>
          <w:tcPr>
            <w:tcW w:w="1199"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字段长度</w:t>
            </w:r>
          </w:p>
        </w:tc>
        <w:tc>
          <w:tcPr>
            <w:tcW w:w="1276" w:type="dxa"/>
            <w:tcBorders>
              <w:top w:val="single" w:sz="8" w:space="0" w:color="auto"/>
              <w:left w:val="single" w:sz="4" w:space="0" w:color="auto"/>
              <w:bottom w:val="single" w:sz="4" w:space="0" w:color="auto"/>
              <w:right w:val="single" w:sz="4" w:space="0" w:color="auto"/>
            </w:tcBorders>
            <w:vAlign w:val="center"/>
          </w:tcPr>
          <w:p w:rsidR="002670AF" w:rsidRDefault="002670AF" w:rsidP="002670AF">
            <w:pPr>
              <w:jc w:val="center"/>
              <w:rPr>
                <w:rFonts w:ascii="Arial" w:hAnsi="Arial" w:cs="Arial"/>
                <w:sz w:val="20"/>
                <w:szCs w:val="20"/>
              </w:rPr>
            </w:pPr>
            <w:r>
              <w:rPr>
                <w:rFonts w:ascii="Arial" w:hAnsi="Arial" w:cs="Arial"/>
                <w:sz w:val="20"/>
                <w:szCs w:val="20"/>
              </w:rPr>
              <w:t>是否主键</w:t>
            </w:r>
          </w:p>
        </w:tc>
        <w:tc>
          <w:tcPr>
            <w:tcW w:w="1276" w:type="dxa"/>
            <w:tcBorders>
              <w:top w:val="single" w:sz="8" w:space="0" w:color="auto"/>
              <w:left w:val="single" w:sz="4" w:space="0" w:color="auto"/>
              <w:bottom w:val="single" w:sz="4" w:space="0" w:color="auto"/>
              <w:right w:val="nil"/>
            </w:tcBorders>
            <w:vAlign w:val="center"/>
          </w:tcPr>
          <w:p w:rsidR="002670AF" w:rsidRDefault="002670AF" w:rsidP="002670AF">
            <w:pPr>
              <w:jc w:val="center"/>
              <w:rPr>
                <w:rFonts w:ascii="Arial" w:hAnsi="Arial" w:cs="Arial"/>
                <w:sz w:val="20"/>
                <w:szCs w:val="20"/>
              </w:rPr>
            </w:pPr>
            <w:r>
              <w:rPr>
                <w:rFonts w:ascii="Arial" w:hAnsi="Arial" w:cs="Arial"/>
                <w:sz w:val="20"/>
                <w:szCs w:val="20"/>
              </w:rPr>
              <w:t>能否为空</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widowControl/>
              <w:jc w:val="center"/>
              <w:rPr>
                <w:rFonts w:ascii="Arial" w:hAnsi="Arial" w:cs="Arial"/>
                <w:sz w:val="20"/>
                <w:szCs w:val="20"/>
              </w:rPr>
            </w:pPr>
            <w:proofErr w:type="spellStart"/>
            <w:r>
              <w:rPr>
                <w:rFonts w:ascii="Arial" w:hAnsi="Arial" w:cs="Arial"/>
                <w:sz w:val="20"/>
                <w:szCs w:val="20"/>
              </w:rPr>
              <w:t>detailsid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编号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int</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是</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ordercode</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订单号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goodsid</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商品</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num</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数量</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r w:rsidR="00D6058E" w:rsidRPr="00664F99" w:rsidTr="00302FB8">
        <w:trPr>
          <w:trHeight w:val="335"/>
          <w:jc w:val="center"/>
        </w:trPr>
        <w:tc>
          <w:tcPr>
            <w:tcW w:w="1636" w:type="dxa"/>
            <w:tcBorders>
              <w:top w:val="single" w:sz="4" w:space="0" w:color="auto"/>
              <w:left w:val="nil"/>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price</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单价</w:t>
            </w:r>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proofErr w:type="spellStart"/>
            <w:r>
              <w:rPr>
                <w:rFonts w:ascii="Arial" w:hAnsi="Arial" w:cs="Arial"/>
                <w:sz w:val="20"/>
                <w:szCs w:val="20"/>
              </w:rPr>
              <w:t>varchar</w:t>
            </w:r>
            <w:proofErr w:type="spellEnd"/>
          </w:p>
        </w:tc>
        <w:tc>
          <w:tcPr>
            <w:tcW w:w="1199"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40</w:t>
            </w:r>
          </w:p>
        </w:tc>
        <w:tc>
          <w:tcPr>
            <w:tcW w:w="1276" w:type="dxa"/>
            <w:tcBorders>
              <w:top w:val="single" w:sz="4" w:space="0" w:color="auto"/>
              <w:left w:val="single" w:sz="4" w:space="0" w:color="auto"/>
              <w:bottom w:val="single" w:sz="4" w:space="0" w:color="auto"/>
              <w:right w:val="single" w:sz="4" w:space="0" w:color="auto"/>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c>
          <w:tcPr>
            <w:tcW w:w="1276" w:type="dxa"/>
            <w:tcBorders>
              <w:top w:val="single" w:sz="4" w:space="0" w:color="auto"/>
              <w:left w:val="single" w:sz="4" w:space="0" w:color="auto"/>
              <w:bottom w:val="single" w:sz="4" w:space="0" w:color="auto"/>
              <w:right w:val="nil"/>
            </w:tcBorders>
            <w:vAlign w:val="center"/>
          </w:tcPr>
          <w:p w:rsidR="00D6058E" w:rsidRDefault="00D6058E" w:rsidP="00D6058E">
            <w:pPr>
              <w:jc w:val="center"/>
              <w:rPr>
                <w:rFonts w:ascii="Arial" w:hAnsi="Arial" w:cs="Arial"/>
                <w:sz w:val="20"/>
                <w:szCs w:val="20"/>
              </w:rPr>
            </w:pPr>
            <w:r>
              <w:rPr>
                <w:rFonts w:ascii="Arial" w:hAnsi="Arial" w:cs="Arial"/>
                <w:sz w:val="20"/>
                <w:szCs w:val="20"/>
              </w:rPr>
              <w:t>否</w:t>
            </w:r>
          </w:p>
        </w:tc>
      </w:tr>
    </w:tbl>
    <w:p w:rsidR="00456F18" w:rsidRDefault="00456F18" w:rsidP="00664F99">
      <w:pPr>
        <w:spacing w:line="360" w:lineRule="auto"/>
        <w:jc w:val="center"/>
        <w:outlineLvl w:val="0"/>
        <w:rPr>
          <w:rFonts w:ascii="Times New Roman" w:hAnsi="Times New Roman" w:cs="Times New Roman"/>
          <w:b/>
          <w:bCs/>
          <w:sz w:val="24"/>
          <w:szCs w:val="24"/>
        </w:rPr>
        <w:sectPr w:rsidR="00456F18" w:rsidSect="008C7E0E">
          <w:headerReference w:type="default" r:id="rId28"/>
          <w:footerReference w:type="default" r:id="rId29"/>
          <w:pgSz w:w="11906" w:h="16838"/>
          <w:pgMar w:top="1440" w:right="1800" w:bottom="1440" w:left="1800" w:header="851" w:footer="992" w:gutter="0"/>
          <w:pgNumType w:start="1"/>
          <w:cols w:space="425"/>
          <w:docGrid w:type="lines" w:linePitch="312"/>
        </w:sectPr>
      </w:pPr>
    </w:p>
    <w:p w:rsidR="00CD78BE" w:rsidRPr="00664F99" w:rsidRDefault="00CD78BE" w:rsidP="00664F99">
      <w:pPr>
        <w:spacing w:line="360" w:lineRule="auto"/>
        <w:jc w:val="center"/>
        <w:outlineLvl w:val="0"/>
        <w:rPr>
          <w:rFonts w:ascii="Times New Roman" w:hAnsi="Times New Roman" w:cs="Times New Roman"/>
          <w:b/>
          <w:bCs/>
          <w:sz w:val="24"/>
          <w:szCs w:val="24"/>
        </w:rPr>
      </w:pPr>
      <w:bookmarkStart w:id="78" w:name="_Toc476671228"/>
      <w:bookmarkStart w:id="79" w:name="_Toc504910712"/>
      <w:r w:rsidRPr="00664F99">
        <w:rPr>
          <w:rFonts w:ascii="Times New Roman" w:hAnsi="Times New Roman" w:cs="Times New Roman"/>
          <w:b/>
          <w:bCs/>
          <w:sz w:val="24"/>
          <w:szCs w:val="24"/>
        </w:rPr>
        <w:lastRenderedPageBreak/>
        <w:t xml:space="preserve">5 </w:t>
      </w:r>
      <w:r w:rsidRPr="00664F99">
        <w:rPr>
          <w:rFonts w:ascii="Times New Roman" w:hAnsi="Times New Roman" w:cs="Times New Roman"/>
          <w:b/>
          <w:bCs/>
          <w:sz w:val="24"/>
          <w:szCs w:val="24"/>
        </w:rPr>
        <w:t>详细设计</w:t>
      </w:r>
      <w:bookmarkEnd w:id="78"/>
      <w:bookmarkEnd w:id="79"/>
    </w:p>
    <w:p w:rsidR="00CD78BE" w:rsidRPr="00664F99" w:rsidRDefault="00CD78BE" w:rsidP="00664F99">
      <w:pPr>
        <w:spacing w:line="360" w:lineRule="auto"/>
        <w:ind w:firstLineChars="200" w:firstLine="482"/>
        <w:outlineLvl w:val="1"/>
        <w:rPr>
          <w:rFonts w:ascii="Times New Roman" w:hAnsi="Times New Roman" w:cs="Times New Roman"/>
          <w:b/>
          <w:sz w:val="24"/>
          <w:szCs w:val="24"/>
        </w:rPr>
      </w:pPr>
      <w:bookmarkStart w:id="80" w:name="_Toc476671229"/>
      <w:bookmarkStart w:id="81" w:name="_Toc504910713"/>
      <w:r w:rsidRPr="00664F99">
        <w:rPr>
          <w:rFonts w:ascii="Times New Roman" w:hAnsi="Times New Roman" w:cs="Times New Roman"/>
          <w:b/>
          <w:sz w:val="24"/>
          <w:szCs w:val="24"/>
        </w:rPr>
        <w:t xml:space="preserve">5.1 </w:t>
      </w:r>
      <w:r w:rsidRPr="00664F99">
        <w:rPr>
          <w:rFonts w:ascii="Times New Roman" w:hAnsi="Times New Roman" w:cs="Times New Roman"/>
          <w:b/>
          <w:sz w:val="24"/>
          <w:szCs w:val="24"/>
        </w:rPr>
        <w:t>系统配置</w:t>
      </w:r>
      <w:bookmarkEnd w:id="80"/>
      <w:bookmarkEnd w:id="81"/>
    </w:p>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82" w:name="_Toc476671230"/>
      <w:bookmarkStart w:id="83" w:name="_Toc504910714"/>
      <w:r w:rsidRPr="00664F99">
        <w:rPr>
          <w:rFonts w:ascii="Times New Roman" w:hAnsi="Times New Roman" w:cs="Times New Roman"/>
          <w:b/>
          <w:bCs/>
          <w:sz w:val="24"/>
          <w:szCs w:val="24"/>
        </w:rPr>
        <w:t xml:space="preserve">5.1.1 </w:t>
      </w:r>
      <w:r w:rsidRPr="00664F99">
        <w:rPr>
          <w:rFonts w:ascii="Times New Roman" w:hAnsi="Times New Roman" w:cs="Times New Roman"/>
          <w:b/>
          <w:bCs/>
          <w:sz w:val="24"/>
          <w:szCs w:val="24"/>
        </w:rPr>
        <w:t>应用层配置</w:t>
      </w:r>
      <w:bookmarkEnd w:id="82"/>
      <w:bookmarkEnd w:id="83"/>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系统采用目前流行的</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框架进行开发。先来看看</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框架是如何配置到应用程序中的。</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在</w:t>
      </w:r>
      <w:r w:rsidRPr="00664F99">
        <w:rPr>
          <w:rFonts w:ascii="Times New Roman" w:hAnsi="Times New Roman" w:cs="Times New Roman"/>
          <w:iCs/>
          <w:sz w:val="24"/>
          <w:szCs w:val="24"/>
        </w:rPr>
        <w:t>WEB-INF/web.xml</w:t>
      </w:r>
      <w:r w:rsidRPr="00664F99">
        <w:rPr>
          <w:rFonts w:ascii="Times New Roman" w:hAnsi="Times New Roman" w:cs="Times New Roman"/>
          <w:iCs/>
          <w:sz w:val="24"/>
          <w:szCs w:val="24"/>
        </w:rPr>
        <w:t>文件的配置代码如下：</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&lt;</w:t>
      </w:r>
      <w:proofErr w:type="gramStart"/>
      <w:r w:rsidRPr="00521ED6">
        <w:rPr>
          <w:rFonts w:ascii="Times New Roman" w:hAnsi="Times New Roman" w:cs="Times New Roman"/>
          <w:kern w:val="0"/>
          <w:sz w:val="24"/>
          <w:szCs w:val="24"/>
        </w:rPr>
        <w:t>filter</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&lt;filter-name&gt;struts&lt;/filter-name&gt;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gramStart"/>
      <w:r w:rsidRPr="00521ED6">
        <w:rPr>
          <w:rFonts w:ascii="Times New Roman" w:hAnsi="Times New Roman" w:cs="Times New Roman"/>
          <w:kern w:val="0"/>
          <w:sz w:val="24"/>
          <w:szCs w:val="24"/>
        </w:rPr>
        <w:t>filter-class</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org.apache.struts2.dispatcher.FilterDispatcher</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&lt;/filter-class&gt;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gramStart"/>
      <w:r w:rsidRPr="00521ED6">
        <w:rPr>
          <w:rFonts w:ascii="Times New Roman" w:hAnsi="Times New Roman" w:cs="Times New Roman"/>
          <w:kern w:val="0"/>
          <w:sz w:val="24"/>
          <w:szCs w:val="24"/>
        </w:rPr>
        <w:t>filter-mapping</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&lt;filter-name&gt;struts&lt;/filter-name&gt;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spellStart"/>
      <w:r w:rsidRPr="00521ED6">
        <w:rPr>
          <w:rFonts w:ascii="Times New Roman" w:hAnsi="Times New Roman" w:cs="Times New Roman"/>
          <w:kern w:val="0"/>
          <w:sz w:val="24"/>
          <w:szCs w:val="24"/>
        </w:rPr>
        <w:t>url</w:t>
      </w:r>
      <w:proofErr w:type="spellEnd"/>
      <w:r w:rsidRPr="00521ED6">
        <w:rPr>
          <w:rFonts w:ascii="Times New Roman" w:hAnsi="Times New Roman" w:cs="Times New Roman"/>
          <w:kern w:val="0"/>
          <w:sz w:val="24"/>
          <w:szCs w:val="24"/>
        </w:rPr>
        <w:t>-pattern&gt;/*&lt;/</w:t>
      </w:r>
      <w:proofErr w:type="spellStart"/>
      <w:r w:rsidRPr="00521ED6">
        <w:rPr>
          <w:rFonts w:ascii="Times New Roman" w:hAnsi="Times New Roman" w:cs="Times New Roman"/>
          <w:kern w:val="0"/>
          <w:sz w:val="24"/>
          <w:szCs w:val="24"/>
        </w:rPr>
        <w:t>url</w:t>
      </w:r>
      <w:proofErr w:type="spellEnd"/>
      <w:r w:rsidRPr="00521ED6">
        <w:rPr>
          <w:rFonts w:ascii="Times New Roman" w:hAnsi="Times New Roman" w:cs="Times New Roman"/>
          <w:kern w:val="0"/>
          <w:sz w:val="24"/>
          <w:szCs w:val="24"/>
        </w:rPr>
        <w:t>-pattern&gt;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&lt;/filter-mapping&gt;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gramStart"/>
      <w:r w:rsidRPr="00521ED6">
        <w:rPr>
          <w:rFonts w:ascii="Times New Roman" w:hAnsi="Times New Roman" w:cs="Times New Roman"/>
          <w:kern w:val="0"/>
          <w:sz w:val="24"/>
          <w:szCs w:val="24"/>
        </w:rPr>
        <w:t>filter</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&lt;filter-name&gt;struts-cleanup&lt;/filter-name&gt;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gramStart"/>
      <w:r w:rsidRPr="00521ED6">
        <w:rPr>
          <w:rFonts w:ascii="Times New Roman" w:hAnsi="Times New Roman" w:cs="Times New Roman"/>
          <w:kern w:val="0"/>
          <w:sz w:val="24"/>
          <w:szCs w:val="24"/>
        </w:rPr>
        <w:t>filter-class</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org.apache.struts2.dispatcher.ActionContextCleanUp</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&lt;/filter-class&gt;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gramStart"/>
      <w:r w:rsidRPr="00521ED6">
        <w:rPr>
          <w:rFonts w:ascii="Times New Roman" w:hAnsi="Times New Roman" w:cs="Times New Roman"/>
          <w:kern w:val="0"/>
          <w:sz w:val="24"/>
          <w:szCs w:val="24"/>
        </w:rPr>
        <w:t>filter-mapping</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&lt;filter-name&gt;struts-cleanup&lt;/filter-name&gt;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 xml:space="preserve">    &lt;</w:t>
      </w:r>
      <w:proofErr w:type="spellStart"/>
      <w:r w:rsidRPr="00521ED6">
        <w:rPr>
          <w:rFonts w:ascii="Times New Roman" w:hAnsi="Times New Roman" w:cs="Times New Roman"/>
          <w:kern w:val="0"/>
          <w:sz w:val="24"/>
          <w:szCs w:val="24"/>
        </w:rPr>
        <w:t>url</w:t>
      </w:r>
      <w:proofErr w:type="spellEnd"/>
      <w:r w:rsidRPr="00521ED6">
        <w:rPr>
          <w:rFonts w:ascii="Times New Roman" w:hAnsi="Times New Roman" w:cs="Times New Roman"/>
          <w:kern w:val="0"/>
          <w:sz w:val="24"/>
          <w:szCs w:val="24"/>
        </w:rPr>
        <w:t>-pattern&gt;/*&lt;/</w:t>
      </w:r>
      <w:proofErr w:type="spellStart"/>
      <w:r w:rsidRPr="00521ED6">
        <w:rPr>
          <w:rFonts w:ascii="Times New Roman" w:hAnsi="Times New Roman" w:cs="Times New Roman"/>
          <w:kern w:val="0"/>
          <w:sz w:val="24"/>
          <w:szCs w:val="24"/>
        </w:rPr>
        <w:t>url</w:t>
      </w:r>
      <w:proofErr w:type="spellEnd"/>
      <w:r w:rsidRPr="00521ED6">
        <w:rPr>
          <w:rFonts w:ascii="Times New Roman" w:hAnsi="Times New Roman" w:cs="Times New Roman"/>
          <w:kern w:val="0"/>
          <w:sz w:val="24"/>
          <w:szCs w:val="24"/>
        </w:rPr>
        <w:t>-pattern&gt;</w:t>
      </w:r>
    </w:p>
    <w:p w:rsidR="00CD78BE" w:rsidRPr="00664F99" w:rsidRDefault="00521ED6" w:rsidP="00521ED6">
      <w:pPr>
        <w:rPr>
          <w:rFonts w:ascii="Times New Roman" w:hAnsi="Times New Roman" w:cs="Times New Roman"/>
          <w:sz w:val="24"/>
          <w:szCs w:val="24"/>
        </w:rPr>
      </w:pPr>
      <w:r w:rsidRPr="00521ED6">
        <w:rPr>
          <w:rFonts w:ascii="Times New Roman" w:hAnsi="Times New Roman" w:cs="Times New Roman"/>
          <w:kern w:val="0"/>
          <w:sz w:val="24"/>
          <w:szCs w:val="24"/>
        </w:rPr>
        <w:t xml:space="preserve">  &lt;/filter-mapping&gt;</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当加入这个配置到</w:t>
      </w:r>
      <w:r w:rsidRPr="00664F99">
        <w:rPr>
          <w:rFonts w:ascii="Times New Roman" w:hAnsi="Times New Roman" w:cs="Times New Roman"/>
          <w:iCs/>
          <w:sz w:val="24"/>
          <w:szCs w:val="24"/>
        </w:rPr>
        <w:t>web.xml</w:t>
      </w:r>
      <w:r w:rsidRPr="00664F99">
        <w:rPr>
          <w:rFonts w:ascii="Times New Roman" w:hAnsi="Times New Roman" w:cs="Times New Roman"/>
          <w:iCs/>
          <w:sz w:val="24"/>
          <w:szCs w:val="24"/>
        </w:rPr>
        <w:t>文件之后，在浏览器中敲入的</w:t>
      </w:r>
      <w:proofErr w:type="gramStart"/>
      <w:r w:rsidRPr="00664F99">
        <w:rPr>
          <w:rFonts w:ascii="Times New Roman" w:hAnsi="Times New Roman" w:cs="Times New Roman"/>
          <w:iCs/>
          <w:sz w:val="24"/>
          <w:szCs w:val="24"/>
        </w:rPr>
        <w:t>访系统</w:t>
      </w:r>
      <w:proofErr w:type="gramEnd"/>
      <w:r w:rsidRPr="00664F99">
        <w:rPr>
          <w:rFonts w:ascii="Times New Roman" w:hAnsi="Times New Roman" w:cs="Times New Roman"/>
          <w:iCs/>
          <w:sz w:val="24"/>
          <w:szCs w:val="24"/>
        </w:rPr>
        <w:t>的所有请求路径都会经过</w:t>
      </w:r>
      <w:proofErr w:type="spellStart"/>
      <w:r w:rsidRPr="00664F99">
        <w:rPr>
          <w:rFonts w:ascii="Times New Roman" w:hAnsi="Times New Roman" w:cs="Times New Roman"/>
          <w:iCs/>
          <w:sz w:val="24"/>
          <w:szCs w:val="24"/>
        </w:rPr>
        <w:t>openSessionInViewFilter</w:t>
      </w:r>
      <w:proofErr w:type="spellEnd"/>
      <w:r w:rsidRPr="00664F99">
        <w:rPr>
          <w:rFonts w:ascii="Times New Roman" w:hAnsi="Times New Roman" w:cs="Times New Roman"/>
          <w:iCs/>
          <w:sz w:val="24"/>
          <w:szCs w:val="24"/>
        </w:rPr>
        <w:t>这个</w:t>
      </w:r>
      <w:r w:rsidRPr="00664F99">
        <w:rPr>
          <w:rFonts w:ascii="Times New Roman" w:hAnsi="Times New Roman" w:cs="Times New Roman"/>
          <w:iCs/>
          <w:sz w:val="24"/>
          <w:szCs w:val="24"/>
        </w:rPr>
        <w:t>filter</w:t>
      </w:r>
      <w:r w:rsidRPr="00664F99">
        <w:rPr>
          <w:rFonts w:ascii="Times New Roman" w:hAnsi="Times New Roman" w:cs="Times New Roman"/>
          <w:iCs/>
          <w:sz w:val="24"/>
          <w:szCs w:val="24"/>
        </w:rPr>
        <w:t>进行过滤。由这个过滤器进行转发相应的请求，进入</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的工作流程中。这就是算是把</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框架配置到程序中了。</w:t>
      </w:r>
    </w:p>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84" w:name="_Toc476671231"/>
      <w:bookmarkStart w:id="85" w:name="_Toc504910715"/>
      <w:r w:rsidRPr="00664F99">
        <w:rPr>
          <w:rFonts w:ascii="Times New Roman" w:hAnsi="Times New Roman" w:cs="Times New Roman"/>
          <w:b/>
          <w:bCs/>
          <w:sz w:val="24"/>
          <w:szCs w:val="24"/>
        </w:rPr>
        <w:t xml:space="preserve">5.1.2 </w:t>
      </w:r>
      <w:r w:rsidRPr="00664F99">
        <w:rPr>
          <w:rFonts w:ascii="Times New Roman" w:hAnsi="Times New Roman" w:cs="Times New Roman"/>
          <w:b/>
          <w:bCs/>
          <w:sz w:val="24"/>
          <w:szCs w:val="24"/>
        </w:rPr>
        <w:t>数据库连接配置</w:t>
      </w:r>
      <w:bookmarkEnd w:id="84"/>
      <w:bookmarkEnd w:id="85"/>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服务器端程序采用</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框架来访问数据库：以下是</w:t>
      </w:r>
      <w:r w:rsidRPr="00664F99">
        <w:rPr>
          <w:rFonts w:ascii="Times New Roman" w:hAnsi="Times New Roman" w:cs="Times New Roman"/>
          <w:iCs/>
          <w:sz w:val="24"/>
          <w:szCs w:val="24"/>
        </w:rPr>
        <w:t>spring</w:t>
      </w:r>
      <w:r w:rsidRPr="00664F99">
        <w:rPr>
          <w:rFonts w:ascii="Times New Roman" w:hAnsi="Times New Roman" w:cs="Times New Roman"/>
          <w:iCs/>
          <w:sz w:val="24"/>
          <w:szCs w:val="24"/>
        </w:rPr>
        <w:t>连接数据库的配置文件，该配置是针对</w:t>
      </w:r>
      <w:proofErr w:type="spellStart"/>
      <w:r w:rsidRPr="00664F99">
        <w:rPr>
          <w:rFonts w:ascii="Times New Roman" w:hAnsi="Times New Roman" w:cs="Times New Roman"/>
          <w:iCs/>
          <w:sz w:val="24"/>
          <w:szCs w:val="24"/>
        </w:rPr>
        <w:t>dataSource</w:t>
      </w:r>
      <w:proofErr w:type="spellEnd"/>
      <w:r w:rsidRPr="00664F99">
        <w:rPr>
          <w:rFonts w:ascii="Times New Roman" w:hAnsi="Times New Roman" w:cs="Times New Roman"/>
          <w:iCs/>
          <w:sz w:val="24"/>
          <w:szCs w:val="24"/>
        </w:rPr>
        <w:t>的连接数据库的配置：</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&lt;bean id="</w:t>
      </w:r>
      <w:proofErr w:type="spellStart"/>
      <w:r w:rsidRPr="00521ED6">
        <w:rPr>
          <w:rFonts w:ascii="Times New Roman" w:hAnsi="Times New Roman" w:cs="Times New Roman"/>
          <w:kern w:val="0"/>
          <w:sz w:val="24"/>
          <w:szCs w:val="24"/>
        </w:rPr>
        <w:t>dataSource</w:t>
      </w:r>
      <w:proofErr w:type="spellEnd"/>
      <w:r w:rsidRPr="00521ED6">
        <w:rPr>
          <w:rFonts w:ascii="Times New Roman" w:hAnsi="Times New Roman" w:cs="Times New Roman"/>
          <w:kern w:val="0"/>
          <w:sz w:val="24"/>
          <w:szCs w:val="24"/>
        </w:rPr>
        <w: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proofErr w:type="gramStart"/>
      <w:r w:rsidRPr="00521ED6">
        <w:rPr>
          <w:rFonts w:ascii="Times New Roman" w:hAnsi="Times New Roman" w:cs="Times New Roman"/>
          <w:kern w:val="0"/>
          <w:sz w:val="24"/>
          <w:szCs w:val="24"/>
        </w:rPr>
        <w:t>class</w:t>
      </w:r>
      <w:proofErr w:type="gramEnd"/>
      <w:r w:rsidRPr="00521ED6">
        <w:rPr>
          <w:rFonts w:ascii="Times New Roman" w:hAnsi="Times New Roman" w:cs="Times New Roman"/>
          <w:kern w:val="0"/>
          <w:sz w:val="24"/>
          <w:szCs w:val="24"/>
        </w:rPr>
        <w:t>="</w:t>
      </w:r>
      <w:proofErr w:type="spellStart"/>
      <w:r w:rsidRPr="00521ED6">
        <w:rPr>
          <w:rFonts w:ascii="Times New Roman" w:hAnsi="Times New Roman" w:cs="Times New Roman"/>
          <w:kern w:val="0"/>
          <w:sz w:val="24"/>
          <w:szCs w:val="24"/>
        </w:rPr>
        <w:t>org.apache.commons.dbcp.BasicDataSource</w:t>
      </w:r>
      <w:proofErr w:type="spellEnd"/>
      <w:r w:rsidRPr="00521ED6">
        <w:rPr>
          <w:rFonts w:ascii="Times New Roman" w:hAnsi="Times New Roman" w:cs="Times New Roman"/>
          <w:kern w:val="0"/>
          <w:sz w:val="24"/>
          <w:szCs w:val="24"/>
        </w:rPr>
        <w:t>"&gt;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w:t>
      </w:r>
      <w:proofErr w:type="spellStart"/>
      <w:r w:rsidRPr="00521ED6">
        <w:rPr>
          <w:rFonts w:ascii="Times New Roman" w:hAnsi="Times New Roman" w:cs="Times New Roman"/>
          <w:kern w:val="0"/>
          <w:sz w:val="24"/>
          <w:szCs w:val="24"/>
        </w:rPr>
        <w:t>driverClassName</w:t>
      </w:r>
      <w:proofErr w:type="spellEnd"/>
      <w:r w:rsidRPr="00521ED6">
        <w:rPr>
          <w:rFonts w:ascii="Times New Roman" w:hAnsi="Times New Roman" w:cs="Times New Roman"/>
          <w:kern w:val="0"/>
          <w:sz w:val="24"/>
          <w:szCs w:val="24"/>
        </w:rPr>
        <w: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proofErr w:type="gramStart"/>
      <w:r w:rsidRPr="00521ED6">
        <w:rPr>
          <w:rFonts w:ascii="Times New Roman" w:hAnsi="Times New Roman" w:cs="Times New Roman"/>
          <w:kern w:val="0"/>
          <w:sz w:val="24"/>
          <w:szCs w:val="24"/>
        </w:rPr>
        <w:t>value</w:t>
      </w:r>
      <w:proofErr w:type="gramEnd"/>
      <w:r w:rsidRPr="00521ED6">
        <w:rPr>
          <w:rFonts w:ascii="Times New Roman" w:hAnsi="Times New Roman" w:cs="Times New Roman"/>
          <w:kern w:val="0"/>
          <w:sz w:val="24"/>
          <w:szCs w:val="24"/>
        </w:rPr>
        <w:t>="</w:t>
      </w:r>
      <w:proofErr w:type="spellStart"/>
      <w:r w:rsidRPr="00521ED6">
        <w:rPr>
          <w:rFonts w:ascii="Times New Roman" w:hAnsi="Times New Roman" w:cs="Times New Roman"/>
          <w:kern w:val="0"/>
          <w:sz w:val="24"/>
          <w:szCs w:val="24"/>
        </w:rPr>
        <w:t>com.microsoft.jdbc.sqlserver.SQLServerDriver</w:t>
      </w:r>
      <w:proofErr w:type="spellEnd"/>
      <w:r w:rsidRPr="00521ED6">
        <w:rPr>
          <w:rFonts w:ascii="Times New Roman" w:hAnsi="Times New Roman" w:cs="Times New Roman"/>
          <w:kern w:val="0"/>
          <w:sz w:val="24"/>
          <w:szCs w:val="24"/>
        </w:rPr>
        <w:t>"&gt;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lastRenderedPageBreak/>
        <w:tab/>
      </w:r>
      <w:r w:rsidRPr="00521ED6">
        <w:rPr>
          <w:rFonts w:ascii="Times New Roman" w:hAnsi="Times New Roman" w:cs="Times New Roman"/>
          <w:kern w:val="0"/>
          <w:sz w:val="24"/>
          <w:szCs w:val="24"/>
        </w:rPr>
        <w:tab/>
        <w:t>&lt;property name="</w:t>
      </w:r>
      <w:proofErr w:type="spellStart"/>
      <w:r w:rsidRPr="00521ED6">
        <w:rPr>
          <w:rFonts w:ascii="Times New Roman" w:hAnsi="Times New Roman" w:cs="Times New Roman"/>
          <w:kern w:val="0"/>
          <w:sz w:val="24"/>
          <w:szCs w:val="24"/>
        </w:rPr>
        <w:t>url</w:t>
      </w:r>
      <w:proofErr w:type="spellEnd"/>
      <w:r w:rsidRPr="00521ED6">
        <w:rPr>
          <w:rFonts w:ascii="Times New Roman" w:hAnsi="Times New Roman" w:cs="Times New Roman"/>
          <w:kern w:val="0"/>
          <w:sz w:val="24"/>
          <w:szCs w:val="24"/>
        </w:rPr>
        <w: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proofErr w:type="gramStart"/>
      <w:r w:rsidRPr="00521ED6">
        <w:rPr>
          <w:rFonts w:ascii="Times New Roman" w:hAnsi="Times New Roman" w:cs="Times New Roman"/>
          <w:kern w:val="0"/>
          <w:sz w:val="24"/>
          <w:szCs w:val="24"/>
        </w:rPr>
        <w:t>value</w:t>
      </w:r>
      <w:proofErr w:type="gramEnd"/>
      <w:r w:rsidRPr="00521ED6">
        <w:rPr>
          <w:rFonts w:ascii="Times New Roman" w:hAnsi="Times New Roman" w:cs="Times New Roman"/>
          <w:kern w:val="0"/>
          <w:sz w:val="24"/>
          <w:szCs w:val="24"/>
        </w:rPr>
        <w:t>="jdbc:sqlserver://localhost:1433;databaseName=training_db;user=sa"&gt;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name="username" value="</w:t>
      </w:r>
      <w:proofErr w:type="spellStart"/>
      <w:r w:rsidRPr="00521ED6">
        <w:rPr>
          <w:rFonts w:ascii="Times New Roman" w:hAnsi="Times New Roman" w:cs="Times New Roman"/>
          <w:kern w:val="0"/>
          <w:sz w:val="24"/>
          <w:szCs w:val="24"/>
        </w:rPr>
        <w:t>sa</w:t>
      </w:r>
      <w:proofErr w:type="spellEnd"/>
      <w:r w:rsidRPr="00521ED6">
        <w:rPr>
          <w:rFonts w:ascii="Times New Roman" w:hAnsi="Times New Roman" w:cs="Times New Roman"/>
          <w:kern w:val="0"/>
          <w:sz w:val="24"/>
          <w:szCs w:val="24"/>
        </w:rPr>
        <w:t>"&gt;&lt;/property&gt;</w:t>
      </w:r>
    </w:p>
    <w:p w:rsidR="00521ED6" w:rsidRPr="00521ED6" w:rsidRDefault="00521ED6" w:rsidP="00521ED6">
      <w:pPr>
        <w:ind w:firstLine="420"/>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name="password" value="1234"&gt;&lt;/property&gt;</w:t>
      </w:r>
    </w:p>
    <w:p w:rsidR="00CD78BE" w:rsidRPr="00664F99" w:rsidRDefault="00521ED6" w:rsidP="00521ED6">
      <w:pPr>
        <w:ind w:firstLine="420"/>
        <w:rPr>
          <w:rFonts w:ascii="Times New Roman" w:hAnsi="Times New Roman" w:cs="Times New Roman"/>
          <w:sz w:val="24"/>
          <w:szCs w:val="24"/>
        </w:rPr>
      </w:pPr>
      <w:r w:rsidRPr="00521ED6">
        <w:rPr>
          <w:rFonts w:ascii="Times New Roman" w:hAnsi="Times New Roman" w:cs="Times New Roman"/>
          <w:kern w:val="0"/>
          <w:sz w:val="24"/>
          <w:szCs w:val="24"/>
        </w:rPr>
        <w:tab/>
        <w:t>&lt;/bean&gt;</w:t>
      </w:r>
    </w:p>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86" w:name="_Toc476671232"/>
      <w:bookmarkStart w:id="87" w:name="_Toc504910716"/>
      <w:r w:rsidRPr="00664F99">
        <w:rPr>
          <w:rFonts w:ascii="Times New Roman" w:hAnsi="Times New Roman" w:cs="Times New Roman"/>
          <w:b/>
          <w:bCs/>
          <w:sz w:val="24"/>
          <w:szCs w:val="24"/>
        </w:rPr>
        <w:t xml:space="preserve">5.1.3 </w:t>
      </w:r>
      <w:proofErr w:type="spellStart"/>
      <w:r w:rsidRPr="00664F99">
        <w:rPr>
          <w:rFonts w:ascii="Times New Roman" w:hAnsi="Times New Roman" w:cs="Times New Roman"/>
          <w:b/>
          <w:bCs/>
          <w:sz w:val="24"/>
          <w:szCs w:val="24"/>
        </w:rPr>
        <w:t>SessionFactory</w:t>
      </w:r>
      <w:proofErr w:type="spellEnd"/>
      <w:r w:rsidRPr="00664F99">
        <w:rPr>
          <w:rFonts w:ascii="Times New Roman" w:hAnsi="Times New Roman" w:cs="Times New Roman"/>
          <w:b/>
          <w:bCs/>
          <w:sz w:val="24"/>
          <w:szCs w:val="24"/>
        </w:rPr>
        <w:t>模式的配置</w:t>
      </w:r>
      <w:bookmarkEnd w:id="86"/>
      <w:bookmarkEnd w:id="87"/>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&lt;bean id="</w:t>
      </w:r>
      <w:proofErr w:type="spellStart"/>
      <w:r w:rsidRPr="00521ED6">
        <w:rPr>
          <w:rFonts w:ascii="Times New Roman" w:hAnsi="Times New Roman" w:cs="Times New Roman"/>
          <w:kern w:val="0"/>
          <w:sz w:val="24"/>
          <w:szCs w:val="24"/>
        </w:rPr>
        <w:t>sessionFactory</w:t>
      </w:r>
      <w:proofErr w:type="spellEnd"/>
      <w:r w:rsidRPr="00521ED6">
        <w:rPr>
          <w:rFonts w:ascii="Times New Roman" w:hAnsi="Times New Roman" w:cs="Times New Roman"/>
          <w:kern w:val="0"/>
          <w:sz w:val="24"/>
          <w:szCs w:val="24"/>
        </w:rPr>
        <w: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proofErr w:type="gramStart"/>
      <w:r w:rsidRPr="00521ED6">
        <w:rPr>
          <w:rFonts w:ascii="Times New Roman" w:hAnsi="Times New Roman" w:cs="Times New Roman"/>
          <w:kern w:val="0"/>
          <w:sz w:val="24"/>
          <w:szCs w:val="24"/>
        </w:rPr>
        <w:t>class</w:t>
      </w:r>
      <w:proofErr w:type="gramEnd"/>
      <w:r w:rsidRPr="00521ED6">
        <w:rPr>
          <w:rFonts w:ascii="Times New Roman" w:hAnsi="Times New Roman" w:cs="Times New Roman"/>
          <w:kern w:val="0"/>
          <w:sz w:val="24"/>
          <w:szCs w:val="24"/>
        </w:rPr>
        <w:t>="org.springframework.orm.hibernate3.LocalSessionFactoryBean"&gt;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w:t>
      </w:r>
      <w:proofErr w:type="spellStart"/>
      <w:r w:rsidRPr="00521ED6">
        <w:rPr>
          <w:rFonts w:ascii="Times New Roman" w:hAnsi="Times New Roman" w:cs="Times New Roman"/>
          <w:kern w:val="0"/>
          <w:sz w:val="24"/>
          <w:szCs w:val="24"/>
        </w:rPr>
        <w:t>dataSource</w:t>
      </w:r>
      <w:proofErr w:type="spell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&lt;ref bean="</w:t>
      </w:r>
      <w:proofErr w:type="spellStart"/>
      <w:r w:rsidRPr="00521ED6">
        <w:rPr>
          <w:rFonts w:ascii="Times New Roman" w:hAnsi="Times New Roman" w:cs="Times New Roman"/>
          <w:kern w:val="0"/>
          <w:sz w:val="24"/>
          <w:szCs w:val="24"/>
        </w:rPr>
        <w:t>dataSource</w:t>
      </w:r>
      <w:proofErr w:type="spellEnd"/>
      <w:r w:rsidRPr="00521ED6">
        <w:rPr>
          <w:rFonts w:ascii="Times New Roman" w:hAnsi="Times New Roman" w:cs="Times New Roman"/>
          <w:kern w:val="0"/>
          <w:sz w:val="24"/>
          <w:szCs w:val="24"/>
        </w:rPr>
        <w:t>" /&gt;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w:t>
      </w:r>
      <w:proofErr w:type="spellStart"/>
      <w:r w:rsidRPr="00521ED6">
        <w:rPr>
          <w:rFonts w:ascii="Times New Roman" w:hAnsi="Times New Roman" w:cs="Times New Roman"/>
          <w:kern w:val="0"/>
          <w:sz w:val="24"/>
          <w:szCs w:val="24"/>
        </w:rPr>
        <w:t>hibernateProperties</w:t>
      </w:r>
      <w:proofErr w:type="spell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w:t>
      </w:r>
      <w:proofErr w:type="gramStart"/>
      <w:r w:rsidRPr="00521ED6">
        <w:rPr>
          <w:rFonts w:ascii="Times New Roman" w:hAnsi="Times New Roman" w:cs="Times New Roman"/>
          <w:kern w:val="0"/>
          <w:sz w:val="24"/>
          <w:szCs w:val="24"/>
        </w:rPr>
        <w:t>props</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 key="</w:t>
      </w:r>
      <w:proofErr w:type="spellStart"/>
      <w:r w:rsidRPr="00521ED6">
        <w:rPr>
          <w:rFonts w:ascii="Times New Roman" w:hAnsi="Times New Roman" w:cs="Times New Roman"/>
          <w:kern w:val="0"/>
          <w:sz w:val="24"/>
          <w:szCs w:val="24"/>
        </w:rPr>
        <w:t>hibernate.dialect</w:t>
      </w:r>
      <w:proofErr w:type="spell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proofErr w:type="spellStart"/>
      <w:r w:rsidRPr="00521ED6">
        <w:rPr>
          <w:rFonts w:ascii="Times New Roman" w:hAnsi="Times New Roman" w:cs="Times New Roman"/>
          <w:kern w:val="0"/>
          <w:sz w:val="24"/>
          <w:szCs w:val="24"/>
        </w:rPr>
        <w:t>org.hibernate.dialect.MySQLDialect</w:t>
      </w:r>
      <w:proofErr w:type="spellEnd"/>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 key="</w:t>
      </w:r>
      <w:proofErr w:type="spellStart"/>
      <w:r w:rsidRPr="00521ED6">
        <w:rPr>
          <w:rFonts w:ascii="Times New Roman" w:hAnsi="Times New Roman" w:cs="Times New Roman"/>
          <w:kern w:val="0"/>
          <w:sz w:val="24"/>
          <w:szCs w:val="24"/>
        </w:rPr>
        <w:t>hibernate.show_sql</w:t>
      </w:r>
      <w:proofErr w:type="spellEnd"/>
      <w:r w:rsidRPr="00521ED6">
        <w:rPr>
          <w:rFonts w:ascii="Times New Roman" w:hAnsi="Times New Roman" w:cs="Times New Roman"/>
          <w:kern w:val="0"/>
          <w:sz w:val="24"/>
          <w:szCs w:val="24"/>
        </w:rPr>
        <w:t>"&gt;true&lt;/prop&gt;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w:t>
      </w:r>
      <w:proofErr w:type="gramStart"/>
      <w:r w:rsidRPr="00521ED6">
        <w:rPr>
          <w:rFonts w:ascii="Times New Roman" w:hAnsi="Times New Roman" w:cs="Times New Roman"/>
          <w:kern w:val="0"/>
          <w:sz w:val="24"/>
          <w:szCs w:val="24"/>
        </w:rPr>
        <w:t>prop</w:t>
      </w:r>
      <w:proofErr w:type="gramEnd"/>
      <w:r w:rsidRPr="00521ED6">
        <w:rPr>
          <w:rFonts w:ascii="Times New Roman" w:hAnsi="Times New Roman" w:cs="Times New Roman"/>
          <w:kern w:val="0"/>
          <w:sz w:val="24"/>
          <w:szCs w:val="24"/>
        </w:rPr>
        <w:t xml:space="preserve"> key="hibernate.hbm2ddl.auto"&gt;update&lt;/prop&gt;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&lt;/props&gt;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 name="</w:t>
      </w:r>
      <w:proofErr w:type="spellStart"/>
      <w:r w:rsidRPr="00521ED6">
        <w:rPr>
          <w:rFonts w:ascii="Times New Roman" w:hAnsi="Times New Roman" w:cs="Times New Roman"/>
          <w:kern w:val="0"/>
          <w:sz w:val="24"/>
          <w:szCs w:val="24"/>
        </w:rPr>
        <w:t>mappingResources</w:t>
      </w:r>
      <w:proofErr w:type="spell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w:t>
      </w:r>
      <w:proofErr w:type="gramStart"/>
      <w:r w:rsidRPr="00521ED6">
        <w:rPr>
          <w:rFonts w:ascii="Times New Roman" w:hAnsi="Times New Roman" w:cs="Times New Roman"/>
          <w:kern w:val="0"/>
          <w:sz w:val="24"/>
          <w:szCs w:val="24"/>
        </w:rPr>
        <w:t>list</w:t>
      </w:r>
      <w:proofErr w:type="gramEnd"/>
      <w:r w:rsidRPr="00521ED6">
        <w:rPr>
          <w:rFonts w:ascii="Times New Roman" w:hAnsi="Times New Roman" w:cs="Times New Roman"/>
          <w:kern w:val="0"/>
          <w:sz w:val="24"/>
          <w:szCs w:val="24"/>
        </w:rPr>
        <w: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&lt;value&gt;com/model/Sysuser.hbm.xml&lt;/value&gt;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&lt;value&gt;com/model/Course.hbm.xml&lt;/value&gt;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&lt;value&gt;com/model/Check.hbm.xml&lt;/value&gt;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&lt;value&gt;com/model/Result.hbm.xml&lt;/value&gt;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&lt;value&gt;com/model/Job.hbm.xml&lt;/value&gt;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&lt;/list&gt;</w:t>
      </w:r>
    </w:p>
    <w:p w:rsidR="00521ED6" w:rsidRPr="00521ED6"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r>
      <w:r w:rsidRPr="00521ED6">
        <w:rPr>
          <w:rFonts w:ascii="Times New Roman" w:hAnsi="Times New Roman" w:cs="Times New Roman"/>
          <w:kern w:val="0"/>
          <w:sz w:val="24"/>
          <w:szCs w:val="24"/>
        </w:rPr>
        <w:tab/>
        <w:t>&lt;/property&gt;</w:t>
      </w:r>
    </w:p>
    <w:p w:rsidR="00CD78BE" w:rsidRPr="00664F99" w:rsidRDefault="00521ED6" w:rsidP="00521ED6">
      <w:pPr>
        <w:rPr>
          <w:rFonts w:ascii="Times New Roman" w:hAnsi="Times New Roman" w:cs="Times New Roman"/>
          <w:kern w:val="0"/>
          <w:sz w:val="24"/>
          <w:szCs w:val="24"/>
        </w:rPr>
      </w:pPr>
      <w:r w:rsidRPr="00521ED6">
        <w:rPr>
          <w:rFonts w:ascii="Times New Roman" w:hAnsi="Times New Roman" w:cs="Times New Roman"/>
          <w:kern w:val="0"/>
          <w:sz w:val="24"/>
          <w:szCs w:val="24"/>
        </w:rPr>
        <w:tab/>
        <w:t>&lt;/bean&gt;</w:t>
      </w:r>
    </w:p>
    <w:p w:rsidR="00CD78BE" w:rsidRPr="00664F99" w:rsidRDefault="00CD78BE" w:rsidP="00664F99">
      <w:pPr>
        <w:spacing w:line="360" w:lineRule="auto"/>
        <w:ind w:firstLineChars="200" w:firstLine="482"/>
        <w:outlineLvl w:val="1"/>
        <w:rPr>
          <w:rFonts w:ascii="Times New Roman" w:hAnsi="Times New Roman" w:cs="Times New Roman"/>
          <w:b/>
          <w:sz w:val="24"/>
          <w:szCs w:val="24"/>
        </w:rPr>
      </w:pPr>
      <w:bookmarkStart w:id="88" w:name="_Toc476671233"/>
      <w:bookmarkStart w:id="89" w:name="_Toc504910717"/>
      <w:r w:rsidRPr="00664F99">
        <w:rPr>
          <w:rFonts w:ascii="Times New Roman" w:hAnsi="Times New Roman" w:cs="Times New Roman"/>
          <w:b/>
          <w:sz w:val="24"/>
          <w:szCs w:val="24"/>
        </w:rPr>
        <w:t xml:space="preserve">5.2 </w:t>
      </w:r>
      <w:r w:rsidRPr="00664F99">
        <w:rPr>
          <w:rFonts w:ascii="Times New Roman" w:hAnsi="Times New Roman" w:cs="Times New Roman"/>
          <w:b/>
          <w:sz w:val="24"/>
          <w:szCs w:val="24"/>
        </w:rPr>
        <w:t>功能模块实现</w:t>
      </w:r>
      <w:bookmarkEnd w:id="88"/>
      <w:bookmarkEnd w:id="89"/>
    </w:p>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90" w:name="_Toc352495822"/>
      <w:bookmarkStart w:id="91" w:name="_Toc476671234"/>
      <w:bookmarkStart w:id="92" w:name="_Toc504910718"/>
      <w:r w:rsidRPr="00664F99">
        <w:rPr>
          <w:rFonts w:ascii="Times New Roman" w:hAnsi="Times New Roman" w:cs="Times New Roman"/>
          <w:b/>
          <w:bCs/>
          <w:sz w:val="24"/>
          <w:szCs w:val="24"/>
        </w:rPr>
        <w:t>5.2.</w:t>
      </w:r>
      <w:r w:rsidR="00757FD5">
        <w:rPr>
          <w:rFonts w:ascii="Times New Roman" w:hAnsi="Times New Roman" w:cs="Times New Roman"/>
          <w:b/>
          <w:bCs/>
          <w:sz w:val="24"/>
          <w:szCs w:val="24"/>
        </w:rPr>
        <w:t>1</w:t>
      </w:r>
      <w:r w:rsidRPr="00664F99">
        <w:rPr>
          <w:rFonts w:ascii="Times New Roman" w:hAnsi="Times New Roman" w:cs="Times New Roman"/>
          <w:b/>
          <w:bCs/>
          <w:sz w:val="24"/>
          <w:szCs w:val="24"/>
        </w:rPr>
        <w:t xml:space="preserve"> </w:t>
      </w:r>
      <w:bookmarkEnd w:id="90"/>
      <w:r w:rsidR="00727998">
        <w:rPr>
          <w:rFonts w:ascii="Times New Roman" w:hAnsi="Times New Roman" w:cs="Times New Roman" w:hint="eastAsia"/>
          <w:b/>
          <w:bCs/>
          <w:sz w:val="24"/>
          <w:szCs w:val="24"/>
        </w:rPr>
        <w:t>系统</w:t>
      </w:r>
      <w:r w:rsidR="00727998">
        <w:rPr>
          <w:rFonts w:ascii="Times New Roman" w:hAnsi="Times New Roman" w:cs="Times New Roman"/>
          <w:b/>
          <w:bCs/>
          <w:sz w:val="24"/>
          <w:szCs w:val="24"/>
        </w:rPr>
        <w:t>登录实现</w:t>
      </w:r>
      <w:bookmarkEnd w:id="91"/>
      <w:bookmarkEnd w:id="92"/>
    </w:p>
    <w:p w:rsidR="00CD78BE" w:rsidRPr="00664F99" w:rsidRDefault="00727998"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系统</w:t>
      </w:r>
      <w:r>
        <w:rPr>
          <w:rFonts w:ascii="Times New Roman" w:hAnsi="Times New Roman" w:cs="Times New Roman"/>
          <w:iCs/>
          <w:sz w:val="24"/>
          <w:szCs w:val="24"/>
        </w:rPr>
        <w:t>登录模块实现用户登录系统实现管理</w:t>
      </w:r>
      <w:r w:rsidR="00FB60D6">
        <w:rPr>
          <w:rFonts w:ascii="Times New Roman" w:hAnsi="Times New Roman" w:cs="Times New Roman" w:hint="eastAsia"/>
          <w:iCs/>
          <w:sz w:val="24"/>
          <w:szCs w:val="24"/>
        </w:rPr>
        <w:t>的</w:t>
      </w:r>
      <w:r>
        <w:rPr>
          <w:rFonts w:ascii="Times New Roman" w:hAnsi="Times New Roman" w:cs="Times New Roman"/>
          <w:iCs/>
          <w:sz w:val="24"/>
          <w:szCs w:val="24"/>
        </w:rPr>
        <w:t>功能</w:t>
      </w:r>
      <w:r>
        <w:rPr>
          <w:rFonts w:ascii="Times New Roman" w:hAnsi="Times New Roman" w:cs="Times New Roman" w:hint="eastAsia"/>
          <w:iCs/>
          <w:sz w:val="24"/>
          <w:szCs w:val="24"/>
        </w:rPr>
        <w:t>，</w:t>
      </w:r>
      <w:r>
        <w:rPr>
          <w:rFonts w:ascii="Times New Roman" w:hAnsi="Times New Roman" w:cs="Times New Roman"/>
          <w:iCs/>
          <w:sz w:val="24"/>
          <w:szCs w:val="24"/>
        </w:rPr>
        <w:t>用户需要输入用户名</w:t>
      </w:r>
      <w:r>
        <w:rPr>
          <w:rFonts w:ascii="Times New Roman" w:hAnsi="Times New Roman" w:cs="Times New Roman" w:hint="eastAsia"/>
          <w:iCs/>
          <w:sz w:val="24"/>
          <w:szCs w:val="24"/>
        </w:rPr>
        <w:t>、</w:t>
      </w:r>
      <w:r>
        <w:rPr>
          <w:rFonts w:ascii="Times New Roman" w:hAnsi="Times New Roman" w:cs="Times New Roman"/>
          <w:iCs/>
          <w:sz w:val="24"/>
          <w:szCs w:val="24"/>
        </w:rPr>
        <w:t>密码进行登录</w:t>
      </w:r>
      <w:r>
        <w:rPr>
          <w:rFonts w:ascii="Times New Roman" w:hAnsi="Times New Roman" w:cs="Times New Roman" w:hint="eastAsia"/>
          <w:iCs/>
          <w:sz w:val="24"/>
          <w:szCs w:val="24"/>
        </w:rPr>
        <w:t>。</w:t>
      </w:r>
      <w:r>
        <w:rPr>
          <w:rFonts w:ascii="Times New Roman" w:hAnsi="Times New Roman" w:cs="Times New Roman"/>
          <w:iCs/>
          <w:sz w:val="24"/>
          <w:szCs w:val="24"/>
        </w:rPr>
        <w:t>系统登录实现界面如图</w:t>
      </w:r>
      <w:r>
        <w:rPr>
          <w:rFonts w:ascii="Times New Roman" w:hAnsi="Times New Roman" w:cs="Times New Roman" w:hint="eastAsia"/>
          <w:iCs/>
          <w:sz w:val="24"/>
          <w:szCs w:val="24"/>
        </w:rPr>
        <w:t>5-</w:t>
      </w:r>
      <w:r>
        <w:rPr>
          <w:rFonts w:ascii="Times New Roman" w:hAnsi="Times New Roman" w:cs="Times New Roman"/>
          <w:iCs/>
          <w:sz w:val="24"/>
          <w:szCs w:val="24"/>
        </w:rPr>
        <w:t>1</w:t>
      </w:r>
      <w:r>
        <w:rPr>
          <w:rFonts w:ascii="Times New Roman" w:hAnsi="Times New Roman" w:cs="Times New Roman"/>
          <w:iCs/>
          <w:sz w:val="24"/>
          <w:szCs w:val="24"/>
        </w:rPr>
        <w:t>所示</w:t>
      </w:r>
      <w:r>
        <w:rPr>
          <w:rFonts w:ascii="Times New Roman" w:hAnsi="Times New Roman" w:cs="Times New Roman" w:hint="eastAsia"/>
          <w:iCs/>
          <w:sz w:val="24"/>
          <w:szCs w:val="24"/>
        </w:rPr>
        <w:t>。</w:t>
      </w:r>
    </w:p>
    <w:p w:rsidR="00CD78BE" w:rsidRPr="00664F99" w:rsidRDefault="00D6058E" w:rsidP="00664F99">
      <w:pPr>
        <w:spacing w:line="360" w:lineRule="auto"/>
        <w:ind w:leftChars="-258" w:left="-541" w:rightChars="-330" w:right="-693" w:hanging="1"/>
        <w:jc w:val="center"/>
        <w:rPr>
          <w:rFonts w:ascii="Times New Roman" w:hAnsi="Times New Roman" w:cs="Times New Roman"/>
          <w:kern w:val="0"/>
          <w:sz w:val="24"/>
          <w:szCs w:val="24"/>
        </w:rPr>
      </w:pPr>
      <w:r>
        <w:rPr>
          <w:noProof/>
        </w:rPr>
        <w:lastRenderedPageBreak/>
        <w:drawing>
          <wp:inline distT="0" distB="0" distL="0" distR="0" wp14:anchorId="181099E4" wp14:editId="0F547DBB">
            <wp:extent cx="2469094" cy="12421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9094" cy="1242168"/>
                    </a:xfrm>
                    <a:prstGeom prst="rect">
                      <a:avLst/>
                    </a:prstGeom>
                  </pic:spPr>
                </pic:pic>
              </a:graphicData>
            </a:graphic>
          </wp:inline>
        </w:drawing>
      </w:r>
    </w:p>
    <w:p w:rsidR="00CD78BE" w:rsidRPr="00220740" w:rsidRDefault="00CD78BE" w:rsidP="00664F99">
      <w:pPr>
        <w:spacing w:line="360" w:lineRule="auto"/>
        <w:ind w:leftChars="-258" w:left="-541" w:rightChars="-330" w:right="-693" w:hanging="1"/>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 xml:space="preserve">5-1  </w:t>
      </w:r>
      <w:r w:rsidR="00727998" w:rsidRPr="00220740">
        <w:rPr>
          <w:rFonts w:ascii="Times New Roman" w:eastAsia="宋体" w:hAnsi="Times New Roman" w:cs="Times New Roman"/>
          <w:szCs w:val="21"/>
        </w:rPr>
        <w:t>系统登录实现界面</w:t>
      </w:r>
    </w:p>
    <w:tbl>
      <w:tblPr>
        <w:tblStyle w:val="ad"/>
        <w:tblW w:w="0" w:type="auto"/>
        <w:jc w:val="center"/>
        <w:tblLook w:val="04A0" w:firstRow="1" w:lastRow="0" w:firstColumn="1" w:lastColumn="0" w:noHBand="0" w:noVBand="1"/>
      </w:tblPr>
      <w:tblGrid>
        <w:gridCol w:w="8296"/>
      </w:tblGrid>
      <w:tr w:rsidR="00693DE2" w:rsidTr="008C7E0E">
        <w:trPr>
          <w:jc w:val="center"/>
        </w:trPr>
        <w:tc>
          <w:tcPr>
            <w:tcW w:w="8296" w:type="dxa"/>
          </w:tcPr>
          <w:p w:rsidR="00693DE2" w:rsidRDefault="00693DE2" w:rsidP="00693DE2">
            <w:pPr>
              <w:spacing w:line="360" w:lineRule="auto"/>
              <w:ind w:rightChars="-330" w:right="-693"/>
              <w:jc w:val="left"/>
              <w:rPr>
                <w:rFonts w:ascii="宋体" w:eastAsia="宋体" w:hAnsi="宋体" w:cs="Times New Roman"/>
                <w:sz w:val="18"/>
                <w:szCs w:val="18"/>
              </w:rPr>
            </w:pPr>
            <w:r w:rsidRPr="00693DE2">
              <w:rPr>
                <w:rFonts w:ascii="宋体" w:eastAsia="宋体" w:hAnsi="宋体" w:cs="Times New Roman" w:hint="eastAsia"/>
                <w:sz w:val="18"/>
                <w:szCs w:val="18"/>
              </w:rPr>
              <w:t>实现</w:t>
            </w:r>
            <w:r w:rsidRPr="00693DE2">
              <w:rPr>
                <w:rFonts w:ascii="宋体" w:eastAsia="宋体" w:hAnsi="宋体" w:cs="Times New Roman"/>
                <w:sz w:val="18"/>
                <w:szCs w:val="18"/>
              </w:rPr>
              <w:t>代码如下：</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&lt;script type="text/</w:t>
            </w:r>
            <w:proofErr w:type="spellStart"/>
            <w:r w:rsidRPr="00693DE2">
              <w:rPr>
                <w:rFonts w:ascii="宋体" w:eastAsia="宋体" w:hAnsi="宋体" w:cs="Times New Roman"/>
                <w:sz w:val="18"/>
                <w:szCs w:val="18"/>
              </w:rPr>
              <w:t>javascript</w:t>
            </w:r>
            <w:proofErr w:type="spellEnd"/>
            <w:r w:rsidRPr="00693DE2">
              <w:rPr>
                <w:rFonts w:ascii="宋体" w:eastAsia="宋体" w:hAnsi="宋体" w:cs="Times New Roman"/>
                <w:sz w:val="18"/>
                <w:szCs w:val="18"/>
              </w:rPr>
              <w:t>"&gt;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 xml:space="preserve">function </w:t>
            </w:r>
            <w:proofErr w:type="spellStart"/>
            <w:r w:rsidRPr="00693DE2">
              <w:rPr>
                <w:rFonts w:ascii="宋体" w:eastAsia="宋体" w:hAnsi="宋体" w:cs="Times New Roman"/>
                <w:sz w:val="18"/>
                <w:szCs w:val="18"/>
              </w:rPr>
              <w:t>checkLogin</w:t>
            </w:r>
            <w:proofErr w:type="spellEnd"/>
            <w:r w:rsidRPr="00693DE2">
              <w:rPr>
                <w:rFonts w:ascii="宋体" w:eastAsia="宋体" w:hAnsi="宋体" w:cs="Times New Roman"/>
                <w:sz w:val="18"/>
                <w:szCs w:val="18"/>
              </w:rPr>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proofErr w:type="spellStart"/>
            <w:r w:rsidRPr="00693DE2">
              <w:rPr>
                <w:rFonts w:ascii="宋体" w:eastAsia="宋体" w:hAnsi="宋体" w:cs="Times New Roman"/>
                <w:sz w:val="18"/>
                <w:szCs w:val="18"/>
              </w:rPr>
              <w:t>var</w:t>
            </w:r>
            <w:proofErr w:type="spellEnd"/>
            <w:r w:rsidRPr="00693DE2">
              <w:rPr>
                <w:rFonts w:ascii="宋体" w:eastAsia="宋体" w:hAnsi="宋体" w:cs="Times New Roman"/>
                <w:sz w:val="18"/>
                <w:szCs w:val="18"/>
              </w:rPr>
              <w:t xml:space="preserve"> username  = </w:t>
            </w:r>
            <w:proofErr w:type="spellStart"/>
            <w:r w:rsidRPr="00693DE2">
              <w:rPr>
                <w:rFonts w:ascii="宋体" w:eastAsia="宋体" w:hAnsi="宋体" w:cs="Times New Roman"/>
                <w:sz w:val="18"/>
                <w:szCs w:val="18"/>
              </w:rPr>
              <w:t>document.myform.username.value</w:t>
            </w:r>
            <w:proofErr w:type="spellEnd"/>
            <w:r w:rsidRPr="00693DE2">
              <w:rPr>
                <w:rFonts w:ascii="宋体" w:eastAsia="宋体" w:hAnsi="宋体" w:cs="Times New Roman"/>
                <w:sz w:val="18"/>
                <w:szCs w:val="18"/>
              </w:rPr>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proofErr w:type="spellStart"/>
            <w:r w:rsidRPr="00693DE2">
              <w:rPr>
                <w:rFonts w:ascii="宋体" w:eastAsia="宋体" w:hAnsi="宋体" w:cs="Times New Roman"/>
                <w:sz w:val="18"/>
                <w:szCs w:val="18"/>
              </w:rPr>
              <w:t>var</w:t>
            </w:r>
            <w:proofErr w:type="spellEnd"/>
            <w:r w:rsidRPr="00693DE2">
              <w:rPr>
                <w:rFonts w:ascii="宋体" w:eastAsia="宋体" w:hAnsi="宋体" w:cs="Times New Roman"/>
                <w:sz w:val="18"/>
                <w:szCs w:val="18"/>
              </w:rPr>
              <w:t xml:space="preserve"> password = </w:t>
            </w:r>
            <w:proofErr w:type="spellStart"/>
            <w:r w:rsidRPr="00693DE2">
              <w:rPr>
                <w:rFonts w:ascii="宋体" w:eastAsia="宋体" w:hAnsi="宋体" w:cs="Times New Roman"/>
                <w:sz w:val="18"/>
                <w:szCs w:val="18"/>
              </w:rPr>
              <w:t>document.myform.password.value</w:t>
            </w:r>
            <w:proofErr w:type="spellEnd"/>
            <w:r w:rsidRPr="00693DE2">
              <w:rPr>
                <w:rFonts w:ascii="宋体" w:eastAsia="宋体" w:hAnsi="宋体" w:cs="Times New Roman"/>
                <w:sz w:val="18"/>
                <w:szCs w:val="18"/>
              </w:rPr>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if(username==''){</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t>alert('请输入用户名');</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proofErr w:type="spellStart"/>
            <w:r w:rsidRPr="00693DE2">
              <w:rPr>
                <w:rFonts w:ascii="宋体" w:eastAsia="宋体" w:hAnsi="宋体" w:cs="Times New Roman"/>
                <w:sz w:val="18"/>
                <w:szCs w:val="18"/>
              </w:rPr>
              <w:t>document.myform.username.focus</w:t>
            </w:r>
            <w:proofErr w:type="spellEnd"/>
            <w:r w:rsidRPr="00693DE2">
              <w:rPr>
                <w:rFonts w:ascii="宋体" w:eastAsia="宋体" w:hAnsi="宋体" w:cs="Times New Roman"/>
                <w:sz w:val="18"/>
                <w:szCs w:val="18"/>
              </w:rPr>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return false;</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if(password==''){</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t>alert('请输入密码');</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proofErr w:type="spellStart"/>
            <w:r w:rsidRPr="00693DE2">
              <w:rPr>
                <w:rFonts w:ascii="宋体" w:eastAsia="宋体" w:hAnsi="宋体" w:cs="Times New Roman"/>
                <w:sz w:val="18"/>
                <w:szCs w:val="18"/>
              </w:rPr>
              <w:t>document.myform.password.focus</w:t>
            </w:r>
            <w:proofErr w:type="spellEnd"/>
            <w:r w:rsidRPr="00693DE2">
              <w:rPr>
                <w:rFonts w:ascii="宋体" w:eastAsia="宋体" w:hAnsi="宋体" w:cs="Times New Roman"/>
                <w:sz w:val="18"/>
                <w:szCs w:val="18"/>
              </w:rPr>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return false;</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t>}</w:t>
            </w:r>
          </w:p>
          <w:p w:rsidR="00693DE2" w:rsidRPr="00693DE2" w:rsidRDefault="00693DE2" w:rsidP="00693DE2">
            <w:pPr>
              <w:ind w:rightChars="-330" w:right="-693"/>
              <w:jc w:val="left"/>
              <w:rPr>
                <w:rFonts w:ascii="宋体" w:eastAsia="宋体" w:hAnsi="宋体" w:cs="Times New Roman"/>
                <w:sz w:val="18"/>
                <w:szCs w:val="18"/>
              </w:rPr>
            </w:pPr>
            <w:r w:rsidRPr="00693DE2">
              <w:rPr>
                <w:rFonts w:ascii="宋体" w:eastAsia="宋体" w:hAnsi="宋体" w:cs="Times New Roman"/>
                <w:sz w:val="18"/>
                <w:szCs w:val="18"/>
              </w:rPr>
              <w:tab/>
            </w:r>
            <w:r w:rsidRPr="00693DE2">
              <w:rPr>
                <w:rFonts w:ascii="宋体" w:eastAsia="宋体" w:hAnsi="宋体" w:cs="Times New Roman"/>
                <w:sz w:val="18"/>
                <w:szCs w:val="18"/>
              </w:rPr>
              <w:tab/>
              <w:t>&lt;/script&gt;</w:t>
            </w:r>
          </w:p>
          <w:p w:rsidR="00693DE2" w:rsidRPr="00693DE2" w:rsidRDefault="00693DE2" w:rsidP="00220740">
            <w:pPr>
              <w:ind w:rightChars="-330" w:right="-693"/>
              <w:jc w:val="left"/>
              <w:rPr>
                <w:rFonts w:ascii="宋体" w:eastAsia="宋体" w:hAnsi="宋体" w:cs="Times New Roman"/>
                <w:sz w:val="18"/>
                <w:szCs w:val="18"/>
              </w:rPr>
            </w:pP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hint="eastAsia"/>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r w:rsidRPr="00693DE2">
              <w:rPr>
                <w:rFonts w:ascii="宋体" w:eastAsia="宋体" w:hAnsi="宋体" w:cs="Times New Roman"/>
                <w:sz w:val="18"/>
                <w:szCs w:val="18"/>
              </w:rPr>
              <w:tab/>
            </w:r>
          </w:p>
        </w:tc>
      </w:tr>
    </w:tbl>
    <w:p w:rsidR="00CD78BE" w:rsidRPr="00664F99" w:rsidRDefault="00CD78BE" w:rsidP="00664F99">
      <w:pPr>
        <w:spacing w:line="360" w:lineRule="auto"/>
        <w:ind w:firstLineChars="200" w:firstLine="482"/>
        <w:outlineLvl w:val="2"/>
        <w:rPr>
          <w:rFonts w:ascii="Times New Roman" w:hAnsi="Times New Roman" w:cs="Times New Roman"/>
          <w:b/>
          <w:bCs/>
          <w:sz w:val="24"/>
          <w:szCs w:val="24"/>
        </w:rPr>
      </w:pPr>
      <w:bookmarkStart w:id="93" w:name="_Toc352495829"/>
      <w:bookmarkStart w:id="94" w:name="_Toc476671235"/>
      <w:bookmarkStart w:id="95" w:name="_Toc504910719"/>
      <w:r w:rsidRPr="00664F99">
        <w:rPr>
          <w:rFonts w:ascii="Times New Roman" w:hAnsi="Times New Roman" w:cs="Times New Roman"/>
          <w:b/>
          <w:bCs/>
          <w:sz w:val="24"/>
          <w:szCs w:val="24"/>
        </w:rPr>
        <w:t>5.2.</w:t>
      </w:r>
      <w:r w:rsidR="00757FD5">
        <w:rPr>
          <w:rFonts w:ascii="Times New Roman" w:hAnsi="Times New Roman" w:cs="Times New Roman"/>
          <w:b/>
          <w:bCs/>
          <w:sz w:val="24"/>
          <w:szCs w:val="24"/>
        </w:rPr>
        <w:t>2</w:t>
      </w:r>
      <w:r w:rsidRPr="00664F99">
        <w:rPr>
          <w:rFonts w:ascii="Times New Roman" w:hAnsi="Times New Roman" w:cs="Times New Roman"/>
          <w:b/>
          <w:bCs/>
          <w:sz w:val="24"/>
          <w:szCs w:val="24"/>
        </w:rPr>
        <w:t xml:space="preserve"> </w:t>
      </w:r>
      <w:bookmarkEnd w:id="93"/>
      <w:r w:rsidR="00FB60D6">
        <w:rPr>
          <w:rFonts w:ascii="Times New Roman" w:hAnsi="Times New Roman" w:cs="Times New Roman" w:hint="eastAsia"/>
          <w:b/>
          <w:bCs/>
          <w:iCs/>
          <w:sz w:val="24"/>
          <w:szCs w:val="24"/>
        </w:rPr>
        <w:t>添加管理员</w:t>
      </w:r>
      <w:r w:rsidR="00727998" w:rsidRPr="00727998">
        <w:rPr>
          <w:rFonts w:ascii="Times New Roman" w:hAnsi="Times New Roman" w:cs="Times New Roman" w:hint="eastAsia"/>
          <w:b/>
          <w:bCs/>
          <w:iCs/>
          <w:sz w:val="24"/>
          <w:szCs w:val="24"/>
        </w:rPr>
        <w:t>模块</w:t>
      </w:r>
      <w:bookmarkEnd w:id="94"/>
      <w:bookmarkEnd w:id="95"/>
    </w:p>
    <w:p w:rsidR="00CD78BE" w:rsidRPr="00664F99" w:rsidRDefault="00FB60D6"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添加管理员</w:t>
      </w:r>
      <w:r w:rsidR="00727998" w:rsidRPr="00727998">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实现界面</w:t>
      </w:r>
      <w:r w:rsidR="00CD78BE" w:rsidRPr="00664F99">
        <w:rPr>
          <w:rFonts w:ascii="Times New Roman" w:hAnsi="Times New Roman" w:cs="Times New Roman"/>
          <w:iCs/>
          <w:sz w:val="24"/>
          <w:szCs w:val="24"/>
        </w:rPr>
        <w:t>如图</w:t>
      </w:r>
      <w:r w:rsidR="00CD78BE" w:rsidRPr="00664F99">
        <w:rPr>
          <w:rFonts w:ascii="Times New Roman" w:hAnsi="Times New Roman" w:cs="Times New Roman"/>
          <w:iCs/>
          <w:sz w:val="24"/>
          <w:szCs w:val="24"/>
        </w:rPr>
        <w:t xml:space="preserve">5-2 </w:t>
      </w:r>
      <w:r w:rsidR="00CD78BE" w:rsidRPr="00664F99">
        <w:rPr>
          <w:rFonts w:ascii="Times New Roman" w:hAnsi="Times New Roman" w:cs="Times New Roman"/>
          <w:iCs/>
          <w:sz w:val="24"/>
          <w:szCs w:val="24"/>
        </w:rPr>
        <w:t>所示。</w:t>
      </w:r>
    </w:p>
    <w:p w:rsidR="00CD78BE" w:rsidRPr="00C22344" w:rsidRDefault="00FB60D6" w:rsidP="00664F99">
      <w:pPr>
        <w:spacing w:line="360" w:lineRule="auto"/>
        <w:ind w:leftChars="-258" w:left="-541" w:rightChars="-330" w:right="-693" w:hanging="1"/>
        <w:jc w:val="center"/>
        <w:rPr>
          <w:rFonts w:ascii="Times New Roman" w:hAnsi="Times New Roman" w:cs="Times New Roman"/>
          <w:kern w:val="0"/>
          <w:sz w:val="24"/>
          <w:szCs w:val="24"/>
        </w:rPr>
      </w:pPr>
      <w:r>
        <w:rPr>
          <w:noProof/>
        </w:rPr>
        <w:drawing>
          <wp:inline distT="0" distB="0" distL="0" distR="0" wp14:anchorId="49E74864" wp14:editId="48D100F0">
            <wp:extent cx="3909399" cy="16536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9399" cy="1653683"/>
                    </a:xfrm>
                    <a:prstGeom prst="rect">
                      <a:avLst/>
                    </a:prstGeom>
                  </pic:spPr>
                </pic:pic>
              </a:graphicData>
            </a:graphic>
          </wp:inline>
        </w:drawing>
      </w:r>
    </w:p>
    <w:p w:rsidR="00CD78BE" w:rsidRPr="00220740" w:rsidRDefault="00CD78BE" w:rsidP="00664F99">
      <w:pPr>
        <w:spacing w:line="360" w:lineRule="auto"/>
        <w:ind w:leftChars="-258" w:left="-542" w:rightChars="-330" w:right="-693" w:firstLine="542"/>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 xml:space="preserve">5-2  </w:t>
      </w:r>
      <w:r w:rsidR="00FB60D6">
        <w:rPr>
          <w:rFonts w:ascii="Times New Roman" w:eastAsia="宋体" w:hAnsi="Times New Roman" w:cs="Times New Roman" w:hint="eastAsia"/>
          <w:szCs w:val="21"/>
        </w:rPr>
        <w:t>添加管理员</w:t>
      </w:r>
      <w:r w:rsidR="00727998" w:rsidRPr="00220740">
        <w:rPr>
          <w:rFonts w:ascii="Times New Roman" w:eastAsia="宋体" w:hAnsi="Times New Roman" w:cs="Times New Roman" w:hint="eastAsia"/>
          <w:szCs w:val="21"/>
        </w:rPr>
        <w:t>模块实现界面</w:t>
      </w:r>
    </w:p>
    <w:p w:rsidR="00727998" w:rsidRPr="00664F99" w:rsidRDefault="00727998" w:rsidP="00727998">
      <w:pPr>
        <w:spacing w:line="360" w:lineRule="auto"/>
        <w:ind w:firstLineChars="200" w:firstLine="482"/>
        <w:outlineLvl w:val="2"/>
        <w:rPr>
          <w:rFonts w:ascii="Times New Roman" w:hAnsi="Times New Roman" w:cs="Times New Roman"/>
          <w:b/>
          <w:bCs/>
          <w:sz w:val="24"/>
          <w:szCs w:val="24"/>
        </w:rPr>
      </w:pPr>
      <w:bookmarkStart w:id="96" w:name="_Toc476671236"/>
      <w:bookmarkStart w:id="97" w:name="_Toc504910720"/>
      <w:r w:rsidRPr="00664F99">
        <w:rPr>
          <w:rFonts w:ascii="Times New Roman" w:hAnsi="Times New Roman" w:cs="Times New Roman"/>
          <w:b/>
          <w:bCs/>
          <w:sz w:val="24"/>
          <w:szCs w:val="24"/>
        </w:rPr>
        <w:t>5.2.</w:t>
      </w:r>
      <w:r w:rsidR="00757FD5">
        <w:rPr>
          <w:rFonts w:ascii="Times New Roman" w:hAnsi="Times New Roman" w:cs="Times New Roman"/>
          <w:b/>
          <w:bCs/>
          <w:sz w:val="24"/>
          <w:szCs w:val="24"/>
        </w:rPr>
        <w:t xml:space="preserve">3 </w:t>
      </w:r>
      <w:r w:rsidR="008C7E0E">
        <w:rPr>
          <w:rFonts w:ascii="Times New Roman" w:hAnsi="Times New Roman" w:cs="Times New Roman" w:hint="eastAsia"/>
          <w:b/>
          <w:bCs/>
          <w:iCs/>
          <w:sz w:val="24"/>
          <w:szCs w:val="24"/>
        </w:rPr>
        <w:t>注册用户管理</w:t>
      </w:r>
      <w:r w:rsidRPr="00727998">
        <w:rPr>
          <w:rFonts w:ascii="Times New Roman" w:hAnsi="Times New Roman" w:cs="Times New Roman" w:hint="eastAsia"/>
          <w:b/>
          <w:bCs/>
          <w:iCs/>
          <w:sz w:val="24"/>
          <w:szCs w:val="24"/>
        </w:rPr>
        <w:t>模块</w:t>
      </w:r>
      <w:bookmarkEnd w:id="96"/>
      <w:bookmarkEnd w:id="97"/>
    </w:p>
    <w:p w:rsidR="00727998" w:rsidRPr="00664F99" w:rsidRDefault="008C7E0E" w:rsidP="00727998">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注册用户管理</w:t>
      </w:r>
      <w:r w:rsidR="00727998" w:rsidRPr="00727998">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主要实现</w:t>
      </w:r>
      <w:r w:rsidR="00C22344">
        <w:rPr>
          <w:rFonts w:ascii="Times New Roman" w:hAnsi="Times New Roman" w:cs="Times New Roman" w:hint="eastAsia"/>
          <w:iCs/>
          <w:sz w:val="24"/>
          <w:szCs w:val="24"/>
        </w:rPr>
        <w:t>管理员</w:t>
      </w:r>
      <w:r w:rsidR="00727998">
        <w:rPr>
          <w:rFonts w:ascii="Times New Roman" w:hAnsi="Times New Roman" w:cs="Times New Roman" w:hint="eastAsia"/>
          <w:iCs/>
          <w:sz w:val="24"/>
          <w:szCs w:val="24"/>
        </w:rPr>
        <w:t>对</w:t>
      </w:r>
      <w:r>
        <w:rPr>
          <w:rFonts w:ascii="Times New Roman" w:hAnsi="Times New Roman" w:cs="Times New Roman" w:hint="eastAsia"/>
          <w:iCs/>
          <w:sz w:val="24"/>
          <w:szCs w:val="24"/>
        </w:rPr>
        <w:t>注册用户</w:t>
      </w:r>
      <w:r w:rsidR="00727998">
        <w:rPr>
          <w:rFonts w:ascii="Times New Roman" w:hAnsi="Times New Roman" w:cs="Times New Roman" w:hint="eastAsia"/>
          <w:iCs/>
          <w:sz w:val="24"/>
          <w:szCs w:val="24"/>
        </w:rPr>
        <w:t>信息的查询、删除、修改、添</w:t>
      </w:r>
      <w:r w:rsidR="00727998">
        <w:rPr>
          <w:rFonts w:ascii="Times New Roman" w:hAnsi="Times New Roman" w:cs="Times New Roman" w:hint="eastAsia"/>
          <w:iCs/>
          <w:sz w:val="24"/>
          <w:szCs w:val="24"/>
        </w:rPr>
        <w:lastRenderedPageBreak/>
        <w:t>加等功能。</w:t>
      </w:r>
      <w:r>
        <w:rPr>
          <w:rFonts w:ascii="Times New Roman" w:hAnsi="Times New Roman" w:cs="Times New Roman" w:hint="eastAsia"/>
          <w:iCs/>
          <w:sz w:val="24"/>
          <w:szCs w:val="24"/>
        </w:rPr>
        <w:t>注册用户管理</w:t>
      </w:r>
      <w:r w:rsidR="00727998" w:rsidRPr="00727998">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实现界面</w:t>
      </w:r>
      <w:r w:rsidR="00727998" w:rsidRPr="00664F99">
        <w:rPr>
          <w:rFonts w:ascii="Times New Roman" w:hAnsi="Times New Roman" w:cs="Times New Roman"/>
          <w:iCs/>
          <w:sz w:val="24"/>
          <w:szCs w:val="24"/>
        </w:rPr>
        <w:t>如图</w:t>
      </w:r>
      <w:r w:rsidR="00727998" w:rsidRPr="00664F99">
        <w:rPr>
          <w:rFonts w:ascii="Times New Roman" w:hAnsi="Times New Roman" w:cs="Times New Roman"/>
          <w:iCs/>
          <w:sz w:val="24"/>
          <w:szCs w:val="24"/>
        </w:rPr>
        <w:t>5-</w:t>
      </w:r>
      <w:r w:rsidR="00727998">
        <w:rPr>
          <w:rFonts w:ascii="Times New Roman" w:hAnsi="Times New Roman" w:cs="Times New Roman"/>
          <w:iCs/>
          <w:sz w:val="24"/>
          <w:szCs w:val="24"/>
        </w:rPr>
        <w:t>3</w:t>
      </w:r>
      <w:r w:rsidR="00727998" w:rsidRPr="00664F99">
        <w:rPr>
          <w:rFonts w:ascii="Times New Roman" w:hAnsi="Times New Roman" w:cs="Times New Roman"/>
          <w:iCs/>
          <w:sz w:val="24"/>
          <w:szCs w:val="24"/>
        </w:rPr>
        <w:t xml:space="preserve"> </w:t>
      </w:r>
      <w:r w:rsidR="00727998" w:rsidRPr="00664F99">
        <w:rPr>
          <w:rFonts w:ascii="Times New Roman" w:hAnsi="Times New Roman" w:cs="Times New Roman"/>
          <w:iCs/>
          <w:sz w:val="24"/>
          <w:szCs w:val="24"/>
        </w:rPr>
        <w:t>所示。</w:t>
      </w:r>
    </w:p>
    <w:p w:rsidR="00727998" w:rsidRDefault="00D6058E" w:rsidP="00727998">
      <w:pPr>
        <w:spacing w:line="360" w:lineRule="auto"/>
        <w:ind w:leftChars="-258" w:left="-541" w:rightChars="-330" w:right="-693" w:hanging="1"/>
        <w:jc w:val="center"/>
        <w:rPr>
          <w:rFonts w:ascii="Times New Roman" w:hAnsi="Times New Roman" w:cs="Times New Roman"/>
          <w:kern w:val="0"/>
          <w:sz w:val="24"/>
          <w:szCs w:val="24"/>
        </w:rPr>
      </w:pPr>
      <w:r>
        <w:rPr>
          <w:noProof/>
        </w:rPr>
        <w:drawing>
          <wp:inline distT="0" distB="0" distL="0" distR="0" wp14:anchorId="0EA2EFA7" wp14:editId="0D996706">
            <wp:extent cx="5274310" cy="10775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77595"/>
                    </a:xfrm>
                    <a:prstGeom prst="rect">
                      <a:avLst/>
                    </a:prstGeom>
                  </pic:spPr>
                </pic:pic>
              </a:graphicData>
            </a:graphic>
          </wp:inline>
        </w:drawing>
      </w:r>
    </w:p>
    <w:p w:rsidR="00727998" w:rsidRPr="00220740" w:rsidRDefault="00727998" w:rsidP="00727998">
      <w:pPr>
        <w:spacing w:line="360" w:lineRule="auto"/>
        <w:ind w:leftChars="-258" w:left="-542" w:rightChars="-330" w:right="-693" w:firstLine="542"/>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 xml:space="preserve">5-3  </w:t>
      </w:r>
      <w:r w:rsidR="008C7E0E">
        <w:rPr>
          <w:rFonts w:ascii="Times New Roman" w:eastAsia="宋体" w:hAnsi="Times New Roman" w:cs="Times New Roman" w:hint="eastAsia"/>
          <w:szCs w:val="21"/>
        </w:rPr>
        <w:t>注册用户管理</w:t>
      </w:r>
      <w:r w:rsidRPr="00220740">
        <w:rPr>
          <w:rFonts w:ascii="Times New Roman" w:eastAsia="宋体" w:hAnsi="Times New Roman" w:cs="Times New Roman"/>
          <w:szCs w:val="21"/>
        </w:rPr>
        <w:t>模块实现界面</w:t>
      </w:r>
    </w:p>
    <w:p w:rsidR="00727998" w:rsidRPr="00664F99" w:rsidRDefault="00727998" w:rsidP="00727998">
      <w:pPr>
        <w:spacing w:line="360" w:lineRule="auto"/>
        <w:ind w:firstLineChars="200" w:firstLine="482"/>
        <w:outlineLvl w:val="2"/>
        <w:rPr>
          <w:rFonts w:ascii="Times New Roman" w:hAnsi="Times New Roman" w:cs="Times New Roman"/>
          <w:b/>
          <w:bCs/>
          <w:sz w:val="24"/>
          <w:szCs w:val="24"/>
        </w:rPr>
      </w:pPr>
      <w:bookmarkStart w:id="98" w:name="_Toc476671237"/>
      <w:bookmarkStart w:id="99" w:name="_Toc504910721"/>
      <w:r w:rsidRPr="00664F99">
        <w:rPr>
          <w:rFonts w:ascii="Times New Roman" w:hAnsi="Times New Roman" w:cs="Times New Roman"/>
          <w:b/>
          <w:bCs/>
          <w:sz w:val="24"/>
          <w:szCs w:val="24"/>
        </w:rPr>
        <w:t>5.2.</w:t>
      </w:r>
      <w:r w:rsidR="00757FD5">
        <w:rPr>
          <w:rFonts w:ascii="Times New Roman" w:hAnsi="Times New Roman" w:cs="Times New Roman"/>
          <w:b/>
          <w:bCs/>
          <w:sz w:val="24"/>
          <w:szCs w:val="24"/>
        </w:rPr>
        <w:t>4</w:t>
      </w:r>
      <w:r w:rsidRPr="00664F99">
        <w:rPr>
          <w:rFonts w:ascii="Times New Roman" w:hAnsi="Times New Roman" w:cs="Times New Roman"/>
          <w:b/>
          <w:bCs/>
          <w:sz w:val="24"/>
          <w:szCs w:val="24"/>
        </w:rPr>
        <w:t xml:space="preserve"> </w:t>
      </w:r>
      <w:r w:rsidR="005A7CF0">
        <w:rPr>
          <w:rFonts w:ascii="Times New Roman" w:hAnsi="Times New Roman" w:cs="Times New Roman" w:hint="eastAsia"/>
          <w:b/>
          <w:bCs/>
          <w:iCs/>
          <w:sz w:val="24"/>
          <w:szCs w:val="24"/>
        </w:rPr>
        <w:t>公告</w:t>
      </w:r>
      <w:r w:rsidR="001E02F7">
        <w:rPr>
          <w:rFonts w:ascii="Times New Roman" w:hAnsi="Times New Roman" w:cs="Times New Roman" w:hint="eastAsia"/>
          <w:b/>
          <w:bCs/>
          <w:iCs/>
          <w:sz w:val="24"/>
          <w:szCs w:val="24"/>
        </w:rPr>
        <w:t>信息</w:t>
      </w:r>
      <w:r w:rsidR="008C7E0E">
        <w:rPr>
          <w:rFonts w:ascii="Times New Roman" w:hAnsi="Times New Roman" w:cs="Times New Roman" w:hint="eastAsia"/>
          <w:b/>
          <w:bCs/>
          <w:iCs/>
          <w:sz w:val="24"/>
          <w:szCs w:val="24"/>
        </w:rPr>
        <w:t>管理</w:t>
      </w:r>
      <w:r w:rsidRPr="00727998">
        <w:rPr>
          <w:rFonts w:ascii="Times New Roman" w:hAnsi="Times New Roman" w:cs="Times New Roman" w:hint="eastAsia"/>
          <w:b/>
          <w:bCs/>
          <w:iCs/>
          <w:sz w:val="24"/>
          <w:szCs w:val="24"/>
        </w:rPr>
        <w:t>模块</w:t>
      </w:r>
      <w:bookmarkEnd w:id="98"/>
      <w:bookmarkEnd w:id="99"/>
    </w:p>
    <w:p w:rsidR="00727998" w:rsidRPr="00664F99" w:rsidRDefault="005A7CF0" w:rsidP="00727998">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公告</w:t>
      </w:r>
      <w:r w:rsidR="001E02F7">
        <w:rPr>
          <w:rFonts w:ascii="Times New Roman" w:hAnsi="Times New Roman" w:cs="Times New Roman" w:hint="eastAsia"/>
          <w:iCs/>
          <w:sz w:val="24"/>
          <w:szCs w:val="24"/>
        </w:rPr>
        <w:t>信息</w:t>
      </w:r>
      <w:r w:rsidR="008C7E0E">
        <w:rPr>
          <w:rFonts w:ascii="Times New Roman" w:hAnsi="Times New Roman" w:cs="Times New Roman" w:hint="eastAsia"/>
          <w:iCs/>
          <w:sz w:val="24"/>
          <w:szCs w:val="24"/>
        </w:rPr>
        <w:t>管理</w:t>
      </w:r>
      <w:r w:rsidR="00552DDE">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主要实现</w:t>
      </w:r>
      <w:r w:rsidR="00552DDE">
        <w:rPr>
          <w:rFonts w:ascii="Times New Roman" w:hAnsi="Times New Roman" w:cs="Times New Roman" w:hint="eastAsia"/>
          <w:iCs/>
          <w:sz w:val="24"/>
          <w:szCs w:val="24"/>
        </w:rPr>
        <w:t>了</w:t>
      </w:r>
      <w:r w:rsidR="00C22344">
        <w:rPr>
          <w:rFonts w:ascii="Times New Roman" w:hAnsi="Times New Roman" w:cs="Times New Roman" w:hint="eastAsia"/>
          <w:iCs/>
          <w:sz w:val="24"/>
          <w:szCs w:val="24"/>
        </w:rPr>
        <w:t>管理员</w:t>
      </w:r>
      <w:r w:rsidR="00727998">
        <w:rPr>
          <w:rFonts w:ascii="Times New Roman" w:hAnsi="Times New Roman" w:cs="Times New Roman" w:hint="eastAsia"/>
          <w:iCs/>
          <w:sz w:val="24"/>
          <w:szCs w:val="24"/>
        </w:rPr>
        <w:t>对</w:t>
      </w:r>
      <w:r>
        <w:rPr>
          <w:rFonts w:ascii="Times New Roman" w:hAnsi="Times New Roman" w:cs="Times New Roman" w:hint="eastAsia"/>
          <w:iCs/>
          <w:sz w:val="24"/>
          <w:szCs w:val="24"/>
        </w:rPr>
        <w:t>公告</w:t>
      </w:r>
      <w:r w:rsidR="00727998">
        <w:rPr>
          <w:rFonts w:ascii="Times New Roman" w:hAnsi="Times New Roman" w:cs="Times New Roman" w:hint="eastAsia"/>
          <w:iCs/>
          <w:sz w:val="24"/>
          <w:szCs w:val="24"/>
        </w:rPr>
        <w:t>信息的查询、删除、修改、添加等功能。</w:t>
      </w:r>
      <w:r>
        <w:rPr>
          <w:rFonts w:ascii="Times New Roman" w:hAnsi="Times New Roman" w:cs="Times New Roman" w:hint="eastAsia"/>
          <w:iCs/>
          <w:sz w:val="24"/>
          <w:szCs w:val="24"/>
        </w:rPr>
        <w:t>添加公告</w:t>
      </w:r>
      <w:r w:rsidR="00727998">
        <w:rPr>
          <w:rFonts w:ascii="Times New Roman" w:hAnsi="Times New Roman" w:cs="Times New Roman" w:hint="eastAsia"/>
          <w:iCs/>
          <w:sz w:val="24"/>
          <w:szCs w:val="24"/>
        </w:rPr>
        <w:t>实现界面</w:t>
      </w:r>
      <w:r w:rsidR="00727998" w:rsidRPr="00664F99">
        <w:rPr>
          <w:rFonts w:ascii="Times New Roman" w:hAnsi="Times New Roman" w:cs="Times New Roman"/>
          <w:iCs/>
          <w:sz w:val="24"/>
          <w:szCs w:val="24"/>
        </w:rPr>
        <w:t>如图</w:t>
      </w:r>
      <w:r w:rsidR="00727998" w:rsidRPr="00664F99">
        <w:rPr>
          <w:rFonts w:ascii="Times New Roman" w:hAnsi="Times New Roman" w:cs="Times New Roman"/>
          <w:iCs/>
          <w:sz w:val="24"/>
          <w:szCs w:val="24"/>
        </w:rPr>
        <w:t>5-</w:t>
      </w:r>
      <w:r w:rsidR="00757FD5">
        <w:rPr>
          <w:rFonts w:ascii="Times New Roman" w:hAnsi="Times New Roman" w:cs="Times New Roman"/>
          <w:iCs/>
          <w:sz w:val="24"/>
          <w:szCs w:val="24"/>
        </w:rPr>
        <w:t>4</w:t>
      </w:r>
      <w:r w:rsidR="00727998" w:rsidRPr="00664F99">
        <w:rPr>
          <w:rFonts w:ascii="Times New Roman" w:hAnsi="Times New Roman" w:cs="Times New Roman"/>
          <w:iCs/>
          <w:sz w:val="24"/>
          <w:szCs w:val="24"/>
        </w:rPr>
        <w:t xml:space="preserve"> </w:t>
      </w:r>
      <w:r w:rsidR="00727998" w:rsidRPr="00664F99">
        <w:rPr>
          <w:rFonts w:ascii="Times New Roman" w:hAnsi="Times New Roman" w:cs="Times New Roman"/>
          <w:iCs/>
          <w:sz w:val="24"/>
          <w:szCs w:val="24"/>
        </w:rPr>
        <w:t>所示。</w:t>
      </w:r>
    </w:p>
    <w:p w:rsidR="00727998" w:rsidRDefault="005A7CF0" w:rsidP="00727998">
      <w:pPr>
        <w:spacing w:line="360" w:lineRule="auto"/>
        <w:ind w:leftChars="-258" w:left="-541" w:rightChars="-330" w:right="-693" w:hanging="1"/>
        <w:jc w:val="center"/>
        <w:rPr>
          <w:rFonts w:ascii="Times New Roman" w:hAnsi="Times New Roman" w:cs="Times New Roman"/>
          <w:kern w:val="0"/>
          <w:sz w:val="24"/>
          <w:szCs w:val="24"/>
        </w:rPr>
      </w:pPr>
      <w:r>
        <w:rPr>
          <w:noProof/>
        </w:rPr>
        <w:drawing>
          <wp:inline distT="0" distB="0" distL="0" distR="0" wp14:anchorId="4EB2FD62" wp14:editId="44906E05">
            <wp:extent cx="5274310" cy="2781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81935"/>
                    </a:xfrm>
                    <a:prstGeom prst="rect">
                      <a:avLst/>
                    </a:prstGeom>
                  </pic:spPr>
                </pic:pic>
              </a:graphicData>
            </a:graphic>
          </wp:inline>
        </w:drawing>
      </w:r>
    </w:p>
    <w:p w:rsidR="00727998" w:rsidRPr="00220740" w:rsidRDefault="00727998" w:rsidP="00727998">
      <w:pPr>
        <w:spacing w:line="360" w:lineRule="auto"/>
        <w:ind w:leftChars="-258" w:left="-542" w:rightChars="-330" w:right="-693" w:firstLine="542"/>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5-</w:t>
      </w:r>
      <w:r w:rsidR="00757FD5" w:rsidRPr="00220740">
        <w:rPr>
          <w:rFonts w:ascii="Times New Roman" w:eastAsia="宋体" w:hAnsi="Times New Roman" w:cs="Times New Roman"/>
          <w:szCs w:val="21"/>
        </w:rPr>
        <w:t>4</w:t>
      </w:r>
      <w:r w:rsidRPr="00220740">
        <w:rPr>
          <w:rFonts w:ascii="Times New Roman" w:eastAsia="宋体" w:hAnsi="Times New Roman" w:cs="Times New Roman"/>
          <w:szCs w:val="21"/>
        </w:rPr>
        <w:t xml:space="preserve">  </w:t>
      </w:r>
      <w:r w:rsidR="005A7CF0">
        <w:rPr>
          <w:rFonts w:ascii="Times New Roman" w:eastAsia="宋体" w:hAnsi="Times New Roman" w:cs="Times New Roman" w:hint="eastAsia"/>
          <w:szCs w:val="21"/>
        </w:rPr>
        <w:t>添加公告</w:t>
      </w:r>
      <w:r w:rsidRPr="00220740">
        <w:rPr>
          <w:rFonts w:ascii="Times New Roman" w:eastAsia="宋体" w:hAnsi="Times New Roman" w:cs="Times New Roman" w:hint="eastAsia"/>
          <w:szCs w:val="21"/>
        </w:rPr>
        <w:t>实现界面</w:t>
      </w:r>
    </w:p>
    <w:p w:rsidR="00727998" w:rsidRPr="00664F99" w:rsidRDefault="00727998" w:rsidP="00727998">
      <w:pPr>
        <w:spacing w:line="360" w:lineRule="auto"/>
        <w:ind w:firstLineChars="200" w:firstLine="482"/>
        <w:outlineLvl w:val="2"/>
        <w:rPr>
          <w:rFonts w:ascii="Times New Roman" w:hAnsi="Times New Roman" w:cs="Times New Roman"/>
          <w:b/>
          <w:bCs/>
          <w:sz w:val="24"/>
          <w:szCs w:val="24"/>
        </w:rPr>
      </w:pPr>
      <w:bookmarkStart w:id="100" w:name="_Toc476671238"/>
      <w:bookmarkStart w:id="101" w:name="_Toc504910722"/>
      <w:r w:rsidRPr="00664F99">
        <w:rPr>
          <w:rFonts w:ascii="Times New Roman" w:hAnsi="Times New Roman" w:cs="Times New Roman"/>
          <w:b/>
          <w:bCs/>
          <w:sz w:val="24"/>
          <w:szCs w:val="24"/>
        </w:rPr>
        <w:t>5.2.</w:t>
      </w:r>
      <w:r w:rsidR="00757FD5">
        <w:rPr>
          <w:rFonts w:ascii="Times New Roman" w:hAnsi="Times New Roman" w:cs="Times New Roman"/>
          <w:b/>
          <w:bCs/>
          <w:sz w:val="24"/>
          <w:szCs w:val="24"/>
        </w:rPr>
        <w:t>5</w:t>
      </w:r>
      <w:r w:rsidRPr="00664F99">
        <w:rPr>
          <w:rFonts w:ascii="Times New Roman" w:hAnsi="Times New Roman" w:cs="Times New Roman"/>
          <w:b/>
          <w:bCs/>
          <w:sz w:val="24"/>
          <w:szCs w:val="24"/>
        </w:rPr>
        <w:t xml:space="preserve"> </w:t>
      </w:r>
      <w:r w:rsidR="005A7CF0">
        <w:rPr>
          <w:rFonts w:ascii="Times New Roman" w:hAnsi="Times New Roman" w:cs="Times New Roman" w:hint="eastAsia"/>
          <w:b/>
          <w:bCs/>
          <w:iCs/>
          <w:sz w:val="24"/>
          <w:szCs w:val="24"/>
        </w:rPr>
        <w:t>商品</w:t>
      </w:r>
      <w:r w:rsidR="00E52EDA">
        <w:rPr>
          <w:rFonts w:ascii="Times New Roman" w:hAnsi="Times New Roman" w:cs="Times New Roman" w:hint="eastAsia"/>
          <w:b/>
          <w:bCs/>
          <w:iCs/>
          <w:sz w:val="24"/>
          <w:szCs w:val="24"/>
        </w:rPr>
        <w:t>信息</w:t>
      </w:r>
      <w:r w:rsidR="008C7E0E">
        <w:rPr>
          <w:rFonts w:ascii="Times New Roman" w:hAnsi="Times New Roman" w:cs="Times New Roman" w:hint="eastAsia"/>
          <w:b/>
          <w:bCs/>
          <w:iCs/>
          <w:sz w:val="24"/>
          <w:szCs w:val="24"/>
        </w:rPr>
        <w:t>管理</w:t>
      </w:r>
      <w:r w:rsidRPr="00727998">
        <w:rPr>
          <w:rFonts w:ascii="Times New Roman" w:hAnsi="Times New Roman" w:cs="Times New Roman" w:hint="eastAsia"/>
          <w:b/>
          <w:bCs/>
          <w:iCs/>
          <w:sz w:val="24"/>
          <w:szCs w:val="24"/>
        </w:rPr>
        <w:t>模块</w:t>
      </w:r>
      <w:bookmarkEnd w:id="100"/>
      <w:bookmarkEnd w:id="101"/>
    </w:p>
    <w:p w:rsidR="00727998" w:rsidRPr="00664F99" w:rsidRDefault="005A7CF0" w:rsidP="00727998">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商品</w:t>
      </w:r>
      <w:r w:rsidR="00E52EDA">
        <w:rPr>
          <w:rFonts w:ascii="Times New Roman" w:hAnsi="Times New Roman" w:cs="Times New Roman" w:hint="eastAsia"/>
          <w:iCs/>
          <w:sz w:val="24"/>
          <w:szCs w:val="24"/>
        </w:rPr>
        <w:t>信息</w:t>
      </w:r>
      <w:r w:rsidR="008C7E0E">
        <w:rPr>
          <w:rFonts w:ascii="Times New Roman" w:hAnsi="Times New Roman" w:cs="Times New Roman" w:hint="eastAsia"/>
          <w:iCs/>
          <w:sz w:val="24"/>
          <w:szCs w:val="24"/>
        </w:rPr>
        <w:t>管理</w:t>
      </w:r>
      <w:r w:rsidR="00727998" w:rsidRPr="00727998">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主要</w:t>
      </w:r>
      <w:r w:rsidR="0026245C">
        <w:rPr>
          <w:rFonts w:ascii="Times New Roman" w:hAnsi="Times New Roman" w:cs="Times New Roman" w:hint="eastAsia"/>
          <w:iCs/>
          <w:sz w:val="24"/>
          <w:szCs w:val="24"/>
        </w:rPr>
        <w:t>实现管理员</w:t>
      </w:r>
      <w:r w:rsidR="0026245C">
        <w:rPr>
          <w:rFonts w:ascii="Times New Roman" w:hAnsi="Times New Roman" w:cs="Times New Roman"/>
          <w:iCs/>
          <w:sz w:val="24"/>
          <w:szCs w:val="24"/>
        </w:rPr>
        <w:t>对</w:t>
      </w:r>
      <w:r>
        <w:rPr>
          <w:rFonts w:ascii="Times New Roman" w:hAnsi="Times New Roman" w:cs="Times New Roman"/>
          <w:iCs/>
          <w:sz w:val="24"/>
          <w:szCs w:val="24"/>
        </w:rPr>
        <w:t>商品</w:t>
      </w:r>
      <w:r w:rsidR="0026245C">
        <w:rPr>
          <w:rFonts w:ascii="Times New Roman" w:hAnsi="Times New Roman" w:cs="Times New Roman"/>
          <w:iCs/>
          <w:sz w:val="24"/>
          <w:szCs w:val="24"/>
        </w:rPr>
        <w:t>信息</w:t>
      </w:r>
      <w:r>
        <w:rPr>
          <w:rFonts w:ascii="Times New Roman" w:hAnsi="Times New Roman" w:cs="Times New Roman" w:hint="eastAsia"/>
          <w:iCs/>
          <w:sz w:val="24"/>
          <w:szCs w:val="24"/>
        </w:rPr>
        <w:t>、</w:t>
      </w:r>
      <w:r>
        <w:rPr>
          <w:rFonts w:ascii="Times New Roman" w:hAnsi="Times New Roman" w:cs="Times New Roman"/>
          <w:iCs/>
          <w:sz w:val="24"/>
          <w:szCs w:val="24"/>
        </w:rPr>
        <w:t>商品类别</w:t>
      </w:r>
      <w:r w:rsidR="0026245C">
        <w:rPr>
          <w:rFonts w:ascii="Times New Roman" w:hAnsi="Times New Roman" w:cs="Times New Roman"/>
          <w:iCs/>
          <w:sz w:val="24"/>
          <w:szCs w:val="24"/>
        </w:rPr>
        <w:t>的</w:t>
      </w:r>
      <w:proofErr w:type="gramStart"/>
      <w:r w:rsidR="0026245C">
        <w:rPr>
          <w:rFonts w:ascii="Times New Roman" w:hAnsi="Times New Roman" w:cs="Times New Roman"/>
          <w:iCs/>
          <w:sz w:val="24"/>
          <w:szCs w:val="24"/>
        </w:rPr>
        <w:t>增删改查</w:t>
      </w:r>
      <w:r>
        <w:rPr>
          <w:rFonts w:ascii="Times New Roman" w:hAnsi="Times New Roman" w:cs="Times New Roman" w:hint="eastAsia"/>
          <w:iCs/>
          <w:sz w:val="24"/>
          <w:szCs w:val="24"/>
        </w:rPr>
        <w:t>等</w:t>
      </w:r>
      <w:proofErr w:type="gramEnd"/>
      <w:r w:rsidR="0026245C">
        <w:rPr>
          <w:rFonts w:ascii="Times New Roman" w:hAnsi="Times New Roman" w:cs="Times New Roman"/>
          <w:iCs/>
          <w:sz w:val="24"/>
          <w:szCs w:val="24"/>
        </w:rPr>
        <w:t>操作，</w:t>
      </w:r>
      <w:r>
        <w:rPr>
          <w:rFonts w:ascii="Times New Roman" w:hAnsi="Times New Roman" w:cs="Times New Roman" w:hint="eastAsia"/>
          <w:iCs/>
          <w:sz w:val="24"/>
          <w:szCs w:val="24"/>
        </w:rPr>
        <w:t>商品</w:t>
      </w:r>
      <w:r w:rsidR="00E52EDA">
        <w:rPr>
          <w:rFonts w:ascii="Times New Roman" w:hAnsi="Times New Roman" w:cs="Times New Roman" w:hint="eastAsia"/>
          <w:iCs/>
          <w:sz w:val="24"/>
          <w:szCs w:val="24"/>
        </w:rPr>
        <w:t>信息</w:t>
      </w:r>
      <w:r w:rsidR="008C7E0E">
        <w:rPr>
          <w:rFonts w:ascii="Times New Roman" w:hAnsi="Times New Roman" w:cs="Times New Roman" w:hint="eastAsia"/>
          <w:iCs/>
          <w:sz w:val="24"/>
          <w:szCs w:val="24"/>
        </w:rPr>
        <w:t>管理</w:t>
      </w:r>
      <w:r w:rsidR="00727998" w:rsidRPr="00727998">
        <w:rPr>
          <w:rFonts w:ascii="Times New Roman" w:hAnsi="Times New Roman" w:cs="Times New Roman" w:hint="eastAsia"/>
          <w:iCs/>
          <w:sz w:val="24"/>
          <w:szCs w:val="24"/>
        </w:rPr>
        <w:t>模块</w:t>
      </w:r>
      <w:r w:rsidR="00727998">
        <w:rPr>
          <w:rFonts w:ascii="Times New Roman" w:hAnsi="Times New Roman" w:cs="Times New Roman" w:hint="eastAsia"/>
          <w:iCs/>
          <w:sz w:val="24"/>
          <w:szCs w:val="24"/>
        </w:rPr>
        <w:t>实现界面</w:t>
      </w:r>
      <w:r w:rsidR="00727998" w:rsidRPr="00664F99">
        <w:rPr>
          <w:rFonts w:ascii="Times New Roman" w:hAnsi="Times New Roman" w:cs="Times New Roman"/>
          <w:iCs/>
          <w:sz w:val="24"/>
          <w:szCs w:val="24"/>
        </w:rPr>
        <w:t>如图</w:t>
      </w:r>
      <w:r w:rsidR="00727998" w:rsidRPr="00664F99">
        <w:rPr>
          <w:rFonts w:ascii="Times New Roman" w:hAnsi="Times New Roman" w:cs="Times New Roman"/>
          <w:iCs/>
          <w:sz w:val="24"/>
          <w:szCs w:val="24"/>
        </w:rPr>
        <w:t>5-</w:t>
      </w:r>
      <w:r w:rsidR="00757FD5">
        <w:rPr>
          <w:rFonts w:ascii="Times New Roman" w:hAnsi="Times New Roman" w:cs="Times New Roman"/>
          <w:iCs/>
          <w:sz w:val="24"/>
          <w:szCs w:val="24"/>
        </w:rPr>
        <w:t>5</w:t>
      </w:r>
      <w:r w:rsidR="00727998" w:rsidRPr="00664F99">
        <w:rPr>
          <w:rFonts w:ascii="Times New Roman" w:hAnsi="Times New Roman" w:cs="Times New Roman"/>
          <w:iCs/>
          <w:sz w:val="24"/>
          <w:szCs w:val="24"/>
        </w:rPr>
        <w:t>所示。</w:t>
      </w:r>
    </w:p>
    <w:p w:rsidR="00727998" w:rsidRPr="00664F99" w:rsidRDefault="005A7CF0" w:rsidP="00727998">
      <w:pPr>
        <w:spacing w:line="360" w:lineRule="auto"/>
        <w:ind w:leftChars="-258" w:left="-541" w:rightChars="-330" w:right="-693" w:hanging="1"/>
        <w:jc w:val="center"/>
        <w:rPr>
          <w:rFonts w:ascii="Times New Roman" w:hAnsi="Times New Roman" w:cs="Times New Roman"/>
          <w:kern w:val="0"/>
          <w:sz w:val="24"/>
          <w:szCs w:val="24"/>
        </w:rPr>
      </w:pPr>
      <w:r>
        <w:rPr>
          <w:noProof/>
        </w:rPr>
        <w:lastRenderedPageBreak/>
        <w:drawing>
          <wp:inline distT="0" distB="0" distL="0" distR="0" wp14:anchorId="0D47F52B" wp14:editId="4E08AF6F">
            <wp:extent cx="5274310" cy="20046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04695"/>
                    </a:xfrm>
                    <a:prstGeom prst="rect">
                      <a:avLst/>
                    </a:prstGeom>
                  </pic:spPr>
                </pic:pic>
              </a:graphicData>
            </a:graphic>
          </wp:inline>
        </w:drawing>
      </w:r>
    </w:p>
    <w:p w:rsidR="00727998" w:rsidRDefault="00727998" w:rsidP="00727998">
      <w:pPr>
        <w:spacing w:line="360" w:lineRule="auto"/>
        <w:ind w:leftChars="-258" w:left="-542" w:rightChars="-330" w:right="-693" w:firstLine="542"/>
        <w:jc w:val="center"/>
        <w:rPr>
          <w:rFonts w:ascii="Times New Roman" w:eastAsia="宋体" w:hAnsi="Times New Roman" w:cs="Times New Roman"/>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5-</w:t>
      </w:r>
      <w:r w:rsidR="00757FD5" w:rsidRPr="00220740">
        <w:rPr>
          <w:rFonts w:ascii="Times New Roman" w:eastAsia="宋体" w:hAnsi="Times New Roman" w:cs="Times New Roman"/>
          <w:szCs w:val="21"/>
        </w:rPr>
        <w:t>5</w:t>
      </w:r>
      <w:r w:rsidRPr="00220740">
        <w:rPr>
          <w:rFonts w:ascii="Times New Roman" w:eastAsia="宋体" w:hAnsi="Times New Roman" w:cs="Times New Roman"/>
          <w:szCs w:val="21"/>
        </w:rPr>
        <w:t xml:space="preserve">  </w:t>
      </w:r>
      <w:r w:rsidR="005A7CF0">
        <w:rPr>
          <w:rFonts w:ascii="Times New Roman" w:eastAsia="宋体" w:hAnsi="Times New Roman" w:cs="Times New Roman" w:hint="eastAsia"/>
          <w:szCs w:val="21"/>
        </w:rPr>
        <w:t>商品</w:t>
      </w:r>
      <w:r w:rsidR="00E52EDA">
        <w:rPr>
          <w:rFonts w:ascii="Times New Roman" w:eastAsia="宋体" w:hAnsi="Times New Roman" w:cs="Times New Roman" w:hint="eastAsia"/>
          <w:szCs w:val="21"/>
        </w:rPr>
        <w:t>信息</w:t>
      </w:r>
      <w:r w:rsidR="008C7E0E">
        <w:rPr>
          <w:rFonts w:ascii="Times New Roman" w:eastAsia="宋体" w:hAnsi="Times New Roman" w:cs="Times New Roman" w:hint="eastAsia"/>
          <w:szCs w:val="21"/>
        </w:rPr>
        <w:t>管理</w:t>
      </w:r>
      <w:r w:rsidR="00757FD5" w:rsidRPr="00220740">
        <w:rPr>
          <w:rFonts w:ascii="Times New Roman" w:eastAsia="宋体" w:hAnsi="Times New Roman" w:cs="Times New Roman"/>
          <w:szCs w:val="21"/>
        </w:rPr>
        <w:t>实现界面</w:t>
      </w:r>
    </w:p>
    <w:p w:rsidR="005A7CF0" w:rsidRPr="00664F99" w:rsidRDefault="005A7CF0" w:rsidP="005A7CF0">
      <w:pPr>
        <w:spacing w:line="360" w:lineRule="auto"/>
        <w:ind w:firstLineChars="200" w:firstLine="482"/>
        <w:outlineLvl w:val="2"/>
        <w:rPr>
          <w:rFonts w:ascii="Times New Roman" w:hAnsi="Times New Roman" w:cs="Times New Roman"/>
          <w:b/>
          <w:bCs/>
          <w:sz w:val="24"/>
          <w:szCs w:val="24"/>
        </w:rPr>
      </w:pPr>
      <w:bookmarkStart w:id="102" w:name="_Toc504910723"/>
      <w:r w:rsidRPr="00664F99">
        <w:rPr>
          <w:rFonts w:ascii="Times New Roman" w:hAnsi="Times New Roman" w:cs="Times New Roman"/>
          <w:b/>
          <w:bCs/>
          <w:sz w:val="24"/>
          <w:szCs w:val="24"/>
        </w:rPr>
        <w:t>5.2.</w:t>
      </w:r>
      <w:r>
        <w:rPr>
          <w:rFonts w:ascii="Times New Roman" w:hAnsi="Times New Roman" w:cs="Times New Roman"/>
          <w:b/>
          <w:bCs/>
          <w:sz w:val="24"/>
          <w:szCs w:val="24"/>
        </w:rPr>
        <w:t>6</w:t>
      </w:r>
      <w:r w:rsidRPr="00664F99">
        <w:rPr>
          <w:rFonts w:ascii="Times New Roman" w:hAnsi="Times New Roman" w:cs="Times New Roman"/>
          <w:b/>
          <w:bCs/>
          <w:sz w:val="24"/>
          <w:szCs w:val="24"/>
        </w:rPr>
        <w:t xml:space="preserve"> </w:t>
      </w:r>
      <w:r>
        <w:rPr>
          <w:rFonts w:ascii="Times New Roman" w:hAnsi="Times New Roman" w:cs="Times New Roman" w:hint="eastAsia"/>
          <w:b/>
          <w:bCs/>
          <w:iCs/>
          <w:sz w:val="24"/>
          <w:szCs w:val="24"/>
        </w:rPr>
        <w:t>订单</w:t>
      </w:r>
      <w:r>
        <w:rPr>
          <w:rFonts w:ascii="Times New Roman" w:hAnsi="Times New Roman" w:cs="Times New Roman" w:hint="eastAsia"/>
          <w:b/>
          <w:bCs/>
          <w:iCs/>
          <w:sz w:val="24"/>
          <w:szCs w:val="24"/>
        </w:rPr>
        <w:t>信息管理</w:t>
      </w:r>
      <w:r w:rsidRPr="00727998">
        <w:rPr>
          <w:rFonts w:ascii="Times New Roman" w:hAnsi="Times New Roman" w:cs="Times New Roman" w:hint="eastAsia"/>
          <w:b/>
          <w:bCs/>
          <w:iCs/>
          <w:sz w:val="24"/>
          <w:szCs w:val="24"/>
        </w:rPr>
        <w:t>模块</w:t>
      </w:r>
      <w:bookmarkEnd w:id="102"/>
    </w:p>
    <w:p w:rsidR="005A7CF0" w:rsidRPr="005A7CF0" w:rsidRDefault="005A7CF0" w:rsidP="005A7CF0">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订单</w:t>
      </w:r>
      <w:r>
        <w:rPr>
          <w:rFonts w:ascii="Times New Roman" w:hAnsi="Times New Roman" w:cs="Times New Roman" w:hint="eastAsia"/>
          <w:iCs/>
          <w:sz w:val="24"/>
          <w:szCs w:val="24"/>
        </w:rPr>
        <w:t>信息管理</w:t>
      </w:r>
      <w:r w:rsidRPr="00727998">
        <w:rPr>
          <w:rFonts w:ascii="Times New Roman" w:hAnsi="Times New Roman" w:cs="Times New Roman" w:hint="eastAsia"/>
          <w:iCs/>
          <w:sz w:val="24"/>
          <w:szCs w:val="24"/>
        </w:rPr>
        <w:t>模块</w:t>
      </w:r>
      <w:r>
        <w:rPr>
          <w:rFonts w:ascii="Times New Roman" w:hAnsi="Times New Roman" w:cs="Times New Roman" w:hint="eastAsia"/>
          <w:iCs/>
          <w:sz w:val="24"/>
          <w:szCs w:val="24"/>
        </w:rPr>
        <w:t>主要实现管理员</w:t>
      </w:r>
      <w:r>
        <w:rPr>
          <w:rFonts w:ascii="Times New Roman" w:hAnsi="Times New Roman" w:cs="Times New Roman"/>
          <w:iCs/>
          <w:sz w:val="24"/>
          <w:szCs w:val="24"/>
        </w:rPr>
        <w:t>对</w:t>
      </w:r>
      <w:r>
        <w:rPr>
          <w:rFonts w:ascii="Times New Roman" w:hAnsi="Times New Roman" w:cs="Times New Roman"/>
          <w:iCs/>
          <w:sz w:val="24"/>
          <w:szCs w:val="24"/>
        </w:rPr>
        <w:t>订单</w:t>
      </w:r>
      <w:r>
        <w:rPr>
          <w:rFonts w:ascii="Times New Roman" w:hAnsi="Times New Roman" w:cs="Times New Roman"/>
          <w:iCs/>
          <w:sz w:val="24"/>
          <w:szCs w:val="24"/>
        </w:rPr>
        <w:t>信息</w:t>
      </w:r>
      <w:r>
        <w:rPr>
          <w:rFonts w:ascii="Times New Roman" w:hAnsi="Times New Roman" w:cs="Times New Roman" w:hint="eastAsia"/>
          <w:iCs/>
          <w:sz w:val="24"/>
          <w:szCs w:val="24"/>
        </w:rPr>
        <w:t>进行查看</w:t>
      </w:r>
      <w:r>
        <w:rPr>
          <w:rFonts w:ascii="Times New Roman" w:hAnsi="Times New Roman" w:cs="Times New Roman"/>
          <w:iCs/>
          <w:sz w:val="24"/>
          <w:szCs w:val="24"/>
        </w:rPr>
        <w:t>、发货、删除</w:t>
      </w:r>
      <w:r>
        <w:rPr>
          <w:rFonts w:ascii="Times New Roman" w:hAnsi="Times New Roman" w:cs="Times New Roman" w:hint="eastAsia"/>
          <w:iCs/>
          <w:sz w:val="24"/>
          <w:szCs w:val="24"/>
        </w:rPr>
        <w:t>等</w:t>
      </w:r>
      <w:r>
        <w:rPr>
          <w:rFonts w:ascii="Times New Roman" w:hAnsi="Times New Roman" w:cs="Times New Roman"/>
          <w:iCs/>
          <w:sz w:val="24"/>
          <w:szCs w:val="24"/>
        </w:rPr>
        <w:t>操作，</w:t>
      </w:r>
      <w:r>
        <w:rPr>
          <w:rFonts w:ascii="Times New Roman" w:hAnsi="Times New Roman" w:cs="Times New Roman" w:hint="eastAsia"/>
          <w:iCs/>
          <w:sz w:val="24"/>
          <w:szCs w:val="24"/>
        </w:rPr>
        <w:t>订单</w:t>
      </w:r>
      <w:r>
        <w:rPr>
          <w:rFonts w:ascii="Times New Roman" w:hAnsi="Times New Roman" w:cs="Times New Roman" w:hint="eastAsia"/>
          <w:iCs/>
          <w:sz w:val="24"/>
          <w:szCs w:val="24"/>
        </w:rPr>
        <w:t>信息管理</w:t>
      </w:r>
      <w:r w:rsidRPr="00727998">
        <w:rPr>
          <w:rFonts w:ascii="Times New Roman" w:hAnsi="Times New Roman" w:cs="Times New Roman" w:hint="eastAsia"/>
          <w:iCs/>
          <w:sz w:val="24"/>
          <w:szCs w:val="24"/>
        </w:rPr>
        <w:t>模块</w:t>
      </w:r>
      <w:r>
        <w:rPr>
          <w:rFonts w:ascii="Times New Roman" w:hAnsi="Times New Roman" w:cs="Times New Roman" w:hint="eastAsia"/>
          <w:iCs/>
          <w:sz w:val="24"/>
          <w:szCs w:val="24"/>
        </w:rPr>
        <w:t>实现界面</w:t>
      </w:r>
      <w:r w:rsidRPr="00664F99">
        <w:rPr>
          <w:rFonts w:ascii="Times New Roman" w:hAnsi="Times New Roman" w:cs="Times New Roman"/>
          <w:iCs/>
          <w:sz w:val="24"/>
          <w:szCs w:val="24"/>
        </w:rPr>
        <w:t>如图</w:t>
      </w:r>
      <w:r w:rsidRPr="00664F99">
        <w:rPr>
          <w:rFonts w:ascii="Times New Roman" w:hAnsi="Times New Roman" w:cs="Times New Roman"/>
          <w:iCs/>
          <w:sz w:val="24"/>
          <w:szCs w:val="24"/>
        </w:rPr>
        <w:t>5-</w:t>
      </w:r>
      <w:r>
        <w:rPr>
          <w:rFonts w:ascii="Times New Roman" w:hAnsi="Times New Roman" w:cs="Times New Roman"/>
          <w:iCs/>
          <w:sz w:val="24"/>
          <w:szCs w:val="24"/>
        </w:rPr>
        <w:t>6</w:t>
      </w:r>
      <w:r w:rsidRPr="00664F99">
        <w:rPr>
          <w:rFonts w:ascii="Times New Roman" w:hAnsi="Times New Roman" w:cs="Times New Roman"/>
          <w:iCs/>
          <w:sz w:val="24"/>
          <w:szCs w:val="24"/>
        </w:rPr>
        <w:t>所示。</w:t>
      </w:r>
    </w:p>
    <w:p w:rsidR="005A7CF0" w:rsidRDefault="005A7CF0" w:rsidP="00727998">
      <w:pPr>
        <w:spacing w:line="360" w:lineRule="auto"/>
        <w:ind w:leftChars="-258" w:left="-542" w:rightChars="-330" w:right="-693" w:firstLine="542"/>
        <w:jc w:val="center"/>
        <w:rPr>
          <w:rFonts w:ascii="Times New Roman" w:eastAsia="宋体" w:hAnsi="Times New Roman" w:cs="Times New Roman"/>
          <w:szCs w:val="21"/>
        </w:rPr>
      </w:pPr>
      <w:r>
        <w:rPr>
          <w:noProof/>
        </w:rPr>
        <w:drawing>
          <wp:inline distT="0" distB="0" distL="0" distR="0" wp14:anchorId="4CCBDF88" wp14:editId="743D66C6">
            <wp:extent cx="5274310" cy="13944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394460"/>
                    </a:xfrm>
                    <a:prstGeom prst="rect">
                      <a:avLst/>
                    </a:prstGeom>
                  </pic:spPr>
                </pic:pic>
              </a:graphicData>
            </a:graphic>
          </wp:inline>
        </w:drawing>
      </w:r>
    </w:p>
    <w:p w:rsidR="005A7CF0" w:rsidRPr="00220740" w:rsidRDefault="005A7CF0" w:rsidP="00727998">
      <w:pPr>
        <w:spacing w:line="360" w:lineRule="auto"/>
        <w:ind w:leftChars="-258" w:left="-542" w:rightChars="-330" w:right="-693" w:firstLine="542"/>
        <w:jc w:val="center"/>
        <w:rPr>
          <w:rFonts w:ascii="Times New Roman" w:eastAsia="宋体" w:hAnsi="Times New Roman" w:cs="Times New Roman" w:hint="eastAsia"/>
          <w:szCs w:val="21"/>
        </w:rPr>
      </w:pPr>
      <w:r w:rsidRPr="00220740">
        <w:rPr>
          <w:rFonts w:ascii="Times New Roman" w:eastAsia="宋体" w:hAnsi="Times New Roman" w:cs="Times New Roman"/>
          <w:szCs w:val="21"/>
        </w:rPr>
        <w:t>图</w:t>
      </w:r>
      <w:r w:rsidRPr="00220740">
        <w:rPr>
          <w:rFonts w:ascii="Times New Roman" w:eastAsia="宋体" w:hAnsi="Times New Roman" w:cs="Times New Roman"/>
          <w:szCs w:val="21"/>
        </w:rPr>
        <w:t>5-</w:t>
      </w:r>
      <w:r>
        <w:rPr>
          <w:rFonts w:ascii="Times New Roman" w:eastAsia="宋体" w:hAnsi="Times New Roman" w:cs="Times New Roman"/>
          <w:szCs w:val="21"/>
        </w:rPr>
        <w:t>6</w:t>
      </w:r>
      <w:r w:rsidRPr="00220740">
        <w:rPr>
          <w:rFonts w:ascii="Times New Roman" w:eastAsia="宋体" w:hAnsi="Times New Roman" w:cs="Times New Roman"/>
          <w:szCs w:val="21"/>
        </w:rPr>
        <w:t xml:space="preserve">  </w:t>
      </w:r>
      <w:r>
        <w:rPr>
          <w:rFonts w:ascii="Times New Roman" w:eastAsia="宋体" w:hAnsi="Times New Roman" w:cs="Times New Roman" w:hint="eastAsia"/>
          <w:szCs w:val="21"/>
        </w:rPr>
        <w:t>订单</w:t>
      </w:r>
      <w:r>
        <w:rPr>
          <w:rFonts w:ascii="Times New Roman" w:eastAsia="宋体" w:hAnsi="Times New Roman" w:cs="Times New Roman" w:hint="eastAsia"/>
          <w:szCs w:val="21"/>
        </w:rPr>
        <w:t>信息管理</w:t>
      </w:r>
      <w:r w:rsidRPr="00220740">
        <w:rPr>
          <w:rFonts w:ascii="Times New Roman" w:eastAsia="宋体" w:hAnsi="Times New Roman" w:cs="Times New Roman"/>
          <w:szCs w:val="21"/>
        </w:rPr>
        <w:t>实现界</w:t>
      </w:r>
      <w:r>
        <w:rPr>
          <w:rFonts w:ascii="Times New Roman" w:eastAsia="宋体" w:hAnsi="Times New Roman" w:cs="Times New Roman" w:hint="eastAsia"/>
          <w:szCs w:val="21"/>
        </w:rPr>
        <w:t>面</w:t>
      </w:r>
    </w:p>
    <w:p w:rsidR="00C22344" w:rsidRDefault="00C22344" w:rsidP="00664F99">
      <w:pPr>
        <w:spacing w:line="360" w:lineRule="auto"/>
        <w:jc w:val="center"/>
        <w:outlineLvl w:val="0"/>
        <w:rPr>
          <w:rFonts w:ascii="Times New Roman" w:hAnsi="Times New Roman" w:cs="Times New Roman"/>
          <w:b/>
          <w:bCs/>
          <w:sz w:val="24"/>
          <w:szCs w:val="24"/>
        </w:rPr>
        <w:sectPr w:rsidR="00C22344">
          <w:pgSz w:w="11906" w:h="16838"/>
          <w:pgMar w:top="1440" w:right="1800" w:bottom="1440" w:left="1800" w:header="851" w:footer="992" w:gutter="0"/>
          <w:cols w:space="425"/>
          <w:docGrid w:type="lines" w:linePitch="312"/>
        </w:sectPr>
      </w:pPr>
      <w:bookmarkStart w:id="103" w:name="_Toc324071901"/>
    </w:p>
    <w:p w:rsidR="00CD78BE" w:rsidRDefault="00CD78BE" w:rsidP="00664F99">
      <w:pPr>
        <w:spacing w:line="360" w:lineRule="auto"/>
        <w:jc w:val="center"/>
        <w:outlineLvl w:val="0"/>
        <w:rPr>
          <w:rFonts w:ascii="Times New Roman" w:hAnsi="Times New Roman" w:cs="Times New Roman"/>
          <w:b/>
          <w:bCs/>
          <w:sz w:val="24"/>
          <w:szCs w:val="24"/>
        </w:rPr>
      </w:pPr>
      <w:bookmarkStart w:id="104" w:name="_Toc476671239"/>
      <w:bookmarkStart w:id="105" w:name="_Toc504910724"/>
      <w:r w:rsidRPr="00664F99">
        <w:rPr>
          <w:rFonts w:ascii="Times New Roman" w:hAnsi="Times New Roman" w:cs="Times New Roman"/>
          <w:b/>
          <w:bCs/>
          <w:sz w:val="24"/>
          <w:szCs w:val="24"/>
        </w:rPr>
        <w:lastRenderedPageBreak/>
        <w:t>6</w:t>
      </w:r>
      <w:bookmarkStart w:id="106" w:name="_Toc197586755"/>
      <w:r w:rsidRPr="00664F99">
        <w:rPr>
          <w:rFonts w:ascii="Times New Roman" w:hAnsi="Times New Roman" w:cs="Times New Roman"/>
          <w:b/>
          <w:bCs/>
          <w:sz w:val="24"/>
          <w:szCs w:val="24"/>
        </w:rPr>
        <w:t xml:space="preserve"> </w:t>
      </w:r>
      <w:r w:rsidRPr="00664F99">
        <w:rPr>
          <w:rFonts w:ascii="Times New Roman" w:hAnsi="Times New Roman" w:cs="Times New Roman"/>
          <w:b/>
          <w:bCs/>
          <w:sz w:val="24"/>
          <w:szCs w:val="24"/>
        </w:rPr>
        <w:t>系统测试</w:t>
      </w:r>
      <w:bookmarkEnd w:id="103"/>
      <w:bookmarkEnd w:id="104"/>
      <w:bookmarkEnd w:id="105"/>
      <w:bookmarkEnd w:id="106"/>
    </w:p>
    <w:p w:rsidR="008C7E0E" w:rsidRPr="008C7E0E" w:rsidRDefault="008C7E0E" w:rsidP="008C7E0E">
      <w:pPr>
        <w:spacing w:line="360" w:lineRule="auto"/>
        <w:ind w:firstLineChars="200" w:firstLine="480"/>
        <w:rPr>
          <w:rFonts w:ascii="Times New Roman" w:hAnsi="Times New Roman" w:cs="Times New Roman"/>
          <w:iCs/>
          <w:sz w:val="24"/>
          <w:szCs w:val="24"/>
        </w:rPr>
      </w:pPr>
      <w:r w:rsidRPr="008C7E0E">
        <w:rPr>
          <w:rFonts w:ascii="Times New Roman" w:hAnsi="Times New Roman" w:cs="Times New Roman" w:hint="eastAsia"/>
          <w:iCs/>
          <w:sz w:val="24"/>
          <w:szCs w:val="24"/>
        </w:rPr>
        <w:t>系统测试是</w:t>
      </w:r>
      <w:r w:rsidRPr="008C7E0E">
        <w:rPr>
          <w:rFonts w:ascii="Times New Roman" w:hAnsi="Times New Roman" w:cs="Times New Roman"/>
          <w:iCs/>
          <w:sz w:val="24"/>
          <w:szCs w:val="24"/>
        </w:rPr>
        <w:t>程序设计的最后一步工作，也是</w:t>
      </w:r>
      <w:r w:rsidRPr="008C7E0E">
        <w:rPr>
          <w:rFonts w:ascii="Times New Roman" w:hAnsi="Times New Roman" w:cs="Times New Roman" w:hint="eastAsia"/>
          <w:iCs/>
          <w:sz w:val="24"/>
          <w:szCs w:val="24"/>
        </w:rPr>
        <w:t>软件设计的最后一道工序，这</w:t>
      </w:r>
      <w:r w:rsidRPr="008C7E0E">
        <w:rPr>
          <w:rFonts w:ascii="Times New Roman" w:hAnsi="Times New Roman" w:cs="Times New Roman"/>
          <w:iCs/>
          <w:sz w:val="24"/>
          <w:szCs w:val="24"/>
        </w:rPr>
        <w:t>一步占有很重要的分量，</w:t>
      </w:r>
      <w:r w:rsidRPr="008C7E0E">
        <w:rPr>
          <w:rFonts w:ascii="Times New Roman" w:hAnsi="Times New Roman" w:cs="Times New Roman" w:hint="eastAsia"/>
          <w:iCs/>
          <w:sz w:val="24"/>
          <w:szCs w:val="24"/>
        </w:rPr>
        <w:t>也是非常重要的一步。检查软件程序的质量、性能、可靠性等是否符合用户需求。采用一套严谨的、规范的、完善的测试方案</w:t>
      </w:r>
      <w:r w:rsidRPr="008C7E0E">
        <w:rPr>
          <w:rFonts w:ascii="Times New Roman" w:hAnsi="Times New Roman" w:cs="Times New Roman"/>
          <w:iCs/>
          <w:sz w:val="24"/>
          <w:szCs w:val="24"/>
        </w:rPr>
        <w:t>，将</w:t>
      </w:r>
      <w:r w:rsidRPr="008C7E0E">
        <w:rPr>
          <w:rFonts w:ascii="Times New Roman" w:hAnsi="Times New Roman" w:cs="Times New Roman" w:hint="eastAsia"/>
          <w:iCs/>
          <w:sz w:val="24"/>
          <w:szCs w:val="24"/>
        </w:rPr>
        <w:t>大大提高软件的质量、可信度、可靠性等，同时</w:t>
      </w:r>
      <w:r w:rsidRPr="008C7E0E">
        <w:rPr>
          <w:rFonts w:ascii="Times New Roman" w:hAnsi="Times New Roman" w:cs="Times New Roman"/>
          <w:iCs/>
          <w:sz w:val="24"/>
          <w:szCs w:val="24"/>
        </w:rPr>
        <w:t>也</w:t>
      </w:r>
      <w:r w:rsidRPr="008C7E0E">
        <w:rPr>
          <w:rFonts w:ascii="Times New Roman" w:hAnsi="Times New Roman" w:cs="Times New Roman" w:hint="eastAsia"/>
          <w:iCs/>
          <w:sz w:val="24"/>
          <w:szCs w:val="24"/>
        </w:rPr>
        <w:t>降低了软件的出错率，降低用户操作</w:t>
      </w:r>
      <w:r w:rsidRPr="008C7E0E">
        <w:rPr>
          <w:rFonts w:ascii="Times New Roman" w:hAnsi="Times New Roman" w:cs="Times New Roman"/>
          <w:iCs/>
          <w:sz w:val="24"/>
          <w:szCs w:val="24"/>
        </w:rPr>
        <w:t>系统时的</w:t>
      </w:r>
      <w:r w:rsidRPr="008C7E0E">
        <w:rPr>
          <w:rFonts w:ascii="Times New Roman" w:hAnsi="Times New Roman" w:cs="Times New Roman" w:hint="eastAsia"/>
          <w:iCs/>
          <w:sz w:val="24"/>
          <w:szCs w:val="24"/>
        </w:rPr>
        <w:t>风险系数。通常系统测试包括：功能测试，安全测试，可用性测试，性能测试、兼容性测试等方面。</w:t>
      </w:r>
    </w:p>
    <w:p w:rsidR="008C7E0E" w:rsidRPr="008C7E0E" w:rsidRDefault="008C7E0E" w:rsidP="008C7E0E">
      <w:pPr>
        <w:spacing w:line="360" w:lineRule="auto"/>
        <w:ind w:firstLineChars="200" w:firstLine="482"/>
        <w:outlineLvl w:val="1"/>
        <w:rPr>
          <w:rFonts w:ascii="Times New Roman" w:hAnsi="Times New Roman" w:cs="Times New Roman"/>
          <w:b/>
          <w:sz w:val="24"/>
          <w:szCs w:val="24"/>
        </w:rPr>
      </w:pPr>
      <w:bookmarkStart w:id="107" w:name="_Toc351263282"/>
      <w:bookmarkStart w:id="108" w:name="_Toc351263621"/>
      <w:bookmarkStart w:id="109" w:name="_Toc351489475"/>
      <w:bookmarkStart w:id="110" w:name="_Toc351923920"/>
      <w:bookmarkStart w:id="111" w:name="_Toc352364885"/>
      <w:bookmarkStart w:id="112" w:name="_Toc352373559"/>
      <w:bookmarkStart w:id="113" w:name="_Toc408344979"/>
      <w:bookmarkStart w:id="114" w:name="_Toc410076356"/>
      <w:bookmarkStart w:id="115" w:name="_Toc410223051"/>
      <w:bookmarkStart w:id="116" w:name="_Toc413272469"/>
      <w:bookmarkStart w:id="117" w:name="_Toc476207906"/>
      <w:bookmarkStart w:id="118" w:name="_Toc476671240"/>
      <w:bookmarkStart w:id="119" w:name="_Toc504910725"/>
      <w:r w:rsidRPr="008C7E0E">
        <w:rPr>
          <w:rFonts w:ascii="Times New Roman" w:hAnsi="Times New Roman" w:cs="Times New Roman"/>
          <w:b/>
          <w:sz w:val="24"/>
          <w:szCs w:val="24"/>
        </w:rPr>
        <w:t>6</w:t>
      </w:r>
      <w:r w:rsidRPr="008C7E0E">
        <w:rPr>
          <w:rFonts w:ascii="Times New Roman" w:hAnsi="Times New Roman" w:cs="Times New Roman" w:hint="eastAsia"/>
          <w:b/>
          <w:sz w:val="24"/>
          <w:szCs w:val="24"/>
        </w:rPr>
        <w:t xml:space="preserve">.1 </w:t>
      </w:r>
      <w:r w:rsidRPr="008C7E0E">
        <w:rPr>
          <w:rFonts w:ascii="Times New Roman" w:hAnsi="Times New Roman" w:cs="Times New Roman" w:hint="eastAsia"/>
          <w:b/>
          <w:sz w:val="24"/>
          <w:szCs w:val="24"/>
        </w:rPr>
        <w:t>功能测试</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C7E0E" w:rsidRPr="008C7E0E" w:rsidRDefault="008C7E0E" w:rsidP="008C7E0E">
      <w:pPr>
        <w:spacing w:line="360" w:lineRule="auto"/>
        <w:ind w:firstLineChars="200" w:firstLine="480"/>
        <w:rPr>
          <w:rFonts w:ascii="Times New Roman" w:hAnsi="Times New Roman" w:cs="Times New Roman"/>
          <w:iCs/>
          <w:sz w:val="24"/>
          <w:szCs w:val="24"/>
        </w:rPr>
      </w:pPr>
      <w:r w:rsidRPr="008C7E0E">
        <w:rPr>
          <w:rFonts w:ascii="Times New Roman" w:hAnsi="Times New Roman" w:cs="Times New Roman" w:hint="eastAsia"/>
          <w:iCs/>
          <w:sz w:val="24"/>
          <w:szCs w:val="24"/>
        </w:rPr>
        <w:t>功能测试主要包括五项内容：适用性、准确性、可操作性、依从性、安全性。</w:t>
      </w:r>
    </w:p>
    <w:p w:rsidR="008C7E0E" w:rsidRPr="008C7E0E" w:rsidRDefault="008C7E0E" w:rsidP="008C7E0E">
      <w:pPr>
        <w:spacing w:line="360" w:lineRule="auto"/>
        <w:ind w:firstLineChars="200" w:firstLine="480"/>
        <w:rPr>
          <w:rFonts w:ascii="Times New Roman" w:hAnsi="Times New Roman" w:cs="Times New Roman"/>
          <w:iCs/>
          <w:sz w:val="24"/>
          <w:szCs w:val="24"/>
        </w:rPr>
      </w:pPr>
      <w:r w:rsidRPr="008C7E0E">
        <w:rPr>
          <w:rFonts w:ascii="Times New Roman" w:hAnsi="Times New Roman" w:cs="Times New Roman" w:hint="eastAsia"/>
          <w:iCs/>
          <w:sz w:val="24"/>
          <w:szCs w:val="24"/>
        </w:rPr>
        <w:t>本系统功能测试如表</w:t>
      </w:r>
      <w:r w:rsidRPr="008C7E0E">
        <w:rPr>
          <w:rFonts w:ascii="Times New Roman" w:hAnsi="Times New Roman" w:cs="Times New Roman" w:hint="eastAsia"/>
          <w:iCs/>
          <w:sz w:val="24"/>
          <w:szCs w:val="24"/>
        </w:rPr>
        <w:t>6-1</w:t>
      </w:r>
      <w:r w:rsidRPr="008C7E0E">
        <w:rPr>
          <w:rFonts w:ascii="Times New Roman" w:hAnsi="Times New Roman" w:cs="Times New Roman" w:hint="eastAsia"/>
          <w:iCs/>
          <w:sz w:val="24"/>
          <w:szCs w:val="24"/>
        </w:rPr>
        <w:t>所示：</w:t>
      </w:r>
    </w:p>
    <w:p w:rsidR="008C7E0E" w:rsidRPr="00C42971" w:rsidRDefault="008C7E0E" w:rsidP="008C7E0E">
      <w:pPr>
        <w:spacing w:line="400" w:lineRule="exact"/>
        <w:ind w:firstLineChars="200" w:firstLine="420"/>
        <w:jc w:val="center"/>
        <w:rPr>
          <w:rFonts w:ascii="Times New Roman" w:hAnsi="Times New Roman" w:cs="Times New Roman"/>
        </w:rPr>
      </w:pPr>
      <w:r w:rsidRPr="00C42971">
        <w:rPr>
          <w:rFonts w:ascii="Times New Roman" w:hAnsi="Times New Roman" w:cs="Times New Roman" w:hint="eastAsia"/>
        </w:rPr>
        <w:t>表</w:t>
      </w:r>
      <w:r>
        <w:rPr>
          <w:rFonts w:ascii="Times New Roman" w:hAnsi="Times New Roman" w:cs="Times New Roman" w:hint="eastAsia"/>
        </w:rPr>
        <w:t>6</w:t>
      </w:r>
      <w:r w:rsidRPr="00C42971">
        <w:rPr>
          <w:rFonts w:ascii="Times New Roman" w:hAnsi="Times New Roman" w:cs="Times New Roman" w:hint="eastAsia"/>
        </w:rPr>
        <w:t xml:space="preserve">-1  </w:t>
      </w:r>
      <w:r w:rsidRPr="00C42971">
        <w:rPr>
          <w:rFonts w:ascii="Times New Roman" w:hAnsi="Times New Roman" w:cs="Times New Roman" w:hint="eastAsia"/>
        </w:rPr>
        <w:t>系统功能测试</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8"/>
        <w:gridCol w:w="2998"/>
      </w:tblGrid>
      <w:tr w:rsidR="008C7E0E" w:rsidRPr="00A15B2C" w:rsidTr="00784001">
        <w:trPr>
          <w:trHeight w:val="347"/>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测试内容</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测试结果</w:t>
            </w:r>
          </w:p>
        </w:tc>
      </w:tr>
      <w:tr w:rsidR="008C7E0E" w:rsidRPr="00A15B2C" w:rsidTr="00784001">
        <w:trPr>
          <w:trHeight w:val="347"/>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适用性</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好</w:t>
            </w:r>
          </w:p>
        </w:tc>
      </w:tr>
      <w:tr w:rsidR="008C7E0E" w:rsidRPr="00A15B2C" w:rsidTr="00784001">
        <w:trPr>
          <w:trHeight w:val="347"/>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准确性</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好</w:t>
            </w:r>
          </w:p>
        </w:tc>
      </w:tr>
      <w:tr w:rsidR="008C7E0E" w:rsidRPr="00A15B2C" w:rsidTr="00784001">
        <w:trPr>
          <w:trHeight w:val="347"/>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可操作性</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好</w:t>
            </w:r>
          </w:p>
        </w:tc>
      </w:tr>
      <w:tr w:rsidR="008C7E0E" w:rsidRPr="00A15B2C" w:rsidTr="00784001">
        <w:trPr>
          <w:trHeight w:val="347"/>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依从性</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好</w:t>
            </w:r>
          </w:p>
        </w:tc>
      </w:tr>
      <w:tr w:rsidR="008C7E0E" w:rsidRPr="00A15B2C" w:rsidTr="00784001">
        <w:trPr>
          <w:trHeight w:val="360"/>
          <w:jc w:val="center"/>
        </w:trPr>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安全性</w:t>
            </w:r>
          </w:p>
        </w:tc>
        <w:tc>
          <w:tcPr>
            <w:tcW w:w="2998" w:type="dxa"/>
            <w:vAlign w:val="center"/>
          </w:tcPr>
          <w:p w:rsidR="008C7E0E" w:rsidRPr="00A15B2C" w:rsidRDefault="008C7E0E" w:rsidP="00784001">
            <w:pPr>
              <w:spacing w:line="360" w:lineRule="auto"/>
              <w:jc w:val="center"/>
              <w:rPr>
                <w:rFonts w:ascii="Times New Roman" w:eastAsia="宋体" w:hAnsi="Times New Roman" w:cs="Times New Roman"/>
                <w:sz w:val="24"/>
                <w:szCs w:val="24"/>
              </w:rPr>
            </w:pPr>
            <w:r w:rsidRPr="00A15B2C">
              <w:rPr>
                <w:rFonts w:ascii="Times New Roman" w:eastAsia="宋体" w:hAnsi="Times New Roman" w:cs="Times New Roman" w:hint="eastAsia"/>
                <w:sz w:val="24"/>
                <w:szCs w:val="24"/>
              </w:rPr>
              <w:t>好</w:t>
            </w:r>
          </w:p>
        </w:tc>
      </w:tr>
    </w:tbl>
    <w:p w:rsidR="008C7E0E" w:rsidRPr="008C7E0E" w:rsidRDefault="008C7E0E" w:rsidP="008C7E0E">
      <w:pPr>
        <w:spacing w:line="360" w:lineRule="auto"/>
        <w:ind w:firstLineChars="200" w:firstLine="482"/>
        <w:outlineLvl w:val="1"/>
        <w:rPr>
          <w:rFonts w:ascii="Times New Roman" w:hAnsi="Times New Roman" w:cs="Times New Roman"/>
          <w:b/>
          <w:sz w:val="24"/>
          <w:szCs w:val="24"/>
        </w:rPr>
      </w:pPr>
      <w:bookmarkStart w:id="120" w:name="_Toc351263284"/>
      <w:bookmarkStart w:id="121" w:name="_Toc351263623"/>
      <w:bookmarkStart w:id="122" w:name="_Toc351489477"/>
      <w:bookmarkStart w:id="123" w:name="_Toc351923922"/>
      <w:bookmarkStart w:id="124" w:name="_Toc352364887"/>
      <w:bookmarkStart w:id="125" w:name="_Toc352373561"/>
      <w:bookmarkStart w:id="126" w:name="_Toc408344981"/>
      <w:bookmarkStart w:id="127" w:name="_Toc410076358"/>
      <w:bookmarkStart w:id="128" w:name="_Toc410223053"/>
      <w:bookmarkStart w:id="129" w:name="_Toc413272471"/>
      <w:bookmarkStart w:id="130" w:name="_Toc476207907"/>
      <w:bookmarkStart w:id="131" w:name="_Toc476671241"/>
      <w:bookmarkStart w:id="132" w:name="_Toc504910726"/>
      <w:r w:rsidRPr="008C7E0E">
        <w:rPr>
          <w:rFonts w:ascii="Times New Roman" w:hAnsi="Times New Roman" w:cs="Times New Roman"/>
          <w:b/>
          <w:sz w:val="24"/>
          <w:szCs w:val="24"/>
        </w:rPr>
        <w:t>6</w:t>
      </w:r>
      <w:r w:rsidRPr="008C7E0E">
        <w:rPr>
          <w:rFonts w:ascii="Times New Roman" w:hAnsi="Times New Roman" w:cs="Times New Roman" w:hint="eastAsia"/>
          <w:b/>
          <w:sz w:val="24"/>
          <w:szCs w:val="24"/>
        </w:rPr>
        <w:t>.</w:t>
      </w:r>
      <w:r w:rsidRPr="008C7E0E">
        <w:rPr>
          <w:rFonts w:ascii="Times New Roman" w:hAnsi="Times New Roman" w:cs="Times New Roman"/>
          <w:b/>
          <w:sz w:val="24"/>
          <w:szCs w:val="24"/>
        </w:rPr>
        <w:t>2</w:t>
      </w:r>
      <w:r w:rsidRPr="008C7E0E">
        <w:rPr>
          <w:rFonts w:ascii="Times New Roman" w:hAnsi="Times New Roman" w:cs="Times New Roman" w:hint="eastAsia"/>
          <w:b/>
          <w:sz w:val="24"/>
          <w:szCs w:val="24"/>
        </w:rPr>
        <w:t xml:space="preserve"> </w:t>
      </w:r>
      <w:r w:rsidRPr="008C7E0E">
        <w:rPr>
          <w:rFonts w:ascii="Times New Roman" w:hAnsi="Times New Roman" w:cs="Times New Roman" w:hint="eastAsia"/>
          <w:b/>
          <w:sz w:val="24"/>
          <w:szCs w:val="24"/>
        </w:rPr>
        <w:t>用例测试</w:t>
      </w:r>
      <w:bookmarkEnd w:id="120"/>
      <w:bookmarkEnd w:id="121"/>
      <w:bookmarkEnd w:id="122"/>
      <w:bookmarkEnd w:id="123"/>
      <w:bookmarkEnd w:id="124"/>
      <w:bookmarkEnd w:id="125"/>
      <w:bookmarkEnd w:id="126"/>
      <w:bookmarkEnd w:id="127"/>
      <w:bookmarkEnd w:id="128"/>
      <w:bookmarkEnd w:id="129"/>
      <w:bookmarkEnd w:id="130"/>
      <w:bookmarkEnd w:id="131"/>
      <w:bookmarkEnd w:id="132"/>
    </w:p>
    <w:p w:rsidR="008C7E0E" w:rsidRPr="00C42971" w:rsidRDefault="008C7E0E" w:rsidP="008C7E0E">
      <w:pPr>
        <w:spacing w:line="360" w:lineRule="auto"/>
        <w:ind w:firstLineChars="200" w:firstLine="480"/>
        <w:rPr>
          <w:rFonts w:ascii="Times New Roman" w:hAnsi="Times New Roman" w:cs="Times New Roman"/>
          <w:kern w:val="0"/>
          <w:sz w:val="24"/>
        </w:rPr>
      </w:pPr>
      <w:r w:rsidRPr="001E508B">
        <w:rPr>
          <w:rFonts w:ascii="Times New Roman" w:hAnsi="Times New Roman" w:cs="Times New Roman" w:hint="eastAsia"/>
          <w:kern w:val="0"/>
          <w:sz w:val="24"/>
        </w:rPr>
        <w:t>由于篇幅的原因，本节给出系统维护功能的测试用例</w:t>
      </w:r>
      <w:r w:rsidRPr="00C42971">
        <w:rPr>
          <w:rFonts w:ascii="Times New Roman" w:hAnsi="Times New Roman" w:cs="Times New Roman" w:hint="eastAsia"/>
          <w:kern w:val="0"/>
          <w:sz w:val="24"/>
        </w:rPr>
        <w:t>。具体测试方面如表</w:t>
      </w:r>
      <w:r>
        <w:rPr>
          <w:rFonts w:ascii="Times New Roman" w:hAnsi="Times New Roman" w:cs="Times New Roman" w:hint="eastAsia"/>
          <w:kern w:val="0"/>
          <w:sz w:val="24"/>
        </w:rPr>
        <w:t>6</w:t>
      </w:r>
      <w:r w:rsidRPr="00C42971">
        <w:rPr>
          <w:rFonts w:ascii="Times New Roman" w:hAnsi="Times New Roman" w:cs="Times New Roman" w:hint="eastAsia"/>
          <w:kern w:val="0"/>
          <w:sz w:val="24"/>
        </w:rPr>
        <w:t>-2</w:t>
      </w:r>
      <w:r w:rsidRPr="00C42971">
        <w:rPr>
          <w:rFonts w:ascii="Times New Roman" w:hAnsi="Times New Roman" w:cs="Times New Roman" w:hint="eastAsia"/>
          <w:kern w:val="0"/>
          <w:sz w:val="24"/>
        </w:rPr>
        <w:t>所示。</w:t>
      </w:r>
    </w:p>
    <w:p w:rsidR="008C7E0E" w:rsidRDefault="008C7E0E" w:rsidP="008C7E0E">
      <w:pPr>
        <w:spacing w:line="400" w:lineRule="exact"/>
        <w:ind w:firstLineChars="200" w:firstLine="420"/>
        <w:jc w:val="center"/>
        <w:rPr>
          <w:rFonts w:ascii="Times New Roman" w:hAnsi="Times New Roman" w:cs="Times New Roman"/>
        </w:rPr>
      </w:pPr>
      <w:r w:rsidRPr="00C42971">
        <w:rPr>
          <w:rFonts w:ascii="Times New Roman" w:hAnsi="Times New Roman" w:cs="Times New Roman" w:hint="eastAsia"/>
        </w:rPr>
        <w:t>表</w:t>
      </w:r>
      <w:r>
        <w:rPr>
          <w:rFonts w:ascii="Times New Roman" w:hAnsi="Times New Roman" w:cs="Times New Roman" w:hint="eastAsia"/>
        </w:rPr>
        <w:t>6</w:t>
      </w:r>
      <w:r w:rsidRPr="00C42971">
        <w:rPr>
          <w:rFonts w:ascii="Times New Roman" w:hAnsi="Times New Roman" w:cs="Times New Roman" w:hint="eastAsia"/>
        </w:rPr>
        <w:t xml:space="preserve">-2 </w:t>
      </w:r>
      <w:r>
        <w:rPr>
          <w:rFonts w:ascii="Times New Roman" w:hAnsi="Times New Roman" w:cs="Times New Roman" w:hint="eastAsia"/>
        </w:rPr>
        <w:t xml:space="preserve"> </w:t>
      </w:r>
      <w:r w:rsidRPr="00C42971">
        <w:rPr>
          <w:rFonts w:ascii="Times New Roman" w:hAnsi="Times New Roman" w:cs="Times New Roman" w:hint="eastAsia"/>
        </w:rPr>
        <w:t>系统</w:t>
      </w:r>
      <w:r>
        <w:rPr>
          <w:rFonts w:ascii="Times New Roman" w:hAnsi="Times New Roman" w:cs="Times New Roman" w:hint="eastAsia"/>
        </w:rPr>
        <w:t>用例</w:t>
      </w:r>
      <w:r w:rsidRPr="00C42971">
        <w:rPr>
          <w:rFonts w:ascii="Times New Roman" w:hAnsi="Times New Roman" w:cs="Times New Roman" w:hint="eastAsia"/>
        </w:rPr>
        <w:t>测试</w:t>
      </w: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3"/>
        <w:gridCol w:w="1518"/>
        <w:gridCol w:w="2567"/>
        <w:gridCol w:w="2520"/>
        <w:gridCol w:w="1214"/>
      </w:tblGrid>
      <w:tr w:rsidR="008C7E0E" w:rsidTr="008C7E0E">
        <w:trPr>
          <w:trHeight w:val="435"/>
        </w:trPr>
        <w:tc>
          <w:tcPr>
            <w:tcW w:w="703" w:type="dxa"/>
            <w:tcBorders>
              <w:top w:val="single" w:sz="12" w:space="0" w:color="auto"/>
            </w:tcBorders>
          </w:tcPr>
          <w:p w:rsidR="008C7E0E" w:rsidRDefault="008C7E0E" w:rsidP="00784001">
            <w:pPr>
              <w:pStyle w:val="a7"/>
              <w:spacing w:line="400" w:lineRule="exact"/>
              <w:ind w:firstLine="0"/>
              <w:jc w:val="center"/>
              <w:rPr>
                <w:szCs w:val="21"/>
              </w:rPr>
            </w:pPr>
            <w:r>
              <w:rPr>
                <w:rFonts w:cs="宋体" w:hint="eastAsia"/>
                <w:szCs w:val="21"/>
              </w:rPr>
              <w:t>序号</w:t>
            </w:r>
          </w:p>
        </w:tc>
        <w:tc>
          <w:tcPr>
            <w:tcW w:w="1518" w:type="dxa"/>
            <w:tcBorders>
              <w:top w:val="single" w:sz="12" w:space="0" w:color="auto"/>
            </w:tcBorders>
          </w:tcPr>
          <w:p w:rsidR="008C7E0E" w:rsidRDefault="008C7E0E" w:rsidP="00784001">
            <w:pPr>
              <w:pStyle w:val="a7"/>
              <w:spacing w:line="400" w:lineRule="exact"/>
              <w:ind w:firstLine="0"/>
              <w:jc w:val="center"/>
              <w:rPr>
                <w:szCs w:val="21"/>
              </w:rPr>
            </w:pPr>
            <w:r>
              <w:rPr>
                <w:rFonts w:cs="宋体" w:hint="eastAsia"/>
                <w:szCs w:val="21"/>
              </w:rPr>
              <w:t>用例名称</w:t>
            </w:r>
          </w:p>
        </w:tc>
        <w:tc>
          <w:tcPr>
            <w:tcW w:w="2567" w:type="dxa"/>
            <w:tcBorders>
              <w:top w:val="single" w:sz="12" w:space="0" w:color="auto"/>
            </w:tcBorders>
          </w:tcPr>
          <w:p w:rsidR="008C7E0E" w:rsidRDefault="008C7E0E" w:rsidP="00784001">
            <w:pPr>
              <w:pStyle w:val="a7"/>
              <w:spacing w:line="400" w:lineRule="exact"/>
              <w:ind w:firstLine="0"/>
              <w:jc w:val="center"/>
              <w:rPr>
                <w:szCs w:val="21"/>
              </w:rPr>
            </w:pPr>
            <w:r>
              <w:rPr>
                <w:rFonts w:cs="宋体" w:hint="eastAsia"/>
                <w:szCs w:val="21"/>
              </w:rPr>
              <w:t>用例操作</w:t>
            </w:r>
          </w:p>
        </w:tc>
        <w:tc>
          <w:tcPr>
            <w:tcW w:w="2520" w:type="dxa"/>
            <w:tcBorders>
              <w:top w:val="single" w:sz="12" w:space="0" w:color="auto"/>
            </w:tcBorders>
          </w:tcPr>
          <w:p w:rsidR="008C7E0E" w:rsidRDefault="008C7E0E" w:rsidP="00784001">
            <w:pPr>
              <w:pStyle w:val="a7"/>
              <w:spacing w:line="400" w:lineRule="exact"/>
              <w:ind w:firstLine="0"/>
              <w:jc w:val="center"/>
              <w:rPr>
                <w:szCs w:val="21"/>
              </w:rPr>
            </w:pPr>
            <w:r>
              <w:rPr>
                <w:rFonts w:cs="宋体" w:hint="eastAsia"/>
                <w:szCs w:val="21"/>
              </w:rPr>
              <w:t>预期结果</w:t>
            </w:r>
          </w:p>
        </w:tc>
        <w:tc>
          <w:tcPr>
            <w:tcW w:w="1214" w:type="dxa"/>
            <w:tcBorders>
              <w:top w:val="single" w:sz="12" w:space="0" w:color="auto"/>
            </w:tcBorders>
          </w:tcPr>
          <w:p w:rsidR="008C7E0E" w:rsidRDefault="008C7E0E" w:rsidP="00784001">
            <w:pPr>
              <w:pStyle w:val="a7"/>
              <w:spacing w:line="400" w:lineRule="exact"/>
              <w:ind w:firstLine="0"/>
              <w:jc w:val="center"/>
              <w:rPr>
                <w:szCs w:val="21"/>
              </w:rPr>
            </w:pPr>
            <w:r>
              <w:rPr>
                <w:rFonts w:cs="宋体" w:hint="eastAsia"/>
                <w:szCs w:val="21"/>
              </w:rPr>
              <w:t>测试结果</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t>1</w:t>
            </w:r>
          </w:p>
        </w:tc>
        <w:tc>
          <w:tcPr>
            <w:tcW w:w="1518" w:type="dxa"/>
          </w:tcPr>
          <w:p w:rsidR="008C7E0E" w:rsidRDefault="008C7E0E" w:rsidP="00784001">
            <w:pPr>
              <w:pStyle w:val="a7"/>
              <w:spacing w:line="400" w:lineRule="exact"/>
              <w:ind w:firstLine="0"/>
              <w:rPr>
                <w:szCs w:val="21"/>
              </w:rPr>
            </w:pPr>
            <w:r>
              <w:rPr>
                <w:rFonts w:cs="宋体" w:hint="eastAsia"/>
                <w:szCs w:val="21"/>
              </w:rPr>
              <w:t>用户登录</w:t>
            </w:r>
          </w:p>
        </w:tc>
        <w:tc>
          <w:tcPr>
            <w:tcW w:w="2567" w:type="dxa"/>
          </w:tcPr>
          <w:p w:rsidR="008C7E0E" w:rsidRDefault="008C7E0E" w:rsidP="00784001">
            <w:pPr>
              <w:pStyle w:val="a7"/>
              <w:spacing w:line="400" w:lineRule="exact"/>
              <w:ind w:firstLine="0"/>
              <w:rPr>
                <w:szCs w:val="21"/>
              </w:rPr>
            </w:pPr>
            <w:r>
              <w:rPr>
                <w:rFonts w:cs="宋体" w:hint="eastAsia"/>
                <w:szCs w:val="21"/>
              </w:rPr>
              <w:t>输入用户名、密码</w:t>
            </w:r>
          </w:p>
        </w:tc>
        <w:tc>
          <w:tcPr>
            <w:tcW w:w="2520" w:type="dxa"/>
          </w:tcPr>
          <w:p w:rsidR="008C7E0E" w:rsidRDefault="008C7E0E" w:rsidP="00784001">
            <w:pPr>
              <w:pStyle w:val="a7"/>
              <w:spacing w:line="400" w:lineRule="exact"/>
              <w:ind w:firstLine="0"/>
              <w:rPr>
                <w:szCs w:val="21"/>
              </w:rPr>
            </w:pPr>
            <w:r>
              <w:rPr>
                <w:rFonts w:cs="宋体" w:hint="eastAsia"/>
                <w:szCs w:val="21"/>
              </w:rPr>
              <w:t>输入正确用户名和密码进入系统主界面，输入错误用户名或密码给出提示</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t>2</w:t>
            </w:r>
          </w:p>
        </w:tc>
        <w:tc>
          <w:tcPr>
            <w:tcW w:w="1518" w:type="dxa"/>
          </w:tcPr>
          <w:p w:rsidR="008C7E0E" w:rsidRDefault="008C7E0E" w:rsidP="00784001">
            <w:pPr>
              <w:pStyle w:val="a7"/>
              <w:spacing w:line="400" w:lineRule="exact"/>
              <w:ind w:firstLine="0"/>
              <w:rPr>
                <w:szCs w:val="21"/>
              </w:rPr>
            </w:pPr>
            <w:r>
              <w:rPr>
                <w:rFonts w:cs="宋体" w:hint="eastAsia"/>
                <w:szCs w:val="21"/>
              </w:rPr>
              <w:t>添加</w:t>
            </w:r>
            <w:r w:rsidR="005A7CF0">
              <w:rPr>
                <w:rFonts w:cs="宋体" w:hint="eastAsia"/>
                <w:szCs w:val="21"/>
              </w:rPr>
              <w:t>商品</w:t>
            </w:r>
            <w:r>
              <w:rPr>
                <w:rFonts w:cs="宋体" w:hint="eastAsia"/>
                <w:szCs w:val="21"/>
              </w:rPr>
              <w:t>信息</w:t>
            </w:r>
          </w:p>
        </w:tc>
        <w:tc>
          <w:tcPr>
            <w:tcW w:w="2567" w:type="dxa"/>
          </w:tcPr>
          <w:p w:rsidR="008C7E0E" w:rsidRDefault="008C7E0E" w:rsidP="00784001">
            <w:pPr>
              <w:pStyle w:val="a7"/>
              <w:spacing w:line="400" w:lineRule="exact"/>
              <w:ind w:firstLine="0"/>
              <w:rPr>
                <w:szCs w:val="21"/>
              </w:rPr>
            </w:pPr>
            <w:r>
              <w:rPr>
                <w:rFonts w:cs="宋体" w:hint="eastAsia"/>
                <w:szCs w:val="21"/>
              </w:rPr>
              <w:t>在页面内输入</w:t>
            </w:r>
            <w:r w:rsidR="005A7CF0">
              <w:rPr>
                <w:rFonts w:cs="宋体" w:hint="eastAsia"/>
                <w:szCs w:val="21"/>
              </w:rPr>
              <w:t>商品</w:t>
            </w:r>
            <w:r>
              <w:rPr>
                <w:rFonts w:cs="宋体" w:hint="eastAsia"/>
                <w:szCs w:val="21"/>
              </w:rPr>
              <w:t>信息，点击</w:t>
            </w:r>
            <w:r>
              <w:rPr>
                <w:szCs w:val="21"/>
              </w:rPr>
              <w:t>“</w:t>
            </w:r>
            <w:r>
              <w:rPr>
                <w:rFonts w:cs="宋体" w:hint="eastAsia"/>
                <w:szCs w:val="21"/>
              </w:rPr>
              <w:t>添加</w:t>
            </w:r>
            <w:r>
              <w:rPr>
                <w:szCs w:val="21"/>
              </w:rPr>
              <w:t>”</w:t>
            </w:r>
            <w:r>
              <w:rPr>
                <w:rFonts w:cs="宋体" w:hint="eastAsia"/>
                <w:szCs w:val="21"/>
              </w:rPr>
              <w:t>按钮</w:t>
            </w:r>
          </w:p>
        </w:tc>
        <w:tc>
          <w:tcPr>
            <w:tcW w:w="2520" w:type="dxa"/>
          </w:tcPr>
          <w:p w:rsidR="008C7E0E" w:rsidRDefault="008C7E0E" w:rsidP="00784001">
            <w:pPr>
              <w:pStyle w:val="a7"/>
              <w:spacing w:line="400" w:lineRule="exact"/>
              <w:ind w:firstLine="0"/>
              <w:rPr>
                <w:szCs w:val="21"/>
              </w:rPr>
            </w:pPr>
            <w:r>
              <w:rPr>
                <w:rFonts w:cs="宋体" w:hint="eastAsia"/>
                <w:szCs w:val="21"/>
              </w:rPr>
              <w:t>正确存储</w:t>
            </w:r>
            <w:r w:rsidR="005A7CF0">
              <w:rPr>
                <w:rFonts w:cs="宋体" w:hint="eastAsia"/>
                <w:szCs w:val="21"/>
              </w:rPr>
              <w:t>商品</w:t>
            </w:r>
            <w:r>
              <w:rPr>
                <w:rFonts w:cs="宋体" w:hint="eastAsia"/>
                <w:szCs w:val="21"/>
              </w:rPr>
              <w:t>信息</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t>3</w:t>
            </w:r>
          </w:p>
        </w:tc>
        <w:tc>
          <w:tcPr>
            <w:tcW w:w="1518" w:type="dxa"/>
          </w:tcPr>
          <w:p w:rsidR="008C7E0E" w:rsidRDefault="008C7E0E" w:rsidP="00784001">
            <w:pPr>
              <w:pStyle w:val="a7"/>
              <w:spacing w:line="400" w:lineRule="exact"/>
              <w:ind w:firstLine="0"/>
              <w:rPr>
                <w:szCs w:val="21"/>
              </w:rPr>
            </w:pPr>
            <w:r>
              <w:rPr>
                <w:rFonts w:cs="宋体" w:hint="eastAsia"/>
                <w:szCs w:val="21"/>
              </w:rPr>
              <w:t>查看</w:t>
            </w:r>
            <w:r w:rsidR="005A7CF0">
              <w:rPr>
                <w:rFonts w:cs="宋体" w:hint="eastAsia"/>
                <w:szCs w:val="21"/>
              </w:rPr>
              <w:t>商品</w:t>
            </w:r>
            <w:r>
              <w:rPr>
                <w:rFonts w:cs="宋体" w:hint="eastAsia"/>
                <w:szCs w:val="21"/>
              </w:rPr>
              <w:t>信息</w:t>
            </w:r>
          </w:p>
        </w:tc>
        <w:tc>
          <w:tcPr>
            <w:tcW w:w="2567" w:type="dxa"/>
          </w:tcPr>
          <w:p w:rsidR="008C7E0E" w:rsidRDefault="008C7E0E" w:rsidP="00784001">
            <w:pPr>
              <w:pStyle w:val="a7"/>
              <w:spacing w:line="400" w:lineRule="exact"/>
              <w:ind w:firstLine="0"/>
              <w:rPr>
                <w:szCs w:val="21"/>
              </w:rPr>
            </w:pPr>
            <w:r>
              <w:rPr>
                <w:rFonts w:cs="宋体" w:hint="eastAsia"/>
                <w:szCs w:val="21"/>
              </w:rPr>
              <w:t>查看列表，按照查询条件，筛选符合需要的信息，进一步详细查看</w:t>
            </w:r>
            <w:r w:rsidR="005A7CF0">
              <w:rPr>
                <w:rFonts w:cs="宋体" w:hint="eastAsia"/>
                <w:szCs w:val="21"/>
              </w:rPr>
              <w:t>商品</w:t>
            </w:r>
            <w:r>
              <w:rPr>
                <w:rFonts w:cs="宋体" w:hint="eastAsia"/>
                <w:szCs w:val="21"/>
              </w:rPr>
              <w:t>信息</w:t>
            </w:r>
          </w:p>
        </w:tc>
        <w:tc>
          <w:tcPr>
            <w:tcW w:w="2520" w:type="dxa"/>
          </w:tcPr>
          <w:p w:rsidR="008C7E0E" w:rsidRDefault="008C7E0E" w:rsidP="00784001">
            <w:pPr>
              <w:pStyle w:val="a7"/>
              <w:spacing w:line="400" w:lineRule="exact"/>
              <w:ind w:firstLine="0"/>
              <w:rPr>
                <w:szCs w:val="21"/>
              </w:rPr>
            </w:pPr>
            <w:r>
              <w:rPr>
                <w:rFonts w:cs="宋体" w:hint="eastAsia"/>
                <w:szCs w:val="21"/>
              </w:rPr>
              <w:t>正确显示</w:t>
            </w:r>
            <w:r w:rsidR="005A7CF0">
              <w:rPr>
                <w:rFonts w:cs="宋体" w:hint="eastAsia"/>
                <w:szCs w:val="21"/>
              </w:rPr>
              <w:t>商品</w:t>
            </w:r>
            <w:r>
              <w:rPr>
                <w:rFonts w:cs="宋体" w:hint="eastAsia"/>
                <w:szCs w:val="21"/>
              </w:rPr>
              <w:t>信息</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lastRenderedPageBreak/>
              <w:t>4</w:t>
            </w:r>
          </w:p>
        </w:tc>
        <w:tc>
          <w:tcPr>
            <w:tcW w:w="1518" w:type="dxa"/>
          </w:tcPr>
          <w:p w:rsidR="008C7E0E" w:rsidRDefault="008C7E0E" w:rsidP="00784001">
            <w:pPr>
              <w:pStyle w:val="a7"/>
              <w:spacing w:line="400" w:lineRule="exact"/>
              <w:ind w:firstLine="0"/>
              <w:rPr>
                <w:szCs w:val="21"/>
              </w:rPr>
            </w:pPr>
            <w:r>
              <w:rPr>
                <w:rFonts w:cs="宋体" w:hint="eastAsia"/>
                <w:szCs w:val="21"/>
              </w:rPr>
              <w:t>添加用户信息</w:t>
            </w:r>
          </w:p>
        </w:tc>
        <w:tc>
          <w:tcPr>
            <w:tcW w:w="2567" w:type="dxa"/>
          </w:tcPr>
          <w:p w:rsidR="008C7E0E" w:rsidRDefault="008C7E0E" w:rsidP="00784001">
            <w:pPr>
              <w:pStyle w:val="a7"/>
              <w:spacing w:line="400" w:lineRule="exact"/>
              <w:ind w:firstLine="0"/>
              <w:rPr>
                <w:szCs w:val="21"/>
              </w:rPr>
            </w:pPr>
            <w:r>
              <w:rPr>
                <w:rFonts w:cs="宋体" w:hint="eastAsia"/>
                <w:szCs w:val="21"/>
              </w:rPr>
              <w:t>在页面内输入用户信息，点击</w:t>
            </w:r>
            <w:r>
              <w:rPr>
                <w:szCs w:val="21"/>
              </w:rPr>
              <w:t>“</w:t>
            </w:r>
            <w:r>
              <w:rPr>
                <w:rFonts w:cs="宋体" w:hint="eastAsia"/>
                <w:szCs w:val="21"/>
              </w:rPr>
              <w:t>添加</w:t>
            </w:r>
            <w:r>
              <w:rPr>
                <w:szCs w:val="21"/>
              </w:rPr>
              <w:t>”</w:t>
            </w:r>
            <w:r>
              <w:rPr>
                <w:rFonts w:cs="宋体" w:hint="eastAsia"/>
                <w:szCs w:val="21"/>
              </w:rPr>
              <w:t>按钮</w:t>
            </w:r>
          </w:p>
        </w:tc>
        <w:tc>
          <w:tcPr>
            <w:tcW w:w="2520" w:type="dxa"/>
          </w:tcPr>
          <w:p w:rsidR="008C7E0E" w:rsidRDefault="008C7E0E" w:rsidP="00784001">
            <w:pPr>
              <w:pStyle w:val="a7"/>
              <w:spacing w:line="400" w:lineRule="exact"/>
              <w:ind w:firstLine="0"/>
              <w:rPr>
                <w:szCs w:val="21"/>
              </w:rPr>
            </w:pPr>
            <w:r>
              <w:rPr>
                <w:rFonts w:cs="宋体" w:hint="eastAsia"/>
                <w:szCs w:val="21"/>
              </w:rPr>
              <w:t>正确存储用户信息</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t>5</w:t>
            </w:r>
          </w:p>
        </w:tc>
        <w:tc>
          <w:tcPr>
            <w:tcW w:w="1518" w:type="dxa"/>
          </w:tcPr>
          <w:p w:rsidR="008C7E0E" w:rsidRDefault="008C7E0E" w:rsidP="00784001">
            <w:pPr>
              <w:pStyle w:val="a7"/>
              <w:spacing w:line="400" w:lineRule="exact"/>
              <w:ind w:firstLine="0"/>
              <w:rPr>
                <w:szCs w:val="21"/>
              </w:rPr>
            </w:pPr>
            <w:r>
              <w:rPr>
                <w:rFonts w:cs="宋体" w:hint="eastAsia"/>
                <w:szCs w:val="21"/>
              </w:rPr>
              <w:t>查看用户信息</w:t>
            </w:r>
          </w:p>
        </w:tc>
        <w:tc>
          <w:tcPr>
            <w:tcW w:w="2567" w:type="dxa"/>
          </w:tcPr>
          <w:p w:rsidR="008C7E0E" w:rsidRDefault="008C7E0E" w:rsidP="00784001">
            <w:pPr>
              <w:pStyle w:val="a7"/>
              <w:spacing w:line="400" w:lineRule="exact"/>
              <w:ind w:firstLine="0"/>
              <w:rPr>
                <w:szCs w:val="21"/>
              </w:rPr>
            </w:pPr>
            <w:r>
              <w:rPr>
                <w:rFonts w:cs="宋体" w:hint="eastAsia"/>
                <w:szCs w:val="21"/>
              </w:rPr>
              <w:t>查看列表，按照查询条件，筛选符合需要的信息，进一步详细查看用户信息</w:t>
            </w:r>
          </w:p>
        </w:tc>
        <w:tc>
          <w:tcPr>
            <w:tcW w:w="2520" w:type="dxa"/>
          </w:tcPr>
          <w:p w:rsidR="008C7E0E" w:rsidRDefault="008C7E0E" w:rsidP="00784001">
            <w:pPr>
              <w:pStyle w:val="a7"/>
              <w:spacing w:line="400" w:lineRule="exact"/>
              <w:ind w:firstLine="0"/>
              <w:rPr>
                <w:szCs w:val="21"/>
              </w:rPr>
            </w:pPr>
            <w:r>
              <w:rPr>
                <w:rFonts w:cs="宋体" w:hint="eastAsia"/>
                <w:szCs w:val="21"/>
              </w:rPr>
              <w:t>正确显示用户信息</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r w:rsidR="008C7E0E" w:rsidTr="008C7E0E">
        <w:trPr>
          <w:trHeight w:val="435"/>
        </w:trPr>
        <w:tc>
          <w:tcPr>
            <w:tcW w:w="703" w:type="dxa"/>
          </w:tcPr>
          <w:p w:rsidR="008C7E0E" w:rsidRDefault="008C7E0E" w:rsidP="00784001">
            <w:pPr>
              <w:pStyle w:val="a7"/>
              <w:spacing w:line="400" w:lineRule="exact"/>
              <w:ind w:firstLine="0"/>
              <w:jc w:val="center"/>
              <w:rPr>
                <w:szCs w:val="21"/>
              </w:rPr>
            </w:pPr>
            <w:r>
              <w:rPr>
                <w:szCs w:val="21"/>
              </w:rPr>
              <w:t>6</w:t>
            </w:r>
          </w:p>
        </w:tc>
        <w:tc>
          <w:tcPr>
            <w:tcW w:w="1518" w:type="dxa"/>
          </w:tcPr>
          <w:p w:rsidR="008C7E0E" w:rsidRDefault="008C7E0E" w:rsidP="00784001">
            <w:pPr>
              <w:pStyle w:val="a7"/>
              <w:spacing w:line="400" w:lineRule="exact"/>
              <w:ind w:firstLine="0"/>
              <w:rPr>
                <w:szCs w:val="21"/>
              </w:rPr>
            </w:pPr>
            <w:r>
              <w:rPr>
                <w:rFonts w:cs="宋体" w:hint="eastAsia"/>
                <w:szCs w:val="21"/>
              </w:rPr>
              <w:t>翻页功能</w:t>
            </w:r>
          </w:p>
        </w:tc>
        <w:tc>
          <w:tcPr>
            <w:tcW w:w="2567" w:type="dxa"/>
          </w:tcPr>
          <w:p w:rsidR="008C7E0E" w:rsidRDefault="008C7E0E" w:rsidP="00784001">
            <w:pPr>
              <w:pStyle w:val="a7"/>
              <w:spacing w:line="400" w:lineRule="exact"/>
              <w:ind w:firstLine="0"/>
              <w:rPr>
                <w:szCs w:val="21"/>
              </w:rPr>
            </w:pPr>
            <w:r>
              <w:rPr>
                <w:rFonts w:cs="宋体" w:hint="eastAsia"/>
                <w:szCs w:val="21"/>
              </w:rPr>
              <w:t>点击</w:t>
            </w:r>
            <w:r>
              <w:rPr>
                <w:szCs w:val="21"/>
              </w:rPr>
              <w:t>“</w:t>
            </w:r>
            <w:r>
              <w:rPr>
                <w:rFonts w:cs="宋体" w:hint="eastAsia"/>
                <w:szCs w:val="21"/>
              </w:rPr>
              <w:t>上一页</w:t>
            </w:r>
            <w:r>
              <w:rPr>
                <w:szCs w:val="21"/>
              </w:rPr>
              <w:t>”“</w:t>
            </w:r>
            <w:r>
              <w:rPr>
                <w:rFonts w:cs="宋体" w:hint="eastAsia"/>
                <w:szCs w:val="21"/>
              </w:rPr>
              <w:t>下一页</w:t>
            </w:r>
            <w:r>
              <w:rPr>
                <w:szCs w:val="21"/>
              </w:rPr>
              <w:t>”“</w:t>
            </w:r>
            <w:r>
              <w:rPr>
                <w:rFonts w:cs="宋体" w:hint="eastAsia"/>
                <w:szCs w:val="21"/>
              </w:rPr>
              <w:t>首页</w:t>
            </w:r>
            <w:r>
              <w:rPr>
                <w:szCs w:val="21"/>
              </w:rPr>
              <w:t>”“</w:t>
            </w:r>
            <w:r>
              <w:rPr>
                <w:rFonts w:cs="宋体" w:hint="eastAsia"/>
                <w:szCs w:val="21"/>
              </w:rPr>
              <w:t>尾页</w:t>
            </w:r>
            <w:r>
              <w:rPr>
                <w:szCs w:val="21"/>
              </w:rPr>
              <w:t>”</w:t>
            </w:r>
          </w:p>
        </w:tc>
        <w:tc>
          <w:tcPr>
            <w:tcW w:w="2520" w:type="dxa"/>
          </w:tcPr>
          <w:p w:rsidR="008C7E0E" w:rsidRDefault="008C7E0E" w:rsidP="00784001">
            <w:pPr>
              <w:pStyle w:val="a7"/>
              <w:spacing w:line="400" w:lineRule="exact"/>
              <w:ind w:firstLine="0"/>
              <w:rPr>
                <w:szCs w:val="21"/>
              </w:rPr>
            </w:pPr>
            <w:r>
              <w:rPr>
                <w:rFonts w:cs="宋体" w:hint="eastAsia"/>
                <w:szCs w:val="21"/>
              </w:rPr>
              <w:t>跳转到正确页</w:t>
            </w:r>
          </w:p>
        </w:tc>
        <w:tc>
          <w:tcPr>
            <w:tcW w:w="1214" w:type="dxa"/>
          </w:tcPr>
          <w:p w:rsidR="008C7E0E" w:rsidRDefault="008C7E0E" w:rsidP="00784001">
            <w:pPr>
              <w:pStyle w:val="a7"/>
              <w:spacing w:line="400" w:lineRule="exact"/>
              <w:ind w:firstLine="0"/>
              <w:rPr>
                <w:szCs w:val="21"/>
              </w:rPr>
            </w:pPr>
            <w:r>
              <w:rPr>
                <w:rFonts w:cs="宋体" w:hint="eastAsia"/>
                <w:szCs w:val="21"/>
              </w:rPr>
              <w:t>符合预期</w:t>
            </w:r>
          </w:p>
        </w:tc>
      </w:tr>
    </w:tbl>
    <w:p w:rsidR="00CD78BE" w:rsidRPr="00664F99" w:rsidRDefault="00CD78BE" w:rsidP="00664F99">
      <w:pPr>
        <w:spacing w:line="360" w:lineRule="auto"/>
        <w:ind w:firstLineChars="200" w:firstLine="480"/>
        <w:rPr>
          <w:rFonts w:ascii="Times New Roman" w:hAnsi="Times New Roman" w:cs="Times New Roman"/>
          <w:iCs/>
          <w:sz w:val="24"/>
          <w:szCs w:val="24"/>
        </w:rPr>
      </w:pPr>
    </w:p>
    <w:p w:rsidR="008C7E0E" w:rsidRPr="008C7E0E" w:rsidRDefault="008C7E0E" w:rsidP="008C7E0E">
      <w:pPr>
        <w:spacing w:line="360" w:lineRule="auto"/>
        <w:ind w:firstLineChars="200" w:firstLine="482"/>
        <w:outlineLvl w:val="1"/>
        <w:rPr>
          <w:rFonts w:ascii="Times New Roman" w:hAnsi="Times New Roman" w:cs="Times New Roman"/>
          <w:b/>
          <w:sz w:val="24"/>
          <w:szCs w:val="24"/>
        </w:rPr>
      </w:pPr>
      <w:bookmarkStart w:id="133" w:name="_Toc351263286"/>
      <w:bookmarkStart w:id="134" w:name="_Toc351263625"/>
      <w:bookmarkStart w:id="135" w:name="_Toc351489479"/>
      <w:bookmarkStart w:id="136" w:name="_Toc351923924"/>
      <w:bookmarkStart w:id="137" w:name="_Toc352364889"/>
      <w:bookmarkStart w:id="138" w:name="_Toc352373563"/>
      <w:bookmarkStart w:id="139" w:name="_Toc408344983"/>
      <w:bookmarkStart w:id="140" w:name="_Toc410076360"/>
      <w:bookmarkStart w:id="141" w:name="_Toc410223055"/>
      <w:bookmarkStart w:id="142" w:name="_Toc413272473"/>
      <w:bookmarkStart w:id="143" w:name="_Toc476207908"/>
      <w:bookmarkStart w:id="144" w:name="_Toc476671242"/>
      <w:bookmarkStart w:id="145" w:name="_Toc504910727"/>
      <w:r>
        <w:rPr>
          <w:rFonts w:ascii="Times New Roman" w:hAnsi="Times New Roman" w:cs="Times New Roman"/>
          <w:b/>
          <w:sz w:val="24"/>
          <w:szCs w:val="24"/>
        </w:rPr>
        <w:t>6</w:t>
      </w:r>
      <w:r w:rsidRPr="008C7E0E">
        <w:rPr>
          <w:rFonts w:ascii="Times New Roman" w:hAnsi="Times New Roman" w:cs="Times New Roman" w:hint="eastAsia"/>
          <w:b/>
          <w:sz w:val="24"/>
          <w:szCs w:val="24"/>
        </w:rPr>
        <w:t>.</w:t>
      </w:r>
      <w:r w:rsidRPr="008C7E0E">
        <w:rPr>
          <w:rFonts w:ascii="Times New Roman" w:hAnsi="Times New Roman" w:cs="Times New Roman"/>
          <w:b/>
          <w:sz w:val="24"/>
          <w:szCs w:val="24"/>
        </w:rPr>
        <w:t>3</w:t>
      </w:r>
      <w:r w:rsidRPr="008C7E0E">
        <w:rPr>
          <w:rFonts w:ascii="Times New Roman" w:hAnsi="Times New Roman" w:cs="Times New Roman" w:hint="eastAsia"/>
          <w:b/>
          <w:sz w:val="24"/>
          <w:szCs w:val="24"/>
        </w:rPr>
        <w:t xml:space="preserve"> </w:t>
      </w:r>
      <w:r w:rsidRPr="008C7E0E">
        <w:rPr>
          <w:rFonts w:ascii="Times New Roman" w:hAnsi="Times New Roman" w:cs="Times New Roman" w:hint="eastAsia"/>
          <w:b/>
          <w:sz w:val="24"/>
          <w:szCs w:val="24"/>
        </w:rPr>
        <w:t>测试结果分析</w:t>
      </w:r>
      <w:bookmarkEnd w:id="133"/>
      <w:bookmarkEnd w:id="134"/>
      <w:bookmarkEnd w:id="135"/>
      <w:bookmarkEnd w:id="136"/>
      <w:bookmarkEnd w:id="137"/>
      <w:bookmarkEnd w:id="138"/>
      <w:bookmarkEnd w:id="139"/>
      <w:bookmarkEnd w:id="140"/>
      <w:bookmarkEnd w:id="141"/>
      <w:bookmarkEnd w:id="142"/>
      <w:bookmarkEnd w:id="143"/>
      <w:bookmarkEnd w:id="144"/>
      <w:bookmarkEnd w:id="145"/>
    </w:p>
    <w:p w:rsidR="008C7E0E" w:rsidRPr="00C42971" w:rsidRDefault="008C7E0E" w:rsidP="008C7E0E">
      <w:pPr>
        <w:spacing w:line="360" w:lineRule="auto"/>
        <w:ind w:firstLineChars="200" w:firstLine="480"/>
        <w:rPr>
          <w:rFonts w:ascii="Times New Roman" w:hAnsi="Times New Roman" w:cs="Times New Roman"/>
          <w:kern w:val="0"/>
          <w:sz w:val="24"/>
        </w:rPr>
      </w:pPr>
      <w:r w:rsidRPr="00C42971">
        <w:rPr>
          <w:rFonts w:ascii="Times New Roman" w:hAnsi="Times New Roman" w:cs="Times New Roman" w:hint="eastAsia"/>
          <w:kern w:val="0"/>
          <w:sz w:val="24"/>
        </w:rPr>
        <w:t>经过对上述测试结果分析，本系统符合</w:t>
      </w:r>
      <w:r w:rsidR="00302FB8">
        <w:rPr>
          <w:rFonts w:ascii="Times New Roman" w:hAnsi="Times New Roman" w:cs="Times New Roman" w:hint="eastAsia"/>
          <w:kern w:val="0"/>
          <w:sz w:val="24"/>
        </w:rPr>
        <w:t>网上商城</w:t>
      </w:r>
      <w:r w:rsidR="005E4FDA">
        <w:rPr>
          <w:rFonts w:ascii="Times New Roman" w:hAnsi="Times New Roman" w:cs="Times New Roman" w:hint="eastAsia"/>
          <w:kern w:val="0"/>
          <w:sz w:val="24"/>
        </w:rPr>
        <w:t>系统</w:t>
      </w:r>
      <w:r w:rsidRPr="00C42971">
        <w:rPr>
          <w:rFonts w:ascii="Times New Roman" w:hAnsi="Times New Roman" w:cs="Times New Roman" w:hint="eastAsia"/>
          <w:kern w:val="0"/>
          <w:sz w:val="24"/>
        </w:rPr>
        <w:t>的客户要求和用户需求。所有基本功能点实现，操作简单，操作流程符合业务需求，产品运行性能良好，是一款值得推广的大众化软件</w:t>
      </w:r>
      <w:r>
        <w:rPr>
          <w:rFonts w:ascii="Times New Roman" w:hAnsi="Times New Roman" w:cs="Times New Roman" w:hint="eastAsia"/>
          <w:kern w:val="0"/>
          <w:sz w:val="24"/>
        </w:rPr>
        <w:t>系统</w:t>
      </w:r>
      <w:r w:rsidRPr="00C42971">
        <w:rPr>
          <w:rFonts w:ascii="Times New Roman" w:hAnsi="Times New Roman" w:cs="Times New Roman" w:hint="eastAsia"/>
          <w:kern w:val="0"/>
          <w:sz w:val="24"/>
        </w:rPr>
        <w:t>。</w:t>
      </w:r>
    </w:p>
    <w:p w:rsidR="00CD78BE" w:rsidRPr="00664F99" w:rsidRDefault="00CD78BE" w:rsidP="00664F99">
      <w:pPr>
        <w:widowControl/>
        <w:spacing w:line="360" w:lineRule="auto"/>
        <w:ind w:firstLineChars="200" w:firstLine="480"/>
        <w:jc w:val="left"/>
        <w:rPr>
          <w:rFonts w:ascii="Times New Roman" w:hAnsi="Times New Roman" w:cs="Times New Roman"/>
          <w:sz w:val="24"/>
          <w:szCs w:val="24"/>
        </w:rPr>
      </w:pPr>
      <w:r w:rsidRPr="00664F99">
        <w:rPr>
          <w:rFonts w:ascii="Times New Roman" w:hAnsi="Times New Roman" w:cs="Times New Roman"/>
          <w:bCs/>
          <w:sz w:val="24"/>
          <w:szCs w:val="24"/>
        </w:rPr>
        <w:br w:type="page"/>
      </w:r>
    </w:p>
    <w:p w:rsidR="00782D06" w:rsidRPr="00664F99" w:rsidRDefault="00CD78BE" w:rsidP="00664F99">
      <w:pPr>
        <w:spacing w:line="360" w:lineRule="auto"/>
        <w:jc w:val="center"/>
        <w:outlineLvl w:val="0"/>
        <w:rPr>
          <w:rFonts w:ascii="Times New Roman" w:hAnsi="Times New Roman" w:cs="Times New Roman"/>
          <w:b/>
          <w:bCs/>
          <w:sz w:val="24"/>
          <w:szCs w:val="24"/>
        </w:rPr>
      </w:pPr>
      <w:bookmarkStart w:id="146" w:name="_Toc355647627"/>
      <w:bookmarkStart w:id="147" w:name="_Toc476671243"/>
      <w:bookmarkStart w:id="148" w:name="_Toc504910728"/>
      <w:r w:rsidRPr="00664F99">
        <w:rPr>
          <w:rFonts w:ascii="Times New Roman" w:hAnsi="Times New Roman" w:cs="Times New Roman"/>
          <w:b/>
          <w:bCs/>
          <w:sz w:val="24"/>
          <w:szCs w:val="24"/>
        </w:rPr>
        <w:lastRenderedPageBreak/>
        <w:t xml:space="preserve">7 </w:t>
      </w:r>
      <w:r w:rsidRPr="00664F99">
        <w:rPr>
          <w:rFonts w:ascii="Times New Roman" w:hAnsi="Times New Roman" w:cs="Times New Roman"/>
          <w:b/>
          <w:bCs/>
          <w:sz w:val="24"/>
          <w:szCs w:val="24"/>
        </w:rPr>
        <w:t>总结与展望</w:t>
      </w:r>
      <w:bookmarkEnd w:id="146"/>
      <w:bookmarkEnd w:id="147"/>
      <w:bookmarkEnd w:id="148"/>
    </w:p>
    <w:p w:rsidR="00782D06" w:rsidRPr="00664F99" w:rsidRDefault="00782D06" w:rsidP="00664F99">
      <w:pPr>
        <w:widowControl/>
        <w:spacing w:line="360" w:lineRule="auto"/>
        <w:ind w:firstLineChars="200" w:firstLine="480"/>
        <w:jc w:val="center"/>
        <w:rPr>
          <w:rFonts w:ascii="Times New Roman" w:hAnsi="Times New Roman" w:cs="Times New Roman"/>
          <w:bCs/>
          <w:sz w:val="24"/>
          <w:szCs w:val="24"/>
        </w:rPr>
      </w:pP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本文主要阐述了如何利用</w:t>
      </w:r>
      <w:r w:rsidR="00034F79">
        <w:rPr>
          <w:rFonts w:ascii="Times New Roman" w:hAnsi="Times New Roman" w:cs="Times New Roman"/>
          <w:iCs/>
          <w:sz w:val="24"/>
          <w:szCs w:val="24"/>
        </w:rPr>
        <w:t>S2SH</w:t>
      </w:r>
      <w:r w:rsidRPr="00664F99">
        <w:rPr>
          <w:rFonts w:ascii="Times New Roman" w:hAnsi="Times New Roman" w:cs="Times New Roman"/>
          <w:iCs/>
          <w:sz w:val="24"/>
          <w:szCs w:val="24"/>
        </w:rPr>
        <w:t>框架开发一个性能优化、可扩展性强和安全可靠的</w:t>
      </w:r>
      <w:r w:rsidR="00302FB8">
        <w:rPr>
          <w:rFonts w:ascii="Times New Roman" w:hAnsi="Times New Roman" w:cs="Times New Roman"/>
          <w:iCs/>
          <w:sz w:val="24"/>
          <w:szCs w:val="24"/>
        </w:rPr>
        <w:t>网上商城</w:t>
      </w:r>
      <w:r w:rsidR="005E4FDA">
        <w:rPr>
          <w:rFonts w:ascii="Times New Roman" w:hAnsi="Times New Roman" w:cs="Times New Roman"/>
          <w:iCs/>
          <w:sz w:val="24"/>
          <w:szCs w:val="24"/>
        </w:rPr>
        <w:t>系统</w:t>
      </w:r>
      <w:r w:rsidRPr="00664F99">
        <w:rPr>
          <w:rFonts w:ascii="Times New Roman" w:hAnsi="Times New Roman" w:cs="Times New Roman"/>
          <w:iCs/>
          <w:sz w:val="24"/>
          <w:szCs w:val="24"/>
        </w:rPr>
        <w:t>。</w:t>
      </w:r>
      <w:r w:rsidR="005A7CF0">
        <w:rPr>
          <w:rFonts w:ascii="Times New Roman" w:hAnsi="Times New Roman" w:cs="Times New Roman"/>
          <w:sz w:val="24"/>
          <w:szCs w:val="24"/>
        </w:rPr>
        <w:t>系统主要</w:t>
      </w:r>
      <w:r w:rsidR="005A7CF0">
        <w:rPr>
          <w:rFonts w:ascii="Times New Roman" w:hAnsi="Times New Roman" w:cs="Times New Roman" w:hint="eastAsia"/>
          <w:sz w:val="24"/>
          <w:szCs w:val="24"/>
        </w:rPr>
        <w:t>分为前台</w:t>
      </w:r>
      <w:r w:rsidR="005A7CF0">
        <w:rPr>
          <w:rFonts w:ascii="Times New Roman" w:hAnsi="Times New Roman" w:cs="Times New Roman"/>
          <w:sz w:val="24"/>
          <w:szCs w:val="24"/>
        </w:rPr>
        <w:t>和后台两大</w:t>
      </w:r>
      <w:r w:rsidR="005A7CF0">
        <w:rPr>
          <w:rFonts w:ascii="Times New Roman" w:hAnsi="Times New Roman" w:cs="Times New Roman" w:hint="eastAsia"/>
          <w:sz w:val="24"/>
          <w:szCs w:val="24"/>
        </w:rPr>
        <w:t>模块，</w:t>
      </w:r>
      <w:r w:rsidR="005A7CF0">
        <w:rPr>
          <w:rFonts w:ascii="Times New Roman" w:hAnsi="Times New Roman" w:cs="Times New Roman"/>
          <w:sz w:val="24"/>
          <w:szCs w:val="24"/>
        </w:rPr>
        <w:t>前台包括</w:t>
      </w:r>
      <w:r w:rsidR="005A7CF0">
        <w:rPr>
          <w:rFonts w:ascii="Times New Roman" w:hAnsi="Times New Roman" w:cs="Times New Roman" w:hint="eastAsia"/>
          <w:sz w:val="24"/>
          <w:szCs w:val="24"/>
        </w:rPr>
        <w:t>登录</w:t>
      </w:r>
      <w:r w:rsidR="005A7CF0">
        <w:rPr>
          <w:rFonts w:ascii="Times New Roman" w:hAnsi="Times New Roman" w:cs="Times New Roman"/>
          <w:sz w:val="24"/>
          <w:szCs w:val="24"/>
        </w:rPr>
        <w:t>注册、</w:t>
      </w:r>
      <w:r w:rsidR="005A7CF0">
        <w:rPr>
          <w:rFonts w:ascii="Times New Roman" w:hAnsi="Times New Roman" w:cs="Times New Roman" w:hint="eastAsia"/>
          <w:sz w:val="24"/>
          <w:szCs w:val="24"/>
        </w:rPr>
        <w:t>首页</w:t>
      </w:r>
      <w:r w:rsidR="005A7CF0">
        <w:rPr>
          <w:rFonts w:ascii="Times New Roman" w:hAnsi="Times New Roman" w:cs="Times New Roman"/>
          <w:sz w:val="24"/>
          <w:szCs w:val="24"/>
        </w:rPr>
        <w:t>、</w:t>
      </w:r>
      <w:r w:rsidR="005A7CF0">
        <w:rPr>
          <w:rFonts w:ascii="Times New Roman" w:hAnsi="Times New Roman" w:cs="Times New Roman" w:hint="eastAsia"/>
          <w:sz w:val="24"/>
          <w:szCs w:val="24"/>
        </w:rPr>
        <w:t>网站新闻</w:t>
      </w:r>
      <w:r w:rsidR="005A7CF0">
        <w:rPr>
          <w:rFonts w:ascii="Times New Roman" w:hAnsi="Times New Roman" w:cs="Times New Roman"/>
          <w:sz w:val="24"/>
          <w:szCs w:val="24"/>
        </w:rPr>
        <w:t>、特价商品、全部商品等</w:t>
      </w:r>
      <w:r w:rsidR="005A7CF0">
        <w:rPr>
          <w:rFonts w:ascii="Times New Roman" w:hAnsi="Times New Roman" w:cs="Times New Roman" w:hint="eastAsia"/>
          <w:sz w:val="24"/>
          <w:szCs w:val="24"/>
        </w:rPr>
        <w:t>模块</w:t>
      </w:r>
      <w:r w:rsidR="005A7CF0">
        <w:rPr>
          <w:rFonts w:ascii="Times New Roman" w:hAnsi="Times New Roman" w:cs="Times New Roman"/>
          <w:sz w:val="24"/>
          <w:szCs w:val="24"/>
        </w:rPr>
        <w:t>；后台</w:t>
      </w:r>
      <w:r w:rsidR="005A7CF0">
        <w:rPr>
          <w:rFonts w:ascii="Times New Roman" w:hAnsi="Times New Roman" w:cs="Times New Roman" w:hint="eastAsia"/>
          <w:sz w:val="24"/>
          <w:szCs w:val="24"/>
        </w:rPr>
        <w:t>包括</w:t>
      </w:r>
      <w:r w:rsidR="005A7CF0">
        <w:rPr>
          <w:rFonts w:ascii="Times New Roman" w:hAnsi="Times New Roman" w:cs="Times New Roman"/>
          <w:sz w:val="24"/>
          <w:szCs w:val="24"/>
        </w:rPr>
        <w:t>管理员管理、注册用户管理、</w:t>
      </w:r>
      <w:r w:rsidR="005A7CF0">
        <w:rPr>
          <w:rFonts w:ascii="Times New Roman" w:hAnsi="Times New Roman" w:cs="Times New Roman" w:hint="eastAsia"/>
          <w:sz w:val="24"/>
          <w:szCs w:val="24"/>
        </w:rPr>
        <w:t>公告</w:t>
      </w:r>
      <w:r w:rsidR="005A7CF0">
        <w:rPr>
          <w:rFonts w:ascii="Times New Roman" w:hAnsi="Times New Roman" w:cs="Times New Roman"/>
          <w:sz w:val="24"/>
          <w:szCs w:val="24"/>
        </w:rPr>
        <w:t>管理、</w:t>
      </w:r>
      <w:r w:rsidR="005A7CF0">
        <w:rPr>
          <w:rFonts w:ascii="Times New Roman" w:hAnsi="Times New Roman" w:cs="Times New Roman" w:hint="eastAsia"/>
          <w:sz w:val="24"/>
          <w:szCs w:val="24"/>
        </w:rPr>
        <w:t>商品</w:t>
      </w:r>
      <w:r w:rsidR="005A7CF0">
        <w:rPr>
          <w:rFonts w:ascii="Times New Roman" w:hAnsi="Times New Roman" w:cs="Times New Roman"/>
          <w:sz w:val="24"/>
          <w:szCs w:val="24"/>
        </w:rPr>
        <w:t>管理、</w:t>
      </w:r>
      <w:r w:rsidR="005A7CF0">
        <w:rPr>
          <w:rFonts w:ascii="Times New Roman" w:hAnsi="Times New Roman" w:cs="Times New Roman" w:hint="eastAsia"/>
          <w:sz w:val="24"/>
          <w:szCs w:val="24"/>
        </w:rPr>
        <w:t>订单管理</w:t>
      </w:r>
      <w:r w:rsidR="005A7CF0">
        <w:rPr>
          <w:rFonts w:ascii="Times New Roman" w:hAnsi="Times New Roman" w:cs="Times New Roman"/>
          <w:sz w:val="24"/>
          <w:szCs w:val="24"/>
        </w:rPr>
        <w:t>等</w:t>
      </w:r>
      <w:r w:rsidR="005A7CF0">
        <w:rPr>
          <w:rFonts w:ascii="Times New Roman" w:hAnsi="Times New Roman" w:cs="Times New Roman" w:hint="eastAsia"/>
          <w:sz w:val="24"/>
          <w:szCs w:val="24"/>
        </w:rPr>
        <w:t>功能</w:t>
      </w:r>
      <w:r w:rsidR="005A7CF0">
        <w:rPr>
          <w:rFonts w:ascii="Times New Roman" w:hAnsi="Times New Roman" w:cs="Times New Roman"/>
          <w:sz w:val="24"/>
          <w:szCs w:val="24"/>
        </w:rPr>
        <w:t>模块</w:t>
      </w:r>
      <w:r w:rsidR="00034F79">
        <w:rPr>
          <w:rFonts w:ascii="Times New Roman" w:hAnsi="Times New Roman" w:cs="Times New Roman" w:hint="eastAsia"/>
          <w:iCs/>
          <w:sz w:val="24"/>
          <w:szCs w:val="24"/>
        </w:rPr>
        <w:t>。</w:t>
      </w:r>
      <w:r w:rsidRPr="00664F99">
        <w:rPr>
          <w:rFonts w:ascii="Times New Roman" w:hAnsi="Times New Roman" w:cs="Times New Roman"/>
          <w:iCs/>
          <w:sz w:val="24"/>
          <w:szCs w:val="24"/>
        </w:rPr>
        <w:t>然后根据这些功能进行分析设计，对所有到的技术</w:t>
      </w:r>
      <w:r w:rsidRPr="00664F99">
        <w:rPr>
          <w:rFonts w:ascii="Times New Roman" w:hAnsi="Times New Roman" w:cs="Times New Roman"/>
          <w:iCs/>
          <w:sz w:val="24"/>
          <w:szCs w:val="24"/>
        </w:rPr>
        <w:t>Struts2</w:t>
      </w:r>
      <w:r w:rsidR="008C7E0E">
        <w:rPr>
          <w:rFonts w:ascii="Times New Roman" w:hAnsi="Times New Roman" w:cs="Times New Roman" w:hint="eastAsia"/>
          <w:iCs/>
          <w:sz w:val="24"/>
          <w:szCs w:val="24"/>
        </w:rPr>
        <w:t>、</w:t>
      </w:r>
      <w:r w:rsidRPr="00664F99">
        <w:rPr>
          <w:rFonts w:ascii="Times New Roman" w:hAnsi="Times New Roman" w:cs="Times New Roman"/>
          <w:iCs/>
          <w:sz w:val="24"/>
          <w:szCs w:val="24"/>
        </w:rPr>
        <w:t>hibernate</w:t>
      </w:r>
      <w:r w:rsidR="00034F79">
        <w:rPr>
          <w:rFonts w:ascii="Times New Roman" w:hAnsi="Times New Roman" w:cs="Times New Roman" w:hint="eastAsia"/>
          <w:iCs/>
          <w:sz w:val="24"/>
          <w:szCs w:val="24"/>
        </w:rPr>
        <w:t>等进行</w:t>
      </w:r>
      <w:r w:rsidRPr="00664F99">
        <w:rPr>
          <w:rFonts w:ascii="Times New Roman" w:hAnsi="Times New Roman" w:cs="Times New Roman"/>
          <w:iCs/>
          <w:sz w:val="24"/>
          <w:szCs w:val="24"/>
        </w:rPr>
        <w:t>简要的介绍。接着进行需求分析的描述。接着是概要设计和详细设计。描述这个</w:t>
      </w:r>
      <w:r w:rsidR="00757FD5">
        <w:rPr>
          <w:rFonts w:ascii="Times New Roman" w:hAnsi="Times New Roman" w:cs="Times New Roman"/>
          <w:iCs/>
          <w:sz w:val="24"/>
          <w:szCs w:val="24"/>
        </w:rPr>
        <w:t>系统</w:t>
      </w:r>
      <w:r w:rsidRPr="00664F99">
        <w:rPr>
          <w:rFonts w:ascii="Times New Roman" w:hAnsi="Times New Roman" w:cs="Times New Roman"/>
          <w:iCs/>
          <w:sz w:val="24"/>
          <w:szCs w:val="24"/>
        </w:rPr>
        <w:t>的部分功能的实现方案及过程。</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本设计所实现的是一个</w:t>
      </w:r>
      <w:r w:rsidR="00302FB8">
        <w:rPr>
          <w:rFonts w:ascii="Times New Roman" w:hAnsi="Times New Roman" w:cs="Times New Roman"/>
          <w:iCs/>
          <w:sz w:val="24"/>
          <w:szCs w:val="24"/>
        </w:rPr>
        <w:t>网上商城</w:t>
      </w:r>
      <w:r w:rsidR="005E4FDA">
        <w:rPr>
          <w:rFonts w:ascii="Times New Roman" w:hAnsi="Times New Roman" w:cs="Times New Roman"/>
          <w:iCs/>
          <w:sz w:val="24"/>
          <w:szCs w:val="24"/>
        </w:rPr>
        <w:t>系统</w:t>
      </w:r>
      <w:r w:rsidRPr="00664F99">
        <w:rPr>
          <w:rFonts w:ascii="Times New Roman" w:hAnsi="Times New Roman" w:cs="Times New Roman"/>
          <w:iCs/>
          <w:sz w:val="24"/>
          <w:szCs w:val="24"/>
        </w:rPr>
        <w:t>，主要介绍了</w:t>
      </w:r>
      <w:r w:rsidR="00552DDE">
        <w:rPr>
          <w:rFonts w:ascii="Times New Roman" w:hAnsi="Times New Roman" w:cs="Times New Roman"/>
          <w:iCs/>
          <w:sz w:val="24"/>
          <w:szCs w:val="24"/>
        </w:rPr>
        <w:t>JSP</w:t>
      </w:r>
      <w:r w:rsidRPr="00664F99">
        <w:rPr>
          <w:rFonts w:ascii="Times New Roman" w:hAnsi="Times New Roman" w:cs="Times New Roman"/>
          <w:iCs/>
          <w:sz w:val="24"/>
          <w:szCs w:val="24"/>
        </w:rPr>
        <w:t>，</w:t>
      </w:r>
      <w:r w:rsidRPr="00664F99">
        <w:rPr>
          <w:rFonts w:ascii="Times New Roman" w:hAnsi="Times New Roman" w:cs="Times New Roman"/>
          <w:iCs/>
          <w:sz w:val="24"/>
          <w:szCs w:val="24"/>
        </w:rPr>
        <w:t>Struts2</w:t>
      </w:r>
      <w:r w:rsidRPr="00664F99">
        <w:rPr>
          <w:rFonts w:ascii="Times New Roman" w:hAnsi="Times New Roman" w:cs="Times New Roman"/>
          <w:iCs/>
          <w:sz w:val="24"/>
          <w:szCs w:val="24"/>
        </w:rPr>
        <w:t>，</w:t>
      </w:r>
      <w:r w:rsidRPr="00664F99">
        <w:rPr>
          <w:rFonts w:ascii="Times New Roman" w:hAnsi="Times New Roman" w:cs="Times New Roman"/>
          <w:iCs/>
          <w:sz w:val="24"/>
          <w:szCs w:val="24"/>
        </w:rPr>
        <w:t>Hibernate</w:t>
      </w:r>
      <w:r w:rsidRPr="00664F99">
        <w:rPr>
          <w:rFonts w:ascii="Times New Roman" w:hAnsi="Times New Roman" w:cs="Times New Roman"/>
          <w:iCs/>
          <w:sz w:val="24"/>
          <w:szCs w:val="24"/>
        </w:rPr>
        <w:t>技术。系统按照总体设计、数据库设计、各个模块设计和代码分析，</w:t>
      </w:r>
      <w:r w:rsidR="00302FB8">
        <w:rPr>
          <w:rFonts w:ascii="Times New Roman" w:hAnsi="Times New Roman" w:cs="Times New Roman"/>
          <w:iCs/>
          <w:sz w:val="24"/>
          <w:szCs w:val="24"/>
        </w:rPr>
        <w:t>网上商城</w:t>
      </w:r>
      <w:r w:rsidR="005E4FDA">
        <w:rPr>
          <w:rFonts w:ascii="Times New Roman" w:hAnsi="Times New Roman" w:cs="Times New Roman"/>
          <w:iCs/>
          <w:sz w:val="24"/>
          <w:szCs w:val="24"/>
        </w:rPr>
        <w:t>系统</w:t>
      </w:r>
      <w:r w:rsidRPr="00664F99">
        <w:rPr>
          <w:rFonts w:ascii="Times New Roman" w:hAnsi="Times New Roman" w:cs="Times New Roman"/>
          <w:iCs/>
          <w:sz w:val="24"/>
          <w:szCs w:val="24"/>
        </w:rPr>
        <w:t>的基本功能已得到实现。由于时间及本人所学有限，该系统还有许多地方需要改进，并且还有许多自己未起到的功能，本人会在以后的学习过程中进一步加强和完善。</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本系统具有以下优点：</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1</w:t>
      </w:r>
      <w:r w:rsidRPr="00664F99">
        <w:rPr>
          <w:rFonts w:ascii="Times New Roman" w:hAnsi="Times New Roman" w:cs="Times New Roman"/>
          <w:iCs/>
          <w:sz w:val="24"/>
          <w:szCs w:val="24"/>
        </w:rPr>
        <w:t>、该系统可以运行在多个操作系统平台</w:t>
      </w:r>
      <w:r w:rsidR="005A7CF0">
        <w:rPr>
          <w:rFonts w:ascii="Times New Roman" w:hAnsi="Times New Roman" w:cs="Times New Roman" w:hint="eastAsia"/>
          <w:iCs/>
          <w:sz w:val="24"/>
          <w:szCs w:val="24"/>
        </w:rPr>
        <w:t>，</w:t>
      </w:r>
      <w:r w:rsidRPr="00664F99">
        <w:rPr>
          <w:rFonts w:ascii="Times New Roman" w:hAnsi="Times New Roman" w:cs="Times New Roman"/>
          <w:iCs/>
          <w:sz w:val="24"/>
          <w:szCs w:val="24"/>
        </w:rPr>
        <w:t>数据库采用</w:t>
      </w:r>
      <w:r w:rsidR="00663A9D">
        <w:rPr>
          <w:rFonts w:ascii="Times New Roman" w:hAnsi="Times New Roman" w:cs="Times New Roman"/>
          <w:iCs/>
          <w:sz w:val="24"/>
          <w:szCs w:val="24"/>
        </w:rPr>
        <w:t>MySQL</w:t>
      </w:r>
      <w:r w:rsidR="005A7CF0">
        <w:rPr>
          <w:rFonts w:ascii="Times New Roman" w:hAnsi="Times New Roman" w:cs="Times New Roman" w:hint="eastAsia"/>
          <w:iCs/>
          <w:sz w:val="24"/>
          <w:szCs w:val="24"/>
        </w:rPr>
        <w:t>，</w:t>
      </w:r>
      <w:r w:rsidRPr="00664F99">
        <w:rPr>
          <w:rFonts w:ascii="Times New Roman" w:hAnsi="Times New Roman" w:cs="Times New Roman"/>
          <w:iCs/>
          <w:sz w:val="24"/>
          <w:szCs w:val="24"/>
        </w:rPr>
        <w:t>开发环境</w:t>
      </w:r>
      <w:r w:rsidR="005A7CF0">
        <w:rPr>
          <w:rFonts w:ascii="Times New Roman" w:hAnsi="Times New Roman" w:cs="Times New Roman" w:hint="eastAsia"/>
          <w:iCs/>
          <w:sz w:val="24"/>
          <w:szCs w:val="24"/>
        </w:rPr>
        <w:t>选择</w:t>
      </w:r>
      <w:proofErr w:type="spellStart"/>
      <w:r w:rsidR="005A7CF0">
        <w:rPr>
          <w:rFonts w:ascii="Times New Roman" w:hAnsi="Times New Roman" w:cs="Times New Roman" w:hint="eastAsia"/>
          <w:iCs/>
          <w:sz w:val="24"/>
          <w:szCs w:val="24"/>
        </w:rPr>
        <w:t>my</w:t>
      </w:r>
      <w:r w:rsidR="005A7CF0">
        <w:rPr>
          <w:rFonts w:ascii="Times New Roman" w:hAnsi="Times New Roman" w:cs="Times New Roman"/>
          <w:iCs/>
          <w:sz w:val="24"/>
          <w:szCs w:val="24"/>
        </w:rPr>
        <w:t>eclipse</w:t>
      </w:r>
      <w:proofErr w:type="spellEnd"/>
      <w:r w:rsidRPr="00664F99">
        <w:rPr>
          <w:rFonts w:ascii="Times New Roman" w:hAnsi="Times New Roman" w:cs="Times New Roman"/>
          <w:iCs/>
          <w:sz w:val="24"/>
          <w:szCs w:val="24"/>
        </w:rPr>
        <w:t>，可移植性好。</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2</w:t>
      </w:r>
      <w:r w:rsidRPr="00664F99">
        <w:rPr>
          <w:rFonts w:ascii="Times New Roman" w:hAnsi="Times New Roman" w:cs="Times New Roman"/>
          <w:iCs/>
          <w:sz w:val="24"/>
          <w:szCs w:val="24"/>
        </w:rPr>
        <w:t>、系统的用户权限进行划分，</w:t>
      </w:r>
      <w:r w:rsidR="00034F79">
        <w:rPr>
          <w:rFonts w:ascii="Times New Roman" w:hAnsi="Times New Roman" w:cs="Times New Roman" w:hint="eastAsia"/>
          <w:iCs/>
          <w:sz w:val="24"/>
          <w:szCs w:val="24"/>
        </w:rPr>
        <w:t>不同用户</w:t>
      </w:r>
      <w:r w:rsidR="00034F79">
        <w:rPr>
          <w:rFonts w:ascii="Times New Roman" w:hAnsi="Times New Roman" w:cs="Times New Roman"/>
          <w:iCs/>
          <w:sz w:val="24"/>
          <w:szCs w:val="24"/>
        </w:rPr>
        <w:t>具有不同的</w:t>
      </w:r>
      <w:r w:rsidR="00034F79">
        <w:rPr>
          <w:rFonts w:ascii="Times New Roman" w:hAnsi="Times New Roman" w:cs="Times New Roman" w:hint="eastAsia"/>
          <w:iCs/>
          <w:sz w:val="24"/>
          <w:szCs w:val="24"/>
        </w:rPr>
        <w:t>操作</w:t>
      </w:r>
      <w:r w:rsidR="00034F79">
        <w:rPr>
          <w:rFonts w:ascii="Times New Roman" w:hAnsi="Times New Roman" w:cs="Times New Roman"/>
          <w:iCs/>
          <w:sz w:val="24"/>
          <w:szCs w:val="24"/>
        </w:rPr>
        <w:t>权限</w:t>
      </w:r>
      <w:r w:rsidR="00034F79">
        <w:rPr>
          <w:rFonts w:ascii="Times New Roman" w:hAnsi="Times New Roman" w:cs="Times New Roman" w:hint="eastAsia"/>
          <w:iCs/>
          <w:sz w:val="24"/>
          <w:szCs w:val="24"/>
        </w:rPr>
        <w:t>，</w:t>
      </w:r>
      <w:r w:rsidRPr="00664F99">
        <w:rPr>
          <w:rFonts w:ascii="Times New Roman" w:hAnsi="Times New Roman" w:cs="Times New Roman"/>
          <w:iCs/>
          <w:sz w:val="24"/>
          <w:szCs w:val="24"/>
        </w:rPr>
        <w:t>这不仅方便了用户，也保证了系统的安全性。</w:t>
      </w:r>
    </w:p>
    <w:p w:rsidR="00CD78BE" w:rsidRPr="00664F99" w:rsidRDefault="00034F79" w:rsidP="00664F99">
      <w:pPr>
        <w:spacing w:line="360" w:lineRule="auto"/>
        <w:ind w:firstLineChars="200" w:firstLine="480"/>
        <w:rPr>
          <w:rFonts w:ascii="Times New Roman" w:hAnsi="Times New Roman" w:cs="Times New Roman"/>
          <w:iCs/>
          <w:sz w:val="24"/>
          <w:szCs w:val="24"/>
        </w:rPr>
      </w:pPr>
      <w:r>
        <w:rPr>
          <w:rFonts w:ascii="Times New Roman" w:hAnsi="Times New Roman" w:cs="Times New Roman" w:hint="eastAsia"/>
          <w:iCs/>
          <w:sz w:val="24"/>
          <w:szCs w:val="24"/>
        </w:rPr>
        <w:t>3</w:t>
      </w:r>
      <w:r w:rsidR="00CD78BE" w:rsidRPr="00664F99">
        <w:rPr>
          <w:rFonts w:ascii="Times New Roman" w:hAnsi="Times New Roman" w:cs="Times New Roman"/>
          <w:iCs/>
          <w:sz w:val="24"/>
          <w:szCs w:val="24"/>
        </w:rPr>
        <w:t>、该系统界面简单，操作方便。</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但也存在以下缺点</w:t>
      </w:r>
      <w:r w:rsidR="005A7CF0">
        <w:rPr>
          <w:rFonts w:ascii="Times New Roman" w:hAnsi="Times New Roman" w:cs="Times New Roman" w:hint="eastAsia"/>
          <w:iCs/>
          <w:sz w:val="24"/>
          <w:szCs w:val="24"/>
        </w:rPr>
        <w:t>需要</w:t>
      </w:r>
      <w:r w:rsidR="005A7CF0">
        <w:rPr>
          <w:rFonts w:ascii="Times New Roman" w:hAnsi="Times New Roman" w:cs="Times New Roman"/>
          <w:iCs/>
          <w:sz w:val="24"/>
          <w:szCs w:val="24"/>
        </w:rPr>
        <w:t>改进</w:t>
      </w:r>
      <w:r w:rsidRPr="00664F99">
        <w:rPr>
          <w:rFonts w:ascii="Times New Roman" w:hAnsi="Times New Roman" w:cs="Times New Roman"/>
          <w:iCs/>
          <w:sz w:val="24"/>
          <w:szCs w:val="24"/>
        </w:rPr>
        <w:t>：</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1</w:t>
      </w:r>
      <w:r w:rsidRPr="00664F99">
        <w:rPr>
          <w:rFonts w:ascii="Times New Roman" w:hAnsi="Times New Roman" w:cs="Times New Roman"/>
          <w:iCs/>
          <w:sz w:val="24"/>
          <w:szCs w:val="24"/>
        </w:rPr>
        <w:t>、界面跳转复杂，接口不能被刷新，可以改进。</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2</w:t>
      </w:r>
      <w:r w:rsidRPr="00664F99">
        <w:rPr>
          <w:rFonts w:ascii="Times New Roman" w:hAnsi="Times New Roman" w:cs="Times New Roman"/>
          <w:iCs/>
          <w:sz w:val="24"/>
          <w:szCs w:val="24"/>
        </w:rPr>
        <w:t>、功能比较简单，没有进一步提高一些选修的程序等，不能更好的</w:t>
      </w:r>
      <w:r w:rsidR="00034F79">
        <w:rPr>
          <w:rFonts w:ascii="Times New Roman" w:hAnsi="Times New Roman" w:cs="Times New Roman" w:hint="eastAsia"/>
          <w:iCs/>
          <w:sz w:val="24"/>
          <w:szCs w:val="24"/>
        </w:rPr>
        <w:t>为</w:t>
      </w:r>
      <w:r w:rsidR="00034F79">
        <w:rPr>
          <w:rFonts w:ascii="Times New Roman" w:hAnsi="Times New Roman" w:cs="Times New Roman"/>
          <w:iCs/>
          <w:sz w:val="24"/>
          <w:szCs w:val="24"/>
        </w:rPr>
        <w:t>用户</w:t>
      </w:r>
      <w:r w:rsidRPr="00664F99">
        <w:rPr>
          <w:rFonts w:ascii="Times New Roman" w:hAnsi="Times New Roman" w:cs="Times New Roman"/>
          <w:iCs/>
          <w:sz w:val="24"/>
          <w:szCs w:val="24"/>
        </w:rPr>
        <w:t>服务。</w:t>
      </w:r>
    </w:p>
    <w:p w:rsidR="00CD78BE" w:rsidRPr="00664F99" w:rsidRDefault="00CD78BE" w:rsidP="00664F99">
      <w:pPr>
        <w:spacing w:line="360" w:lineRule="auto"/>
        <w:ind w:firstLineChars="200" w:firstLine="480"/>
        <w:rPr>
          <w:rFonts w:ascii="Times New Roman" w:hAnsi="Times New Roman" w:cs="Times New Roman"/>
          <w:iCs/>
          <w:sz w:val="24"/>
          <w:szCs w:val="24"/>
        </w:rPr>
      </w:pPr>
      <w:r w:rsidRPr="00664F99">
        <w:rPr>
          <w:rFonts w:ascii="Times New Roman" w:hAnsi="Times New Roman" w:cs="Times New Roman"/>
          <w:iCs/>
          <w:sz w:val="24"/>
          <w:szCs w:val="24"/>
        </w:rPr>
        <w:t>3</w:t>
      </w:r>
      <w:r w:rsidRPr="00664F99">
        <w:rPr>
          <w:rFonts w:ascii="Times New Roman" w:hAnsi="Times New Roman" w:cs="Times New Roman"/>
          <w:iCs/>
          <w:sz w:val="24"/>
          <w:szCs w:val="24"/>
        </w:rPr>
        <w:t>、数据库设计有冗余，需要进一步优化。</w:t>
      </w:r>
    </w:p>
    <w:p w:rsidR="00CD78BE" w:rsidRPr="00664F99" w:rsidRDefault="00CD78BE" w:rsidP="00664F99">
      <w:pPr>
        <w:spacing w:line="360" w:lineRule="auto"/>
        <w:ind w:firstLine="420"/>
        <w:rPr>
          <w:rFonts w:ascii="Times New Roman" w:hAnsi="Times New Roman" w:cs="Times New Roman"/>
          <w:sz w:val="24"/>
          <w:szCs w:val="24"/>
        </w:rPr>
      </w:pPr>
    </w:p>
    <w:p w:rsidR="00CD78BE" w:rsidRPr="00664F99" w:rsidRDefault="00CD78BE" w:rsidP="00664F99">
      <w:pPr>
        <w:widowControl/>
        <w:spacing w:line="360" w:lineRule="auto"/>
        <w:jc w:val="left"/>
        <w:rPr>
          <w:rFonts w:ascii="Times New Roman" w:hAnsi="Times New Roman" w:cs="Times New Roman"/>
          <w:sz w:val="24"/>
          <w:szCs w:val="24"/>
        </w:rPr>
      </w:pPr>
      <w:r w:rsidRPr="00664F99">
        <w:rPr>
          <w:rFonts w:ascii="Times New Roman" w:hAnsi="Times New Roman" w:cs="Times New Roman"/>
          <w:sz w:val="24"/>
          <w:szCs w:val="24"/>
        </w:rPr>
        <w:br w:type="page"/>
      </w:r>
    </w:p>
    <w:p w:rsidR="00782D06" w:rsidRPr="00664F99" w:rsidRDefault="00CD78BE" w:rsidP="00664F99">
      <w:pPr>
        <w:spacing w:line="360" w:lineRule="auto"/>
        <w:jc w:val="center"/>
        <w:outlineLvl w:val="0"/>
        <w:rPr>
          <w:rFonts w:ascii="Times New Roman" w:hAnsi="Times New Roman" w:cs="Times New Roman"/>
          <w:b/>
          <w:bCs/>
          <w:sz w:val="24"/>
          <w:szCs w:val="24"/>
        </w:rPr>
      </w:pPr>
      <w:bookmarkStart w:id="149" w:name="_Toc355647628"/>
      <w:bookmarkStart w:id="150" w:name="_Toc476671246"/>
      <w:bookmarkStart w:id="151" w:name="_Toc504910729"/>
      <w:r w:rsidRPr="00664F99">
        <w:rPr>
          <w:rFonts w:ascii="Times New Roman" w:hAnsi="Times New Roman" w:cs="Times New Roman"/>
          <w:b/>
          <w:bCs/>
          <w:sz w:val="24"/>
          <w:szCs w:val="24"/>
        </w:rPr>
        <w:lastRenderedPageBreak/>
        <w:t>参考文献</w:t>
      </w:r>
      <w:bookmarkEnd w:id="149"/>
      <w:bookmarkEnd w:id="150"/>
      <w:bookmarkEnd w:id="151"/>
    </w:p>
    <w:p w:rsidR="00782D06" w:rsidRPr="00664F99" w:rsidRDefault="00782D06" w:rsidP="00664F99">
      <w:pPr>
        <w:widowControl/>
        <w:spacing w:line="360" w:lineRule="auto"/>
        <w:ind w:left="480" w:hangingChars="200" w:hanging="480"/>
        <w:jc w:val="center"/>
        <w:rPr>
          <w:rFonts w:ascii="Times New Roman" w:hAnsi="Times New Roman" w:cs="Times New Roman"/>
          <w:sz w:val="24"/>
          <w:szCs w:val="24"/>
        </w:rPr>
      </w:pPr>
    </w:p>
    <w:p w:rsidR="00CD78BE" w:rsidRPr="00664F99" w:rsidRDefault="00CD78BE" w:rsidP="00664F99">
      <w:pPr>
        <w:spacing w:line="360" w:lineRule="auto"/>
        <w:rPr>
          <w:rFonts w:ascii="Times New Roman" w:hAnsi="Times New Roman" w:cs="Times New Roman"/>
          <w:sz w:val="24"/>
          <w:szCs w:val="24"/>
        </w:rPr>
      </w:pPr>
      <w:r w:rsidRPr="00664F99">
        <w:rPr>
          <w:rFonts w:ascii="Times New Roman" w:hAnsi="Times New Roman" w:cs="Times New Roman"/>
          <w:sz w:val="24"/>
          <w:szCs w:val="24"/>
        </w:rPr>
        <w:t xml:space="preserve">[1] </w:t>
      </w:r>
      <w:r w:rsidRPr="00664F99">
        <w:rPr>
          <w:rFonts w:ascii="Times New Roman" w:hAnsi="Times New Roman" w:cs="Times New Roman"/>
          <w:sz w:val="24"/>
          <w:szCs w:val="24"/>
        </w:rPr>
        <w:t>李兴华</w:t>
      </w:r>
      <w:r w:rsidRPr="00664F99">
        <w:rPr>
          <w:rFonts w:ascii="Times New Roman" w:hAnsi="Times New Roman" w:cs="Times New Roman"/>
          <w:sz w:val="24"/>
          <w:szCs w:val="24"/>
        </w:rPr>
        <w:t>,</w:t>
      </w:r>
      <w:r w:rsidRPr="00664F99">
        <w:rPr>
          <w:rFonts w:ascii="Times New Roman" w:hAnsi="Times New Roman" w:cs="Times New Roman"/>
          <w:sz w:val="24"/>
          <w:szCs w:val="24"/>
        </w:rPr>
        <w:t>王月清</w:t>
      </w:r>
      <w:r w:rsidRPr="00664F99">
        <w:rPr>
          <w:rFonts w:ascii="Times New Roman" w:hAnsi="Times New Roman" w:cs="Times New Roman"/>
          <w:sz w:val="24"/>
          <w:szCs w:val="24"/>
        </w:rPr>
        <w:t>.</w:t>
      </w:r>
      <w:r w:rsidRPr="00664F99">
        <w:rPr>
          <w:rFonts w:ascii="Times New Roman" w:hAnsi="Times New Roman" w:cs="Times New Roman"/>
          <w:sz w:val="24"/>
          <w:szCs w:val="24"/>
        </w:rPr>
        <w:t>名师讲坛</w:t>
      </w:r>
      <w:r w:rsidRPr="00664F99">
        <w:rPr>
          <w:rFonts w:ascii="Times New Roman" w:hAnsi="Times New Roman" w:cs="Times New Roman"/>
          <w:sz w:val="24"/>
          <w:szCs w:val="24"/>
        </w:rPr>
        <w:t>:Java Web</w:t>
      </w:r>
      <w:r w:rsidRPr="00664F99">
        <w:rPr>
          <w:rFonts w:ascii="Times New Roman" w:hAnsi="Times New Roman" w:cs="Times New Roman"/>
          <w:sz w:val="24"/>
          <w:szCs w:val="24"/>
        </w:rPr>
        <w:t>开发实战经典基础篇</w:t>
      </w:r>
      <w:r w:rsidRPr="00664F99">
        <w:rPr>
          <w:rFonts w:ascii="Times New Roman" w:hAnsi="Times New Roman" w:cs="Times New Roman"/>
          <w:sz w:val="24"/>
          <w:szCs w:val="24"/>
        </w:rPr>
        <w:t>(JSP</w:t>
      </w:r>
      <w:r w:rsidRPr="00664F99">
        <w:rPr>
          <w:rFonts w:ascii="Times New Roman" w:hAnsi="Times New Roman" w:cs="Times New Roman"/>
          <w:sz w:val="24"/>
          <w:szCs w:val="24"/>
        </w:rPr>
        <w:t>、</w:t>
      </w:r>
      <w:r w:rsidRPr="00664F99">
        <w:rPr>
          <w:rFonts w:ascii="Times New Roman" w:hAnsi="Times New Roman" w:cs="Times New Roman"/>
          <w:sz w:val="24"/>
          <w:szCs w:val="24"/>
        </w:rPr>
        <w:t>Servlet</w:t>
      </w:r>
      <w:r w:rsidRPr="00664F99">
        <w:rPr>
          <w:rFonts w:ascii="Times New Roman" w:hAnsi="Times New Roman" w:cs="Times New Roman"/>
          <w:sz w:val="24"/>
          <w:szCs w:val="24"/>
        </w:rPr>
        <w:t>、</w:t>
      </w:r>
      <w:r w:rsidRPr="00664F99">
        <w:rPr>
          <w:rFonts w:ascii="Times New Roman" w:hAnsi="Times New Roman" w:cs="Times New Roman"/>
          <w:sz w:val="24"/>
          <w:szCs w:val="24"/>
        </w:rPr>
        <w:t>Struts</w:t>
      </w:r>
      <w:r w:rsidRPr="00664F99">
        <w:rPr>
          <w:rFonts w:ascii="Times New Roman" w:hAnsi="Times New Roman" w:cs="Times New Roman"/>
          <w:sz w:val="24"/>
          <w:szCs w:val="24"/>
        </w:rPr>
        <w:t>、</w:t>
      </w:r>
      <w:r w:rsidRPr="00664F99">
        <w:rPr>
          <w:rFonts w:ascii="Times New Roman" w:hAnsi="Times New Roman" w:cs="Times New Roman"/>
          <w:sz w:val="24"/>
          <w:szCs w:val="24"/>
        </w:rPr>
        <w:t>Ajax) [</w:t>
      </w:r>
      <w:r w:rsidRPr="00664F99">
        <w:rPr>
          <w:rFonts w:ascii="Times New Roman" w:hAnsi="Times New Roman" w:cs="Times New Roman"/>
          <w:sz w:val="24"/>
          <w:szCs w:val="24"/>
        </w:rPr>
        <w:t>平装</w:t>
      </w:r>
      <w:r w:rsidRPr="00664F99">
        <w:rPr>
          <w:rFonts w:ascii="Times New Roman" w:hAnsi="Times New Roman" w:cs="Times New Roman"/>
          <w:sz w:val="24"/>
          <w:szCs w:val="24"/>
        </w:rPr>
        <w:t>][M].</w:t>
      </w:r>
      <w:r w:rsidRPr="00664F99">
        <w:rPr>
          <w:rFonts w:ascii="Times New Roman" w:hAnsi="Times New Roman" w:cs="Times New Roman"/>
          <w:sz w:val="24"/>
          <w:szCs w:val="24"/>
        </w:rPr>
        <w:t>清华大学出版社</w:t>
      </w:r>
      <w:r w:rsidRPr="00664F99">
        <w:rPr>
          <w:rFonts w:ascii="Times New Roman" w:hAnsi="Times New Roman" w:cs="Times New Roman"/>
          <w:sz w:val="24"/>
          <w:szCs w:val="24"/>
        </w:rPr>
        <w:t>,2010.</w:t>
      </w:r>
    </w:p>
    <w:p w:rsidR="00CD78BE" w:rsidRPr="00664F99" w:rsidRDefault="00CD78BE" w:rsidP="00664F99">
      <w:pPr>
        <w:spacing w:line="360" w:lineRule="auto"/>
        <w:rPr>
          <w:rFonts w:ascii="Times New Roman" w:hAnsi="Times New Roman" w:cs="Times New Roman"/>
          <w:sz w:val="24"/>
          <w:szCs w:val="24"/>
        </w:rPr>
      </w:pPr>
      <w:r w:rsidRPr="00664F99">
        <w:rPr>
          <w:rFonts w:ascii="Times New Roman" w:hAnsi="Times New Roman" w:cs="Times New Roman"/>
          <w:sz w:val="24"/>
          <w:szCs w:val="24"/>
        </w:rPr>
        <w:t xml:space="preserve">[2] </w:t>
      </w:r>
      <w:r w:rsidRPr="00664F99">
        <w:rPr>
          <w:rFonts w:ascii="Times New Roman" w:hAnsi="Times New Roman" w:cs="Times New Roman"/>
          <w:sz w:val="24"/>
          <w:szCs w:val="24"/>
        </w:rPr>
        <w:t>李刚</w:t>
      </w:r>
      <w:r w:rsidRPr="00664F99">
        <w:rPr>
          <w:rFonts w:ascii="Times New Roman" w:hAnsi="Times New Roman" w:cs="Times New Roman"/>
          <w:sz w:val="24"/>
          <w:szCs w:val="24"/>
        </w:rPr>
        <w:t>.</w:t>
      </w:r>
      <w:r w:rsidRPr="00664F99">
        <w:rPr>
          <w:rFonts w:ascii="Times New Roman" w:hAnsi="Times New Roman" w:cs="Times New Roman"/>
          <w:sz w:val="24"/>
          <w:szCs w:val="24"/>
        </w:rPr>
        <w:t>轻量级</w:t>
      </w:r>
      <w:r w:rsidRPr="00664F99">
        <w:rPr>
          <w:rFonts w:ascii="Times New Roman" w:hAnsi="Times New Roman" w:cs="Times New Roman"/>
          <w:sz w:val="24"/>
          <w:szCs w:val="24"/>
        </w:rPr>
        <w:t>Java EE</w:t>
      </w:r>
      <w:r w:rsidRPr="00664F99">
        <w:rPr>
          <w:rFonts w:ascii="Times New Roman" w:hAnsi="Times New Roman" w:cs="Times New Roman"/>
          <w:sz w:val="24"/>
          <w:szCs w:val="24"/>
        </w:rPr>
        <w:t>企业应用实战</w:t>
      </w:r>
      <w:r w:rsidRPr="00664F99">
        <w:rPr>
          <w:rFonts w:ascii="Times New Roman" w:hAnsi="Times New Roman" w:cs="Times New Roman"/>
          <w:sz w:val="24"/>
          <w:szCs w:val="24"/>
        </w:rPr>
        <w:t>(</w:t>
      </w:r>
      <w:r w:rsidRPr="00664F99">
        <w:rPr>
          <w:rFonts w:ascii="Times New Roman" w:hAnsi="Times New Roman" w:cs="Times New Roman"/>
          <w:sz w:val="24"/>
          <w:szCs w:val="24"/>
        </w:rPr>
        <w:t>第</w:t>
      </w:r>
      <w:r w:rsidRPr="00664F99">
        <w:rPr>
          <w:rFonts w:ascii="Times New Roman" w:hAnsi="Times New Roman" w:cs="Times New Roman"/>
          <w:sz w:val="24"/>
          <w:szCs w:val="24"/>
        </w:rPr>
        <w:t>3</w:t>
      </w:r>
      <w:r w:rsidRPr="00664F99">
        <w:rPr>
          <w:rFonts w:ascii="Times New Roman" w:hAnsi="Times New Roman" w:cs="Times New Roman"/>
          <w:sz w:val="24"/>
          <w:szCs w:val="24"/>
        </w:rPr>
        <w:t>版</w:t>
      </w:r>
      <w:r w:rsidRPr="00664F99">
        <w:rPr>
          <w:rFonts w:ascii="Times New Roman" w:hAnsi="Times New Roman" w:cs="Times New Roman"/>
          <w:sz w:val="24"/>
          <w:szCs w:val="24"/>
        </w:rPr>
        <w:t>):Struts 2+Spring 3+Hibernate</w:t>
      </w:r>
      <w:r w:rsidRPr="00664F99">
        <w:rPr>
          <w:rFonts w:ascii="Times New Roman" w:hAnsi="Times New Roman" w:cs="Times New Roman"/>
          <w:sz w:val="24"/>
          <w:szCs w:val="24"/>
        </w:rPr>
        <w:t>整合开发</w:t>
      </w:r>
      <w:r w:rsidRPr="00664F99">
        <w:rPr>
          <w:rFonts w:ascii="Times New Roman" w:hAnsi="Times New Roman" w:cs="Times New Roman"/>
          <w:sz w:val="24"/>
          <w:szCs w:val="24"/>
        </w:rPr>
        <w:t>[M].</w:t>
      </w:r>
      <w:r w:rsidRPr="00664F99">
        <w:rPr>
          <w:rFonts w:ascii="Times New Roman" w:hAnsi="Times New Roman" w:cs="Times New Roman"/>
          <w:sz w:val="24"/>
          <w:szCs w:val="24"/>
        </w:rPr>
        <w:t>电子工业出版社</w:t>
      </w:r>
      <w:r w:rsidRPr="00664F99">
        <w:rPr>
          <w:rFonts w:ascii="Times New Roman" w:hAnsi="Times New Roman" w:cs="Times New Roman"/>
          <w:sz w:val="24"/>
          <w:szCs w:val="24"/>
        </w:rPr>
        <w:t>,2012.</w:t>
      </w:r>
    </w:p>
    <w:p w:rsidR="00CD78BE" w:rsidRPr="00664F99" w:rsidRDefault="00CD78BE" w:rsidP="00664F99">
      <w:pPr>
        <w:spacing w:line="360" w:lineRule="auto"/>
        <w:rPr>
          <w:rFonts w:ascii="Times New Roman" w:hAnsi="Times New Roman" w:cs="Times New Roman"/>
          <w:sz w:val="24"/>
          <w:szCs w:val="24"/>
        </w:rPr>
      </w:pPr>
      <w:r w:rsidRPr="00664F99">
        <w:rPr>
          <w:rFonts w:ascii="Times New Roman" w:hAnsi="Times New Roman" w:cs="Times New Roman"/>
          <w:sz w:val="24"/>
          <w:szCs w:val="24"/>
        </w:rPr>
        <w:t xml:space="preserve">[3] </w:t>
      </w:r>
      <w:r w:rsidRPr="00664F99">
        <w:rPr>
          <w:rFonts w:ascii="Times New Roman" w:hAnsi="Times New Roman" w:cs="Times New Roman"/>
          <w:sz w:val="24"/>
          <w:szCs w:val="24"/>
        </w:rPr>
        <w:t>孙卫琴：《精通</w:t>
      </w:r>
      <w:r w:rsidRPr="00664F99">
        <w:rPr>
          <w:rFonts w:ascii="Times New Roman" w:hAnsi="Times New Roman" w:cs="Times New Roman"/>
          <w:sz w:val="24"/>
          <w:szCs w:val="24"/>
        </w:rPr>
        <w:t>Hibernate</w:t>
      </w:r>
      <w:r w:rsidRPr="00664F99">
        <w:rPr>
          <w:rFonts w:ascii="Times New Roman" w:hAnsi="Times New Roman" w:cs="Times New Roman"/>
          <w:sz w:val="24"/>
          <w:szCs w:val="24"/>
        </w:rPr>
        <w:t>：</w:t>
      </w:r>
      <w:r w:rsidRPr="00664F99">
        <w:rPr>
          <w:rFonts w:ascii="Times New Roman" w:hAnsi="Times New Roman" w:cs="Times New Roman"/>
          <w:sz w:val="24"/>
          <w:szCs w:val="24"/>
        </w:rPr>
        <w:t>Java</w:t>
      </w:r>
      <w:r w:rsidRPr="00664F99">
        <w:rPr>
          <w:rFonts w:ascii="Times New Roman" w:hAnsi="Times New Roman" w:cs="Times New Roman"/>
          <w:sz w:val="24"/>
          <w:szCs w:val="24"/>
        </w:rPr>
        <w:t>对象持久化技术详解》</w:t>
      </w:r>
      <w:r w:rsidRPr="00664F99">
        <w:rPr>
          <w:rFonts w:ascii="Times New Roman" w:hAnsi="Times New Roman" w:cs="Times New Roman"/>
          <w:sz w:val="24"/>
          <w:szCs w:val="24"/>
        </w:rPr>
        <w:t>[M].</w:t>
      </w:r>
      <w:r w:rsidRPr="00664F99">
        <w:rPr>
          <w:rFonts w:ascii="Times New Roman" w:hAnsi="Times New Roman" w:cs="Times New Roman"/>
          <w:sz w:val="24"/>
          <w:szCs w:val="24"/>
        </w:rPr>
        <w:t>电子工业出版社出版</w:t>
      </w:r>
      <w:r w:rsidRPr="00664F99">
        <w:rPr>
          <w:rFonts w:ascii="Times New Roman" w:hAnsi="Times New Roman" w:cs="Times New Roman"/>
          <w:sz w:val="24"/>
          <w:szCs w:val="24"/>
        </w:rPr>
        <w:t>,2010.</w:t>
      </w:r>
    </w:p>
    <w:p w:rsidR="00CD78BE" w:rsidRPr="00664F99" w:rsidRDefault="00CD78BE" w:rsidP="00664F99">
      <w:pPr>
        <w:spacing w:line="360" w:lineRule="auto"/>
        <w:rPr>
          <w:rFonts w:ascii="Times New Roman" w:hAnsi="Times New Roman" w:cs="Times New Roman"/>
          <w:sz w:val="24"/>
          <w:szCs w:val="24"/>
        </w:rPr>
      </w:pPr>
      <w:r w:rsidRPr="00664F99">
        <w:rPr>
          <w:rFonts w:ascii="Times New Roman" w:hAnsi="Times New Roman" w:cs="Times New Roman"/>
          <w:sz w:val="24"/>
          <w:szCs w:val="24"/>
        </w:rPr>
        <w:t xml:space="preserve">[4] Budi </w:t>
      </w:r>
      <w:proofErr w:type="spellStart"/>
      <w:r w:rsidRPr="00664F99">
        <w:rPr>
          <w:rFonts w:ascii="Times New Roman" w:hAnsi="Times New Roman" w:cs="Times New Roman"/>
          <w:sz w:val="24"/>
          <w:szCs w:val="24"/>
        </w:rPr>
        <w:t>Kurniawan</w:t>
      </w:r>
      <w:proofErr w:type="spellEnd"/>
      <w:r w:rsidRPr="00664F99">
        <w:rPr>
          <w:rFonts w:ascii="Times New Roman" w:hAnsi="Times New Roman" w:cs="Times New Roman"/>
          <w:sz w:val="24"/>
          <w:szCs w:val="24"/>
        </w:rPr>
        <w:t xml:space="preserve"> (</w:t>
      </w:r>
      <w:r w:rsidRPr="00664F99">
        <w:rPr>
          <w:rFonts w:ascii="Times New Roman" w:hAnsi="Times New Roman" w:cs="Times New Roman"/>
          <w:sz w:val="24"/>
          <w:szCs w:val="24"/>
        </w:rPr>
        <w:t>作者</w:t>
      </w:r>
      <w:r w:rsidRPr="00664F99">
        <w:rPr>
          <w:rFonts w:ascii="Times New Roman" w:hAnsi="Times New Roman" w:cs="Times New Roman"/>
          <w:sz w:val="24"/>
          <w:szCs w:val="24"/>
        </w:rPr>
        <w:t>),</w:t>
      </w:r>
      <w:r w:rsidRPr="00664F99">
        <w:rPr>
          <w:rFonts w:ascii="Times New Roman" w:hAnsi="Times New Roman" w:cs="Times New Roman"/>
          <w:sz w:val="24"/>
          <w:szCs w:val="24"/>
        </w:rPr>
        <w:t>崔毅</w:t>
      </w:r>
      <w:r w:rsidRPr="00664F99">
        <w:rPr>
          <w:rFonts w:ascii="Times New Roman" w:hAnsi="Times New Roman" w:cs="Times New Roman"/>
          <w:sz w:val="24"/>
          <w:szCs w:val="24"/>
        </w:rPr>
        <w:t xml:space="preserve"> (</w:t>
      </w:r>
      <w:r w:rsidRPr="00664F99">
        <w:rPr>
          <w:rFonts w:ascii="Times New Roman" w:hAnsi="Times New Roman" w:cs="Times New Roman"/>
          <w:sz w:val="24"/>
          <w:szCs w:val="24"/>
        </w:rPr>
        <w:t>译者</w:t>
      </w:r>
      <w:r w:rsidRPr="00664F99">
        <w:rPr>
          <w:rFonts w:ascii="Times New Roman" w:hAnsi="Times New Roman" w:cs="Times New Roman"/>
          <w:sz w:val="24"/>
          <w:szCs w:val="24"/>
        </w:rPr>
        <w:t>),</w:t>
      </w:r>
      <w:r w:rsidRPr="00664F99">
        <w:rPr>
          <w:rFonts w:ascii="Times New Roman" w:hAnsi="Times New Roman" w:cs="Times New Roman"/>
          <w:sz w:val="24"/>
          <w:szCs w:val="24"/>
        </w:rPr>
        <w:t>俞哲皆</w:t>
      </w:r>
      <w:r w:rsidRPr="00664F99">
        <w:rPr>
          <w:rFonts w:ascii="Times New Roman" w:hAnsi="Times New Roman" w:cs="Times New Roman"/>
          <w:sz w:val="24"/>
          <w:szCs w:val="24"/>
        </w:rPr>
        <w:t xml:space="preserve"> (</w:t>
      </w:r>
      <w:r w:rsidRPr="00664F99">
        <w:rPr>
          <w:rFonts w:ascii="Times New Roman" w:hAnsi="Times New Roman" w:cs="Times New Roman"/>
          <w:sz w:val="24"/>
          <w:szCs w:val="24"/>
        </w:rPr>
        <w:t>译者</w:t>
      </w:r>
      <w:r w:rsidRPr="00664F99">
        <w:rPr>
          <w:rFonts w:ascii="Times New Roman" w:hAnsi="Times New Roman" w:cs="Times New Roman"/>
          <w:sz w:val="24"/>
          <w:szCs w:val="24"/>
        </w:rPr>
        <w:t>),</w:t>
      </w:r>
      <w:r w:rsidRPr="00664F99">
        <w:rPr>
          <w:rFonts w:ascii="Times New Roman" w:hAnsi="Times New Roman" w:cs="Times New Roman"/>
          <w:sz w:val="24"/>
          <w:szCs w:val="24"/>
        </w:rPr>
        <w:t>俞黎敏</w:t>
      </w:r>
      <w:r w:rsidRPr="00664F99">
        <w:rPr>
          <w:rFonts w:ascii="Times New Roman" w:hAnsi="Times New Roman" w:cs="Times New Roman"/>
          <w:sz w:val="24"/>
          <w:szCs w:val="24"/>
        </w:rPr>
        <w:t xml:space="preserve"> (</w:t>
      </w:r>
      <w:r w:rsidRPr="00664F99">
        <w:rPr>
          <w:rFonts w:ascii="Times New Roman" w:hAnsi="Times New Roman" w:cs="Times New Roman"/>
          <w:sz w:val="24"/>
          <w:szCs w:val="24"/>
        </w:rPr>
        <w:t>译者</w:t>
      </w:r>
      <w:r w:rsidRPr="00664F99">
        <w:rPr>
          <w:rFonts w:ascii="Times New Roman" w:hAnsi="Times New Roman" w:cs="Times New Roman"/>
          <w:sz w:val="24"/>
          <w:szCs w:val="24"/>
        </w:rPr>
        <w:t>).Servlet</w:t>
      </w:r>
      <w:r w:rsidRPr="00664F99">
        <w:rPr>
          <w:rFonts w:ascii="Times New Roman" w:hAnsi="Times New Roman" w:cs="Times New Roman"/>
          <w:sz w:val="24"/>
          <w:szCs w:val="24"/>
        </w:rPr>
        <w:t>和</w:t>
      </w:r>
      <w:r w:rsidRPr="00664F99">
        <w:rPr>
          <w:rFonts w:ascii="Times New Roman" w:hAnsi="Times New Roman" w:cs="Times New Roman"/>
          <w:sz w:val="24"/>
          <w:szCs w:val="24"/>
        </w:rPr>
        <w:t>JSP</w:t>
      </w:r>
      <w:r w:rsidRPr="00664F99">
        <w:rPr>
          <w:rFonts w:ascii="Times New Roman" w:hAnsi="Times New Roman" w:cs="Times New Roman"/>
          <w:sz w:val="24"/>
          <w:szCs w:val="24"/>
        </w:rPr>
        <w:t>学习指南</w:t>
      </w:r>
      <w:r w:rsidRPr="00664F99">
        <w:rPr>
          <w:rFonts w:ascii="Times New Roman" w:hAnsi="Times New Roman" w:cs="Times New Roman"/>
          <w:sz w:val="24"/>
          <w:szCs w:val="24"/>
        </w:rPr>
        <w:t>[M].</w:t>
      </w:r>
      <w:r w:rsidRPr="00664F99">
        <w:rPr>
          <w:rFonts w:ascii="Times New Roman" w:hAnsi="Times New Roman" w:cs="Times New Roman"/>
          <w:sz w:val="24"/>
          <w:szCs w:val="24"/>
        </w:rPr>
        <w:t>机械工业出版社</w:t>
      </w:r>
      <w:r w:rsidRPr="00664F99">
        <w:rPr>
          <w:rFonts w:ascii="Times New Roman" w:hAnsi="Times New Roman" w:cs="Times New Roman"/>
          <w:sz w:val="24"/>
          <w:szCs w:val="24"/>
        </w:rPr>
        <w:t>,2013.</w:t>
      </w:r>
    </w:p>
    <w:p w:rsidR="00CD78BE" w:rsidRPr="00664F99" w:rsidRDefault="00CD78BE" w:rsidP="00664F99">
      <w:pPr>
        <w:spacing w:line="360" w:lineRule="auto"/>
        <w:rPr>
          <w:rFonts w:ascii="Times New Roman" w:hAnsi="Times New Roman" w:cs="Times New Roman"/>
          <w:sz w:val="24"/>
          <w:szCs w:val="24"/>
        </w:rPr>
      </w:pPr>
      <w:r w:rsidRPr="00664F99">
        <w:rPr>
          <w:rFonts w:ascii="Times New Roman" w:hAnsi="Times New Roman" w:cs="Times New Roman"/>
          <w:sz w:val="24"/>
          <w:szCs w:val="24"/>
        </w:rPr>
        <w:t xml:space="preserve">[5] </w:t>
      </w:r>
      <w:r w:rsidRPr="00664F99">
        <w:rPr>
          <w:rFonts w:ascii="Times New Roman" w:hAnsi="Times New Roman" w:cs="Times New Roman"/>
          <w:sz w:val="24"/>
          <w:szCs w:val="24"/>
        </w:rPr>
        <w:t>中国电子商务研究中心</w:t>
      </w:r>
      <w:r w:rsidRPr="00664F99">
        <w:rPr>
          <w:rFonts w:ascii="Times New Roman" w:hAnsi="Times New Roman" w:cs="Times New Roman"/>
          <w:sz w:val="24"/>
          <w:szCs w:val="24"/>
        </w:rPr>
        <w:t xml:space="preserve">. </w:t>
      </w:r>
      <w:r w:rsidRPr="00664F99">
        <w:rPr>
          <w:rFonts w:ascii="Times New Roman" w:hAnsi="Times New Roman" w:cs="Times New Roman"/>
          <w:sz w:val="24"/>
          <w:szCs w:val="24"/>
        </w:rPr>
        <w:t>《</w:t>
      </w:r>
      <w:r w:rsidRPr="00664F99">
        <w:rPr>
          <w:rFonts w:ascii="Times New Roman" w:hAnsi="Times New Roman" w:cs="Times New Roman"/>
          <w:sz w:val="24"/>
          <w:szCs w:val="24"/>
        </w:rPr>
        <w:t>2012</w:t>
      </w:r>
      <w:r w:rsidRPr="00664F99">
        <w:rPr>
          <w:rFonts w:ascii="Times New Roman" w:hAnsi="Times New Roman" w:cs="Times New Roman"/>
          <w:sz w:val="24"/>
          <w:szCs w:val="24"/>
        </w:rPr>
        <w:t>年度中国网络零售市场数据监测报告》</w:t>
      </w:r>
      <w:r w:rsidRPr="00664F99">
        <w:rPr>
          <w:rFonts w:ascii="Times New Roman" w:hAnsi="Times New Roman" w:cs="Times New Roman"/>
          <w:sz w:val="24"/>
          <w:szCs w:val="24"/>
        </w:rPr>
        <w:t xml:space="preserve"> 2013.1.29.</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[6]</w:t>
      </w:r>
      <w:r w:rsidRPr="005A7CF0">
        <w:rPr>
          <w:rFonts w:ascii="Times New Roman" w:hAnsi="Times New Roman" w:cs="Times New Roman" w:hint="eastAsia"/>
          <w:sz w:val="24"/>
          <w:szCs w:val="24"/>
        </w:rPr>
        <w:t>孙奇</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基于</w:t>
      </w:r>
      <w:r w:rsidRPr="005A7CF0">
        <w:rPr>
          <w:rFonts w:ascii="Times New Roman" w:hAnsi="Times New Roman" w:cs="Times New Roman" w:hint="eastAsia"/>
          <w:sz w:val="24"/>
          <w:szCs w:val="24"/>
        </w:rPr>
        <w:t>MVC</w:t>
      </w:r>
      <w:r w:rsidRPr="005A7CF0">
        <w:rPr>
          <w:rFonts w:ascii="Times New Roman" w:hAnsi="Times New Roman" w:cs="Times New Roman" w:hint="eastAsia"/>
          <w:sz w:val="24"/>
          <w:szCs w:val="24"/>
        </w:rPr>
        <w:t>模式的</w:t>
      </w:r>
      <w:r w:rsidRPr="005A7CF0">
        <w:rPr>
          <w:rFonts w:ascii="Times New Roman" w:hAnsi="Times New Roman" w:cs="Times New Roman" w:hint="eastAsia"/>
          <w:sz w:val="24"/>
          <w:szCs w:val="24"/>
        </w:rPr>
        <w:t>Web</w:t>
      </w:r>
      <w:r w:rsidRPr="005A7CF0">
        <w:rPr>
          <w:rFonts w:ascii="Times New Roman" w:hAnsi="Times New Roman" w:cs="Times New Roman" w:hint="eastAsia"/>
          <w:sz w:val="24"/>
          <w:szCs w:val="24"/>
        </w:rPr>
        <w:t>开发框架</w:t>
      </w:r>
      <w:r w:rsidRPr="005A7CF0">
        <w:rPr>
          <w:rFonts w:ascii="Times New Roman" w:hAnsi="Times New Roman" w:cs="Times New Roman" w:hint="eastAsia"/>
          <w:sz w:val="24"/>
          <w:szCs w:val="24"/>
        </w:rPr>
        <w:t>Ruby on Rails</w:t>
      </w:r>
      <w:r w:rsidRPr="005A7CF0">
        <w:rPr>
          <w:rFonts w:ascii="Times New Roman" w:hAnsi="Times New Roman" w:cs="Times New Roman" w:hint="eastAsia"/>
          <w:sz w:val="24"/>
          <w:szCs w:val="24"/>
        </w:rPr>
        <w:t>的研究</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北京交通大学</w:t>
      </w:r>
      <w:r w:rsidRPr="005A7CF0">
        <w:rPr>
          <w:rFonts w:ascii="Times New Roman" w:hAnsi="Times New Roman" w:cs="Times New Roman" w:hint="eastAsia"/>
          <w:sz w:val="24"/>
          <w:szCs w:val="24"/>
        </w:rPr>
        <w:t>, 2016.</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[7]</w:t>
      </w:r>
      <w:r w:rsidRPr="005A7CF0">
        <w:rPr>
          <w:rFonts w:ascii="Times New Roman" w:hAnsi="Times New Roman" w:cs="Times New Roman" w:hint="eastAsia"/>
          <w:sz w:val="24"/>
          <w:szCs w:val="24"/>
        </w:rPr>
        <w:t>冯彦</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基于</w:t>
      </w:r>
      <w:r w:rsidRPr="005A7CF0">
        <w:rPr>
          <w:rFonts w:ascii="Times New Roman" w:hAnsi="Times New Roman" w:cs="Times New Roman" w:hint="eastAsia"/>
          <w:sz w:val="24"/>
          <w:szCs w:val="24"/>
        </w:rPr>
        <w:t>JSP</w:t>
      </w:r>
      <w:r w:rsidRPr="005A7CF0">
        <w:rPr>
          <w:rFonts w:ascii="Times New Roman" w:hAnsi="Times New Roman" w:cs="Times New Roman" w:hint="eastAsia"/>
          <w:sz w:val="24"/>
          <w:szCs w:val="24"/>
        </w:rPr>
        <w:t>和</w:t>
      </w:r>
      <w:r w:rsidRPr="005A7CF0">
        <w:rPr>
          <w:rFonts w:ascii="Times New Roman" w:hAnsi="Times New Roman" w:cs="Times New Roman" w:hint="eastAsia"/>
          <w:sz w:val="24"/>
          <w:szCs w:val="24"/>
        </w:rPr>
        <w:t>Struts</w:t>
      </w:r>
      <w:r w:rsidRPr="005A7CF0">
        <w:rPr>
          <w:rFonts w:ascii="Times New Roman" w:hAnsi="Times New Roman" w:cs="Times New Roman" w:hint="eastAsia"/>
          <w:sz w:val="24"/>
          <w:szCs w:val="24"/>
        </w:rPr>
        <w:t>框架的动态</w:t>
      </w:r>
      <w:r w:rsidRPr="005A7CF0">
        <w:rPr>
          <w:rFonts w:ascii="Times New Roman" w:hAnsi="Times New Roman" w:cs="Times New Roman" w:hint="eastAsia"/>
          <w:sz w:val="24"/>
          <w:szCs w:val="24"/>
        </w:rPr>
        <w:t>Web</w:t>
      </w:r>
      <w:r w:rsidRPr="005A7CF0">
        <w:rPr>
          <w:rFonts w:ascii="Times New Roman" w:hAnsi="Times New Roman" w:cs="Times New Roman" w:hint="eastAsia"/>
          <w:sz w:val="24"/>
          <w:szCs w:val="24"/>
        </w:rPr>
        <w:t>开发技术研究以及实践</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吉林大学</w:t>
      </w:r>
      <w:r w:rsidRPr="005A7CF0">
        <w:rPr>
          <w:rFonts w:ascii="Times New Roman" w:hAnsi="Times New Roman" w:cs="Times New Roman" w:hint="eastAsia"/>
          <w:sz w:val="24"/>
          <w:szCs w:val="24"/>
        </w:rPr>
        <w:t>, 2015.</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[8]</w:t>
      </w:r>
      <w:r w:rsidRPr="005A7CF0">
        <w:rPr>
          <w:rFonts w:ascii="Times New Roman" w:hAnsi="Times New Roman" w:cs="Times New Roman" w:hint="eastAsia"/>
          <w:sz w:val="24"/>
          <w:szCs w:val="24"/>
        </w:rPr>
        <w:t>杨洁</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基于</w:t>
      </w:r>
      <w:r w:rsidRPr="005A7CF0">
        <w:rPr>
          <w:rFonts w:ascii="Times New Roman" w:hAnsi="Times New Roman" w:cs="Times New Roman" w:hint="eastAsia"/>
          <w:sz w:val="24"/>
          <w:szCs w:val="24"/>
        </w:rPr>
        <w:t>ASP.NET Ajax</w:t>
      </w:r>
      <w:r w:rsidRPr="005A7CF0">
        <w:rPr>
          <w:rFonts w:ascii="Times New Roman" w:hAnsi="Times New Roman" w:cs="Times New Roman" w:hint="eastAsia"/>
          <w:sz w:val="24"/>
          <w:szCs w:val="24"/>
        </w:rPr>
        <w:t>的</w:t>
      </w:r>
      <w:r w:rsidRPr="005A7CF0">
        <w:rPr>
          <w:rFonts w:ascii="Times New Roman" w:hAnsi="Times New Roman" w:cs="Times New Roman" w:hint="eastAsia"/>
          <w:sz w:val="24"/>
          <w:szCs w:val="24"/>
        </w:rPr>
        <w:t>Web</w:t>
      </w:r>
      <w:r w:rsidRPr="005A7CF0">
        <w:rPr>
          <w:rFonts w:ascii="Times New Roman" w:hAnsi="Times New Roman" w:cs="Times New Roman" w:hint="eastAsia"/>
          <w:sz w:val="24"/>
          <w:szCs w:val="24"/>
        </w:rPr>
        <w:t>开发研究及应用</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武汉理工大学</w:t>
      </w:r>
      <w:r w:rsidRPr="005A7CF0">
        <w:rPr>
          <w:rFonts w:ascii="Times New Roman" w:hAnsi="Times New Roman" w:cs="Times New Roman" w:hint="eastAsia"/>
          <w:sz w:val="24"/>
          <w:szCs w:val="24"/>
        </w:rPr>
        <w:t>, 2014.</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[9]</w:t>
      </w:r>
      <w:r w:rsidRPr="005A7CF0">
        <w:rPr>
          <w:rFonts w:ascii="Times New Roman" w:hAnsi="Times New Roman" w:cs="Times New Roman" w:hint="eastAsia"/>
          <w:sz w:val="24"/>
          <w:szCs w:val="24"/>
        </w:rPr>
        <w:t>贾广宇</w:t>
      </w:r>
      <w:r w:rsidRPr="005A7CF0">
        <w:rPr>
          <w:rFonts w:ascii="Times New Roman" w:hAnsi="Times New Roman" w:cs="Times New Roman" w:hint="eastAsia"/>
          <w:sz w:val="24"/>
          <w:szCs w:val="24"/>
        </w:rPr>
        <w:t>. MVC</w:t>
      </w:r>
      <w:r w:rsidRPr="005A7CF0">
        <w:rPr>
          <w:rFonts w:ascii="Times New Roman" w:hAnsi="Times New Roman" w:cs="Times New Roman" w:hint="eastAsia"/>
          <w:sz w:val="24"/>
          <w:szCs w:val="24"/>
        </w:rPr>
        <w:t>设计模式下</w:t>
      </w:r>
      <w:r w:rsidRPr="005A7CF0">
        <w:rPr>
          <w:rFonts w:ascii="Times New Roman" w:hAnsi="Times New Roman" w:cs="Times New Roman" w:hint="eastAsia"/>
          <w:sz w:val="24"/>
          <w:szCs w:val="24"/>
        </w:rPr>
        <w:t>Web</w:t>
      </w:r>
      <w:r w:rsidRPr="005A7CF0">
        <w:rPr>
          <w:rFonts w:ascii="Times New Roman" w:hAnsi="Times New Roman" w:cs="Times New Roman" w:hint="eastAsia"/>
          <w:sz w:val="24"/>
          <w:szCs w:val="24"/>
        </w:rPr>
        <w:t>开发框架的研究与应用</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大连海事大学</w:t>
      </w:r>
      <w:r w:rsidRPr="005A7CF0">
        <w:rPr>
          <w:rFonts w:ascii="Times New Roman" w:hAnsi="Times New Roman" w:cs="Times New Roman" w:hint="eastAsia"/>
          <w:sz w:val="24"/>
          <w:szCs w:val="24"/>
        </w:rPr>
        <w:t>, 2016.</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[10]</w:t>
      </w:r>
      <w:r w:rsidRPr="005A7CF0">
        <w:rPr>
          <w:rFonts w:ascii="Times New Roman" w:hAnsi="Times New Roman" w:cs="Times New Roman" w:hint="eastAsia"/>
          <w:sz w:val="24"/>
          <w:szCs w:val="24"/>
        </w:rPr>
        <w:t>李</w:t>
      </w:r>
      <w:proofErr w:type="gramStart"/>
      <w:r w:rsidRPr="005A7CF0">
        <w:rPr>
          <w:rFonts w:ascii="Times New Roman" w:hAnsi="Times New Roman" w:cs="Times New Roman" w:hint="eastAsia"/>
          <w:sz w:val="24"/>
          <w:szCs w:val="24"/>
        </w:rPr>
        <w:t>浩</w:t>
      </w:r>
      <w:proofErr w:type="gramEnd"/>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基于</w:t>
      </w:r>
      <w:r w:rsidRPr="005A7CF0">
        <w:rPr>
          <w:rFonts w:ascii="Times New Roman" w:hAnsi="Times New Roman" w:cs="Times New Roman" w:hint="eastAsia"/>
          <w:sz w:val="24"/>
          <w:szCs w:val="24"/>
        </w:rPr>
        <w:t>J2EE</w:t>
      </w:r>
      <w:r w:rsidRPr="005A7CF0">
        <w:rPr>
          <w:rFonts w:ascii="Times New Roman" w:hAnsi="Times New Roman" w:cs="Times New Roman" w:hint="eastAsia"/>
          <w:sz w:val="24"/>
          <w:szCs w:val="24"/>
        </w:rPr>
        <w:t>的</w:t>
      </w:r>
      <w:r w:rsidRPr="005A7CF0">
        <w:rPr>
          <w:rFonts w:ascii="Times New Roman" w:hAnsi="Times New Roman" w:cs="Times New Roman" w:hint="eastAsia"/>
          <w:sz w:val="24"/>
          <w:szCs w:val="24"/>
        </w:rPr>
        <w:t>WEB</w:t>
      </w:r>
      <w:r w:rsidRPr="005A7CF0">
        <w:rPr>
          <w:rFonts w:ascii="Times New Roman" w:hAnsi="Times New Roman" w:cs="Times New Roman" w:hint="eastAsia"/>
          <w:sz w:val="24"/>
          <w:szCs w:val="24"/>
        </w:rPr>
        <w:t>开发框架的研究与应用</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汕头大学</w:t>
      </w:r>
      <w:r w:rsidRPr="005A7CF0">
        <w:rPr>
          <w:rFonts w:ascii="Times New Roman" w:hAnsi="Times New Roman" w:cs="Times New Roman" w:hint="eastAsia"/>
          <w:sz w:val="24"/>
          <w:szCs w:val="24"/>
        </w:rPr>
        <w:t>, 2014.</w:t>
      </w:r>
    </w:p>
    <w:p w:rsidR="005A7CF0" w:rsidRPr="005A7CF0"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sz w:val="24"/>
          <w:szCs w:val="24"/>
        </w:rPr>
        <w:t>[11]Kelley L A, Al. E. The Phyre2 web portal for protein modeling, prediction and analysis</w:t>
      </w:r>
      <w:proofErr w:type="gramStart"/>
      <w:r w:rsidRPr="005A7CF0">
        <w:rPr>
          <w:rFonts w:ascii="Times New Roman" w:hAnsi="Times New Roman" w:cs="Times New Roman"/>
          <w:sz w:val="24"/>
          <w:szCs w:val="24"/>
        </w:rPr>
        <w:t>.[</w:t>
      </w:r>
      <w:proofErr w:type="gramEnd"/>
      <w:r w:rsidRPr="005A7CF0">
        <w:rPr>
          <w:rFonts w:ascii="Times New Roman" w:hAnsi="Times New Roman" w:cs="Times New Roman"/>
          <w:sz w:val="24"/>
          <w:szCs w:val="24"/>
        </w:rPr>
        <w:t>J]. Nature Protocol, 2015, 10(6):845-58.</w:t>
      </w:r>
    </w:p>
    <w:p w:rsidR="005A7CF0" w:rsidRPr="005A7CF0"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sz w:val="24"/>
          <w:szCs w:val="24"/>
        </w:rPr>
        <w:t>[12]</w:t>
      </w:r>
      <w:proofErr w:type="spellStart"/>
      <w:r w:rsidRPr="005A7CF0">
        <w:rPr>
          <w:rFonts w:ascii="Times New Roman" w:hAnsi="Times New Roman" w:cs="Times New Roman"/>
          <w:sz w:val="24"/>
          <w:szCs w:val="24"/>
        </w:rPr>
        <w:t>Ferrel</w:t>
      </w:r>
      <w:proofErr w:type="spellEnd"/>
      <w:r w:rsidRPr="005A7CF0">
        <w:rPr>
          <w:rFonts w:ascii="Times New Roman" w:hAnsi="Times New Roman" w:cs="Times New Roman"/>
          <w:sz w:val="24"/>
          <w:szCs w:val="24"/>
        </w:rPr>
        <w:t xml:space="preserve"> P J, Kawai K, Everhart D, et al. Distributing web applications across a pre-existing web: US, US8943035[P]. 2015.</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[13]</w:t>
      </w:r>
      <w:r w:rsidRPr="005A7CF0">
        <w:rPr>
          <w:rFonts w:ascii="Times New Roman" w:hAnsi="Times New Roman" w:cs="Times New Roman" w:hint="eastAsia"/>
          <w:sz w:val="24"/>
          <w:szCs w:val="24"/>
        </w:rPr>
        <w:t>郭克华</w:t>
      </w:r>
      <w:r w:rsidRPr="005A7CF0">
        <w:rPr>
          <w:rFonts w:ascii="Times New Roman" w:hAnsi="Times New Roman" w:cs="Times New Roman" w:hint="eastAsia"/>
          <w:sz w:val="24"/>
          <w:szCs w:val="24"/>
        </w:rPr>
        <w:t>. Java ME</w:t>
      </w:r>
      <w:r w:rsidRPr="005A7CF0">
        <w:rPr>
          <w:rFonts w:ascii="Times New Roman" w:hAnsi="Times New Roman" w:cs="Times New Roman" w:hint="eastAsia"/>
          <w:sz w:val="24"/>
          <w:szCs w:val="24"/>
        </w:rPr>
        <w:t>移动开发实例精讲</w:t>
      </w:r>
      <w:r w:rsidRPr="005A7CF0">
        <w:rPr>
          <w:rFonts w:ascii="Times New Roman" w:hAnsi="Times New Roman" w:cs="Times New Roman" w:hint="eastAsia"/>
          <w:sz w:val="24"/>
          <w:szCs w:val="24"/>
        </w:rPr>
        <w:t>[J]. 2016.</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[14]</w:t>
      </w:r>
      <w:r w:rsidRPr="005A7CF0">
        <w:rPr>
          <w:rFonts w:ascii="Times New Roman" w:hAnsi="Times New Roman" w:cs="Times New Roman" w:hint="eastAsia"/>
          <w:sz w:val="24"/>
          <w:szCs w:val="24"/>
        </w:rPr>
        <w:t>陈佳</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李树强</w:t>
      </w:r>
      <w:r w:rsidRPr="005A7CF0">
        <w:rPr>
          <w:rFonts w:ascii="Times New Roman" w:hAnsi="Times New Roman" w:cs="Times New Roman" w:hint="eastAsia"/>
          <w:sz w:val="24"/>
          <w:szCs w:val="24"/>
        </w:rPr>
        <w:t>. web</w:t>
      </w:r>
      <w:r w:rsidRPr="005A7CF0">
        <w:rPr>
          <w:rFonts w:ascii="Times New Roman" w:hAnsi="Times New Roman" w:cs="Times New Roman" w:hint="eastAsia"/>
          <w:sz w:val="24"/>
          <w:szCs w:val="24"/>
        </w:rPr>
        <w:t>开发实践</w:t>
      </w:r>
      <w:r w:rsidRPr="005A7CF0">
        <w:rPr>
          <w:rFonts w:ascii="Times New Roman" w:hAnsi="Times New Roman" w:cs="Times New Roman" w:hint="eastAsia"/>
          <w:sz w:val="24"/>
          <w:szCs w:val="24"/>
        </w:rPr>
        <w:t xml:space="preserve"> : </w:t>
      </w:r>
      <w:proofErr w:type="gramStart"/>
      <w:r w:rsidRPr="005A7CF0">
        <w:rPr>
          <w:rFonts w:ascii="Times New Roman" w:hAnsi="Times New Roman" w:cs="Times New Roman" w:hint="eastAsia"/>
          <w:sz w:val="24"/>
          <w:szCs w:val="24"/>
        </w:rPr>
        <w:t>慕课版</w:t>
      </w:r>
      <w:proofErr w:type="gramEnd"/>
      <w:r w:rsidRPr="005A7CF0">
        <w:rPr>
          <w:rFonts w:ascii="Times New Roman" w:hAnsi="Times New Roman" w:cs="Times New Roman" w:hint="eastAsia"/>
          <w:sz w:val="24"/>
          <w:szCs w:val="24"/>
        </w:rPr>
        <w:t xml:space="preserve">[M]. </w:t>
      </w:r>
      <w:r w:rsidRPr="005A7CF0">
        <w:rPr>
          <w:rFonts w:ascii="Times New Roman" w:hAnsi="Times New Roman" w:cs="Times New Roman" w:hint="eastAsia"/>
          <w:sz w:val="24"/>
          <w:szCs w:val="24"/>
        </w:rPr>
        <w:t>人民邮电出版社</w:t>
      </w:r>
      <w:r w:rsidRPr="005A7CF0">
        <w:rPr>
          <w:rFonts w:ascii="Times New Roman" w:hAnsi="Times New Roman" w:cs="Times New Roman" w:hint="eastAsia"/>
          <w:sz w:val="24"/>
          <w:szCs w:val="24"/>
        </w:rPr>
        <w:t>, 2016.</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[15]</w:t>
      </w:r>
      <w:r w:rsidRPr="005A7CF0">
        <w:rPr>
          <w:rFonts w:ascii="Times New Roman" w:hAnsi="Times New Roman" w:cs="Times New Roman" w:hint="eastAsia"/>
          <w:sz w:val="24"/>
          <w:szCs w:val="24"/>
        </w:rPr>
        <w:t>田家旗</w:t>
      </w:r>
      <w:r w:rsidRPr="005A7CF0">
        <w:rPr>
          <w:rFonts w:ascii="Times New Roman" w:hAnsi="Times New Roman" w:cs="Times New Roman" w:hint="eastAsia"/>
          <w:sz w:val="24"/>
          <w:szCs w:val="24"/>
        </w:rPr>
        <w:t>. Java</w:t>
      </w:r>
      <w:r w:rsidRPr="005A7CF0">
        <w:rPr>
          <w:rFonts w:ascii="Times New Roman" w:hAnsi="Times New Roman" w:cs="Times New Roman" w:hint="eastAsia"/>
          <w:sz w:val="24"/>
          <w:szCs w:val="24"/>
        </w:rPr>
        <w:t>开发语言的开发平台与</w:t>
      </w:r>
      <w:r w:rsidRPr="005A7CF0">
        <w:rPr>
          <w:rFonts w:ascii="Times New Roman" w:hAnsi="Times New Roman" w:cs="Times New Roman" w:hint="eastAsia"/>
          <w:sz w:val="24"/>
          <w:szCs w:val="24"/>
        </w:rPr>
        <w:t>J2EE</w:t>
      </w:r>
      <w:r w:rsidRPr="005A7CF0">
        <w:rPr>
          <w:rFonts w:ascii="Times New Roman" w:hAnsi="Times New Roman" w:cs="Times New Roman" w:hint="eastAsia"/>
          <w:sz w:val="24"/>
          <w:szCs w:val="24"/>
        </w:rPr>
        <w:t>编程技术问题研究</w:t>
      </w:r>
      <w:r w:rsidRPr="005A7CF0">
        <w:rPr>
          <w:rFonts w:ascii="Times New Roman" w:hAnsi="Times New Roman" w:cs="Times New Roman" w:hint="eastAsia"/>
          <w:sz w:val="24"/>
          <w:szCs w:val="24"/>
        </w:rPr>
        <w:t xml:space="preserve">[J]. </w:t>
      </w:r>
      <w:r w:rsidRPr="005A7CF0">
        <w:rPr>
          <w:rFonts w:ascii="Times New Roman" w:hAnsi="Times New Roman" w:cs="Times New Roman" w:hint="eastAsia"/>
          <w:sz w:val="24"/>
          <w:szCs w:val="24"/>
        </w:rPr>
        <w:t>信息技术与信息化</w:t>
      </w:r>
      <w:r w:rsidRPr="005A7CF0">
        <w:rPr>
          <w:rFonts w:ascii="Times New Roman" w:hAnsi="Times New Roman" w:cs="Times New Roman" w:hint="eastAsia"/>
          <w:sz w:val="24"/>
          <w:szCs w:val="24"/>
        </w:rPr>
        <w:t>, 2016(4):112-113.</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[16]</w:t>
      </w:r>
      <w:r w:rsidRPr="005A7CF0">
        <w:rPr>
          <w:rFonts w:ascii="Times New Roman" w:hAnsi="Times New Roman" w:cs="Times New Roman" w:hint="eastAsia"/>
          <w:sz w:val="24"/>
          <w:szCs w:val="24"/>
        </w:rPr>
        <w:t>赵姝菊</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高职特色</w:t>
      </w:r>
      <w:r w:rsidRPr="005A7CF0">
        <w:rPr>
          <w:rFonts w:ascii="Times New Roman" w:hAnsi="Times New Roman" w:cs="Times New Roman" w:hint="eastAsia"/>
          <w:sz w:val="24"/>
          <w:szCs w:val="24"/>
        </w:rPr>
        <w:t>Java</w:t>
      </w:r>
      <w:r w:rsidRPr="005A7CF0">
        <w:rPr>
          <w:rFonts w:ascii="Times New Roman" w:hAnsi="Times New Roman" w:cs="Times New Roman" w:hint="eastAsia"/>
          <w:sz w:val="24"/>
          <w:szCs w:val="24"/>
        </w:rPr>
        <w:t>开发实训课程实践教学研究</w:t>
      </w:r>
      <w:r w:rsidRPr="005A7CF0">
        <w:rPr>
          <w:rFonts w:ascii="Times New Roman" w:hAnsi="Times New Roman" w:cs="Times New Roman" w:hint="eastAsia"/>
          <w:sz w:val="24"/>
          <w:szCs w:val="24"/>
        </w:rPr>
        <w:t xml:space="preserve">[J]. </w:t>
      </w:r>
      <w:r w:rsidRPr="005A7CF0">
        <w:rPr>
          <w:rFonts w:ascii="Times New Roman" w:hAnsi="Times New Roman" w:cs="Times New Roman" w:hint="eastAsia"/>
          <w:sz w:val="24"/>
          <w:szCs w:val="24"/>
        </w:rPr>
        <w:t>科技视界</w:t>
      </w:r>
      <w:r w:rsidRPr="005A7CF0">
        <w:rPr>
          <w:rFonts w:ascii="Times New Roman" w:hAnsi="Times New Roman" w:cs="Times New Roman" w:hint="eastAsia"/>
          <w:sz w:val="24"/>
          <w:szCs w:val="24"/>
        </w:rPr>
        <w:t>, 2016(25):112-112.</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lastRenderedPageBreak/>
        <w:t>[17]</w:t>
      </w:r>
      <w:proofErr w:type="gramStart"/>
      <w:r w:rsidRPr="005A7CF0">
        <w:rPr>
          <w:rFonts w:ascii="Times New Roman" w:hAnsi="Times New Roman" w:cs="Times New Roman" w:hint="eastAsia"/>
          <w:sz w:val="24"/>
          <w:szCs w:val="24"/>
        </w:rPr>
        <w:t>蓝厚国</w:t>
      </w:r>
      <w:proofErr w:type="gramEnd"/>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浅析</w:t>
      </w:r>
      <w:r w:rsidRPr="005A7CF0">
        <w:rPr>
          <w:rFonts w:ascii="Times New Roman" w:hAnsi="Times New Roman" w:cs="Times New Roman" w:hint="eastAsia"/>
          <w:sz w:val="24"/>
          <w:szCs w:val="24"/>
        </w:rPr>
        <w:t>Java</w:t>
      </w:r>
      <w:r w:rsidRPr="005A7CF0">
        <w:rPr>
          <w:rFonts w:ascii="Times New Roman" w:hAnsi="Times New Roman" w:cs="Times New Roman" w:hint="eastAsia"/>
          <w:sz w:val="24"/>
          <w:szCs w:val="24"/>
        </w:rPr>
        <w:t>开发平台结合</w:t>
      </w:r>
      <w:r w:rsidRPr="005A7CF0">
        <w:rPr>
          <w:rFonts w:ascii="Times New Roman" w:hAnsi="Times New Roman" w:cs="Times New Roman" w:hint="eastAsia"/>
          <w:sz w:val="24"/>
          <w:szCs w:val="24"/>
        </w:rPr>
        <w:t>oracle</w:t>
      </w:r>
      <w:r w:rsidRPr="005A7CF0">
        <w:rPr>
          <w:rFonts w:ascii="Times New Roman" w:hAnsi="Times New Roman" w:cs="Times New Roman" w:hint="eastAsia"/>
          <w:sz w:val="24"/>
          <w:szCs w:val="24"/>
        </w:rPr>
        <w:t>数据库在社保系统中的实际应用</w:t>
      </w:r>
      <w:r w:rsidRPr="005A7CF0">
        <w:rPr>
          <w:rFonts w:ascii="Times New Roman" w:hAnsi="Times New Roman" w:cs="Times New Roman" w:hint="eastAsia"/>
          <w:sz w:val="24"/>
          <w:szCs w:val="24"/>
        </w:rPr>
        <w:t xml:space="preserve">[J]. </w:t>
      </w:r>
      <w:r w:rsidRPr="005A7CF0">
        <w:rPr>
          <w:rFonts w:ascii="Times New Roman" w:hAnsi="Times New Roman" w:cs="Times New Roman" w:hint="eastAsia"/>
          <w:sz w:val="24"/>
          <w:szCs w:val="24"/>
        </w:rPr>
        <w:t>科技展望</w:t>
      </w:r>
      <w:r w:rsidRPr="005A7CF0">
        <w:rPr>
          <w:rFonts w:ascii="Times New Roman" w:hAnsi="Times New Roman" w:cs="Times New Roman" w:hint="eastAsia"/>
          <w:sz w:val="24"/>
          <w:szCs w:val="24"/>
        </w:rPr>
        <w:t>, 2016, 26(1).</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[18]</w:t>
      </w:r>
      <w:r w:rsidRPr="005A7CF0">
        <w:rPr>
          <w:rFonts w:ascii="Times New Roman" w:hAnsi="Times New Roman" w:cs="Times New Roman" w:hint="eastAsia"/>
          <w:sz w:val="24"/>
          <w:szCs w:val="24"/>
        </w:rPr>
        <w:t>王循</w:t>
      </w:r>
      <w:r w:rsidRPr="005A7CF0">
        <w:rPr>
          <w:rFonts w:ascii="Times New Roman" w:hAnsi="Times New Roman" w:cs="Times New Roman" w:hint="eastAsia"/>
          <w:sz w:val="24"/>
          <w:szCs w:val="24"/>
        </w:rPr>
        <w:t>. Java Web</w:t>
      </w:r>
      <w:r w:rsidRPr="005A7CF0">
        <w:rPr>
          <w:rFonts w:ascii="Times New Roman" w:hAnsi="Times New Roman" w:cs="Times New Roman" w:hint="eastAsia"/>
          <w:sz w:val="24"/>
          <w:szCs w:val="24"/>
        </w:rPr>
        <w:t>快速开发框架中部分关键技术初步研究</w:t>
      </w:r>
      <w:r w:rsidRPr="005A7CF0">
        <w:rPr>
          <w:rFonts w:ascii="Times New Roman" w:hAnsi="Times New Roman" w:cs="Times New Roman" w:hint="eastAsia"/>
          <w:sz w:val="24"/>
          <w:szCs w:val="24"/>
        </w:rPr>
        <w:t xml:space="preserve">[D]. </w:t>
      </w:r>
      <w:r w:rsidRPr="005A7CF0">
        <w:rPr>
          <w:rFonts w:ascii="Times New Roman" w:hAnsi="Times New Roman" w:cs="Times New Roman" w:hint="eastAsia"/>
          <w:sz w:val="24"/>
          <w:szCs w:val="24"/>
        </w:rPr>
        <w:t>吉林大学</w:t>
      </w:r>
      <w:r w:rsidRPr="005A7CF0">
        <w:rPr>
          <w:rFonts w:ascii="Times New Roman" w:hAnsi="Times New Roman" w:cs="Times New Roman" w:hint="eastAsia"/>
          <w:sz w:val="24"/>
          <w:szCs w:val="24"/>
        </w:rPr>
        <w:t>, 2015.</w:t>
      </w:r>
    </w:p>
    <w:p w:rsidR="005A7CF0" w:rsidRPr="005A7CF0"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sz w:val="24"/>
          <w:szCs w:val="24"/>
        </w:rPr>
        <w:t>[19]</w:t>
      </w:r>
      <w:proofErr w:type="spellStart"/>
      <w:r w:rsidRPr="005A7CF0">
        <w:rPr>
          <w:rFonts w:ascii="Times New Roman" w:hAnsi="Times New Roman" w:cs="Times New Roman"/>
          <w:sz w:val="24"/>
          <w:szCs w:val="24"/>
        </w:rPr>
        <w:t>Farcic</w:t>
      </w:r>
      <w:proofErr w:type="spellEnd"/>
      <w:r w:rsidRPr="005A7CF0">
        <w:rPr>
          <w:rFonts w:ascii="Times New Roman" w:hAnsi="Times New Roman" w:cs="Times New Roman"/>
          <w:sz w:val="24"/>
          <w:szCs w:val="24"/>
        </w:rPr>
        <w:t xml:space="preserve"> V, Garcia A. Test-Driven Java </w:t>
      </w:r>
      <w:proofErr w:type="gramStart"/>
      <w:r w:rsidRPr="005A7CF0">
        <w:rPr>
          <w:rFonts w:ascii="Times New Roman" w:hAnsi="Times New Roman" w:cs="Times New Roman"/>
          <w:sz w:val="24"/>
          <w:szCs w:val="24"/>
        </w:rPr>
        <w:t>Development[</w:t>
      </w:r>
      <w:proofErr w:type="gramEnd"/>
      <w:r w:rsidRPr="005A7CF0">
        <w:rPr>
          <w:rFonts w:ascii="Times New Roman" w:hAnsi="Times New Roman" w:cs="Times New Roman"/>
          <w:sz w:val="24"/>
          <w:szCs w:val="24"/>
        </w:rPr>
        <w:t xml:space="preserve">M]. </w:t>
      </w:r>
      <w:proofErr w:type="spellStart"/>
      <w:r w:rsidRPr="005A7CF0">
        <w:rPr>
          <w:rFonts w:ascii="Times New Roman" w:hAnsi="Times New Roman" w:cs="Times New Roman"/>
          <w:sz w:val="24"/>
          <w:szCs w:val="24"/>
        </w:rPr>
        <w:t>Packt</w:t>
      </w:r>
      <w:proofErr w:type="spellEnd"/>
      <w:r w:rsidRPr="005A7CF0">
        <w:rPr>
          <w:rFonts w:ascii="Times New Roman" w:hAnsi="Times New Roman" w:cs="Times New Roman"/>
          <w:sz w:val="24"/>
          <w:szCs w:val="24"/>
        </w:rPr>
        <w:t xml:space="preserve"> Publishing, 2015.</w:t>
      </w:r>
    </w:p>
    <w:p w:rsidR="005A7CF0" w:rsidRPr="005A7CF0"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sz w:val="24"/>
          <w:szCs w:val="24"/>
        </w:rPr>
        <w:t>[20]</w:t>
      </w:r>
      <w:proofErr w:type="spellStart"/>
      <w:r w:rsidRPr="005A7CF0">
        <w:rPr>
          <w:rFonts w:ascii="Times New Roman" w:hAnsi="Times New Roman" w:cs="Times New Roman"/>
          <w:sz w:val="24"/>
          <w:szCs w:val="24"/>
        </w:rPr>
        <w:t>Roumeliotis</w:t>
      </w:r>
      <w:proofErr w:type="spellEnd"/>
      <w:r w:rsidRPr="005A7CF0">
        <w:rPr>
          <w:rFonts w:ascii="Times New Roman" w:hAnsi="Times New Roman" w:cs="Times New Roman"/>
          <w:sz w:val="24"/>
          <w:szCs w:val="24"/>
        </w:rPr>
        <w:t xml:space="preserve">-Curator R. Learning Path: Enterprise Java </w:t>
      </w:r>
      <w:proofErr w:type="gramStart"/>
      <w:r w:rsidRPr="005A7CF0">
        <w:rPr>
          <w:rFonts w:ascii="Times New Roman" w:hAnsi="Times New Roman" w:cs="Times New Roman"/>
          <w:sz w:val="24"/>
          <w:szCs w:val="24"/>
        </w:rPr>
        <w:t>Development[</w:t>
      </w:r>
      <w:proofErr w:type="gramEnd"/>
      <w:r w:rsidRPr="005A7CF0">
        <w:rPr>
          <w:rFonts w:ascii="Times New Roman" w:hAnsi="Times New Roman" w:cs="Times New Roman"/>
          <w:sz w:val="24"/>
          <w:szCs w:val="24"/>
        </w:rPr>
        <w:t>M]. O'Reilly Media, Inc. 2015.</w:t>
      </w:r>
    </w:p>
    <w:p w:rsidR="005A7CF0" w:rsidRPr="005A7CF0"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sz w:val="24"/>
          <w:szCs w:val="24"/>
        </w:rPr>
        <w:t xml:space="preserve">[21]Jackson W. Setting Up a Java 8 Game Development </w:t>
      </w:r>
      <w:proofErr w:type="gramStart"/>
      <w:r w:rsidRPr="005A7CF0">
        <w:rPr>
          <w:rFonts w:ascii="Times New Roman" w:hAnsi="Times New Roman" w:cs="Times New Roman"/>
          <w:sz w:val="24"/>
          <w:szCs w:val="24"/>
        </w:rPr>
        <w:t>Environment[</w:t>
      </w:r>
      <w:proofErr w:type="gramEnd"/>
      <w:r w:rsidRPr="005A7CF0">
        <w:rPr>
          <w:rFonts w:ascii="Times New Roman" w:hAnsi="Times New Roman" w:cs="Times New Roman"/>
          <w:sz w:val="24"/>
          <w:szCs w:val="24"/>
        </w:rPr>
        <w:t xml:space="preserve">M]// Beginning Java 8 Games Development. </w:t>
      </w:r>
      <w:proofErr w:type="spellStart"/>
      <w:r w:rsidRPr="005A7CF0">
        <w:rPr>
          <w:rFonts w:ascii="Times New Roman" w:hAnsi="Times New Roman" w:cs="Times New Roman"/>
          <w:sz w:val="24"/>
          <w:szCs w:val="24"/>
        </w:rPr>
        <w:t>Apress</w:t>
      </w:r>
      <w:proofErr w:type="spellEnd"/>
      <w:r w:rsidRPr="005A7CF0">
        <w:rPr>
          <w:rFonts w:ascii="Times New Roman" w:hAnsi="Times New Roman" w:cs="Times New Roman"/>
          <w:sz w:val="24"/>
          <w:szCs w:val="24"/>
        </w:rPr>
        <w:t>, 2014:1-17.</w:t>
      </w:r>
    </w:p>
    <w:p w:rsidR="005A7CF0" w:rsidRPr="005A7CF0" w:rsidRDefault="005A7CF0" w:rsidP="005A7CF0">
      <w:pPr>
        <w:spacing w:line="360" w:lineRule="auto"/>
        <w:rPr>
          <w:rFonts w:ascii="Times New Roman" w:hAnsi="Times New Roman" w:cs="Times New Roman" w:hint="eastAsia"/>
          <w:sz w:val="24"/>
          <w:szCs w:val="24"/>
        </w:rPr>
      </w:pPr>
      <w:r w:rsidRPr="005A7CF0">
        <w:rPr>
          <w:rFonts w:ascii="Times New Roman" w:hAnsi="Times New Roman" w:cs="Times New Roman" w:hint="eastAsia"/>
          <w:sz w:val="24"/>
          <w:szCs w:val="24"/>
        </w:rPr>
        <w:t>[22]</w:t>
      </w:r>
      <w:r w:rsidRPr="005A7CF0">
        <w:rPr>
          <w:rFonts w:ascii="Times New Roman" w:hAnsi="Times New Roman" w:cs="Times New Roman" w:hint="eastAsia"/>
          <w:sz w:val="24"/>
          <w:szCs w:val="24"/>
        </w:rPr>
        <w:t>徐明华</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邱加永</w:t>
      </w:r>
      <w:r w:rsidRPr="005A7CF0">
        <w:rPr>
          <w:rFonts w:ascii="Times New Roman" w:hAnsi="Times New Roman" w:cs="Times New Roman" w:hint="eastAsia"/>
          <w:sz w:val="24"/>
          <w:szCs w:val="24"/>
        </w:rPr>
        <w:t xml:space="preserve">, </w:t>
      </w:r>
      <w:proofErr w:type="gramStart"/>
      <w:r w:rsidRPr="005A7CF0">
        <w:rPr>
          <w:rFonts w:ascii="Times New Roman" w:hAnsi="Times New Roman" w:cs="Times New Roman" w:hint="eastAsia"/>
          <w:sz w:val="24"/>
          <w:szCs w:val="24"/>
        </w:rPr>
        <w:t>纪希禹</w:t>
      </w:r>
      <w:proofErr w:type="gramEnd"/>
      <w:r w:rsidRPr="005A7CF0">
        <w:rPr>
          <w:rFonts w:ascii="Times New Roman" w:hAnsi="Times New Roman" w:cs="Times New Roman" w:hint="eastAsia"/>
          <w:sz w:val="24"/>
          <w:szCs w:val="24"/>
        </w:rPr>
        <w:t>. Java</w:t>
      </w:r>
      <w:r w:rsidRPr="005A7CF0">
        <w:rPr>
          <w:rFonts w:ascii="Times New Roman" w:hAnsi="Times New Roman" w:cs="Times New Roman" w:hint="eastAsia"/>
          <w:sz w:val="24"/>
          <w:szCs w:val="24"/>
        </w:rPr>
        <w:t>基础与案例开发详解</w:t>
      </w:r>
      <w:r w:rsidRPr="005A7CF0">
        <w:rPr>
          <w:rFonts w:ascii="Times New Roman" w:hAnsi="Times New Roman" w:cs="Times New Roman" w:hint="eastAsia"/>
          <w:sz w:val="24"/>
          <w:szCs w:val="24"/>
        </w:rPr>
        <w:t xml:space="preserve">[M]. </w:t>
      </w:r>
      <w:r w:rsidRPr="005A7CF0">
        <w:rPr>
          <w:rFonts w:ascii="Times New Roman" w:hAnsi="Times New Roman" w:cs="Times New Roman" w:hint="eastAsia"/>
          <w:sz w:val="24"/>
          <w:szCs w:val="24"/>
        </w:rPr>
        <w:t>清华大学出版社</w:t>
      </w:r>
      <w:r w:rsidRPr="005A7CF0">
        <w:rPr>
          <w:rFonts w:ascii="Times New Roman" w:hAnsi="Times New Roman" w:cs="Times New Roman" w:hint="eastAsia"/>
          <w:sz w:val="24"/>
          <w:szCs w:val="24"/>
        </w:rPr>
        <w:t>, 2016.</w:t>
      </w:r>
    </w:p>
    <w:p w:rsidR="00CD78BE" w:rsidRPr="00664F99" w:rsidRDefault="005A7CF0" w:rsidP="005A7CF0">
      <w:pPr>
        <w:spacing w:line="360" w:lineRule="auto"/>
        <w:rPr>
          <w:rFonts w:ascii="Times New Roman" w:hAnsi="Times New Roman" w:cs="Times New Roman"/>
          <w:sz w:val="24"/>
          <w:szCs w:val="24"/>
        </w:rPr>
      </w:pPr>
      <w:r w:rsidRPr="005A7CF0">
        <w:rPr>
          <w:rFonts w:ascii="Times New Roman" w:hAnsi="Times New Roman" w:cs="Times New Roman" w:hint="eastAsia"/>
          <w:sz w:val="24"/>
          <w:szCs w:val="24"/>
        </w:rPr>
        <w:t>[23]</w:t>
      </w:r>
      <w:r w:rsidRPr="005A7CF0">
        <w:rPr>
          <w:rFonts w:ascii="Times New Roman" w:hAnsi="Times New Roman" w:cs="Times New Roman" w:hint="eastAsia"/>
          <w:sz w:val="24"/>
          <w:szCs w:val="24"/>
        </w:rPr>
        <w:t>柴群</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梁剑波</w:t>
      </w:r>
      <w:r w:rsidRPr="005A7CF0">
        <w:rPr>
          <w:rFonts w:ascii="Times New Roman" w:hAnsi="Times New Roman" w:cs="Times New Roman" w:hint="eastAsia"/>
          <w:sz w:val="24"/>
          <w:szCs w:val="24"/>
        </w:rPr>
        <w:t xml:space="preserve">. </w:t>
      </w:r>
      <w:r w:rsidRPr="005A7CF0">
        <w:rPr>
          <w:rFonts w:ascii="Times New Roman" w:hAnsi="Times New Roman" w:cs="Times New Roman" w:hint="eastAsia"/>
          <w:sz w:val="24"/>
          <w:szCs w:val="24"/>
        </w:rPr>
        <w:t>《</w:t>
      </w:r>
      <w:r w:rsidRPr="005A7CF0">
        <w:rPr>
          <w:rFonts w:ascii="Times New Roman" w:hAnsi="Times New Roman" w:cs="Times New Roman" w:hint="eastAsia"/>
          <w:sz w:val="24"/>
          <w:szCs w:val="24"/>
        </w:rPr>
        <w:t>Java</w:t>
      </w:r>
      <w:r w:rsidRPr="005A7CF0">
        <w:rPr>
          <w:rFonts w:ascii="Times New Roman" w:hAnsi="Times New Roman" w:cs="Times New Roman" w:hint="eastAsia"/>
          <w:sz w:val="24"/>
          <w:szCs w:val="24"/>
        </w:rPr>
        <w:t>编程基础》课程教学的思考</w:t>
      </w:r>
      <w:r w:rsidRPr="005A7CF0">
        <w:rPr>
          <w:rFonts w:ascii="Times New Roman" w:hAnsi="Times New Roman" w:cs="Times New Roman" w:hint="eastAsia"/>
          <w:sz w:val="24"/>
          <w:szCs w:val="24"/>
        </w:rPr>
        <w:t xml:space="preserve">[J]. </w:t>
      </w:r>
      <w:r w:rsidRPr="005A7CF0">
        <w:rPr>
          <w:rFonts w:ascii="Times New Roman" w:hAnsi="Times New Roman" w:cs="Times New Roman" w:hint="eastAsia"/>
          <w:sz w:val="24"/>
          <w:szCs w:val="24"/>
        </w:rPr>
        <w:t>通讯世界</w:t>
      </w:r>
      <w:r w:rsidRPr="005A7CF0">
        <w:rPr>
          <w:rFonts w:ascii="Times New Roman" w:hAnsi="Times New Roman" w:cs="Times New Roman" w:hint="eastAsia"/>
          <w:sz w:val="24"/>
          <w:szCs w:val="24"/>
        </w:rPr>
        <w:t>, 2015(3):173-174.</w:t>
      </w:r>
    </w:p>
    <w:p w:rsidR="00CD78BE" w:rsidRPr="00664F99" w:rsidRDefault="00CD78BE" w:rsidP="00664F99">
      <w:pPr>
        <w:widowControl/>
        <w:spacing w:line="360" w:lineRule="auto"/>
        <w:ind w:left="480" w:hangingChars="200" w:hanging="480"/>
        <w:jc w:val="left"/>
        <w:rPr>
          <w:rFonts w:ascii="Times New Roman" w:hAnsi="Times New Roman" w:cs="Times New Roman"/>
          <w:sz w:val="24"/>
          <w:szCs w:val="24"/>
        </w:rPr>
      </w:pPr>
      <w:r w:rsidRPr="00664F99">
        <w:rPr>
          <w:rFonts w:ascii="Times New Roman" w:hAnsi="Times New Roman" w:cs="Times New Roman"/>
          <w:sz w:val="24"/>
          <w:szCs w:val="24"/>
        </w:rPr>
        <w:br w:type="page"/>
      </w:r>
    </w:p>
    <w:p w:rsidR="00782D06" w:rsidRPr="00664F99" w:rsidRDefault="00CD78BE" w:rsidP="00664F99">
      <w:pPr>
        <w:spacing w:line="360" w:lineRule="auto"/>
        <w:jc w:val="center"/>
        <w:outlineLvl w:val="0"/>
        <w:rPr>
          <w:rFonts w:ascii="Times New Roman" w:hAnsi="Times New Roman" w:cs="Times New Roman"/>
          <w:b/>
          <w:bCs/>
          <w:sz w:val="24"/>
          <w:szCs w:val="24"/>
        </w:rPr>
      </w:pPr>
      <w:bookmarkStart w:id="152" w:name="_Toc355647629"/>
      <w:bookmarkStart w:id="153" w:name="_Toc476671247"/>
      <w:bookmarkStart w:id="154" w:name="_Toc504910730"/>
      <w:r w:rsidRPr="00664F99">
        <w:rPr>
          <w:rFonts w:ascii="Times New Roman" w:hAnsi="Times New Roman" w:cs="Times New Roman"/>
          <w:b/>
          <w:bCs/>
          <w:sz w:val="24"/>
          <w:szCs w:val="24"/>
        </w:rPr>
        <w:lastRenderedPageBreak/>
        <w:t>致</w:t>
      </w:r>
      <w:r w:rsidRPr="00664F99">
        <w:rPr>
          <w:rFonts w:ascii="Times New Roman" w:hAnsi="Times New Roman" w:cs="Times New Roman"/>
          <w:b/>
          <w:bCs/>
          <w:sz w:val="24"/>
          <w:szCs w:val="24"/>
        </w:rPr>
        <w:t xml:space="preserve"> </w:t>
      </w:r>
      <w:r w:rsidRPr="00664F99">
        <w:rPr>
          <w:rFonts w:ascii="Times New Roman" w:hAnsi="Times New Roman" w:cs="Times New Roman"/>
          <w:b/>
          <w:bCs/>
          <w:sz w:val="24"/>
          <w:szCs w:val="24"/>
        </w:rPr>
        <w:t>谢</w:t>
      </w:r>
      <w:bookmarkEnd w:id="152"/>
      <w:bookmarkEnd w:id="153"/>
      <w:bookmarkEnd w:id="154"/>
    </w:p>
    <w:p w:rsidR="00782D06" w:rsidRPr="00664F99" w:rsidRDefault="00782D06" w:rsidP="00664F99">
      <w:pPr>
        <w:widowControl/>
        <w:spacing w:line="360" w:lineRule="auto"/>
        <w:ind w:firstLineChars="200" w:firstLine="480"/>
        <w:jc w:val="center"/>
        <w:rPr>
          <w:rFonts w:ascii="Times New Roman" w:hAnsi="Times New Roman" w:cs="Times New Roman"/>
          <w:bCs/>
          <w:sz w:val="24"/>
          <w:szCs w:val="24"/>
        </w:rPr>
      </w:pPr>
    </w:p>
    <w:p w:rsidR="00536A43" w:rsidRPr="00664F99" w:rsidRDefault="00536A43" w:rsidP="00664F99">
      <w:pPr>
        <w:spacing w:line="360" w:lineRule="auto"/>
        <w:ind w:firstLine="480"/>
        <w:rPr>
          <w:rFonts w:ascii="Times New Roman" w:hAnsi="Times New Roman" w:cs="Times New Roman"/>
          <w:sz w:val="24"/>
          <w:szCs w:val="24"/>
        </w:rPr>
      </w:pPr>
      <w:r w:rsidRPr="00664F99">
        <w:rPr>
          <w:rFonts w:ascii="Times New Roman" w:hAnsi="Times New Roman" w:cs="Times New Roman"/>
          <w:sz w:val="24"/>
          <w:szCs w:val="24"/>
        </w:rPr>
        <w:t>四年的学习生活在这个季节将结</w:t>
      </w:r>
      <w:r w:rsidR="00F951F4" w:rsidRPr="00664F99">
        <w:rPr>
          <w:rFonts w:ascii="Times New Roman" w:hAnsi="Times New Roman" w:cs="Times New Roman"/>
          <w:sz w:val="24"/>
          <w:szCs w:val="24"/>
        </w:rPr>
        <w:t>束，但是</w:t>
      </w:r>
      <w:r w:rsidRPr="00664F99">
        <w:rPr>
          <w:rFonts w:ascii="Times New Roman" w:hAnsi="Times New Roman" w:cs="Times New Roman"/>
          <w:sz w:val="24"/>
          <w:szCs w:val="24"/>
        </w:rPr>
        <w:t>在我的生命</w:t>
      </w:r>
      <w:r w:rsidR="00F951F4" w:rsidRPr="00664F99">
        <w:rPr>
          <w:rFonts w:ascii="Times New Roman" w:hAnsi="Times New Roman" w:cs="Times New Roman"/>
          <w:sz w:val="24"/>
          <w:szCs w:val="24"/>
        </w:rPr>
        <w:t>这仅仅只是</w:t>
      </w:r>
      <w:r w:rsidRPr="00664F99">
        <w:rPr>
          <w:rFonts w:ascii="Times New Roman" w:hAnsi="Times New Roman" w:cs="Times New Roman"/>
          <w:sz w:val="24"/>
          <w:szCs w:val="24"/>
        </w:rPr>
        <w:t>一个逗号，我将面对的旅程</w:t>
      </w:r>
      <w:r w:rsidR="00F951F4" w:rsidRPr="00664F99">
        <w:rPr>
          <w:rFonts w:ascii="Times New Roman" w:hAnsi="Times New Roman" w:cs="Times New Roman"/>
          <w:sz w:val="24"/>
          <w:szCs w:val="24"/>
        </w:rPr>
        <w:t>的</w:t>
      </w:r>
      <w:r w:rsidRPr="00664F99">
        <w:rPr>
          <w:rFonts w:ascii="Times New Roman" w:hAnsi="Times New Roman" w:cs="Times New Roman"/>
          <w:sz w:val="24"/>
          <w:szCs w:val="24"/>
        </w:rPr>
        <w:t>另一个的开始。四年的求学生涯，以支持老师，朋友和亲戚，这只是困难的，但也得到一个完整的包，下一段付印之际，各种思想，感情不能平静。</w:t>
      </w:r>
      <w:r w:rsidRPr="00664F99">
        <w:rPr>
          <w:rFonts w:ascii="Times New Roman" w:hAnsi="Times New Roman" w:cs="Times New Roman"/>
          <w:sz w:val="24"/>
          <w:szCs w:val="24"/>
        </w:rPr>
        <w:t xml:space="preserve"> </w:t>
      </w:r>
    </w:p>
    <w:p w:rsidR="00CD78BE" w:rsidRPr="00664F99" w:rsidRDefault="00536A43" w:rsidP="00664F99">
      <w:pPr>
        <w:spacing w:line="360" w:lineRule="auto"/>
        <w:ind w:firstLine="480"/>
        <w:rPr>
          <w:rFonts w:ascii="Times New Roman" w:hAnsi="Times New Roman" w:cs="Times New Roman"/>
          <w:sz w:val="24"/>
          <w:szCs w:val="24"/>
        </w:rPr>
      </w:pPr>
      <w:r w:rsidRPr="00664F99">
        <w:rPr>
          <w:rFonts w:ascii="Times New Roman" w:hAnsi="Times New Roman" w:cs="Times New Roman"/>
          <w:sz w:val="24"/>
          <w:szCs w:val="24"/>
        </w:rPr>
        <w:t>首先想在论文写作</w:t>
      </w:r>
      <w:r w:rsidR="00862617" w:rsidRPr="00664F99">
        <w:rPr>
          <w:rFonts w:ascii="Times New Roman" w:hAnsi="Times New Roman" w:cs="Times New Roman"/>
          <w:sz w:val="24"/>
          <w:szCs w:val="24"/>
        </w:rPr>
        <w:t>中</w:t>
      </w:r>
      <w:r w:rsidRPr="00664F99">
        <w:rPr>
          <w:rFonts w:ascii="Times New Roman" w:hAnsi="Times New Roman" w:cs="Times New Roman"/>
          <w:sz w:val="24"/>
          <w:szCs w:val="24"/>
        </w:rPr>
        <w:t>要感谢我的老师</w:t>
      </w:r>
      <w:r w:rsidR="00F951F4" w:rsidRPr="00664F99">
        <w:rPr>
          <w:rFonts w:ascii="Times New Roman" w:hAnsi="Times New Roman" w:cs="Times New Roman"/>
          <w:sz w:val="24"/>
          <w:szCs w:val="24"/>
        </w:rPr>
        <w:t>xxx</w:t>
      </w:r>
      <w:r w:rsidRPr="00664F99">
        <w:rPr>
          <w:rFonts w:ascii="Times New Roman" w:hAnsi="Times New Roman" w:cs="Times New Roman"/>
          <w:sz w:val="24"/>
          <w:szCs w:val="24"/>
        </w:rPr>
        <w:t>给了我很大的帮助，他</w:t>
      </w:r>
      <w:r w:rsidR="00F951F4" w:rsidRPr="00664F99">
        <w:rPr>
          <w:rFonts w:ascii="Times New Roman" w:hAnsi="Times New Roman" w:cs="Times New Roman"/>
          <w:sz w:val="24"/>
          <w:szCs w:val="24"/>
        </w:rPr>
        <w:t>对我</w:t>
      </w:r>
      <w:r w:rsidRPr="00664F99">
        <w:rPr>
          <w:rFonts w:ascii="Times New Roman" w:hAnsi="Times New Roman" w:cs="Times New Roman"/>
          <w:sz w:val="24"/>
          <w:szCs w:val="24"/>
        </w:rPr>
        <w:t>论文的严格要求，</w:t>
      </w:r>
      <w:r w:rsidR="00F951F4" w:rsidRPr="00664F99">
        <w:rPr>
          <w:rFonts w:ascii="Times New Roman" w:hAnsi="Times New Roman" w:cs="Times New Roman"/>
          <w:sz w:val="24"/>
          <w:szCs w:val="24"/>
        </w:rPr>
        <w:t>使我获得了很大的收获</w:t>
      </w:r>
      <w:r w:rsidRPr="00664F99">
        <w:rPr>
          <w:rFonts w:ascii="Times New Roman" w:hAnsi="Times New Roman" w:cs="Times New Roman"/>
          <w:sz w:val="24"/>
          <w:szCs w:val="24"/>
        </w:rPr>
        <w:t>。</w:t>
      </w:r>
      <w:r w:rsidR="00F951F4" w:rsidRPr="00664F99">
        <w:rPr>
          <w:rFonts w:ascii="Times New Roman" w:hAnsi="Times New Roman" w:cs="Times New Roman"/>
          <w:sz w:val="24"/>
          <w:szCs w:val="24"/>
        </w:rPr>
        <w:t>以及</w:t>
      </w:r>
      <w:r w:rsidRPr="00664F99">
        <w:rPr>
          <w:rFonts w:ascii="Times New Roman" w:hAnsi="Times New Roman" w:cs="Times New Roman"/>
          <w:sz w:val="24"/>
          <w:szCs w:val="24"/>
        </w:rPr>
        <w:t>深厚的理论知识，实践经验，严谨的治学态度和扎实的研究方法的影响和激励着我，让我一个不少。在这方面，我谨表示衷心的感谢和由衷的。</w:t>
      </w:r>
    </w:p>
    <w:p w:rsidR="00CD78BE" w:rsidRPr="00664F99" w:rsidRDefault="00CD78BE" w:rsidP="00664F99">
      <w:pPr>
        <w:spacing w:line="360" w:lineRule="auto"/>
        <w:ind w:firstLine="480"/>
        <w:rPr>
          <w:rFonts w:ascii="Times New Roman" w:hAnsi="Times New Roman" w:cs="Times New Roman"/>
          <w:sz w:val="24"/>
          <w:szCs w:val="24"/>
        </w:rPr>
      </w:pPr>
      <w:r w:rsidRPr="00664F99">
        <w:rPr>
          <w:rFonts w:ascii="Times New Roman" w:hAnsi="Times New Roman" w:cs="Times New Roman"/>
          <w:sz w:val="24"/>
          <w:szCs w:val="24"/>
        </w:rPr>
        <w:t>其次，我要感谢专业课的所有老师们</w:t>
      </w:r>
      <w:r w:rsidR="00E50A6C" w:rsidRPr="00664F99">
        <w:rPr>
          <w:rFonts w:ascii="Times New Roman" w:hAnsi="Times New Roman" w:cs="Times New Roman"/>
          <w:sz w:val="24"/>
          <w:szCs w:val="24"/>
        </w:rPr>
        <w:t>，</w:t>
      </w:r>
      <w:r w:rsidRPr="00664F99">
        <w:rPr>
          <w:rFonts w:ascii="Times New Roman" w:hAnsi="Times New Roman" w:cs="Times New Roman"/>
          <w:sz w:val="24"/>
          <w:szCs w:val="24"/>
        </w:rPr>
        <w:t>是他们在我的专业课的学习过程中无私的教授给我许多专业知识和技能，使我能够在论文写作的过程中顺利解决难题和疑问。同时还要感谢所有给予我关心和帮助的同学和朋友们，她们在生活和学习中给了我大量的帮助，对她们的关怀和帮助致以崇高的敬意。在今后的人生道路上，我一定谨遵恩师的教诲，发挥自己的潜能。</w:t>
      </w:r>
    </w:p>
    <w:p w:rsidR="00CD78BE" w:rsidRPr="00664F99" w:rsidRDefault="00CD78BE" w:rsidP="00664F99">
      <w:pPr>
        <w:spacing w:line="360" w:lineRule="auto"/>
        <w:ind w:firstLine="480"/>
        <w:rPr>
          <w:rFonts w:ascii="Times New Roman" w:hAnsi="Times New Roman" w:cs="Times New Roman"/>
          <w:sz w:val="24"/>
          <w:szCs w:val="24"/>
        </w:rPr>
      </w:pPr>
      <w:r w:rsidRPr="00664F99">
        <w:rPr>
          <w:rFonts w:ascii="Times New Roman" w:hAnsi="Times New Roman" w:cs="Times New Roman"/>
          <w:sz w:val="24"/>
          <w:szCs w:val="24"/>
        </w:rPr>
        <w:t>最后，对阅读和评审本论文的各位老师表示衷心的感谢</w:t>
      </w:r>
      <w:r w:rsidRPr="00664F99">
        <w:rPr>
          <w:rFonts w:ascii="Times New Roman" w:hAnsi="Times New Roman" w:cs="Times New Roman"/>
          <w:sz w:val="24"/>
          <w:szCs w:val="24"/>
        </w:rPr>
        <w:t>!</w:t>
      </w:r>
    </w:p>
    <w:p w:rsidR="00B84F61" w:rsidRPr="00664F99" w:rsidRDefault="00B84F61" w:rsidP="00664F99">
      <w:pPr>
        <w:spacing w:line="360" w:lineRule="auto"/>
        <w:ind w:firstLine="480"/>
        <w:rPr>
          <w:rFonts w:ascii="Times New Roman" w:hAnsi="Times New Roman" w:cs="Times New Roman"/>
          <w:sz w:val="24"/>
          <w:szCs w:val="24"/>
        </w:rPr>
      </w:pPr>
    </w:p>
    <w:sectPr w:rsidR="00B84F61" w:rsidRPr="00664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5F" w:rsidRDefault="00A1355F" w:rsidP="00CD78BE">
      <w:r>
        <w:separator/>
      </w:r>
    </w:p>
  </w:endnote>
  <w:endnote w:type="continuationSeparator" w:id="0">
    <w:p w:rsidR="00A1355F" w:rsidRDefault="00A1355F" w:rsidP="00CD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40958"/>
      <w:docPartObj>
        <w:docPartGallery w:val="Page Numbers (Bottom of Page)"/>
        <w:docPartUnique/>
      </w:docPartObj>
    </w:sdtPr>
    <w:sdtContent>
      <w:p w:rsidR="00302FB8" w:rsidRDefault="00302FB8" w:rsidP="008C7E0E">
        <w:pPr>
          <w:pStyle w:val="a4"/>
          <w:jc w:val="center"/>
        </w:pPr>
        <w:r>
          <w:fldChar w:fldCharType="begin"/>
        </w:r>
        <w:r>
          <w:instrText>PAGE   \* MERGEFORMAT</w:instrText>
        </w:r>
        <w:r>
          <w:fldChar w:fldCharType="separate"/>
        </w:r>
        <w:r w:rsidR="005A7CF0" w:rsidRPr="005A7CF0">
          <w:rPr>
            <w:noProof/>
            <w:lang w:val="zh-CN"/>
          </w:rPr>
          <w:t>14</w:t>
        </w:r>
        <w:r>
          <w:fldChar w:fldCharType="end"/>
        </w:r>
      </w:p>
    </w:sdtContent>
  </w:sdt>
  <w:p w:rsidR="00302FB8" w:rsidRDefault="00302F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5F" w:rsidRDefault="00A1355F" w:rsidP="00CD78BE">
      <w:r>
        <w:separator/>
      </w:r>
    </w:p>
  </w:footnote>
  <w:footnote w:type="continuationSeparator" w:id="0">
    <w:p w:rsidR="00A1355F" w:rsidRDefault="00A1355F" w:rsidP="00CD7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FB8" w:rsidRDefault="00302FB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945"/>
        </w:tabs>
        <w:ind w:left="945" w:hanging="720"/>
      </w:p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nsid w:val="00000005"/>
    <w:multiLevelType w:val="singleLevel"/>
    <w:tmpl w:val="00000005"/>
    <w:lvl w:ilvl="0">
      <w:start w:val="1"/>
      <w:numFmt w:val="bullet"/>
      <w:pStyle w:val="-"/>
      <w:lvlText w:val=""/>
      <w:lvlJc w:val="left"/>
      <w:pPr>
        <w:tabs>
          <w:tab w:val="num" w:pos="851"/>
        </w:tabs>
        <w:ind w:left="851" w:hanging="426"/>
      </w:pPr>
      <w:rPr>
        <w:rFonts w:ascii="Wingdings" w:hAnsi="Wingdings" w:hint="default"/>
        <w:color w:val="auto"/>
        <w:sz w:val="18"/>
      </w:rPr>
    </w:lvl>
  </w:abstractNum>
  <w:abstractNum w:abstractNumId="2">
    <w:nsid w:val="00000007"/>
    <w:multiLevelType w:val="multilevel"/>
    <w:tmpl w:val="00000007"/>
    <w:lvl w:ilvl="0">
      <w:start w:val="1"/>
      <w:numFmt w:val="decimal"/>
      <w:lvlText w:val="%1．"/>
      <w:lvlJc w:val="left"/>
      <w:pPr>
        <w:tabs>
          <w:tab w:val="num" w:pos="600"/>
        </w:tabs>
        <w:ind w:left="600" w:hanging="360"/>
      </w:pPr>
    </w:lvl>
    <w:lvl w:ilvl="1">
      <w:start w:val="1"/>
      <w:numFmt w:val="bullet"/>
      <w:lvlText w:val=""/>
      <w:lvlJc w:val="left"/>
      <w:pPr>
        <w:tabs>
          <w:tab w:val="num" w:pos="1080"/>
        </w:tabs>
        <w:ind w:left="1080" w:hanging="42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9"/>
    <w:multiLevelType w:val="multilevel"/>
    <w:tmpl w:val="00000009"/>
    <w:lvl w:ilvl="0">
      <w:start w:val="1"/>
      <w:numFmt w:val="decimal"/>
      <w:lvlText w:val="%1．"/>
      <w:lvlJc w:val="left"/>
      <w:pPr>
        <w:tabs>
          <w:tab w:val="num" w:pos="1080"/>
        </w:tabs>
        <w:ind w:left="1080" w:hanging="360"/>
      </w:pPr>
    </w:lvl>
    <w:lvl w:ilvl="1">
      <w:start w:val="1"/>
      <w:numFmt w:val="bullet"/>
      <w:lvlText w:val=""/>
      <w:lvlJc w:val="left"/>
      <w:pPr>
        <w:tabs>
          <w:tab w:val="num" w:pos="1260"/>
        </w:tabs>
        <w:ind w:left="1260" w:hanging="420"/>
      </w:pPr>
      <w:rPr>
        <w:rFonts w:ascii="Wingdings" w:hAnsi="Wingdings" w:hint="default"/>
      </w:rPr>
    </w:lvl>
    <w:lvl w:ilvl="2">
      <w:start w:val="1"/>
      <w:numFmt w:val="decimal"/>
      <w:lvlText w:val="%3."/>
      <w:lvlJc w:val="left"/>
      <w:pPr>
        <w:tabs>
          <w:tab w:val="num" w:pos="1680"/>
        </w:tabs>
        <w:ind w:left="168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B"/>
    <w:multiLevelType w:val="multilevel"/>
    <w:tmpl w:val="0000000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C"/>
    <w:multiLevelType w:val="multilevel"/>
    <w:tmpl w:val="000000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D"/>
    <w:multiLevelType w:val="multilevel"/>
    <w:tmpl w:val="0000000D"/>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0A244CE"/>
    <w:multiLevelType w:val="hybridMultilevel"/>
    <w:tmpl w:val="1AFA3366"/>
    <w:lvl w:ilvl="0" w:tplc="180E248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15E76EC"/>
    <w:multiLevelType w:val="hybridMultilevel"/>
    <w:tmpl w:val="B6AEBECE"/>
    <w:lvl w:ilvl="0" w:tplc="D070ED5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51C1761"/>
    <w:multiLevelType w:val="hybridMultilevel"/>
    <w:tmpl w:val="D9621914"/>
    <w:lvl w:ilvl="0" w:tplc="71B258E6">
      <w:start w:val="1"/>
      <w:numFmt w:val="japaneseCounting"/>
      <w:lvlText w:val="%1、"/>
      <w:lvlJc w:val="left"/>
      <w:pPr>
        <w:tabs>
          <w:tab w:val="num" w:pos="480"/>
        </w:tabs>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8145E95"/>
    <w:multiLevelType w:val="hybridMultilevel"/>
    <w:tmpl w:val="5406D590"/>
    <w:lvl w:ilvl="0" w:tplc="EDB85D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6A3593F"/>
    <w:multiLevelType w:val="hybridMultilevel"/>
    <w:tmpl w:val="F73A0510"/>
    <w:lvl w:ilvl="0" w:tplc="19F67AA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8B211DC"/>
    <w:multiLevelType w:val="hybridMultilevel"/>
    <w:tmpl w:val="04882566"/>
    <w:lvl w:ilvl="0" w:tplc="9F54EB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lvlOverride w:ilvl="0">
      <w:startOverride w:val="1"/>
    </w:lvlOverride>
  </w:num>
  <w:num w:numId="3">
    <w:abstractNumId w:val="5"/>
    <w:lvlOverride w:ilvl="0">
      <w:startOverride w:val="1"/>
    </w:lvlOverride>
  </w:num>
  <w:num w:numId="4">
    <w:abstractNumId w:val="6"/>
    <w:lvlOverride w:ilvl="0">
      <w:startOverride w:val="1"/>
    </w:lvlOverride>
  </w:num>
  <w:num w:numId="5">
    <w:abstractNumId w:val="0"/>
    <w:lvlOverride w:ilvl="0">
      <w:startOverride w:val="1"/>
    </w:lvlOverride>
  </w:num>
  <w:num w:numId="6">
    <w:abstractNumId w:val="2"/>
    <w:lvlOverride w:ilvl="0">
      <w:startOverride w:val="1"/>
    </w:lvlOverride>
  </w:num>
  <w:num w:numId="7">
    <w:abstractNumId w:val="3"/>
    <w:lvlOverride w:ilvl="0">
      <w:startOverride w:val="1"/>
    </w:lvlOverride>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EA"/>
    <w:rsid w:val="00005EB2"/>
    <w:rsid w:val="00034F79"/>
    <w:rsid w:val="00040922"/>
    <w:rsid w:val="0004174B"/>
    <w:rsid w:val="00067108"/>
    <w:rsid w:val="000B177D"/>
    <w:rsid w:val="000E5409"/>
    <w:rsid w:val="00157696"/>
    <w:rsid w:val="001E02F7"/>
    <w:rsid w:val="002071CF"/>
    <w:rsid w:val="00220740"/>
    <w:rsid w:val="0022424A"/>
    <w:rsid w:val="002404AF"/>
    <w:rsid w:val="002502FF"/>
    <w:rsid w:val="002551EA"/>
    <w:rsid w:val="0026245C"/>
    <w:rsid w:val="002670AF"/>
    <w:rsid w:val="002B5168"/>
    <w:rsid w:val="00302FB8"/>
    <w:rsid w:val="00334372"/>
    <w:rsid w:val="00347ABB"/>
    <w:rsid w:val="003840A9"/>
    <w:rsid w:val="003A04F9"/>
    <w:rsid w:val="003E1C0A"/>
    <w:rsid w:val="003E7402"/>
    <w:rsid w:val="004008A7"/>
    <w:rsid w:val="00430BBF"/>
    <w:rsid w:val="0043123E"/>
    <w:rsid w:val="00431471"/>
    <w:rsid w:val="004474D7"/>
    <w:rsid w:val="00456F18"/>
    <w:rsid w:val="004A3108"/>
    <w:rsid w:val="004E251B"/>
    <w:rsid w:val="00521ED6"/>
    <w:rsid w:val="005306CB"/>
    <w:rsid w:val="00531B40"/>
    <w:rsid w:val="00535AB9"/>
    <w:rsid w:val="00536544"/>
    <w:rsid w:val="00536A43"/>
    <w:rsid w:val="00552DDE"/>
    <w:rsid w:val="0055345B"/>
    <w:rsid w:val="00592AEB"/>
    <w:rsid w:val="005A7CF0"/>
    <w:rsid w:val="005C11E8"/>
    <w:rsid w:val="005E4FDA"/>
    <w:rsid w:val="006123A3"/>
    <w:rsid w:val="00631F3E"/>
    <w:rsid w:val="00633411"/>
    <w:rsid w:val="00663A9D"/>
    <w:rsid w:val="00664F99"/>
    <w:rsid w:val="00685829"/>
    <w:rsid w:val="006920FD"/>
    <w:rsid w:val="00693DE2"/>
    <w:rsid w:val="006E22AB"/>
    <w:rsid w:val="006E2FC3"/>
    <w:rsid w:val="006F2C67"/>
    <w:rsid w:val="007167B2"/>
    <w:rsid w:val="00726E0E"/>
    <w:rsid w:val="00727998"/>
    <w:rsid w:val="00757FD5"/>
    <w:rsid w:val="00764CC8"/>
    <w:rsid w:val="00782D06"/>
    <w:rsid w:val="00784001"/>
    <w:rsid w:val="007A3CDA"/>
    <w:rsid w:val="007D5316"/>
    <w:rsid w:val="007D5C04"/>
    <w:rsid w:val="00834AFA"/>
    <w:rsid w:val="008548E7"/>
    <w:rsid w:val="00862617"/>
    <w:rsid w:val="00884803"/>
    <w:rsid w:val="008B20A9"/>
    <w:rsid w:val="008C7E0E"/>
    <w:rsid w:val="008D0E6A"/>
    <w:rsid w:val="008E32F3"/>
    <w:rsid w:val="008F69E6"/>
    <w:rsid w:val="00901AD4"/>
    <w:rsid w:val="00920A86"/>
    <w:rsid w:val="009540C8"/>
    <w:rsid w:val="009B3D45"/>
    <w:rsid w:val="009E083E"/>
    <w:rsid w:val="00A03B77"/>
    <w:rsid w:val="00A1355F"/>
    <w:rsid w:val="00A2530B"/>
    <w:rsid w:val="00A379D7"/>
    <w:rsid w:val="00A37CBC"/>
    <w:rsid w:val="00A51ADE"/>
    <w:rsid w:val="00A87E96"/>
    <w:rsid w:val="00AC6B9C"/>
    <w:rsid w:val="00AD451F"/>
    <w:rsid w:val="00AE35A4"/>
    <w:rsid w:val="00AF05A7"/>
    <w:rsid w:val="00AF21BA"/>
    <w:rsid w:val="00B33376"/>
    <w:rsid w:val="00B34BDB"/>
    <w:rsid w:val="00B42D47"/>
    <w:rsid w:val="00B72758"/>
    <w:rsid w:val="00B8288A"/>
    <w:rsid w:val="00B84F61"/>
    <w:rsid w:val="00BC016B"/>
    <w:rsid w:val="00C06D56"/>
    <w:rsid w:val="00C07D22"/>
    <w:rsid w:val="00C22344"/>
    <w:rsid w:val="00CD78BE"/>
    <w:rsid w:val="00CE4A6E"/>
    <w:rsid w:val="00CF0E52"/>
    <w:rsid w:val="00D25C94"/>
    <w:rsid w:val="00D6058E"/>
    <w:rsid w:val="00DA68D1"/>
    <w:rsid w:val="00DC7CA6"/>
    <w:rsid w:val="00E22927"/>
    <w:rsid w:val="00E40D92"/>
    <w:rsid w:val="00E50A6C"/>
    <w:rsid w:val="00E52EDA"/>
    <w:rsid w:val="00EC2077"/>
    <w:rsid w:val="00ED7610"/>
    <w:rsid w:val="00EF3672"/>
    <w:rsid w:val="00F951F4"/>
    <w:rsid w:val="00FA31CC"/>
    <w:rsid w:val="00FB046D"/>
    <w:rsid w:val="00FB60D6"/>
    <w:rsid w:val="00FE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8DEFB8-DC6D-423B-AAF7-4BE608C6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D78BE"/>
    <w:pPr>
      <w:keepNext/>
      <w:keepLines/>
      <w:spacing w:before="340" w:after="330" w:line="576" w:lineRule="auto"/>
      <w:jc w:val="center"/>
      <w:outlineLvl w:val="0"/>
    </w:pPr>
    <w:rPr>
      <w:rFonts w:ascii="Times New Roman" w:eastAsia="黑体" w:hAnsi="Times New Roman" w:cs="Times New Roman"/>
      <w:kern w:val="44"/>
      <w:sz w:val="24"/>
      <w:szCs w:val="20"/>
    </w:rPr>
  </w:style>
  <w:style w:type="paragraph" w:styleId="2">
    <w:name w:val="heading 2"/>
    <w:aliases w:val="节题"/>
    <w:basedOn w:val="a"/>
    <w:next w:val="a"/>
    <w:link w:val="2Char"/>
    <w:qFormat/>
    <w:rsid w:val="00CD78BE"/>
    <w:pPr>
      <w:keepNext/>
      <w:keepLines/>
      <w:spacing w:before="260" w:after="260" w:line="412" w:lineRule="auto"/>
      <w:outlineLvl w:val="1"/>
    </w:pPr>
    <w:rPr>
      <w:rFonts w:ascii="宋体" w:eastAsia="宋体" w:hAnsi="宋体" w:cs="宋体"/>
      <w:sz w:val="24"/>
      <w:szCs w:val="20"/>
    </w:rPr>
  </w:style>
  <w:style w:type="paragraph" w:styleId="3">
    <w:name w:val="heading 3"/>
    <w:aliases w:val="目题"/>
    <w:basedOn w:val="a"/>
    <w:next w:val="a"/>
    <w:link w:val="3Char"/>
    <w:qFormat/>
    <w:rsid w:val="00CD78BE"/>
    <w:pPr>
      <w:keepNext/>
      <w:keepLines/>
      <w:spacing w:before="260" w:after="260" w:line="412" w:lineRule="auto"/>
      <w:outlineLvl w:val="2"/>
    </w:pPr>
    <w:rPr>
      <w:rFonts w:ascii="宋体" w:eastAsia="宋体" w:hAnsi="宋体" w:cs="宋体"/>
      <w:sz w:val="24"/>
      <w:szCs w:val="20"/>
      <w:lang w:val="en"/>
    </w:rPr>
  </w:style>
  <w:style w:type="paragraph" w:styleId="4">
    <w:name w:val="heading 4"/>
    <w:aliases w:val="段1.2."/>
    <w:basedOn w:val="a"/>
    <w:next w:val="a"/>
    <w:link w:val="4Char"/>
    <w:uiPriority w:val="9"/>
    <w:qFormat/>
    <w:rsid w:val="00CD78BE"/>
    <w:pPr>
      <w:keepNext/>
      <w:keepLines/>
      <w:adjustRightInd w:val="0"/>
      <w:spacing w:before="60" w:after="60" w:line="300" w:lineRule="exact"/>
      <w:ind w:firstLineChars="200" w:firstLine="200"/>
      <w:jc w:val="left"/>
      <w:outlineLvl w:val="3"/>
    </w:pPr>
    <w:rPr>
      <w:rFonts w:ascii="Times New Roman" w:eastAsia="楷体_GB2312" w:hAnsi="Times New Roman" w:cs="Times New Roman"/>
      <w:kern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8BE"/>
    <w:rPr>
      <w:sz w:val="18"/>
      <w:szCs w:val="18"/>
    </w:rPr>
  </w:style>
  <w:style w:type="paragraph" w:styleId="a4">
    <w:name w:val="footer"/>
    <w:basedOn w:val="a"/>
    <w:link w:val="Char0"/>
    <w:uiPriority w:val="99"/>
    <w:unhideWhenUsed/>
    <w:rsid w:val="00CD78BE"/>
    <w:pPr>
      <w:tabs>
        <w:tab w:val="center" w:pos="4153"/>
        <w:tab w:val="right" w:pos="8306"/>
      </w:tabs>
      <w:snapToGrid w:val="0"/>
      <w:jc w:val="left"/>
    </w:pPr>
    <w:rPr>
      <w:sz w:val="18"/>
      <w:szCs w:val="18"/>
    </w:rPr>
  </w:style>
  <w:style w:type="character" w:customStyle="1" w:styleId="Char0">
    <w:name w:val="页脚 Char"/>
    <w:basedOn w:val="a0"/>
    <w:link w:val="a4"/>
    <w:uiPriority w:val="99"/>
    <w:rsid w:val="00CD78BE"/>
    <w:rPr>
      <w:sz w:val="18"/>
      <w:szCs w:val="18"/>
    </w:rPr>
  </w:style>
  <w:style w:type="character" w:customStyle="1" w:styleId="1Char">
    <w:name w:val="标题 1 Char"/>
    <w:basedOn w:val="a0"/>
    <w:link w:val="1"/>
    <w:rsid w:val="00CD78BE"/>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CD78BE"/>
    <w:rPr>
      <w:rFonts w:ascii="宋体" w:eastAsia="宋体" w:hAnsi="宋体" w:cs="宋体"/>
      <w:sz w:val="24"/>
      <w:szCs w:val="20"/>
    </w:rPr>
  </w:style>
  <w:style w:type="character" w:customStyle="1" w:styleId="3Char">
    <w:name w:val="标题 3 Char"/>
    <w:aliases w:val="目题 Char"/>
    <w:basedOn w:val="a0"/>
    <w:link w:val="3"/>
    <w:rsid w:val="00CD78BE"/>
    <w:rPr>
      <w:rFonts w:ascii="宋体" w:eastAsia="宋体" w:hAnsi="宋体" w:cs="宋体"/>
      <w:sz w:val="24"/>
      <w:szCs w:val="20"/>
      <w:lang w:val="en"/>
    </w:rPr>
  </w:style>
  <w:style w:type="character" w:customStyle="1" w:styleId="4Char">
    <w:name w:val="标题 4 Char"/>
    <w:aliases w:val="段1.2. Char"/>
    <w:basedOn w:val="a0"/>
    <w:link w:val="4"/>
    <w:uiPriority w:val="9"/>
    <w:rsid w:val="00CD78BE"/>
    <w:rPr>
      <w:rFonts w:ascii="Times New Roman" w:eastAsia="楷体_GB2312" w:hAnsi="Times New Roman" w:cs="Times New Roman"/>
      <w:kern w:val="24"/>
      <w:szCs w:val="24"/>
    </w:rPr>
  </w:style>
  <w:style w:type="numbering" w:customStyle="1" w:styleId="10">
    <w:name w:val="无列表1"/>
    <w:next w:val="a2"/>
    <w:uiPriority w:val="99"/>
    <w:semiHidden/>
    <w:rsid w:val="00CD78BE"/>
  </w:style>
  <w:style w:type="character" w:styleId="a5">
    <w:name w:val="Hyperlink"/>
    <w:uiPriority w:val="99"/>
    <w:rsid w:val="00CD78BE"/>
    <w:rPr>
      <w:color w:val="0000FF"/>
      <w:u w:val="single"/>
    </w:rPr>
  </w:style>
  <w:style w:type="character" w:customStyle="1" w:styleId="3CharChar">
    <w:name w:val="标题 3 Char Char"/>
    <w:rsid w:val="00CD78BE"/>
    <w:rPr>
      <w:bCs/>
      <w:szCs w:val="32"/>
    </w:rPr>
  </w:style>
  <w:style w:type="paragraph" w:styleId="a6">
    <w:name w:val="Body Text Indent"/>
    <w:basedOn w:val="a"/>
    <w:link w:val="Char1"/>
    <w:rsid w:val="00CD78BE"/>
    <w:pPr>
      <w:spacing w:line="300" w:lineRule="auto"/>
      <w:ind w:firstLineChars="200" w:firstLine="560"/>
    </w:pPr>
    <w:rPr>
      <w:rFonts w:ascii="宋体" w:eastAsia="宋体" w:hAnsi="宋体" w:cs="Times New Roman"/>
      <w:spacing w:val="20"/>
      <w:sz w:val="24"/>
      <w:szCs w:val="20"/>
    </w:rPr>
  </w:style>
  <w:style w:type="character" w:customStyle="1" w:styleId="Char1">
    <w:name w:val="正文文本缩进 Char"/>
    <w:basedOn w:val="a0"/>
    <w:link w:val="a6"/>
    <w:rsid w:val="00CD78BE"/>
    <w:rPr>
      <w:rFonts w:ascii="宋体" w:eastAsia="宋体" w:hAnsi="宋体" w:cs="Times New Roman"/>
      <w:spacing w:val="20"/>
      <w:sz w:val="24"/>
      <w:szCs w:val="20"/>
    </w:rPr>
  </w:style>
  <w:style w:type="paragraph" w:styleId="20">
    <w:name w:val="toc 2"/>
    <w:basedOn w:val="a"/>
    <w:next w:val="a"/>
    <w:uiPriority w:val="39"/>
    <w:rsid w:val="00CD78BE"/>
    <w:pPr>
      <w:ind w:leftChars="200" w:left="200"/>
    </w:pPr>
    <w:rPr>
      <w:rFonts w:ascii="Times New Roman" w:eastAsia="宋体" w:hAnsi="Times New Roman" w:cs="Times New Roman"/>
      <w:szCs w:val="20"/>
    </w:rPr>
  </w:style>
  <w:style w:type="paragraph" w:styleId="21">
    <w:name w:val="Body Text Indent 2"/>
    <w:basedOn w:val="a"/>
    <w:link w:val="2Char0"/>
    <w:rsid w:val="00CD78BE"/>
    <w:pPr>
      <w:spacing w:line="300" w:lineRule="auto"/>
      <w:ind w:firstLineChars="200" w:firstLine="480"/>
    </w:pPr>
    <w:rPr>
      <w:rFonts w:ascii="宋体" w:eastAsia="宋体" w:hAnsi="宋体" w:cs="Times New Roman"/>
      <w:sz w:val="24"/>
      <w:szCs w:val="20"/>
    </w:rPr>
  </w:style>
  <w:style w:type="character" w:customStyle="1" w:styleId="2Char0">
    <w:name w:val="正文文本缩进 2 Char"/>
    <w:basedOn w:val="a0"/>
    <w:link w:val="21"/>
    <w:rsid w:val="00CD78BE"/>
    <w:rPr>
      <w:rFonts w:ascii="宋体" w:eastAsia="宋体" w:hAnsi="宋体" w:cs="Times New Roman"/>
      <w:sz w:val="24"/>
      <w:szCs w:val="20"/>
    </w:rPr>
  </w:style>
  <w:style w:type="paragraph" w:styleId="11">
    <w:name w:val="toc 1"/>
    <w:basedOn w:val="a"/>
    <w:next w:val="a"/>
    <w:uiPriority w:val="39"/>
    <w:rsid w:val="00CD78BE"/>
    <w:pPr>
      <w:tabs>
        <w:tab w:val="right" w:leader="dot" w:pos="8171"/>
      </w:tabs>
      <w:jc w:val="center"/>
    </w:pPr>
    <w:rPr>
      <w:rFonts w:ascii="Times New Roman" w:eastAsia="黑体" w:hAnsi="Times New Roman" w:cs="Times New Roman"/>
      <w:b/>
      <w:sz w:val="28"/>
      <w:szCs w:val="20"/>
    </w:rPr>
  </w:style>
  <w:style w:type="paragraph" w:styleId="30">
    <w:name w:val="toc 3"/>
    <w:basedOn w:val="a"/>
    <w:next w:val="a"/>
    <w:uiPriority w:val="39"/>
    <w:rsid w:val="00CD78BE"/>
    <w:pPr>
      <w:ind w:leftChars="400" w:left="400"/>
    </w:pPr>
    <w:rPr>
      <w:rFonts w:ascii="Times New Roman" w:eastAsia="宋体" w:hAnsi="Times New Roman" w:cs="Times New Roman"/>
      <w:szCs w:val="20"/>
    </w:rPr>
  </w:style>
  <w:style w:type="paragraph" w:styleId="a7">
    <w:name w:val="Normal Indent"/>
    <w:basedOn w:val="a"/>
    <w:link w:val="Char2"/>
    <w:uiPriority w:val="99"/>
    <w:qFormat/>
    <w:rsid w:val="00CD78BE"/>
    <w:pPr>
      <w:ind w:firstLine="420"/>
    </w:pPr>
    <w:rPr>
      <w:rFonts w:ascii="Times New Roman" w:eastAsia="宋体" w:hAnsi="Times New Roman" w:cs="Times New Roman"/>
      <w:szCs w:val="20"/>
    </w:rPr>
  </w:style>
  <w:style w:type="paragraph" w:customStyle="1" w:styleId="a8">
    <w:name w:val="表题"/>
    <w:aliases w:val="小5黑,居中"/>
    <w:basedOn w:val="a"/>
    <w:next w:val="a"/>
    <w:rsid w:val="00CD78BE"/>
    <w:pPr>
      <w:keepNext/>
      <w:spacing w:before="120" w:after="80" w:line="240" w:lineRule="atLeast"/>
      <w:ind w:firstLineChars="200" w:firstLine="425"/>
    </w:pPr>
    <w:rPr>
      <w:rFonts w:ascii="Times New Roman" w:eastAsia="黑体" w:hAnsi="Times New Roman" w:cs="Times New Roman"/>
      <w:kern w:val="28"/>
      <w:sz w:val="18"/>
      <w:szCs w:val="24"/>
    </w:rPr>
  </w:style>
  <w:style w:type="paragraph" w:customStyle="1" w:styleId="-0">
    <w:name w:val="图-居中"/>
    <w:rsid w:val="00CD78BE"/>
    <w:pPr>
      <w:widowControl w:val="0"/>
      <w:spacing w:before="120" w:after="80" w:line="240" w:lineRule="atLeast"/>
      <w:jc w:val="center"/>
    </w:pPr>
    <w:rPr>
      <w:rFonts w:ascii="Times New Roman" w:eastAsia="宋体" w:hAnsi="Times New Roman" w:cs="Times New Roman"/>
      <w:kern w:val="0"/>
      <w:sz w:val="15"/>
      <w:szCs w:val="20"/>
    </w:rPr>
  </w:style>
  <w:style w:type="paragraph" w:customStyle="1" w:styleId="-6">
    <w:name w:val="图题-6宋，居中"/>
    <w:basedOn w:val="a"/>
    <w:next w:val="a"/>
    <w:rsid w:val="00CD78BE"/>
    <w:pPr>
      <w:spacing w:before="60" w:after="60" w:line="240" w:lineRule="atLeast"/>
      <w:jc w:val="center"/>
    </w:pPr>
    <w:rPr>
      <w:rFonts w:ascii="Times New Roman" w:eastAsia="宋体" w:hAnsi="Times New Roman" w:cs="Times New Roman"/>
      <w:sz w:val="18"/>
      <w:szCs w:val="24"/>
    </w:rPr>
  </w:style>
  <w:style w:type="paragraph" w:customStyle="1" w:styleId="a9">
    <w:name w:val="表格"/>
    <w:aliases w:val="表格内字体(号),间距"/>
    <w:basedOn w:val="a"/>
    <w:next w:val="a"/>
    <w:rsid w:val="00CD78BE"/>
    <w:pPr>
      <w:adjustRightInd w:val="0"/>
      <w:spacing w:before="60" w:after="60" w:line="240" w:lineRule="atLeast"/>
      <w:ind w:firstLineChars="200" w:firstLine="200"/>
    </w:pPr>
    <w:rPr>
      <w:rFonts w:ascii="Times New Roman" w:eastAsia="宋体" w:hAnsi="Times New Roman" w:cs="Times New Roman"/>
      <w:kern w:val="15"/>
      <w:sz w:val="18"/>
      <w:szCs w:val="24"/>
    </w:rPr>
  </w:style>
  <w:style w:type="paragraph" w:customStyle="1" w:styleId="-">
    <w:name w:val="聚集列-并列说明"/>
    <w:basedOn w:val="a"/>
    <w:next w:val="a"/>
    <w:rsid w:val="00CD78BE"/>
    <w:pPr>
      <w:numPr>
        <w:numId w:val="1"/>
      </w:numPr>
      <w:tabs>
        <w:tab w:val="left" w:pos="851"/>
      </w:tabs>
    </w:pPr>
    <w:rPr>
      <w:rFonts w:ascii="Times New Roman" w:eastAsia="宋体" w:hAnsi="Times New Roman" w:cs="Times New Roman"/>
      <w:szCs w:val="24"/>
    </w:rPr>
  </w:style>
  <w:style w:type="paragraph" w:customStyle="1" w:styleId="L">
    <w:name w:val="L正文"/>
    <w:basedOn w:val="a"/>
    <w:rsid w:val="00CD78BE"/>
    <w:pPr>
      <w:spacing w:line="400" w:lineRule="exact"/>
      <w:ind w:firstLine="495"/>
    </w:pPr>
    <w:rPr>
      <w:rFonts w:ascii="宋体" w:eastAsia="宋体" w:hAnsi="宋体" w:cs="Times New Roman"/>
      <w:sz w:val="24"/>
      <w:szCs w:val="24"/>
    </w:rPr>
  </w:style>
  <w:style w:type="paragraph" w:styleId="TOC">
    <w:name w:val="TOC Heading"/>
    <w:basedOn w:val="1"/>
    <w:next w:val="a"/>
    <w:uiPriority w:val="39"/>
    <w:unhideWhenUsed/>
    <w:qFormat/>
    <w:rsid w:val="00CD78BE"/>
    <w:pPr>
      <w:spacing w:line="578" w:lineRule="auto"/>
      <w:jc w:val="both"/>
      <w:outlineLvl w:val="9"/>
    </w:pPr>
    <w:rPr>
      <w:rFonts w:eastAsia="宋体"/>
      <w:b/>
      <w:bCs/>
      <w:sz w:val="44"/>
      <w:szCs w:val="44"/>
    </w:rPr>
  </w:style>
  <w:style w:type="paragraph" w:styleId="aa">
    <w:name w:val="List Paragraph"/>
    <w:basedOn w:val="a"/>
    <w:uiPriority w:val="34"/>
    <w:qFormat/>
    <w:rsid w:val="00CD78BE"/>
    <w:pPr>
      <w:ind w:firstLineChars="200" w:firstLine="420"/>
    </w:pPr>
    <w:rPr>
      <w:rFonts w:ascii="Calibri" w:eastAsia="宋体" w:hAnsi="Calibri" w:cs="Times New Roman"/>
    </w:rPr>
  </w:style>
  <w:style w:type="character" w:customStyle="1" w:styleId="14black1">
    <w:name w:val="14_black1"/>
    <w:rsid w:val="00CD78BE"/>
    <w:rPr>
      <w:i w:val="0"/>
      <w:iCs w:val="0"/>
      <w:color w:val="000000"/>
      <w:sz w:val="21"/>
      <w:szCs w:val="21"/>
    </w:rPr>
  </w:style>
  <w:style w:type="paragraph" w:customStyle="1" w:styleId="22">
    <w:name w:val="样式 正文文本 + (中文) 宋体 首行缩进:  2 字符"/>
    <w:basedOn w:val="ab"/>
    <w:rsid w:val="00CD78BE"/>
    <w:pPr>
      <w:spacing w:after="280" w:line="300" w:lineRule="auto"/>
    </w:pPr>
    <w:rPr>
      <w:rFonts w:ascii="Arial" w:hAnsi="Arial"/>
      <w:spacing w:val="-2"/>
      <w:sz w:val="24"/>
      <w:szCs w:val="20"/>
    </w:rPr>
  </w:style>
  <w:style w:type="paragraph" w:styleId="ab">
    <w:name w:val="Body Text"/>
    <w:basedOn w:val="a"/>
    <w:link w:val="Char3"/>
    <w:unhideWhenUsed/>
    <w:rsid w:val="00CD78BE"/>
    <w:pPr>
      <w:spacing w:after="120"/>
    </w:pPr>
    <w:rPr>
      <w:rFonts w:ascii="Calibri" w:eastAsia="宋体" w:hAnsi="Calibri" w:cs="Times New Roman"/>
    </w:rPr>
  </w:style>
  <w:style w:type="character" w:customStyle="1" w:styleId="Char3">
    <w:name w:val="正文文本 Char"/>
    <w:basedOn w:val="a0"/>
    <w:link w:val="ab"/>
    <w:uiPriority w:val="99"/>
    <w:rsid w:val="00CD78BE"/>
    <w:rPr>
      <w:rFonts w:ascii="Calibri" w:eastAsia="宋体" w:hAnsi="Calibri" w:cs="Times New Roman"/>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CD78BE"/>
    <w:pPr>
      <w:widowControl/>
      <w:spacing w:after="160" w:line="240" w:lineRule="exact"/>
      <w:jc w:val="left"/>
    </w:pPr>
    <w:rPr>
      <w:rFonts w:ascii="Verdana" w:eastAsia="宋体" w:hAnsi="Verdana" w:cs="Times New Roman"/>
      <w:kern w:val="0"/>
      <w:sz w:val="20"/>
      <w:szCs w:val="20"/>
      <w:lang w:eastAsia="en-US"/>
    </w:rPr>
  </w:style>
  <w:style w:type="character" w:styleId="ac">
    <w:name w:val="Emphasis"/>
    <w:basedOn w:val="a0"/>
    <w:uiPriority w:val="20"/>
    <w:qFormat/>
    <w:rsid w:val="00764CC8"/>
    <w:rPr>
      <w:i/>
      <w:iCs/>
    </w:rPr>
  </w:style>
  <w:style w:type="character" w:customStyle="1" w:styleId="apple-converted-space">
    <w:name w:val="apple-converted-space"/>
    <w:basedOn w:val="a0"/>
    <w:rsid w:val="00764CC8"/>
  </w:style>
  <w:style w:type="table" w:styleId="ad">
    <w:name w:val="Table Grid"/>
    <w:basedOn w:val="a1"/>
    <w:uiPriority w:val="39"/>
    <w:rsid w:val="00693D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缩进 Char"/>
    <w:link w:val="a7"/>
    <w:uiPriority w:val="99"/>
    <w:qFormat/>
    <w:locked/>
    <w:rsid w:val="008C7E0E"/>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9621">
      <w:bodyDiv w:val="1"/>
      <w:marLeft w:val="0"/>
      <w:marRight w:val="0"/>
      <w:marTop w:val="0"/>
      <w:marBottom w:val="0"/>
      <w:divBdr>
        <w:top w:val="none" w:sz="0" w:space="0" w:color="auto"/>
        <w:left w:val="none" w:sz="0" w:space="0" w:color="auto"/>
        <w:bottom w:val="none" w:sz="0" w:space="0" w:color="auto"/>
        <w:right w:val="none" w:sz="0" w:space="0" w:color="auto"/>
      </w:divBdr>
    </w:div>
    <w:div w:id="1421609569">
      <w:bodyDiv w:val="1"/>
      <w:marLeft w:val="0"/>
      <w:marRight w:val="0"/>
      <w:marTop w:val="0"/>
      <w:marBottom w:val="0"/>
      <w:divBdr>
        <w:top w:val="none" w:sz="0" w:space="0" w:color="auto"/>
        <w:left w:val="none" w:sz="0" w:space="0" w:color="auto"/>
        <w:bottom w:val="none" w:sz="0" w:space="0" w:color="auto"/>
        <w:right w:val="none" w:sz="0" w:space="0" w:color="auto"/>
      </w:divBdr>
    </w:div>
    <w:div w:id="1881741013">
      <w:bodyDiv w:val="1"/>
      <w:marLeft w:val="0"/>
      <w:marRight w:val="0"/>
      <w:marTop w:val="0"/>
      <w:marBottom w:val="0"/>
      <w:divBdr>
        <w:top w:val="none" w:sz="0" w:space="0" w:color="auto"/>
        <w:left w:val="none" w:sz="0" w:space="0" w:color="auto"/>
        <w:bottom w:val="none" w:sz="0" w:space="0" w:color="auto"/>
        <w:right w:val="none" w:sz="0" w:space="0" w:color="auto"/>
      </w:divBdr>
    </w:div>
    <w:div w:id="20531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1.vsd"/><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package" Target="embeddings/Microsoft_Visio___4.vsdx"/><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_3.vsdx"/><Relationship Id="rId25" Type="http://schemas.openxmlformats.org/officeDocument/2006/relationships/package" Target="embeddings/Microsoft_Visio___6.vsdx"/><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Microsoft_Visio_2003-2010___2.vsd"/><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__7.vsdx"/><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21329-66DC-4C23-9098-EBD10427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32</Pages>
  <Words>3112</Words>
  <Characters>17739</Characters>
  <Application>Microsoft Office Word</Application>
  <DocSecurity>0</DocSecurity>
  <Lines>147</Lines>
  <Paragraphs>41</Paragraphs>
  <ScaleCrop>false</ScaleCrop>
  <Company>微软中国</Company>
  <LinksUpToDate>false</LinksUpToDate>
  <CharactersWithSpaces>20810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35</cp:revision>
  <dcterms:created xsi:type="dcterms:W3CDTF">2014-04-15T10:20:00Z</dcterms:created>
  <dcterms:modified xsi:type="dcterms:W3CDTF">2018-01-28T05:49:00Z</dcterms:modified>
</cp:coreProperties>
</file>