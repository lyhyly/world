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56"/>
          <w:szCs w:val="56"/>
        </w:rPr>
      </w:pPr>
      <w:r>
        <w:rPr>
          <w:rFonts w:hint="eastAsia" w:ascii="黑体" w:eastAsia="黑体"/>
          <w:b/>
          <w:sz w:val="56"/>
          <w:szCs w:val="56"/>
        </w:rPr>
        <w:br w:type="textWrapping"/>
      </w:r>
      <w:r>
        <w:rPr>
          <w:rFonts w:hint="eastAsia" w:ascii="黑体" w:eastAsia="黑体"/>
          <w:b/>
          <w:sz w:val="56"/>
          <w:szCs w:val="56"/>
        </w:rPr>
        <w:t>安阳师范学院本科学</w:t>
      </w:r>
      <w:bookmarkStart w:id="17" w:name="_GoBack"/>
      <w:bookmarkEnd w:id="17"/>
      <w:r>
        <w:rPr>
          <w:rFonts w:hint="eastAsia" w:ascii="黑体" w:eastAsia="黑体"/>
          <w:b/>
          <w:sz w:val="56"/>
          <w:szCs w:val="56"/>
        </w:rPr>
        <w:t>生毕业论文</w:t>
      </w:r>
    </w:p>
    <w:p>
      <w:pPr>
        <w:jc w:val="center"/>
        <w:rPr>
          <w:rFonts w:ascii="黑体" w:eastAsia="黑体"/>
          <w:b/>
          <w:sz w:val="56"/>
          <w:szCs w:val="56"/>
        </w:rPr>
      </w:pPr>
    </w:p>
    <w:p>
      <w:pPr>
        <w:jc w:val="center"/>
        <w:rPr>
          <w:rFonts w:ascii="黑体" w:eastAsia="黑体"/>
          <w:b/>
          <w:sz w:val="56"/>
          <w:szCs w:val="56"/>
        </w:rPr>
      </w:pPr>
      <w:r>
        <w:rPr>
          <w:rFonts w:hint="eastAsia" w:ascii="黑体" w:eastAsia="黑体"/>
          <w:b/>
          <w:sz w:val="56"/>
          <w:szCs w:val="56"/>
        </w:rPr>
        <w:t>基于SSH框架的网上商城的设计与实现</w:t>
      </w:r>
    </w:p>
    <w:p>
      <w:pPr>
        <w:jc w:val="center"/>
        <w:rPr>
          <w:rFonts w:ascii="黑体" w:eastAsia="黑体"/>
          <w:b/>
          <w:sz w:val="40"/>
          <w:szCs w:val="40"/>
        </w:rPr>
      </w:pPr>
    </w:p>
    <w:p>
      <w:pPr>
        <w:jc w:val="center"/>
        <w:rPr>
          <w:rFonts w:ascii="黑体" w:eastAsia="黑体"/>
          <w:b/>
          <w:sz w:val="40"/>
          <w:szCs w:val="40"/>
        </w:rPr>
      </w:pPr>
    </w:p>
    <w:p>
      <w:pPr>
        <w:rPr>
          <w:rFonts w:ascii="黑体" w:eastAsia="黑体"/>
          <w:b/>
          <w:sz w:val="56"/>
          <w:szCs w:val="56"/>
        </w:rPr>
      </w:pPr>
    </w:p>
    <w:p>
      <w:pPr>
        <w:ind w:firstLine="566" w:firstLineChars="141"/>
        <w:rPr>
          <w:rFonts w:ascii="黑体" w:eastAsia="黑体"/>
          <w:b/>
          <w:sz w:val="40"/>
          <w:szCs w:val="40"/>
        </w:rPr>
      </w:pPr>
    </w:p>
    <w:p>
      <w:pPr>
        <w:ind w:firstLine="996" w:firstLineChars="248"/>
        <w:rPr>
          <w:rFonts w:ascii="黑体" w:eastAsia="黑体"/>
          <w:b/>
          <w:sz w:val="40"/>
          <w:szCs w:val="40"/>
        </w:rPr>
      </w:pPr>
    </w:p>
    <w:p>
      <w:pPr>
        <w:rPr>
          <w:rFonts w:ascii="黑体" w:eastAsia="黑体"/>
          <w:b/>
          <w:sz w:val="40"/>
          <w:szCs w:val="40"/>
        </w:rPr>
      </w:pPr>
    </w:p>
    <w:p>
      <w:pPr>
        <w:rPr>
          <w:rFonts w:ascii="黑体" w:eastAsia="黑体"/>
          <w:b/>
          <w:sz w:val="40"/>
          <w:szCs w:val="40"/>
        </w:rPr>
      </w:pPr>
    </w:p>
    <w:p>
      <w:pPr>
        <w:ind w:firstLine="566" w:firstLineChars="141"/>
        <w:rPr>
          <w:rFonts w:ascii="黑体" w:eastAsia="黑体"/>
          <w:b/>
          <w:sz w:val="40"/>
          <w:szCs w:val="40"/>
          <w:u w:val="single"/>
        </w:rPr>
      </w:pPr>
      <w:r>
        <w:rPr>
          <w:rFonts w:hint="eastAsia" w:ascii="黑体" w:eastAsia="黑体"/>
          <w:b/>
          <w:sz w:val="40"/>
          <w:szCs w:val="40"/>
        </w:rPr>
        <w:t>作　　者</w:t>
      </w:r>
      <w:r>
        <w:rPr>
          <w:rFonts w:hint="eastAsia" w:ascii="黑体" w:eastAsia="黑体"/>
          <w:b/>
          <w:sz w:val="40"/>
          <w:szCs w:val="40"/>
          <w:u w:val="single"/>
        </w:rPr>
        <w:t xml:space="preserve">　    </w:t>
      </w:r>
      <w:r>
        <w:rPr>
          <w:rFonts w:hint="eastAsia" w:ascii="黑体" w:eastAsia="黑体"/>
          <w:b/>
          <w:sz w:val="40"/>
          <w:szCs w:val="40"/>
          <w:u w:val="single"/>
        </w:rPr>
        <w:tab/>
      </w:r>
      <w:r>
        <w:rPr>
          <w:rFonts w:hint="eastAsia"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刘</w:t>
      </w:r>
      <w:r>
        <w:rPr>
          <w:rFonts w:ascii="黑体" w:eastAsia="黑体"/>
          <w:b/>
          <w:sz w:val="40"/>
          <w:szCs w:val="40"/>
          <w:u w:val="single"/>
        </w:rPr>
        <w:tab/>
      </w:r>
      <w:r>
        <w:rPr>
          <w:rFonts w:ascii="黑体" w:eastAsia="黑体"/>
          <w:b/>
          <w:sz w:val="40"/>
          <w:szCs w:val="40"/>
          <w:u w:val="single"/>
        </w:rPr>
        <w:tab/>
      </w:r>
      <w:r>
        <w:rPr>
          <w:rFonts w:hint="eastAsia" w:ascii="黑体" w:eastAsia="黑体"/>
          <w:b/>
          <w:sz w:val="40"/>
          <w:szCs w:val="40"/>
          <w:u w:val="single"/>
        </w:rPr>
        <w:t>阳</w:t>
      </w:r>
      <w:r>
        <w:rPr>
          <w:rFonts w:ascii="黑体" w:eastAsia="黑体"/>
          <w:b/>
          <w:sz w:val="40"/>
          <w:szCs w:val="40"/>
          <w:u w:val="single"/>
        </w:rPr>
        <w:tab/>
      </w:r>
      <w:r>
        <w:rPr>
          <w:rFonts w:ascii="黑体" w:eastAsia="黑体"/>
          <w:b/>
          <w:sz w:val="40"/>
          <w:szCs w:val="40"/>
          <w:u w:val="single"/>
        </w:rPr>
        <w:tab/>
      </w:r>
      <w:r>
        <w:rPr>
          <w:rFonts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　　</w:t>
      </w:r>
    </w:p>
    <w:p>
      <w:pPr>
        <w:ind w:firstLine="566" w:firstLineChars="141"/>
        <w:rPr>
          <w:rFonts w:ascii="黑体" w:eastAsia="黑体"/>
          <w:b/>
          <w:sz w:val="40"/>
          <w:szCs w:val="40"/>
          <w:u w:val="single"/>
        </w:rPr>
      </w:pPr>
      <w:r>
        <w:rPr>
          <w:rFonts w:hint="eastAsia" w:ascii="黑体" w:eastAsia="黑体"/>
          <w:b/>
          <w:sz w:val="40"/>
          <w:szCs w:val="40"/>
        </w:rPr>
        <w:t>系（院）</w:t>
      </w:r>
      <w:r>
        <w:rPr>
          <w:rFonts w:hint="eastAsia" w:ascii="黑体" w:eastAsia="黑体"/>
          <w:b/>
          <w:sz w:val="40"/>
          <w:szCs w:val="40"/>
          <w:u w:val="single"/>
        </w:rPr>
        <w:t>　　</w:t>
      </w:r>
      <w:r>
        <w:rPr>
          <w:rFonts w:ascii="黑体" w:eastAsia="黑体"/>
          <w:b/>
          <w:sz w:val="40"/>
          <w:szCs w:val="40"/>
          <w:u w:val="single"/>
        </w:rPr>
        <w:tab/>
      </w:r>
      <w:r>
        <w:rPr>
          <w:rFonts w:ascii="黑体" w:eastAsia="黑体"/>
          <w:b/>
          <w:sz w:val="40"/>
          <w:szCs w:val="40"/>
          <w:u w:val="single"/>
        </w:rPr>
        <w:t xml:space="preserve">      </w:t>
      </w:r>
      <w:r>
        <w:rPr>
          <w:rFonts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软 件 学 院</w:t>
      </w:r>
      <w:r>
        <w:rPr>
          <w:rFonts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　　</w:t>
      </w:r>
    </w:p>
    <w:p>
      <w:pPr>
        <w:ind w:firstLine="566" w:firstLineChars="141"/>
        <w:rPr>
          <w:rFonts w:ascii="黑体" w:eastAsia="黑体"/>
          <w:b/>
          <w:sz w:val="40"/>
          <w:szCs w:val="40"/>
        </w:rPr>
      </w:pPr>
      <w:r>
        <w:rPr>
          <w:rFonts w:hint="eastAsia" w:ascii="黑体" w:eastAsia="黑体"/>
          <w:b/>
          <w:sz w:val="40"/>
          <w:szCs w:val="40"/>
        </w:rPr>
        <w:t>专　　业</w:t>
      </w:r>
      <w:r>
        <w:rPr>
          <w:rFonts w:ascii="黑体" w:eastAsia="黑体"/>
          <w:b/>
          <w:sz w:val="40"/>
          <w:szCs w:val="40"/>
          <w:u w:val="single"/>
        </w:rPr>
        <w:t xml:space="preserve">  </w:t>
      </w:r>
      <w:r>
        <w:rPr>
          <w:rFonts w:hint="eastAsia" w:ascii="黑体" w:eastAsia="黑体"/>
          <w:b/>
          <w:sz w:val="40"/>
          <w:szCs w:val="40"/>
          <w:u w:val="single"/>
        </w:rPr>
        <w:t>软件工程(移动设备应用与开发方向)</w:t>
      </w:r>
      <w:r>
        <w:rPr>
          <w:rFonts w:ascii="黑体" w:eastAsia="黑体"/>
          <w:b/>
          <w:sz w:val="40"/>
          <w:szCs w:val="40"/>
          <w:u w:val="single"/>
        </w:rPr>
        <w:t xml:space="preserve"> </w:t>
      </w:r>
    </w:p>
    <w:p>
      <w:pPr>
        <w:ind w:firstLine="566" w:firstLineChars="141"/>
        <w:rPr>
          <w:rFonts w:ascii="黑体" w:eastAsia="黑体"/>
          <w:b/>
          <w:sz w:val="40"/>
          <w:szCs w:val="40"/>
        </w:rPr>
      </w:pPr>
      <w:r>
        <w:rPr>
          <w:rFonts w:hint="eastAsia" w:ascii="黑体" w:eastAsia="黑体"/>
          <w:b/>
          <w:sz w:val="40"/>
          <w:szCs w:val="40"/>
        </w:rPr>
        <w:t>年　　级</w:t>
      </w:r>
      <w:r>
        <w:rPr>
          <w:rFonts w:hint="eastAsia" w:ascii="黑体" w:eastAsia="黑体"/>
          <w:b/>
          <w:sz w:val="40"/>
          <w:szCs w:val="40"/>
          <w:u w:val="single"/>
        </w:rPr>
        <w:t>　　</w:t>
      </w:r>
      <w:r>
        <w:rPr>
          <w:rFonts w:ascii="黑体" w:eastAsia="黑体"/>
          <w:b/>
          <w:sz w:val="40"/>
          <w:szCs w:val="40"/>
          <w:u w:val="single"/>
        </w:rPr>
        <w:tab/>
      </w:r>
      <w:r>
        <w:rPr>
          <w:rFonts w:ascii="黑体" w:eastAsia="黑体"/>
          <w:b/>
          <w:sz w:val="40"/>
          <w:szCs w:val="40"/>
          <w:u w:val="single"/>
        </w:rPr>
        <w:tab/>
      </w:r>
      <w:r>
        <w:rPr>
          <w:rFonts w:ascii="黑体" w:eastAsia="黑体"/>
          <w:b/>
          <w:sz w:val="40"/>
          <w:szCs w:val="40"/>
          <w:u w:val="single"/>
        </w:rPr>
        <w:t xml:space="preserve">       </w:t>
      </w:r>
      <w:r>
        <w:rPr>
          <w:rFonts w:ascii="黑体" w:eastAsia="黑体"/>
          <w:b/>
          <w:sz w:val="40"/>
          <w:szCs w:val="40"/>
          <w:u w:val="single"/>
        </w:rPr>
        <w:tab/>
      </w:r>
      <w:r>
        <w:rPr>
          <w:rFonts w:hint="eastAsia" w:ascii="黑体" w:eastAsia="黑体"/>
          <w:b/>
          <w:sz w:val="40"/>
          <w:szCs w:val="40"/>
          <w:u w:val="single"/>
        </w:rPr>
        <w:t>2</w:t>
      </w:r>
      <w:r>
        <w:rPr>
          <w:rFonts w:ascii="黑体" w:eastAsia="黑体"/>
          <w:b/>
          <w:sz w:val="40"/>
          <w:szCs w:val="40"/>
          <w:u w:val="single"/>
        </w:rPr>
        <w:t>014</w:t>
      </w:r>
      <w:r>
        <w:rPr>
          <w:rFonts w:hint="eastAsia" w:ascii="黑体" w:eastAsia="黑体"/>
          <w:b/>
          <w:sz w:val="40"/>
          <w:szCs w:val="40"/>
          <w:u w:val="single"/>
        </w:rPr>
        <w:t>级</w:t>
      </w:r>
      <w:r>
        <w:rPr>
          <w:rFonts w:hint="eastAsia" w:ascii="黑体" w:eastAsia="黑体"/>
          <w:b/>
          <w:sz w:val="40"/>
          <w:szCs w:val="40"/>
          <w:u w:val="single"/>
        </w:rPr>
        <w:tab/>
      </w:r>
      <w:r>
        <w:rPr>
          <w:rFonts w:hint="eastAsia"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　　</w:t>
      </w:r>
    </w:p>
    <w:p>
      <w:pPr>
        <w:ind w:firstLine="566" w:firstLineChars="141"/>
        <w:rPr>
          <w:rFonts w:ascii="黑体" w:eastAsia="黑体"/>
          <w:b/>
          <w:sz w:val="40"/>
          <w:szCs w:val="40"/>
        </w:rPr>
      </w:pPr>
      <w:r>
        <w:rPr>
          <w:rFonts w:hint="eastAsia" w:ascii="黑体" w:eastAsia="黑体"/>
          <w:b/>
          <w:sz w:val="40"/>
          <w:szCs w:val="40"/>
        </w:rPr>
        <w:t>学　　号</w:t>
      </w:r>
      <w:r>
        <w:rPr>
          <w:rFonts w:hint="eastAsia" w:ascii="黑体" w:eastAsia="黑体"/>
          <w:b/>
          <w:sz w:val="40"/>
          <w:szCs w:val="40"/>
          <w:u w:val="single"/>
        </w:rPr>
        <w:t>　　</w:t>
      </w:r>
      <w:r>
        <w:rPr>
          <w:rFonts w:ascii="黑体" w:eastAsia="黑体"/>
          <w:b/>
          <w:sz w:val="40"/>
          <w:szCs w:val="40"/>
          <w:u w:val="single"/>
        </w:rPr>
        <w:tab/>
      </w:r>
      <w:r>
        <w:rPr>
          <w:rFonts w:ascii="黑体" w:eastAsia="黑体"/>
          <w:b/>
          <w:sz w:val="40"/>
          <w:szCs w:val="40"/>
          <w:u w:val="single"/>
        </w:rPr>
        <w:t xml:space="preserve">       </w:t>
      </w:r>
      <w:r>
        <w:rPr>
          <w:rFonts w:ascii="黑体" w:eastAsia="黑体"/>
          <w:b/>
          <w:sz w:val="40"/>
          <w:szCs w:val="40"/>
          <w:u w:val="single"/>
        </w:rPr>
        <w:tab/>
      </w:r>
      <w:r>
        <w:rPr>
          <w:rFonts w:hint="eastAsia" w:ascii="黑体" w:eastAsia="黑体"/>
          <w:b/>
          <w:sz w:val="40"/>
          <w:szCs w:val="40"/>
          <w:u w:val="single"/>
        </w:rPr>
        <w:t>1</w:t>
      </w:r>
      <w:r>
        <w:rPr>
          <w:rFonts w:ascii="黑体" w:eastAsia="黑体"/>
          <w:b/>
          <w:sz w:val="40"/>
          <w:szCs w:val="40"/>
          <w:u w:val="single"/>
        </w:rPr>
        <w:t>44802031</w:t>
      </w:r>
      <w:r>
        <w:rPr>
          <w:rFonts w:ascii="黑体" w:eastAsia="黑体"/>
          <w:b/>
          <w:sz w:val="40"/>
          <w:szCs w:val="40"/>
          <w:u w:val="single"/>
        </w:rPr>
        <w:tab/>
      </w:r>
      <w:r>
        <w:rPr>
          <w:rFonts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　　</w:t>
      </w:r>
    </w:p>
    <w:p>
      <w:pPr>
        <w:ind w:firstLine="566" w:firstLineChars="141"/>
        <w:rPr>
          <w:rFonts w:ascii="黑体" w:eastAsia="黑体"/>
          <w:b/>
          <w:sz w:val="40"/>
          <w:szCs w:val="40"/>
          <w:u w:val="single"/>
        </w:rPr>
      </w:pPr>
      <w:r>
        <w:rPr>
          <w:rFonts w:hint="eastAsia" w:ascii="黑体" w:eastAsia="黑体"/>
          <w:b/>
          <w:sz w:val="40"/>
          <w:szCs w:val="40"/>
        </w:rPr>
        <w:t>指导教师</w:t>
      </w:r>
      <w:r>
        <w:rPr>
          <w:rFonts w:hint="eastAsia" w:ascii="黑体" w:eastAsia="黑体"/>
          <w:b/>
          <w:sz w:val="40"/>
          <w:szCs w:val="40"/>
          <w:u w:val="single"/>
        </w:rPr>
        <w:t>　　</w:t>
      </w:r>
      <w:r>
        <w:rPr>
          <w:rFonts w:ascii="黑体" w:eastAsia="黑体"/>
          <w:b/>
          <w:sz w:val="40"/>
          <w:szCs w:val="40"/>
          <w:u w:val="single"/>
        </w:rPr>
        <w:tab/>
      </w:r>
      <w:r>
        <w:rPr>
          <w:rFonts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贾 伟 峰</w:t>
      </w:r>
      <w:r>
        <w:rPr>
          <w:rFonts w:ascii="黑体" w:eastAsia="黑体"/>
          <w:b/>
          <w:sz w:val="40"/>
          <w:szCs w:val="40"/>
          <w:u w:val="single"/>
        </w:rPr>
        <w:tab/>
      </w:r>
      <w:r>
        <w:rPr>
          <w:rFonts w:ascii="黑体" w:eastAsia="黑体"/>
          <w:b/>
          <w:sz w:val="40"/>
          <w:szCs w:val="40"/>
          <w:u w:val="single"/>
        </w:rPr>
        <w:tab/>
      </w:r>
      <w:r>
        <w:rPr>
          <w:rFonts w:hint="eastAsia" w:ascii="黑体" w:eastAsia="黑体"/>
          <w:b/>
          <w:sz w:val="40"/>
          <w:szCs w:val="40"/>
          <w:u w:val="single"/>
        </w:rPr>
        <w:t xml:space="preserve">　 </w:t>
      </w:r>
      <w:r>
        <w:rPr>
          <w:rFonts w:ascii="黑体" w:eastAsia="黑体"/>
          <w:b/>
          <w:sz w:val="40"/>
          <w:szCs w:val="40"/>
          <w:u w:val="single"/>
        </w:rPr>
        <w:t xml:space="preserve"> </w:t>
      </w:r>
      <w:r>
        <w:rPr>
          <w:rFonts w:hint="eastAsia" w:ascii="黑体" w:eastAsia="黑体"/>
          <w:b/>
          <w:sz w:val="40"/>
          <w:szCs w:val="40"/>
          <w:u w:val="single"/>
        </w:rPr>
        <w:t xml:space="preserve">  　</w:t>
      </w:r>
    </w:p>
    <w:p>
      <w:pPr>
        <w:ind w:firstLine="566" w:firstLineChars="141"/>
        <w:rPr>
          <w:rFonts w:ascii="黑体" w:eastAsia="黑体"/>
          <w:b/>
          <w:sz w:val="40"/>
          <w:szCs w:val="40"/>
        </w:rPr>
      </w:pPr>
      <w:r>
        <w:rPr>
          <w:rFonts w:hint="eastAsia" w:ascii="黑体" w:eastAsia="黑体"/>
          <w:b/>
          <w:sz w:val="40"/>
          <w:szCs w:val="40"/>
        </w:rPr>
        <w:t>论文成绩</w:t>
      </w:r>
      <w:r>
        <w:rPr>
          <w:rFonts w:hint="eastAsia" w:ascii="黑体" w:eastAsia="黑体"/>
          <w:b/>
          <w:sz w:val="40"/>
          <w:szCs w:val="40"/>
          <w:u w:val="single"/>
        </w:rPr>
        <w:t xml:space="preserve">　　           </w:t>
      </w:r>
      <w:r>
        <w:rPr>
          <w:rFonts w:ascii="黑体" w:eastAsia="黑体"/>
          <w:b/>
          <w:sz w:val="40"/>
          <w:szCs w:val="40"/>
          <w:u w:val="single"/>
        </w:rPr>
        <w:t xml:space="preserve">      </w:t>
      </w:r>
      <w:r>
        <w:rPr>
          <w:rFonts w:ascii="黑体" w:eastAsia="黑体"/>
          <w:b/>
          <w:sz w:val="40"/>
          <w:szCs w:val="40"/>
          <w:u w:val="single"/>
        </w:rPr>
        <w:tab/>
      </w:r>
      <w:r>
        <w:rPr>
          <w:rFonts w:ascii="黑体" w:eastAsia="黑体"/>
          <w:b/>
          <w:sz w:val="40"/>
          <w:szCs w:val="40"/>
          <w:u w:val="single"/>
        </w:rPr>
        <w:tab/>
      </w:r>
      <w:r>
        <w:rPr>
          <w:rFonts w:ascii="黑体" w:eastAsia="黑体"/>
          <w:b/>
          <w:sz w:val="40"/>
          <w:szCs w:val="40"/>
          <w:u w:val="single"/>
        </w:rPr>
        <w:tab/>
      </w:r>
      <w:r>
        <w:rPr>
          <w:rFonts w:ascii="黑体" w:eastAsia="黑体"/>
          <w:b/>
          <w:sz w:val="40"/>
          <w:szCs w:val="40"/>
          <w:u w:val="single"/>
        </w:rPr>
        <w:tab/>
      </w:r>
      <w:r>
        <w:rPr>
          <w:rFonts w:ascii="黑体" w:eastAsia="黑体"/>
          <w:b/>
          <w:sz w:val="40"/>
          <w:szCs w:val="40"/>
          <w:u w:val="single"/>
        </w:rPr>
        <w:tab/>
      </w:r>
      <w:r>
        <w:rPr>
          <w:rFonts w:hint="eastAsia" w:ascii="黑体" w:eastAsia="黑体"/>
          <w:b/>
          <w:sz w:val="40"/>
          <w:szCs w:val="40"/>
          <w:u w:val="single"/>
        </w:rPr>
        <w:t>　　</w:t>
      </w:r>
    </w:p>
    <w:p>
      <w:pPr>
        <w:ind w:firstLine="566" w:firstLineChars="141"/>
        <w:rPr>
          <w:rFonts w:ascii="黑体" w:eastAsia="黑体"/>
          <w:b/>
          <w:sz w:val="40"/>
          <w:szCs w:val="40"/>
          <w:u w:val="single"/>
        </w:rPr>
      </w:pPr>
      <w:r>
        <w:rPr>
          <w:rFonts w:hint="eastAsia" w:ascii="黑体" w:eastAsia="黑体"/>
          <w:b/>
          <w:sz w:val="40"/>
          <w:szCs w:val="40"/>
        </w:rPr>
        <w:t>日　　期</w:t>
      </w:r>
      <w:r>
        <w:rPr>
          <w:rFonts w:hint="eastAsia" w:ascii="黑体" w:eastAsia="黑体"/>
          <w:b/>
          <w:sz w:val="40"/>
          <w:szCs w:val="40"/>
          <w:u w:val="single"/>
        </w:rPr>
        <w:t xml:space="preserve">　   </w:t>
      </w:r>
      <w:r>
        <w:rPr>
          <w:rFonts w:ascii="黑体" w:eastAsia="黑体"/>
          <w:b/>
          <w:sz w:val="40"/>
          <w:szCs w:val="40"/>
          <w:u w:val="single"/>
        </w:rPr>
        <w:t xml:space="preserve">     </w:t>
      </w:r>
      <w:r>
        <w:rPr>
          <w:rFonts w:hint="eastAsia"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2</w:t>
      </w:r>
      <w:r>
        <w:rPr>
          <w:rFonts w:ascii="黑体" w:eastAsia="黑体"/>
          <w:b/>
          <w:sz w:val="40"/>
          <w:szCs w:val="40"/>
          <w:u w:val="single"/>
        </w:rPr>
        <w:t>018</w:t>
      </w:r>
      <w:r>
        <w:rPr>
          <w:rFonts w:hint="eastAsia" w:ascii="黑体" w:eastAsia="黑体"/>
          <w:b/>
          <w:sz w:val="40"/>
          <w:szCs w:val="40"/>
          <w:u w:val="single"/>
        </w:rPr>
        <w:t>年5月</w:t>
      </w:r>
      <w:r>
        <w:rPr>
          <w:rFonts w:hint="eastAsia" w:ascii="黑体" w:eastAsia="黑体"/>
          <w:b/>
          <w:sz w:val="40"/>
          <w:szCs w:val="40"/>
          <w:u w:val="single"/>
        </w:rPr>
        <w:tab/>
      </w:r>
      <w:r>
        <w:rPr>
          <w:rFonts w:ascii="黑体" w:eastAsia="黑体"/>
          <w:b/>
          <w:sz w:val="40"/>
          <w:szCs w:val="40"/>
          <w:u w:val="single"/>
        </w:rPr>
        <w:t xml:space="preserve">         </w:t>
      </w:r>
      <w:r>
        <w:rPr>
          <w:rFonts w:hint="eastAsia" w:ascii="黑体" w:eastAsia="黑体"/>
          <w:b/>
          <w:sz w:val="40"/>
          <w:szCs w:val="40"/>
          <w:u w:val="single"/>
        </w:rPr>
        <w:tab/>
      </w:r>
    </w:p>
    <w:p/>
    <w:p/>
    <w:p/>
    <w:p/>
    <w:p>
      <w:pPr>
        <w:jc w:val="center"/>
        <w:rPr>
          <w:rFonts w:ascii="宋体" w:hAnsi="宋体"/>
          <w:b/>
          <w:sz w:val="24"/>
        </w:rPr>
      </w:pPr>
      <w:r>
        <w:rPr>
          <w:rFonts w:hint="eastAsia" w:ascii="宋体" w:hAnsi="宋体"/>
          <w:b/>
          <w:sz w:val="24"/>
        </w:rPr>
        <w:t>学生诚信承诺书</w:t>
      </w:r>
    </w:p>
    <w:p>
      <w:pPr>
        <w:snapToGrid w:val="0"/>
        <w:spacing w:line="360" w:lineRule="auto"/>
        <w:ind w:firstLine="480" w:firstLineChars="200"/>
        <w:rPr>
          <w:rFonts w:ascii="宋体" w:hAnsi="宋体"/>
          <w:sz w:val="24"/>
        </w:rPr>
      </w:pPr>
    </w:p>
    <w:p>
      <w:pPr>
        <w:snapToGrid w:val="0"/>
        <w:spacing w:line="360" w:lineRule="auto"/>
        <w:ind w:firstLine="480" w:firstLineChars="200"/>
        <w:rPr>
          <w:rFonts w:ascii="宋体" w:hAnsi="宋体"/>
          <w:sz w:val="24"/>
        </w:rPr>
      </w:pPr>
      <w:r>
        <w:rPr>
          <w:rFonts w:hint="eastAsia" w:ascii="宋体" w:hAnsi="宋体"/>
          <w:sz w:val="24"/>
        </w:rPr>
        <w:t>郑重承诺：所呈交的论文是作者个人在导师指导下进行的研究工作及取得的研究成果。除了文中特别加以标注和致谢的地方外，论文中不包含其他人已经发表或撰写的研究成果，也不包含为获得安阳师范学院或其他教育机构的学位或证书所使用过的材料。与作者一同工作的同志对本研究所做的任何贡献均已在论文中作了明确的说明并表示了谢意。</w:t>
      </w:r>
    </w:p>
    <w:p>
      <w:pPr>
        <w:snapToGrid w:val="0"/>
        <w:spacing w:line="360" w:lineRule="auto"/>
        <w:rPr>
          <w:rFonts w:ascii="宋体" w:hAnsi="宋体"/>
          <w:sz w:val="24"/>
        </w:rPr>
      </w:pPr>
    </w:p>
    <w:p>
      <w:pPr>
        <w:snapToGrid w:val="0"/>
        <w:spacing w:line="360" w:lineRule="auto"/>
        <w:rPr>
          <w:rFonts w:ascii="宋体" w:hAnsi="宋体"/>
          <w:sz w:val="24"/>
          <w:u w:val="single"/>
        </w:rPr>
      </w:pPr>
      <w:r>
        <w:rPr>
          <w:rFonts w:hint="eastAsia" w:ascii="宋体" w:hAnsi="宋体"/>
          <w:sz w:val="24"/>
        </w:rPr>
        <w:t>作者签名：</w:t>
      </w:r>
      <w:r>
        <w:rPr>
          <w:rFonts w:hint="eastAsia" w:ascii="宋体" w:hAnsi="宋体"/>
          <w:sz w:val="24"/>
          <w:u w:val="single"/>
        </w:rPr>
        <w:t>　　　　　　　</w:t>
      </w:r>
      <w:r>
        <w:rPr>
          <w:rFonts w:hint="eastAsia" w:ascii="宋体" w:hAnsi="宋体"/>
          <w:sz w:val="24"/>
        </w:rPr>
        <w:t>　　　               日期：</w:t>
      </w:r>
      <w:r>
        <w:rPr>
          <w:rFonts w:hint="eastAsia" w:ascii="宋体" w:hAnsi="宋体"/>
          <w:sz w:val="24"/>
          <w:u w:val="single"/>
        </w:rPr>
        <w:t>　　　　　　　　</w:t>
      </w:r>
    </w:p>
    <w:p>
      <w:pPr>
        <w:snapToGrid w:val="0"/>
        <w:spacing w:line="360" w:lineRule="auto"/>
        <w:rPr>
          <w:rFonts w:ascii="宋体" w:hAnsi="宋体"/>
          <w:sz w:val="24"/>
          <w:u w:val="single"/>
        </w:rPr>
      </w:pPr>
      <w:r>
        <w:rPr>
          <w:rFonts w:hint="eastAsia" w:ascii="宋体" w:hAnsi="宋体"/>
          <w:sz w:val="24"/>
        </w:rPr>
        <w:t>导师签名：</w:t>
      </w:r>
      <w:r>
        <w:rPr>
          <w:rFonts w:hint="eastAsia" w:ascii="宋体" w:hAnsi="宋体"/>
          <w:sz w:val="24"/>
          <w:u w:val="single"/>
        </w:rPr>
        <w:t>　　　　　　　</w:t>
      </w:r>
      <w:r>
        <w:rPr>
          <w:rFonts w:hint="eastAsia" w:ascii="宋体" w:hAnsi="宋体"/>
          <w:sz w:val="24"/>
        </w:rPr>
        <w:t>　　　               日期：</w:t>
      </w:r>
      <w:r>
        <w:rPr>
          <w:rFonts w:hint="eastAsia" w:ascii="宋体" w:hAnsi="宋体"/>
          <w:sz w:val="24"/>
          <w:u w:val="single"/>
        </w:rPr>
        <w:t>　　　　　　　　</w:t>
      </w:r>
    </w:p>
    <w:p>
      <w:pPr>
        <w:snapToGrid w:val="0"/>
        <w:spacing w:line="360" w:lineRule="auto"/>
        <w:rPr>
          <w:rFonts w:ascii="宋体" w:hAnsi="宋体"/>
          <w:sz w:val="24"/>
          <w:u w:val="single"/>
        </w:rPr>
      </w:pPr>
      <w:r>
        <w:rPr>
          <w:rFonts w:hint="eastAsia" w:ascii="宋体" w:hAnsi="宋体"/>
          <w:sz w:val="24"/>
        </w:rPr>
        <w:t>院长签名：</w:t>
      </w:r>
      <w:r>
        <w:rPr>
          <w:rFonts w:hint="eastAsia" w:ascii="宋体" w:hAnsi="宋体"/>
          <w:sz w:val="24"/>
          <w:u w:val="single"/>
        </w:rPr>
        <w:t>　　　　　　　</w:t>
      </w:r>
      <w:r>
        <w:rPr>
          <w:rFonts w:hint="eastAsia" w:ascii="宋体" w:hAnsi="宋体"/>
          <w:sz w:val="24"/>
        </w:rPr>
        <w:t>　　　               日期：</w:t>
      </w:r>
      <w:r>
        <w:rPr>
          <w:rFonts w:hint="eastAsia" w:ascii="宋体" w:hAnsi="宋体"/>
          <w:sz w:val="24"/>
          <w:u w:val="single"/>
        </w:rPr>
        <w:t>　　　　　　　　</w:t>
      </w:r>
    </w:p>
    <w:p>
      <w:pPr>
        <w:snapToGrid w:val="0"/>
        <w:spacing w:line="360" w:lineRule="auto"/>
        <w:rPr>
          <w:rFonts w:ascii="宋体" w:hAnsi="宋体"/>
          <w:sz w:val="24"/>
          <w:u w:val="single"/>
        </w:rPr>
      </w:pPr>
    </w:p>
    <w:p>
      <w:pPr>
        <w:snapToGrid w:val="0"/>
        <w:spacing w:line="360" w:lineRule="auto"/>
        <w:rPr>
          <w:rFonts w:ascii="宋体" w:hAnsi="宋体"/>
          <w:sz w:val="24"/>
          <w:u w:val="single"/>
        </w:rPr>
      </w:pPr>
    </w:p>
    <w:p>
      <w:pPr>
        <w:snapToGrid w:val="0"/>
        <w:spacing w:line="360" w:lineRule="auto"/>
        <w:jc w:val="center"/>
        <w:rPr>
          <w:rFonts w:ascii="宋体" w:hAnsi="宋体"/>
          <w:sz w:val="24"/>
        </w:rPr>
      </w:pPr>
    </w:p>
    <w:p>
      <w:pPr>
        <w:snapToGrid w:val="0"/>
        <w:spacing w:line="360" w:lineRule="auto"/>
        <w:jc w:val="center"/>
        <w:rPr>
          <w:rFonts w:ascii="宋体" w:hAnsi="宋体"/>
          <w:sz w:val="24"/>
        </w:rPr>
      </w:pPr>
    </w:p>
    <w:p>
      <w:pPr>
        <w:snapToGrid w:val="0"/>
        <w:spacing w:line="360" w:lineRule="auto"/>
        <w:jc w:val="center"/>
        <w:rPr>
          <w:rFonts w:ascii="宋体" w:hAnsi="宋体"/>
          <w:sz w:val="24"/>
        </w:rPr>
      </w:pPr>
    </w:p>
    <w:p>
      <w:pPr>
        <w:snapToGrid w:val="0"/>
        <w:spacing w:line="360" w:lineRule="auto"/>
        <w:jc w:val="center"/>
        <w:rPr>
          <w:rFonts w:ascii="宋体" w:hAnsi="宋体"/>
          <w:sz w:val="24"/>
        </w:rPr>
      </w:pPr>
    </w:p>
    <w:p>
      <w:pPr>
        <w:snapToGrid w:val="0"/>
        <w:spacing w:line="360" w:lineRule="auto"/>
        <w:jc w:val="center"/>
        <w:rPr>
          <w:rFonts w:ascii="宋体" w:hAnsi="宋体"/>
          <w:b/>
          <w:sz w:val="24"/>
        </w:rPr>
      </w:pPr>
      <w:r>
        <w:rPr>
          <w:rFonts w:hint="eastAsia" w:ascii="宋体" w:hAnsi="宋体"/>
          <w:b/>
          <w:sz w:val="24"/>
        </w:rPr>
        <w:t>论文使用授权说明</w:t>
      </w:r>
    </w:p>
    <w:p>
      <w:pPr>
        <w:snapToGrid w:val="0"/>
        <w:spacing w:line="360" w:lineRule="auto"/>
        <w:ind w:firstLine="480" w:firstLineChars="200"/>
        <w:rPr>
          <w:rFonts w:ascii="宋体" w:hAnsi="宋体"/>
          <w:sz w:val="24"/>
        </w:rPr>
      </w:pPr>
    </w:p>
    <w:p>
      <w:pPr>
        <w:snapToGrid w:val="0"/>
        <w:spacing w:line="360" w:lineRule="auto"/>
        <w:ind w:firstLine="480" w:firstLineChars="200"/>
        <w:rPr>
          <w:rFonts w:ascii="宋体" w:hAnsi="宋体"/>
          <w:sz w:val="24"/>
        </w:rPr>
      </w:pPr>
      <w:r>
        <w:rPr>
          <w:rFonts w:hint="eastAsia" w:ascii="宋体" w:hAnsi="宋体"/>
          <w:sz w:val="24"/>
        </w:rPr>
        <w:t>本人完全了解安阳师范学院有关保留、使用学位论文的规定，即：学校有权保留送交论文的复印件，允许论文被查阅和借阅；学校可以公布论文的全部或部分内容，可以采用影印、缩印或其他复制手段保存论文。保密论文在解密后遵守此规定。</w:t>
      </w:r>
    </w:p>
    <w:p>
      <w:pPr>
        <w:snapToGrid w:val="0"/>
        <w:spacing w:line="360" w:lineRule="auto"/>
        <w:ind w:firstLine="480" w:firstLineChars="200"/>
        <w:rPr>
          <w:rFonts w:ascii="宋体" w:hAnsi="宋体"/>
          <w:sz w:val="24"/>
        </w:rPr>
      </w:pPr>
      <w:r>
        <w:rPr>
          <w:rFonts w:hint="eastAsia" w:ascii="宋体" w:hAnsi="宋体"/>
          <w:sz w:val="24"/>
        </w:rPr>
        <w:t>作者签名：　　　　　　　　导师签名：　　　　　　　日期：</w:t>
      </w:r>
      <w:r>
        <w:rPr>
          <w:rFonts w:ascii="宋体" w:hAnsi="宋体"/>
          <w:sz w:val="24"/>
        </w:rPr>
        <w:t xml:space="preserve"> </w:t>
      </w:r>
    </w:p>
    <w:p/>
    <w:p>
      <w:pPr>
        <w:sectPr>
          <w:footerReference r:id="rId4" w:type="first"/>
          <w:headerReference r:id="rId3" w:type="default"/>
          <w:pgSz w:w="11906" w:h="16838"/>
          <w:pgMar w:top="1418" w:right="1134" w:bottom="1418" w:left="1134" w:header="851" w:footer="992" w:gutter="0"/>
          <w:pgNumType w:fmt="decimal" w:start="1"/>
          <w:cols w:space="720" w:num="1"/>
          <w:docGrid w:type="lines" w:linePitch="312" w:charSpace="0"/>
        </w:sectPr>
      </w:pPr>
    </w:p>
    <w:p>
      <w:pPr>
        <w:jc w:val="center"/>
        <w:rPr>
          <w:rFonts w:ascii="黑体" w:eastAsia="黑体"/>
          <w:b/>
          <w:sz w:val="40"/>
          <w:szCs w:val="40"/>
        </w:rPr>
      </w:pPr>
      <w:r>
        <w:rPr>
          <w:rFonts w:hint="eastAsia" w:ascii="黑体" w:eastAsia="黑体"/>
          <w:b/>
          <w:sz w:val="40"/>
          <w:szCs w:val="40"/>
        </w:rPr>
        <w:t>基于SSH框架的网上商城的设计与实现</w:t>
      </w:r>
    </w:p>
    <w:p>
      <w:pPr>
        <w:spacing w:before="156" w:beforeLines="50" w:after="156" w:afterLines="50"/>
        <w:jc w:val="center"/>
        <w:rPr>
          <w:sz w:val="24"/>
        </w:rPr>
      </w:pPr>
      <w:r>
        <w:rPr>
          <w:rFonts w:hint="eastAsia" w:ascii="宋体" w:hAnsi="宋体"/>
          <w:sz w:val="24"/>
        </w:rPr>
        <w:t>刘  阳</w:t>
      </w:r>
    </w:p>
    <w:p>
      <w:pPr>
        <w:spacing w:before="156" w:beforeLines="50" w:after="156" w:afterLines="50" w:line="360" w:lineRule="auto"/>
        <w:jc w:val="center"/>
        <w:rPr>
          <w:sz w:val="24"/>
        </w:rPr>
      </w:pPr>
      <w:r>
        <w:rPr>
          <w:rFonts w:hint="eastAsia"/>
          <w:sz w:val="24"/>
        </w:rPr>
        <w:t>（</w:t>
      </w:r>
      <w:r>
        <w:rPr>
          <w:sz w:val="24"/>
        </w:rPr>
        <w:t xml:space="preserve">安阳师范学院 </w:t>
      </w:r>
      <w:r>
        <w:rPr>
          <w:rFonts w:hint="eastAsia"/>
          <w:sz w:val="24"/>
        </w:rPr>
        <w:t>软件学院, 河南 安阳 455002）</w:t>
      </w:r>
    </w:p>
    <w:p>
      <w:pPr>
        <w:jc w:val="center"/>
        <w:rPr>
          <w:sz w:val="24"/>
        </w:rPr>
      </w:pPr>
    </w:p>
    <w:p>
      <w:pPr>
        <w:jc w:val="left"/>
        <w:rPr>
          <w:iCs/>
          <w:sz w:val="24"/>
        </w:rPr>
      </w:pPr>
      <w:r>
        <w:rPr>
          <w:rFonts w:hint="eastAsia" w:ascii="黑体" w:eastAsia="黑体"/>
          <w:sz w:val="24"/>
        </w:rPr>
        <w:t>摘  要：</w:t>
      </w:r>
      <w:r>
        <w:rPr>
          <w:rFonts w:hint="eastAsia"/>
          <w:sz w:val="24"/>
        </w:rPr>
        <w:t>本文主要以基于SSH框架的网上商城的设计与实现为主题，详细叙述了架构设计、具体实现等内容。项目的开发工具为IntelliJ IDEA，数据库采用MySQL。系统UI设计简洁工整，以简单易用为宗旨。通过本系统实现对商品的生产到消费的全生命周期管理，有效提升商品的购物的便捷程度，降低商品的销售活动的周边费用。整体上讲本系统具有以可移植性好、安全性高、操作简单等优点，但也存在界面跳转复杂、功能较简单、数据库设计不够完善等缺点需要改进。</w:t>
      </w:r>
    </w:p>
    <w:p/>
    <w:p>
      <w:pPr>
        <w:rPr>
          <w:rFonts w:ascii="宋体" w:hAnsi="宋体"/>
          <w:sz w:val="24"/>
        </w:rPr>
      </w:pPr>
      <w:r>
        <w:rPr>
          <w:rFonts w:hint="eastAsia" w:ascii="黑体" w:eastAsia="黑体"/>
          <w:bCs/>
          <w:sz w:val="24"/>
        </w:rPr>
        <w:t>关键词：</w:t>
      </w:r>
      <w:r>
        <w:rPr>
          <w:rFonts w:hint="eastAsia" w:ascii="宋体" w:hAnsi="宋体"/>
          <w:sz w:val="24"/>
        </w:rPr>
        <w:t>网络购物；互联网+；SSH；MySQL；</w:t>
      </w:r>
    </w:p>
    <w:p>
      <w:pPr>
        <w:rPr>
          <w:rFonts w:ascii="宋体" w:hAnsi="宋体"/>
          <w:sz w:val="24"/>
        </w:rPr>
      </w:pPr>
    </w:p>
    <w:p>
      <w:pPr>
        <w:spacing w:line="360" w:lineRule="auto"/>
        <w:outlineLvl w:val="0"/>
        <w:rPr>
          <w:rFonts w:ascii="黑体" w:hAnsi="黑体" w:eastAsia="黑体"/>
          <w:b/>
          <w:bCs/>
          <w:sz w:val="24"/>
        </w:rPr>
      </w:pPr>
      <w:bookmarkStart w:id="0" w:name="_Toc476671201"/>
      <w:bookmarkStart w:id="1" w:name="_Toc355647603"/>
      <w:r>
        <w:rPr>
          <w:rFonts w:ascii="黑体" w:hAnsi="黑体" w:eastAsia="黑体"/>
          <w:b/>
          <w:bCs/>
          <w:sz w:val="24"/>
        </w:rPr>
        <w:t xml:space="preserve">1 </w:t>
      </w:r>
      <w:bookmarkEnd w:id="0"/>
      <w:r>
        <w:rPr>
          <w:rFonts w:hint="eastAsia" w:ascii="黑体" w:hAnsi="黑体" w:eastAsia="黑体"/>
          <w:b/>
          <w:bCs/>
          <w:sz w:val="24"/>
        </w:rPr>
        <w:t>引言</w:t>
      </w:r>
    </w:p>
    <w:p>
      <w:pPr>
        <w:spacing w:line="360" w:lineRule="auto"/>
        <w:ind w:firstLine="482" w:firstLineChars="200"/>
        <w:outlineLvl w:val="1"/>
        <w:rPr>
          <w:b/>
          <w:sz w:val="24"/>
        </w:rPr>
      </w:pPr>
      <w:bookmarkStart w:id="2" w:name="_Toc476671202"/>
      <w:r>
        <w:rPr>
          <w:b/>
          <w:sz w:val="24"/>
        </w:rPr>
        <w:t>1.1 课题意义</w:t>
      </w:r>
      <w:bookmarkEnd w:id="2"/>
    </w:p>
    <w:p>
      <w:pPr>
        <w:ind w:firstLine="480" w:firstLineChars="200"/>
        <w:rPr>
          <w:iCs/>
          <w:sz w:val="24"/>
        </w:rPr>
      </w:pPr>
      <w:r>
        <w:rPr>
          <w:rFonts w:hint="eastAsia"/>
          <w:iCs/>
          <w:sz w:val="24"/>
        </w:rPr>
        <w:t>在2</w:t>
      </w:r>
      <w:r>
        <w:rPr>
          <w:iCs/>
          <w:sz w:val="24"/>
        </w:rPr>
        <w:t>1</w:t>
      </w:r>
      <w:r>
        <w:rPr>
          <w:rFonts w:hint="eastAsia"/>
          <w:iCs/>
          <w:sz w:val="24"/>
        </w:rPr>
        <w:t>世纪，网络已经是人们生活中的必需品了，从传统的C</w:t>
      </w:r>
      <w:r>
        <w:rPr>
          <w:iCs/>
          <w:sz w:val="24"/>
        </w:rPr>
        <w:t>/S</w:t>
      </w:r>
      <w:r>
        <w:rPr>
          <w:rFonts w:hint="eastAsia"/>
          <w:iCs/>
          <w:sz w:val="24"/>
        </w:rPr>
        <w:t>架构，到现在的</w:t>
      </w:r>
      <w:r>
        <w:rPr>
          <w:iCs/>
          <w:sz w:val="24"/>
        </w:rPr>
        <w:t>”apps</w:t>
      </w:r>
      <w:r>
        <w:rPr>
          <w:rFonts w:hint="eastAsia"/>
          <w:iCs/>
          <w:sz w:val="24"/>
        </w:rPr>
        <w:t>必死，H5永生</w:t>
      </w:r>
      <w:r>
        <w:rPr>
          <w:iCs/>
          <w:sz w:val="24"/>
        </w:rPr>
        <w:t>”</w:t>
      </w:r>
      <w:r>
        <w:rPr>
          <w:rFonts w:hint="eastAsia"/>
          <w:iCs/>
          <w:sz w:val="24"/>
        </w:rPr>
        <w:t>，可见基于B/S架构的WEB应用已经成为未来必然盛行的一种网络应用。结合现在各种盛行的互联网+行业，诸如滴滴打车、美团外卖、各类O2O金融软件、天猫、京东以及各类线上下相结合的各类APPs，可见现在大众早已不再满足于获取信息、网络社交等一些基本的网络使用方式，就像如习近平总书记所说的那样，社会的根本矛盾已经发生了变化。人民的生活水平越来越高，对非物质需求的要求也越来越高，作为新时代的大学生，要努力跟上社会的脚步。我们已经进入到了万物联网的时代。网上购物，成了当今广大群众不可或缺的获取商品的方式。而如今要经营商品，没有网店是几乎是不可能的事情，而利用网络恰恰可以解决成本高、维护难等问题，在降低运营成本的同时，也提高了效果/成本比。因此，我们顺应时代，响应时代，应用新技术，来为社会做出自己的一份贡献。</w:t>
      </w:r>
    </w:p>
    <w:p>
      <w:pPr>
        <w:ind w:firstLine="480" w:firstLineChars="200"/>
        <w:rPr>
          <w:iCs/>
          <w:sz w:val="24"/>
        </w:rPr>
      </w:pPr>
      <w:r>
        <w:rPr>
          <w:rFonts w:hint="eastAsia"/>
          <w:iCs/>
          <w:sz w:val="24"/>
        </w:rPr>
        <w:t>在商品经济时代，销售活动大都要依靠人工进行推销贩卖，就是所谓的“跑业务”，这种方式有成本高、成功把控难、人员不稳定等先天性劣势。而网络是跨地域的、及时的，可以有效的提高宣传、销售效率，也可以降低运营成本。本设计可以完成商品从生产到销售再到客户订单直到交易完成。这一整个过程，本商城系统提供了集产品管理、人员管理、销售管理于一体的一站式解决方案。相比传统的人工资料管理</w:t>
      </w:r>
      <w:r>
        <w:rPr>
          <w:rFonts w:hint="eastAsia"/>
          <w:iCs/>
          <w:sz w:val="24"/>
          <w:lang w:eastAsia="zh-CN"/>
        </w:rPr>
        <w:t>商品信息</w:t>
      </w:r>
      <w:r>
        <w:rPr>
          <w:rFonts w:hint="eastAsia"/>
          <w:iCs/>
          <w:sz w:val="24"/>
        </w:rPr>
        <w:t>、客户信息维护等方式，使用网络并且是专用的网络应用管理，具有传统管理方式所无法比拟的优点。因此，这样的系统具有广泛的应用前景以及客户群，它能够为企业用户、个体用户提供购买、销售、管理等的一站式解决方案，用结构化的思维方式去处理商品从生产到使用这一整个过程的所有信息</w:t>
      </w:r>
      <w:r>
        <w:rPr>
          <w:iCs/>
          <w:sz w:val="24"/>
        </w:rPr>
        <w:t>。</w:t>
      </w:r>
    </w:p>
    <w:p>
      <w:pPr>
        <w:ind w:firstLine="482" w:firstLineChars="200"/>
        <w:outlineLvl w:val="1"/>
        <w:rPr>
          <w:b/>
          <w:sz w:val="24"/>
        </w:rPr>
      </w:pPr>
      <w:bookmarkStart w:id="3" w:name="_Toc476671204"/>
      <w:r>
        <w:rPr>
          <w:b/>
          <w:sz w:val="24"/>
        </w:rPr>
        <w:t>1.2 课题研究</w:t>
      </w:r>
      <w:r>
        <w:rPr>
          <w:rFonts w:hint="eastAsia"/>
          <w:b/>
          <w:sz w:val="24"/>
        </w:rPr>
        <w:t>方式</w:t>
      </w:r>
      <w:r>
        <w:rPr>
          <w:b/>
          <w:sz w:val="24"/>
        </w:rPr>
        <w:t>、技术</w:t>
      </w:r>
      <w:bookmarkEnd w:id="3"/>
      <w:r>
        <w:rPr>
          <w:rFonts w:hint="eastAsia"/>
          <w:b/>
          <w:sz w:val="24"/>
        </w:rPr>
        <w:t>选型</w:t>
      </w:r>
    </w:p>
    <w:p>
      <w:pPr>
        <w:ind w:firstLine="480" w:firstLineChars="200"/>
        <w:rPr>
          <w:iCs/>
          <w:sz w:val="24"/>
        </w:rPr>
      </w:pPr>
      <w:r>
        <w:rPr>
          <w:iCs/>
          <w:sz w:val="24"/>
        </w:rPr>
        <w:t>(1)研究</w:t>
      </w:r>
      <w:r>
        <w:rPr>
          <w:rFonts w:hint="eastAsia"/>
          <w:iCs/>
          <w:sz w:val="24"/>
        </w:rPr>
        <w:t>方式</w:t>
      </w:r>
      <w:r>
        <w:rPr>
          <w:iCs/>
          <w:sz w:val="24"/>
        </w:rPr>
        <w:t>：</w:t>
      </w:r>
    </w:p>
    <w:p>
      <w:pPr>
        <w:ind w:firstLine="480" w:firstLineChars="200"/>
        <w:rPr>
          <w:iCs/>
          <w:sz w:val="24"/>
        </w:rPr>
      </w:pPr>
      <w:r>
        <w:rPr>
          <w:rFonts w:hint="eastAsia"/>
          <w:iCs/>
          <w:sz w:val="24"/>
        </w:rPr>
        <w:t>系统通过</w:t>
      </w:r>
      <w:r>
        <w:rPr>
          <w:iCs/>
          <w:sz w:val="24"/>
        </w:rPr>
        <w:t>搭建</w:t>
      </w:r>
      <w:r>
        <w:rPr>
          <w:rFonts w:hint="eastAsia"/>
          <w:iCs/>
          <w:sz w:val="24"/>
        </w:rPr>
        <w:t>IntelliJ</w:t>
      </w:r>
      <w:r>
        <w:rPr>
          <w:iCs/>
          <w:sz w:val="24"/>
        </w:rPr>
        <w:t xml:space="preserve"> IDEA </w:t>
      </w:r>
      <w:r>
        <w:rPr>
          <w:rFonts w:hint="eastAsia"/>
          <w:iCs/>
          <w:sz w:val="24"/>
        </w:rPr>
        <w:t>+</w:t>
      </w:r>
      <w:r>
        <w:rPr>
          <w:iCs/>
          <w:sz w:val="24"/>
        </w:rPr>
        <w:t xml:space="preserve"> MySQL</w:t>
      </w:r>
      <w:r>
        <w:rPr>
          <w:rFonts w:hint="eastAsia"/>
          <w:iCs/>
          <w:sz w:val="24"/>
        </w:rPr>
        <w:t xml:space="preserve"> DBMS</w:t>
      </w:r>
      <w:r>
        <w:rPr>
          <w:iCs/>
          <w:sz w:val="24"/>
        </w:rPr>
        <w:t>来开发本系统。</w:t>
      </w:r>
      <w:r>
        <w:rPr>
          <w:rFonts w:hint="eastAsia"/>
          <w:iCs/>
          <w:sz w:val="24"/>
        </w:rPr>
        <w:t>并结合使用</w:t>
      </w:r>
      <w:r>
        <w:rPr>
          <w:rFonts w:hint="eastAsia"/>
          <w:iCs/>
          <w:sz w:val="24"/>
          <w:lang w:val="en-US" w:eastAsia="zh-CN"/>
        </w:rPr>
        <w:t>N</w:t>
      </w:r>
      <w:r>
        <w:rPr>
          <w:rFonts w:hint="eastAsia"/>
          <w:iCs/>
          <w:sz w:val="24"/>
        </w:rPr>
        <w:t>av</w:t>
      </w:r>
      <w:r>
        <w:rPr>
          <w:iCs/>
          <w:sz w:val="24"/>
        </w:rPr>
        <w:t>i</w:t>
      </w:r>
      <w:r>
        <w:rPr>
          <w:rFonts w:hint="eastAsia"/>
          <w:iCs/>
          <w:sz w:val="24"/>
        </w:rPr>
        <w:t>cat、</w:t>
      </w:r>
      <w:r>
        <w:rPr>
          <w:rFonts w:hint="eastAsia"/>
          <w:iCs/>
          <w:sz w:val="24"/>
          <w:lang w:val="en-US" w:eastAsia="zh-CN"/>
        </w:rPr>
        <w:t>C</w:t>
      </w:r>
      <w:r>
        <w:rPr>
          <w:rFonts w:hint="eastAsia"/>
          <w:iCs/>
          <w:sz w:val="24"/>
        </w:rPr>
        <w:t>hrome、</w:t>
      </w:r>
      <w:r>
        <w:rPr>
          <w:rFonts w:hint="eastAsia"/>
          <w:iCs/>
          <w:sz w:val="24"/>
          <w:lang w:val="en-US" w:eastAsia="zh-CN"/>
        </w:rPr>
        <w:t>G</w:t>
      </w:r>
      <w:r>
        <w:rPr>
          <w:rFonts w:hint="eastAsia"/>
          <w:iCs/>
          <w:sz w:val="24"/>
        </w:rPr>
        <w:t>it、</w:t>
      </w:r>
      <w:r>
        <w:rPr>
          <w:rFonts w:hint="eastAsia"/>
          <w:iCs/>
          <w:sz w:val="24"/>
          <w:lang w:val="en-US" w:eastAsia="zh-CN"/>
        </w:rPr>
        <w:t>N</w:t>
      </w:r>
      <w:r>
        <w:rPr>
          <w:rFonts w:hint="eastAsia"/>
          <w:iCs/>
          <w:sz w:val="24"/>
        </w:rPr>
        <w:t>pp等工具辅助开发。</w:t>
      </w:r>
    </w:p>
    <w:p>
      <w:pPr>
        <w:ind w:firstLine="480" w:firstLineChars="200"/>
        <w:rPr>
          <w:iCs/>
          <w:sz w:val="24"/>
        </w:rPr>
      </w:pPr>
      <w:r>
        <w:rPr>
          <w:iCs/>
          <w:sz w:val="24"/>
        </w:rPr>
        <w:t>(2)技术</w:t>
      </w:r>
      <w:r>
        <w:rPr>
          <w:rFonts w:hint="eastAsia"/>
          <w:iCs/>
          <w:sz w:val="24"/>
        </w:rPr>
        <w:t>选型</w:t>
      </w:r>
      <w:r>
        <w:rPr>
          <w:iCs/>
          <w:sz w:val="24"/>
        </w:rPr>
        <w:t>：</w:t>
      </w:r>
    </w:p>
    <w:p>
      <w:pPr>
        <w:ind w:firstLine="480" w:firstLineChars="200"/>
        <w:rPr>
          <w:iCs/>
          <w:sz w:val="24"/>
        </w:rPr>
      </w:pPr>
      <w:r>
        <w:rPr>
          <w:iCs/>
          <w:sz w:val="24"/>
        </w:rPr>
        <w:t>本系统</w:t>
      </w:r>
      <w:r>
        <w:rPr>
          <w:rFonts w:hint="eastAsia"/>
          <w:iCs/>
          <w:sz w:val="24"/>
        </w:rPr>
        <w:t>分为应用视图层、业务服务层和数据访问层，应用层主要负责页面数据的交互(包括页面的展示处理以及页面请求数据的处理)应用层采用Struts</w:t>
      </w:r>
      <w:r>
        <w:rPr>
          <w:iCs/>
          <w:sz w:val="24"/>
        </w:rPr>
        <w:t>2</w:t>
      </w:r>
      <w:r>
        <w:rPr>
          <w:rFonts w:hint="eastAsia"/>
          <w:iCs/>
          <w:sz w:val="24"/>
        </w:rPr>
        <w:t>框架、页面显示选用和Java语言集成度很高的JSP作为模板页面、所有业务对象选择</w:t>
      </w:r>
      <w:r>
        <w:rPr>
          <w:rFonts w:hint="eastAsia"/>
          <w:iCs/>
          <w:sz w:val="24"/>
          <w:lang w:val="en-US" w:eastAsia="zh-CN"/>
        </w:rPr>
        <w:t>S</w:t>
      </w:r>
      <w:r>
        <w:rPr>
          <w:rFonts w:hint="eastAsia"/>
          <w:iCs/>
          <w:sz w:val="24"/>
        </w:rPr>
        <w:t>pring进行统一IOC管理而数据访问层则采用Hibernate框架作为数据访问层框架进行数据库操作。</w:t>
      </w:r>
    </w:p>
    <w:p>
      <w:pPr>
        <w:spacing w:line="360" w:lineRule="auto"/>
        <w:ind w:firstLine="482" w:firstLineChars="200"/>
        <w:outlineLvl w:val="1"/>
        <w:rPr>
          <w:b/>
          <w:sz w:val="24"/>
        </w:rPr>
      </w:pPr>
      <w:bookmarkStart w:id="4" w:name="_Toc476671205"/>
      <w:r>
        <w:rPr>
          <w:b/>
          <w:sz w:val="24"/>
        </w:rPr>
        <w:t>1.3 本文研究内容</w:t>
      </w:r>
      <w:bookmarkEnd w:id="4"/>
    </w:p>
    <w:p>
      <w:pPr>
        <w:ind w:firstLine="480" w:firstLineChars="200"/>
        <w:jc w:val="left"/>
        <w:rPr>
          <w:iCs/>
          <w:sz w:val="24"/>
        </w:rPr>
      </w:pPr>
      <w:r>
        <w:rPr>
          <w:iCs/>
          <w:sz w:val="24"/>
        </w:rPr>
        <w:t>本文主要</w:t>
      </w:r>
      <w:r>
        <w:rPr>
          <w:rFonts w:hint="eastAsia"/>
          <w:iCs/>
          <w:sz w:val="24"/>
        </w:rPr>
        <w:t>阐述了系统的课题意义、研究方式、项目架构分析、整体系统功能的具体实施方案、数据库设计、整体解决方案以及后期测试等内容。</w:t>
      </w:r>
    </w:p>
    <w:p>
      <w:pPr>
        <w:spacing w:line="360" w:lineRule="auto"/>
        <w:outlineLvl w:val="0"/>
        <w:rPr>
          <w:rFonts w:ascii="黑体" w:hAnsi="黑体" w:eastAsia="黑体"/>
          <w:b/>
          <w:bCs/>
          <w:sz w:val="24"/>
        </w:rPr>
      </w:pPr>
      <w:bookmarkStart w:id="5" w:name="_Toc476671206"/>
      <w:r>
        <w:rPr>
          <w:rFonts w:ascii="黑体" w:hAnsi="黑体" w:eastAsia="黑体"/>
          <w:b/>
          <w:bCs/>
          <w:sz w:val="24"/>
        </w:rPr>
        <w:t>2</w:t>
      </w:r>
      <w:bookmarkStart w:id="6" w:name="_Toc355647585"/>
      <w:r>
        <w:rPr>
          <w:rFonts w:ascii="黑体" w:hAnsi="黑体" w:eastAsia="黑体"/>
          <w:b/>
          <w:bCs/>
          <w:sz w:val="24"/>
        </w:rPr>
        <w:t xml:space="preserve"> </w:t>
      </w:r>
      <w:bookmarkEnd w:id="5"/>
      <w:bookmarkEnd w:id="6"/>
      <w:r>
        <w:rPr>
          <w:rFonts w:hint="eastAsia" w:ascii="黑体" w:hAnsi="黑体" w:eastAsia="黑体"/>
          <w:b/>
          <w:bCs/>
          <w:sz w:val="24"/>
        </w:rPr>
        <w:t>商城架构分析</w:t>
      </w:r>
    </w:p>
    <w:p>
      <w:pPr>
        <w:spacing w:line="360" w:lineRule="auto"/>
        <w:ind w:firstLine="482" w:firstLineChars="200"/>
        <w:outlineLvl w:val="1"/>
        <w:rPr>
          <w:b/>
          <w:sz w:val="24"/>
        </w:rPr>
      </w:pPr>
      <w:bookmarkStart w:id="7" w:name="_Toc476671207"/>
      <w:bookmarkStart w:id="8" w:name="_Toc355647586"/>
      <w:r>
        <w:rPr>
          <w:b/>
          <w:sz w:val="24"/>
        </w:rPr>
        <w:t xml:space="preserve">2.1 </w:t>
      </w:r>
      <w:r>
        <w:rPr>
          <w:rFonts w:hint="eastAsia"/>
          <w:b/>
          <w:sz w:val="24"/>
        </w:rPr>
        <w:t>功能架构</w:t>
      </w:r>
      <w:bookmarkEnd w:id="7"/>
      <w:bookmarkEnd w:id="8"/>
      <w:r>
        <w:rPr>
          <w:rFonts w:hint="eastAsia"/>
          <w:b/>
          <w:sz w:val="24"/>
        </w:rPr>
        <w:t>分析</w:t>
      </w:r>
    </w:p>
    <w:p>
      <w:pPr>
        <w:ind w:firstLine="480" w:firstLineChars="200"/>
        <w:rPr>
          <w:iCs/>
          <w:sz w:val="24"/>
        </w:rPr>
      </w:pPr>
      <w:r>
        <w:rPr>
          <w:rFonts w:hint="eastAsia"/>
          <w:iCs/>
          <w:sz w:val="24"/>
        </w:rPr>
        <w:t>商城分为前台商品销售系统和后台管理系统，销售系统分为商品分类、首页面展示、站内新闻、促销商品、推荐商品、所有商品。</w:t>
      </w:r>
    </w:p>
    <w:p>
      <w:pPr>
        <w:ind w:firstLine="480" w:firstLineChars="200"/>
        <w:rPr>
          <w:iCs/>
          <w:sz w:val="24"/>
        </w:rPr>
      </w:pPr>
      <w:r>
        <w:rPr>
          <w:rFonts w:hint="eastAsia"/>
          <w:iCs/>
          <w:sz w:val="24"/>
        </w:rPr>
        <w:t>后台管理系统分为：管理员用户管理、商城用户管理、商城公告管理、商品分类管理、商品管理、订单管理、评价管理。</w:t>
      </w:r>
    </w:p>
    <w:p>
      <w:pPr>
        <w:spacing w:line="360" w:lineRule="auto"/>
        <w:ind w:firstLine="420" w:firstLineChars="200"/>
        <w:jc w:val="center"/>
      </w:pPr>
      <w:r>
        <w:rPr>
          <w:rFonts w:ascii="Times New Roman" w:hAnsi="Times New Roman" w:eastAsia="宋体" w:cs="Times New Roman"/>
          <w:kern w:val="2"/>
          <w:sz w:val="21"/>
          <w:szCs w:val="24"/>
          <w:lang w:val="en-US" w:eastAsia="zh-CN" w:bidi="ar-SA"/>
        </w:rPr>
        <w:object>
          <v:shape id="_x0000_i1026" o:spt="75" type="#_x0000_t75" style="height:251.25pt;width:326.25pt;" o:ole="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o:OLEObject Type="Embed" ProgID="" ShapeID="_x0000_i1026" DrawAspect="Content" ObjectID="_1468075725">
            <o:LockedField>false</o:LockedField>
          </o:OLEObject>
        </w:object>
      </w:r>
    </w:p>
    <w:p>
      <w:pPr>
        <w:spacing w:line="360" w:lineRule="auto"/>
        <w:ind w:firstLine="420"/>
        <w:jc w:val="center"/>
        <w:rPr>
          <w:rFonts w:ascii="宋体" w:hAnsi="宋体"/>
          <w:b/>
          <w:iCs/>
          <w:szCs w:val="21"/>
        </w:rPr>
      </w:pPr>
      <w:r>
        <w:rPr>
          <w:rFonts w:ascii="宋体" w:hAnsi="宋体"/>
          <w:b/>
          <w:szCs w:val="21"/>
        </w:rPr>
        <w:t xml:space="preserve">图1-1  </w:t>
      </w:r>
      <w:r>
        <w:rPr>
          <w:rFonts w:hint="eastAsia" w:ascii="宋体" w:hAnsi="宋体"/>
          <w:b/>
          <w:szCs w:val="21"/>
        </w:rPr>
        <w:t>功能模块图</w:t>
      </w:r>
    </w:p>
    <w:p>
      <w:pPr>
        <w:spacing w:line="360" w:lineRule="auto"/>
        <w:ind w:firstLine="480" w:firstLineChars="200"/>
        <w:jc w:val="center"/>
        <w:rPr>
          <w:iCs/>
          <w:sz w:val="24"/>
        </w:rPr>
      </w:pPr>
    </w:p>
    <w:p>
      <w:pPr>
        <w:spacing w:line="360" w:lineRule="auto"/>
        <w:ind w:firstLine="482" w:firstLineChars="200"/>
        <w:outlineLvl w:val="1"/>
        <w:rPr>
          <w:b/>
          <w:sz w:val="24"/>
        </w:rPr>
      </w:pPr>
      <w:r>
        <w:rPr>
          <w:rFonts w:hint="eastAsia"/>
          <w:b/>
          <w:sz w:val="24"/>
        </w:rPr>
        <w:t>2.2 技术架构分析</w:t>
      </w:r>
    </w:p>
    <w:p>
      <w:pPr>
        <w:pStyle w:val="7"/>
        <w:adjustRightInd w:val="0"/>
        <w:snapToGrid w:val="0"/>
        <w:ind w:firstLine="566" w:firstLineChars="236"/>
        <w:rPr>
          <w:rFonts w:ascii="宋体" w:hAnsi="宋体"/>
          <w:iCs/>
          <w:sz w:val="24"/>
        </w:rPr>
      </w:pPr>
      <w:r>
        <w:rPr>
          <w:rFonts w:hint="eastAsia" w:ascii="宋体" w:hAnsi="宋体"/>
          <w:iCs/>
          <w:sz w:val="24"/>
        </w:rPr>
        <w:t>web前端：JSP模板页面</w:t>
      </w:r>
    </w:p>
    <w:p>
      <w:pPr>
        <w:pStyle w:val="7"/>
        <w:adjustRightInd w:val="0"/>
        <w:snapToGrid w:val="0"/>
        <w:ind w:firstLine="566" w:firstLineChars="236"/>
        <w:rPr>
          <w:rFonts w:ascii="宋体" w:hAnsi="宋体"/>
          <w:iCs/>
          <w:sz w:val="24"/>
        </w:rPr>
      </w:pPr>
      <w:r>
        <w:rPr>
          <w:rFonts w:hint="eastAsia" w:ascii="宋体" w:hAnsi="宋体"/>
          <w:iCs/>
          <w:sz w:val="24"/>
        </w:rPr>
        <w:t>服务端：Struts2+Spring+Hibernate+jdk1.8</w:t>
      </w:r>
    </w:p>
    <w:p>
      <w:pPr>
        <w:pStyle w:val="7"/>
        <w:adjustRightInd w:val="0"/>
        <w:snapToGrid w:val="0"/>
        <w:ind w:firstLine="566" w:firstLineChars="236"/>
        <w:rPr>
          <w:rFonts w:ascii="宋体" w:hAnsi="宋体"/>
          <w:iCs/>
          <w:sz w:val="24"/>
        </w:rPr>
      </w:pPr>
      <w:r>
        <w:rPr>
          <w:rFonts w:hint="eastAsia" w:ascii="宋体" w:hAnsi="宋体"/>
          <w:iCs/>
          <w:sz w:val="24"/>
        </w:rPr>
        <w:t>数据库：My</w:t>
      </w:r>
      <w:r>
        <w:rPr>
          <w:rFonts w:hint="eastAsia" w:ascii="宋体" w:hAnsi="宋体"/>
          <w:iCs/>
          <w:sz w:val="24"/>
          <w:lang w:val="en-US" w:eastAsia="zh-CN"/>
        </w:rPr>
        <w:t>SQL</w:t>
      </w:r>
    </w:p>
    <w:p>
      <w:pPr>
        <w:pStyle w:val="7"/>
        <w:adjustRightInd w:val="0"/>
        <w:snapToGrid w:val="0"/>
        <w:ind w:firstLine="566" w:firstLineChars="236"/>
        <w:rPr>
          <w:rFonts w:ascii="宋体" w:hAnsi="宋体"/>
          <w:iCs/>
          <w:sz w:val="24"/>
        </w:rPr>
      </w:pPr>
      <w:r>
        <w:rPr>
          <w:rFonts w:hint="eastAsia" w:ascii="宋体" w:hAnsi="宋体"/>
          <w:iCs/>
          <w:sz w:val="24"/>
        </w:rPr>
        <w:t>容器：Tomcat</w:t>
      </w:r>
      <w:r>
        <w:rPr>
          <w:rFonts w:ascii="宋体" w:hAnsi="宋体"/>
          <w:iCs/>
          <w:sz w:val="24"/>
        </w:rPr>
        <w:t>7.0</w:t>
      </w:r>
    </w:p>
    <w:p>
      <w:pPr>
        <w:ind w:left="84" w:firstLine="398" w:firstLineChars="165"/>
        <w:outlineLvl w:val="2"/>
        <w:rPr>
          <w:b/>
          <w:bCs/>
          <w:sz w:val="24"/>
        </w:rPr>
      </w:pPr>
      <w:r>
        <w:rPr>
          <w:b/>
          <w:bCs/>
          <w:sz w:val="24"/>
        </w:rPr>
        <w:t xml:space="preserve">2.2.1 </w:t>
      </w:r>
      <w:r>
        <w:rPr>
          <w:rFonts w:hint="eastAsia"/>
          <w:b/>
          <w:bCs/>
          <w:sz w:val="24"/>
        </w:rPr>
        <w:t>J</w:t>
      </w:r>
      <w:r>
        <w:rPr>
          <w:b/>
          <w:bCs/>
          <w:sz w:val="24"/>
        </w:rPr>
        <w:t>SP</w:t>
      </w:r>
      <w:r>
        <w:rPr>
          <w:rFonts w:hint="eastAsia"/>
          <w:b/>
          <w:bCs/>
          <w:sz w:val="24"/>
        </w:rPr>
        <w:t>模板页面</w:t>
      </w:r>
    </w:p>
    <w:p>
      <w:pPr>
        <w:ind w:firstLine="480" w:firstLineChars="200"/>
        <w:rPr>
          <w:iCs/>
          <w:sz w:val="24"/>
        </w:rPr>
      </w:pPr>
      <w:r>
        <w:rPr>
          <w:iCs/>
          <w:sz w:val="24"/>
        </w:rPr>
        <w:t>JSP是</w:t>
      </w:r>
      <w:r>
        <w:rPr>
          <w:rFonts w:hint="eastAsia"/>
          <w:iCs/>
          <w:sz w:val="24"/>
        </w:rPr>
        <w:t>一种历史悠久的Java模板语言，可以将Java代码嵌入HTML页面中，在用户请求服务器时动态生成HTML标签。可以极大减少HTML页面编写的工作量。也可以更加灵活的处理后台数据，搭配Jsp自带的标签库，更是可以更加便捷的渲染后台数据。</w:t>
      </w:r>
    </w:p>
    <w:p>
      <w:pPr>
        <w:ind w:left="84" w:firstLine="398" w:firstLineChars="165"/>
        <w:outlineLvl w:val="2"/>
        <w:rPr>
          <w:b/>
          <w:bCs/>
          <w:sz w:val="24"/>
        </w:rPr>
      </w:pPr>
      <w:r>
        <w:rPr>
          <w:b/>
          <w:bCs/>
          <w:sz w:val="24"/>
        </w:rPr>
        <w:t>2.2.2</w:t>
      </w:r>
      <w:r>
        <w:rPr>
          <w:rFonts w:hint="eastAsia"/>
          <w:b/>
          <w:bCs/>
          <w:sz w:val="24"/>
        </w:rPr>
        <w:t>服务端技术架构</w:t>
      </w:r>
    </w:p>
    <w:p>
      <w:pPr>
        <w:ind w:firstLine="480" w:firstLineChars="200"/>
        <w:rPr>
          <w:iCs/>
          <w:sz w:val="24"/>
        </w:rPr>
      </w:pPr>
      <w:r>
        <w:rPr>
          <w:rFonts w:hint="eastAsia"/>
          <w:iCs/>
          <w:sz w:val="24"/>
        </w:rPr>
        <w:t>本系统将在互联网进行开放使用，使用集成框架，便于后期的横向拓展，也便于服务器端的打包部署，系统可通过tomcat的catlina</w:t>
      </w:r>
      <w:r>
        <w:rPr>
          <w:iCs/>
          <w:sz w:val="24"/>
        </w:rPr>
        <w:t>.out</w:t>
      </w:r>
      <w:r>
        <w:rPr>
          <w:rFonts w:hint="eastAsia"/>
          <w:iCs/>
          <w:sz w:val="24"/>
        </w:rPr>
        <w:t>进行日志跟踪，便于运维。通过登录模块的登录权限认证，可以实现用户的控制，通过将管理员用户与普通用户的信息分表存储实现权限的区分。应用层Struts框架在接收到请求后进行请求分发，将具体业务逻辑交由业务服务层对象处理，业务如需访问数据库，则通过IOC依赖注入将dao层对象注入到业务服务对象种供其调用。最终Struts</w:t>
      </w:r>
      <w:r>
        <w:rPr>
          <w:iCs/>
          <w:sz w:val="24"/>
        </w:rPr>
        <w:t>2</w:t>
      </w:r>
      <w:r>
        <w:rPr>
          <w:rFonts w:hint="eastAsia"/>
          <w:iCs/>
          <w:sz w:val="24"/>
        </w:rPr>
        <w:t>框架将处理结果交由JSP处理数据生成页面，返回浏览器。整体架构逻辑清楚，易于实施。</w:t>
      </w:r>
    </w:p>
    <w:p>
      <w:pPr>
        <w:ind w:firstLine="480" w:firstLineChars="200"/>
        <w:rPr>
          <w:iCs/>
          <w:sz w:val="24"/>
        </w:rPr>
      </w:pPr>
      <w:r>
        <w:rPr>
          <w:rFonts w:hint="eastAsia"/>
          <w:iCs/>
          <w:sz w:val="24"/>
        </w:rPr>
        <w:t>下面是系统整体架构图：</w:t>
      </w:r>
    </w:p>
    <w:p>
      <w:pPr>
        <w:ind w:firstLine="420" w:firstLineChars="200"/>
        <w:jc w:val="center"/>
      </w:pPr>
      <w:r>
        <w:rPr>
          <w:rFonts w:ascii="Times New Roman" w:hAnsi="Times New Roman" w:eastAsia="宋体" w:cs="Times New Roman"/>
          <w:kern w:val="2"/>
          <w:sz w:val="21"/>
          <w:szCs w:val="24"/>
          <w:lang w:val="en-US" w:eastAsia="zh-CN" w:bidi="ar-SA"/>
        </w:rPr>
        <w:object>
          <v:shape id="_x0000_i1027" o:spt="75" type="#_x0000_t75" style="height:237.75pt;width:390.75pt;" o:ole="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o:OLEObject Type="Embed" ProgID="" ShapeID="_x0000_i1027" DrawAspect="Content" ObjectID="_1468075726">
            <o:LockedField>false</o:LockedField>
          </o:OLEObject>
        </w:object>
      </w:r>
    </w:p>
    <w:p>
      <w:pPr>
        <w:spacing w:line="360" w:lineRule="auto"/>
        <w:ind w:firstLine="420"/>
        <w:jc w:val="center"/>
        <w:rPr>
          <w:rFonts w:ascii="宋体" w:hAnsi="宋体"/>
          <w:b/>
          <w:szCs w:val="21"/>
        </w:rPr>
      </w:pPr>
      <w:r>
        <w:rPr>
          <w:rFonts w:ascii="宋体" w:hAnsi="宋体"/>
          <w:b/>
          <w:szCs w:val="21"/>
        </w:rPr>
        <w:t>图2-</w:t>
      </w:r>
      <w:r>
        <w:rPr>
          <w:rFonts w:hint="eastAsia" w:ascii="宋体" w:hAnsi="宋体"/>
          <w:b/>
          <w:szCs w:val="21"/>
          <w:lang w:val="en-US" w:eastAsia="zh-CN"/>
        </w:rPr>
        <w:t>2</w:t>
      </w:r>
      <w:r>
        <w:rPr>
          <w:rFonts w:ascii="宋体" w:hAnsi="宋体"/>
          <w:b/>
          <w:szCs w:val="21"/>
        </w:rPr>
        <w:t xml:space="preserve">  </w:t>
      </w:r>
      <w:r>
        <w:rPr>
          <w:rFonts w:hint="eastAsia" w:ascii="宋体" w:hAnsi="宋体"/>
          <w:b/>
          <w:szCs w:val="21"/>
        </w:rPr>
        <w:t>整体架构图</w:t>
      </w:r>
    </w:p>
    <w:p>
      <w:pPr>
        <w:ind w:firstLine="480" w:firstLineChars="200"/>
        <w:rPr>
          <w:iCs/>
          <w:sz w:val="24"/>
        </w:rPr>
      </w:pPr>
    </w:p>
    <w:p>
      <w:pPr>
        <w:ind w:firstLine="480" w:firstLineChars="200"/>
        <w:rPr>
          <w:iCs/>
          <w:sz w:val="24"/>
        </w:rPr>
      </w:pPr>
      <w:r>
        <w:rPr>
          <w:rFonts w:hint="eastAsia"/>
          <w:iCs/>
          <w:sz w:val="24"/>
        </w:rPr>
        <w:t>下面是各层框架调用</w:t>
      </w:r>
      <w:r>
        <w:rPr>
          <w:iCs/>
          <w:sz w:val="24"/>
        </w:rPr>
        <w:t>图：</w:t>
      </w:r>
    </w:p>
    <w:p>
      <w:pPr>
        <w:ind w:firstLine="480" w:firstLineChars="200"/>
        <w:jc w:val="center"/>
        <w:rPr>
          <w:iCs/>
          <w:sz w:val="24"/>
        </w:rPr>
      </w:pPr>
      <w:r>
        <w:rPr>
          <w:rFonts w:ascii="Times New Roman" w:hAnsi="Times New Roman" w:eastAsia="宋体" w:cs="Times New Roman"/>
          <w:kern w:val="2"/>
          <w:sz w:val="24"/>
          <w:szCs w:val="24"/>
          <w:lang w:val="en-US" w:eastAsia="zh-CN" w:bidi="ar-SA"/>
        </w:rPr>
        <w:pict>
          <v:shape id="_x0000_i1030" o:spt="75" type="#_x0000_t75" style="height:46.2pt;width:308.3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spacing w:line="360" w:lineRule="auto"/>
        <w:ind w:firstLine="420"/>
        <w:jc w:val="center"/>
        <w:rPr>
          <w:rFonts w:ascii="宋体" w:hAnsi="宋体"/>
          <w:b/>
          <w:szCs w:val="21"/>
        </w:rPr>
      </w:pPr>
      <w:r>
        <w:rPr>
          <w:rFonts w:ascii="宋体" w:hAnsi="宋体"/>
          <w:b/>
          <w:szCs w:val="21"/>
        </w:rPr>
        <w:t>图2-</w:t>
      </w:r>
      <w:r>
        <w:rPr>
          <w:rFonts w:hint="eastAsia" w:ascii="宋体" w:hAnsi="宋体"/>
          <w:b/>
          <w:szCs w:val="21"/>
          <w:lang w:val="en-US" w:eastAsia="zh-CN"/>
        </w:rPr>
        <w:t>3</w:t>
      </w:r>
      <w:r>
        <w:rPr>
          <w:rFonts w:ascii="宋体" w:hAnsi="宋体"/>
          <w:b/>
          <w:szCs w:val="21"/>
        </w:rPr>
        <w:t xml:space="preserve">  </w:t>
      </w:r>
      <w:r>
        <w:rPr>
          <w:rFonts w:hint="eastAsia" w:ascii="宋体" w:hAnsi="宋体"/>
          <w:b/>
          <w:szCs w:val="21"/>
        </w:rPr>
        <w:t>框架调用</w:t>
      </w:r>
      <w:r>
        <w:rPr>
          <w:rFonts w:ascii="宋体" w:hAnsi="宋体"/>
          <w:b/>
          <w:szCs w:val="21"/>
        </w:rPr>
        <w:t>图</w:t>
      </w:r>
    </w:p>
    <w:p>
      <w:pPr>
        <w:ind w:firstLine="480" w:firstLineChars="200"/>
        <w:rPr>
          <w:iCs/>
          <w:sz w:val="24"/>
        </w:rPr>
      </w:pPr>
      <w:r>
        <w:rPr>
          <w:rFonts w:hint="eastAsia"/>
          <w:iCs/>
          <w:sz w:val="24"/>
        </w:rPr>
        <w:t>下面是各框架结构</w:t>
      </w:r>
      <w:r>
        <w:rPr>
          <w:iCs/>
          <w:sz w:val="24"/>
        </w:rPr>
        <w:t>图：</w:t>
      </w:r>
    </w:p>
    <w:p>
      <w:pPr>
        <w:spacing w:line="360" w:lineRule="auto"/>
        <w:ind w:firstLine="420"/>
        <w:jc w:val="center"/>
        <w:rPr>
          <w:sz w:val="24"/>
        </w:rPr>
      </w:pPr>
      <w:r>
        <w:rPr>
          <w:rFonts w:ascii="Times New Roman" w:hAnsi="Times New Roman" w:eastAsia="宋体" w:cs="Times New Roman"/>
          <w:kern w:val="2"/>
          <w:sz w:val="24"/>
          <w:szCs w:val="24"/>
          <w:lang w:val="en-US" w:eastAsia="zh-CN" w:bidi="ar-SA"/>
        </w:rPr>
        <w:pict>
          <v:shape id="_x0000_i1031" o:spt="75" type="#_x0000_t75" style="height:223.7pt;width:304.4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spacing w:line="360" w:lineRule="auto"/>
        <w:ind w:firstLine="420"/>
        <w:jc w:val="center"/>
        <w:rPr>
          <w:rFonts w:ascii="宋体" w:hAnsi="宋体"/>
          <w:b/>
          <w:iCs/>
          <w:szCs w:val="21"/>
        </w:rPr>
      </w:pPr>
      <w:r>
        <w:rPr>
          <w:rFonts w:ascii="宋体" w:hAnsi="宋体"/>
          <w:b/>
          <w:szCs w:val="21"/>
        </w:rPr>
        <w:t>图2-</w:t>
      </w:r>
      <w:r>
        <w:rPr>
          <w:rFonts w:hint="eastAsia" w:ascii="宋体" w:hAnsi="宋体"/>
          <w:b/>
          <w:szCs w:val="21"/>
          <w:lang w:val="en-US" w:eastAsia="zh-CN"/>
        </w:rPr>
        <w:t>4</w:t>
      </w:r>
      <w:r>
        <w:rPr>
          <w:rFonts w:ascii="宋体" w:hAnsi="宋体"/>
          <w:b/>
          <w:szCs w:val="21"/>
        </w:rPr>
        <w:t xml:space="preserve">  </w:t>
      </w:r>
      <w:r>
        <w:rPr>
          <w:rFonts w:hint="eastAsia" w:ascii="宋体" w:hAnsi="宋体"/>
          <w:b/>
          <w:szCs w:val="21"/>
        </w:rPr>
        <w:t>框架结构</w:t>
      </w:r>
      <w:r>
        <w:rPr>
          <w:rFonts w:ascii="宋体" w:hAnsi="宋体"/>
          <w:b/>
          <w:szCs w:val="21"/>
        </w:rPr>
        <w:t>图</w:t>
      </w:r>
    </w:p>
    <w:p>
      <w:pPr>
        <w:ind w:firstLine="480" w:firstLineChars="200"/>
      </w:pPr>
      <w:r>
        <w:rPr>
          <w:rFonts w:hint="eastAsia"/>
          <w:iCs/>
          <w:sz w:val="24"/>
        </w:rPr>
        <w:t>下面是各层代码调用逻辑图</w:t>
      </w:r>
      <w:r>
        <w:rPr>
          <w:iCs/>
          <w:sz w:val="24"/>
        </w:rPr>
        <w:t>：</w:t>
      </w:r>
    </w:p>
    <w:p>
      <w:pPr>
        <w:ind w:left="0" w:leftChars="0" w:firstLine="0" w:firstLineChars="0"/>
        <w:jc w:val="center"/>
        <w:rPr>
          <w:iCs/>
          <w:sz w:val="24"/>
        </w:rPr>
      </w:pPr>
      <w:r>
        <w:rPr>
          <w:rFonts w:ascii="Times New Roman" w:hAnsi="Times New Roman" w:eastAsia="宋体" w:cs="Times New Roman"/>
          <w:kern w:val="2"/>
          <w:sz w:val="21"/>
          <w:szCs w:val="24"/>
          <w:lang w:val="en-US" w:eastAsia="zh-CN" w:bidi="ar-SA"/>
        </w:rPr>
        <w:object>
          <v:shape id="_x0000_i1032" o:spt="75" type="#_x0000_t75" style="height:401.25pt;width:455.25pt;" o:ole="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o:OLEObject Type="Embed" ProgID="" ShapeID="_x0000_i1032" DrawAspect="Content" ObjectID="_1468075727">
            <o:LockedField>false</o:LockedField>
          </o:OLEObject>
        </w:object>
      </w:r>
    </w:p>
    <w:p>
      <w:pPr>
        <w:spacing w:line="360" w:lineRule="auto"/>
        <w:ind w:hanging="142"/>
        <w:jc w:val="center"/>
        <w:rPr>
          <w:rFonts w:ascii="宋体" w:hAnsi="宋体"/>
          <w:b/>
          <w:iCs/>
          <w:szCs w:val="21"/>
        </w:rPr>
      </w:pPr>
      <w:r>
        <w:rPr>
          <w:rFonts w:ascii="宋体" w:hAnsi="宋体"/>
          <w:b/>
          <w:szCs w:val="21"/>
        </w:rPr>
        <w:t>图2-</w:t>
      </w:r>
      <w:r>
        <w:rPr>
          <w:rFonts w:hint="eastAsia" w:ascii="宋体" w:hAnsi="宋体"/>
          <w:b/>
          <w:szCs w:val="21"/>
          <w:lang w:val="en-US" w:eastAsia="zh-CN"/>
        </w:rPr>
        <w:t>5</w:t>
      </w:r>
      <w:r>
        <w:rPr>
          <w:rFonts w:ascii="宋体" w:hAnsi="宋体"/>
          <w:b/>
          <w:szCs w:val="21"/>
        </w:rPr>
        <w:t xml:space="preserve">  </w:t>
      </w:r>
      <w:r>
        <w:rPr>
          <w:rFonts w:hint="eastAsia" w:ascii="宋体" w:hAnsi="宋体"/>
          <w:b/>
          <w:szCs w:val="21"/>
        </w:rPr>
        <w:t>代码调用逻辑</w:t>
      </w:r>
      <w:r>
        <w:rPr>
          <w:rFonts w:ascii="宋体" w:hAnsi="宋体"/>
          <w:b/>
          <w:szCs w:val="21"/>
        </w:rPr>
        <w:t>图</w:t>
      </w:r>
    </w:p>
    <w:p>
      <w:pPr>
        <w:ind w:left="84" w:firstLine="398" w:firstLineChars="165"/>
        <w:outlineLvl w:val="2"/>
        <w:rPr>
          <w:b/>
          <w:bCs/>
          <w:sz w:val="24"/>
        </w:rPr>
      </w:pPr>
      <w:r>
        <w:rPr>
          <w:b/>
          <w:bCs/>
          <w:sz w:val="24"/>
        </w:rPr>
        <w:t>2.2.3</w:t>
      </w:r>
      <w:r>
        <w:rPr>
          <w:rFonts w:hint="eastAsia"/>
          <w:b/>
          <w:bCs/>
          <w:sz w:val="24"/>
        </w:rPr>
        <w:t>Tomcat服务器</w:t>
      </w:r>
    </w:p>
    <w:p>
      <w:pPr>
        <w:ind w:firstLine="480" w:firstLineChars="200"/>
        <w:rPr>
          <w:kern w:val="0"/>
          <w:sz w:val="24"/>
        </w:rPr>
      </w:pPr>
      <w:r>
        <w:rPr>
          <w:rFonts w:hint="eastAsia"/>
          <w:iCs/>
          <w:sz w:val="24"/>
        </w:rPr>
        <w:t>Tomcat是一款轻量级容器，开源、免费，隶属于Apache基金会，支持HTML、JMX等协议，并且在不用特殊配置的情况下支持大约500左右的并发量，可以说是小型WEB服务的服务器不二之选。</w:t>
      </w:r>
    </w:p>
    <w:p>
      <w:pPr>
        <w:ind w:left="84" w:firstLine="398" w:firstLineChars="165"/>
        <w:outlineLvl w:val="2"/>
        <w:rPr>
          <w:b/>
          <w:bCs/>
          <w:sz w:val="24"/>
        </w:rPr>
      </w:pPr>
      <w:r>
        <w:rPr>
          <w:rFonts w:hint="eastAsia"/>
          <w:b/>
          <w:bCs/>
          <w:sz w:val="24"/>
        </w:rPr>
        <w:t>2.2.4MySQL数据库</w:t>
      </w:r>
    </w:p>
    <w:p>
      <w:pPr>
        <w:ind w:firstLine="480" w:firstLineChars="200"/>
        <w:rPr>
          <w:rFonts w:ascii="宋体" w:hAnsi="宋体"/>
          <w:iCs/>
          <w:sz w:val="24"/>
        </w:rPr>
      </w:pPr>
      <w:r>
        <w:rPr>
          <w:rFonts w:hint="eastAsia" w:ascii="宋体" w:hAnsi="宋体"/>
          <w:iCs/>
          <w:sz w:val="24"/>
        </w:rPr>
        <w:t>在软件项目中，经过了文件存储、内存存储，最终到了现在的数据库存储，SQL经过了时间的考验，可见他是安全可靠的。由于DBMS有专门的DBMS厂商来维护，可以提供专业的数据库访问方式，可以使应用开发者专注于业务，而非工具的开发。</w:t>
      </w:r>
    </w:p>
    <w:p>
      <w:pPr>
        <w:ind w:firstLine="480" w:firstLineChars="200"/>
        <w:rPr>
          <w:rFonts w:ascii="宋体" w:hAnsi="宋体"/>
          <w:iCs/>
          <w:sz w:val="24"/>
        </w:rPr>
      </w:pPr>
      <w:r>
        <w:rPr>
          <w:rFonts w:hint="eastAsia" w:ascii="宋体" w:hAnsi="宋体"/>
          <w:iCs/>
          <w:sz w:val="24"/>
        </w:rPr>
        <w:t>一般的DBMS厂商所维护的数据库应用都会支持多线程，社区维护的MySQL也不例外，在Oracle收购MySQL之前，一直都</w:t>
      </w:r>
    </w:p>
    <w:p>
      <w:pPr>
        <w:ind w:firstLine="480" w:firstLineChars="200"/>
        <w:rPr>
          <w:rFonts w:ascii="宋体" w:hAnsi="宋体"/>
          <w:iCs/>
          <w:sz w:val="24"/>
        </w:rPr>
      </w:pPr>
      <w:r>
        <w:rPr>
          <w:rFonts w:hint="eastAsia" w:ascii="宋体" w:hAnsi="宋体"/>
          <w:iCs/>
          <w:sz w:val="24"/>
        </w:rPr>
        <w:t>是社区维护的MySQL在并发以及连接协议等方面一点不输IBM、Oracle等厂商的DBMS。在千万级左右的数据量下，MySQL可以完全胜任。鉴于其开源、社区活跃，所以在技术选型上MySQL是不二之选</w:t>
      </w:r>
    </w:p>
    <w:p>
      <w:pPr>
        <w:spacing w:line="360" w:lineRule="auto"/>
        <w:ind w:firstLine="482" w:firstLineChars="200"/>
        <w:outlineLvl w:val="1"/>
        <w:rPr>
          <w:b/>
          <w:sz w:val="24"/>
        </w:rPr>
      </w:pPr>
      <w:r>
        <w:rPr>
          <w:rFonts w:hint="eastAsia"/>
          <w:b/>
          <w:sz w:val="24"/>
        </w:rPr>
        <w:t>2.3 可行性分析</w:t>
      </w:r>
    </w:p>
    <w:p>
      <w:pPr>
        <w:ind w:left="84" w:firstLine="398" w:firstLineChars="165"/>
        <w:outlineLvl w:val="2"/>
        <w:rPr>
          <w:b/>
          <w:bCs/>
          <w:sz w:val="24"/>
        </w:rPr>
      </w:pPr>
      <w:r>
        <w:rPr>
          <w:rFonts w:hint="eastAsia"/>
          <w:b/>
          <w:bCs/>
          <w:sz w:val="24"/>
        </w:rPr>
        <w:t>2.3.1需求分析</w:t>
      </w:r>
    </w:p>
    <w:p>
      <w:pPr>
        <w:rPr>
          <w:rFonts w:ascii="宋体" w:hAnsi="宋体"/>
          <w:iCs/>
          <w:sz w:val="24"/>
        </w:rPr>
      </w:pPr>
      <w:r>
        <w:rPr>
          <w:rFonts w:ascii="宋体" w:hAnsi="宋体"/>
          <w:iCs/>
          <w:sz w:val="24"/>
        </w:rPr>
        <w:tab/>
      </w:r>
      <w:r>
        <w:rPr>
          <w:rFonts w:hint="eastAsia" w:ascii="宋体" w:hAnsi="宋体"/>
          <w:iCs/>
          <w:sz w:val="24"/>
        </w:rPr>
        <w:t>先进网络购物非常盛行，如此的商城系统也是需求量很大，网络购物的蛋糕很大，而分这块大蛋糕的刀子就是网络商城系统。所以在需求方面是很有市场的，因此此商城的设计是有需求市场的。</w:t>
      </w:r>
    </w:p>
    <w:p>
      <w:pPr>
        <w:ind w:left="84" w:firstLine="398" w:firstLineChars="165"/>
        <w:outlineLvl w:val="2"/>
        <w:rPr>
          <w:b/>
          <w:bCs/>
          <w:sz w:val="24"/>
        </w:rPr>
      </w:pPr>
      <w:r>
        <w:rPr>
          <w:rFonts w:hint="eastAsia"/>
          <w:b/>
          <w:bCs/>
          <w:sz w:val="24"/>
        </w:rPr>
        <w:t>2.3.2软件可行性分析</w:t>
      </w:r>
    </w:p>
    <w:p>
      <w:pPr>
        <w:rPr>
          <w:rFonts w:ascii="宋体" w:hAnsi="宋体"/>
          <w:iCs/>
          <w:sz w:val="24"/>
        </w:rPr>
      </w:pPr>
      <w:r>
        <w:rPr>
          <w:rFonts w:ascii="宋体" w:hAnsi="宋体"/>
          <w:iCs/>
          <w:sz w:val="24"/>
        </w:rPr>
        <w:tab/>
      </w:r>
      <w:r>
        <w:rPr>
          <w:rFonts w:hint="eastAsia" w:ascii="宋体" w:hAnsi="宋体"/>
          <w:iCs/>
          <w:sz w:val="24"/>
        </w:rPr>
        <w:t>本系统采用Java语言开发，由于是JVM语言，所以其兼容性极高，因此在软件方面也是可行的。</w:t>
      </w:r>
    </w:p>
    <w:p>
      <w:pPr>
        <w:ind w:left="84" w:firstLine="398" w:firstLineChars="165"/>
        <w:outlineLvl w:val="2"/>
        <w:rPr>
          <w:b/>
          <w:bCs/>
          <w:sz w:val="24"/>
        </w:rPr>
      </w:pPr>
      <w:r>
        <w:rPr>
          <w:rFonts w:hint="eastAsia"/>
          <w:b/>
          <w:bCs/>
          <w:sz w:val="24"/>
        </w:rPr>
        <w:t>2.3.3硬件可行性分析</w:t>
      </w:r>
    </w:p>
    <w:p>
      <w:pPr>
        <w:rPr>
          <w:b/>
          <w:bCs/>
          <w:sz w:val="24"/>
        </w:rPr>
      </w:pPr>
      <w:r>
        <w:rPr>
          <w:rFonts w:ascii="宋体" w:hAnsi="宋体"/>
          <w:iCs/>
          <w:sz w:val="24"/>
        </w:rPr>
        <w:tab/>
      </w:r>
      <w:r>
        <w:rPr>
          <w:rFonts w:hint="eastAsia" w:ascii="宋体" w:hAnsi="宋体"/>
          <w:iCs/>
          <w:sz w:val="24"/>
        </w:rPr>
        <w:t>本系统设计目标为互联网商城系统，因此需要部署在互联网服务器当中，而本系统预计开发成品打包之后大小在30MB左右，加上容器的运行，对于硬件的要求，先进阿里云服务器的学生机完全可以满足，而且费用极低，所以硬件方面可行。</w:t>
      </w:r>
    </w:p>
    <w:p>
      <w:pPr>
        <w:rPr>
          <w:rFonts w:ascii="宋体" w:hAnsi="宋体"/>
          <w:iCs/>
          <w:sz w:val="24"/>
        </w:rPr>
      </w:pPr>
      <w:r>
        <w:rPr>
          <w:rFonts w:hint="eastAsia" w:ascii="宋体" w:hAnsi="宋体"/>
          <w:iCs/>
          <w:sz w:val="24"/>
        </w:rPr>
        <w:t>综上所述，本软件的设计开发是完全可行且有必要的。</w:t>
      </w:r>
    </w:p>
    <w:p>
      <w:pPr>
        <w:spacing w:line="360" w:lineRule="auto"/>
        <w:outlineLvl w:val="0"/>
        <w:rPr>
          <w:rFonts w:ascii="黑体" w:hAnsi="黑体" w:eastAsia="黑体"/>
          <w:b/>
          <w:bCs/>
          <w:sz w:val="24"/>
        </w:rPr>
      </w:pPr>
      <w:r>
        <w:rPr>
          <w:rFonts w:ascii="黑体" w:hAnsi="黑体" w:eastAsia="黑体"/>
          <w:b/>
          <w:bCs/>
          <w:sz w:val="24"/>
        </w:rPr>
        <w:t xml:space="preserve">3 </w:t>
      </w:r>
      <w:r>
        <w:rPr>
          <w:rFonts w:hint="eastAsia" w:ascii="黑体" w:hAnsi="黑体" w:eastAsia="黑体"/>
          <w:b/>
          <w:bCs/>
          <w:sz w:val="24"/>
        </w:rPr>
        <w:t>整体解决方案</w:t>
      </w:r>
    </w:p>
    <w:p>
      <w:pPr>
        <w:ind w:firstLine="482" w:firstLineChars="200"/>
        <w:outlineLvl w:val="1"/>
        <w:rPr>
          <w:b/>
          <w:sz w:val="24"/>
        </w:rPr>
      </w:pPr>
      <w:bookmarkStart w:id="9" w:name="_Toc476671224"/>
      <w:r>
        <w:rPr>
          <w:b/>
          <w:sz w:val="24"/>
        </w:rPr>
        <w:t xml:space="preserve">3.1 </w:t>
      </w:r>
      <w:bookmarkEnd w:id="1"/>
      <w:bookmarkEnd w:id="9"/>
      <w:r>
        <w:rPr>
          <w:rFonts w:hint="eastAsia"/>
          <w:b/>
          <w:sz w:val="24"/>
        </w:rPr>
        <w:t>总体功能架构</w:t>
      </w:r>
    </w:p>
    <w:p>
      <w:pPr>
        <w:ind w:firstLine="480" w:firstLineChars="200"/>
        <w:rPr>
          <w:rFonts w:ascii="宋体" w:hAnsi="宋体"/>
          <w:iCs/>
          <w:sz w:val="24"/>
        </w:rPr>
      </w:pPr>
      <w:r>
        <w:rPr>
          <w:rFonts w:hint="eastAsia" w:ascii="宋体" w:hAnsi="宋体"/>
          <w:iCs/>
          <w:sz w:val="24"/>
        </w:rPr>
        <w:t>本商城供设计为两大部分十个模块，系统功能架构示意图如下：</w:t>
      </w:r>
    </w:p>
    <w:p>
      <w:pPr>
        <w:ind w:firstLine="420" w:firstLineChars="200"/>
        <w:jc w:val="center"/>
        <w:rPr>
          <w:rFonts w:hint="eastAsia" w:eastAsia="宋体"/>
          <w:lang w:eastAsia="zh-CN"/>
        </w:rPr>
      </w:pPr>
      <w:r>
        <w:rPr>
          <w:rFonts w:hint="eastAsia" w:ascii="Times New Roman" w:hAnsi="Times New Roman" w:eastAsia="宋体" w:cs="Times New Roman"/>
          <w:kern w:val="2"/>
          <w:sz w:val="21"/>
          <w:szCs w:val="24"/>
          <w:lang w:val="en-US" w:eastAsia="zh-CN" w:bidi="ar-SA"/>
        </w:rPr>
        <w:pict>
          <v:shape id="_x0000_i1033" o:spt="75" type="#_x0000_t75" style="height:256.5pt;width:332.9pt;" fillcolor="#FFFFFF" filled="f" o:preferrelative="t" stroked="f" coordsize="21600,21600">
            <v:path/>
            <v:fill on="f" color2="#FFFFFF" focussize="0,0"/>
            <v:stroke on="f"/>
            <v:imagedata r:id="rId12" gain="65536f" blacklevel="0f" gamma="0" o:title="图片1"/>
            <o:lock v:ext="edit" position="f" selection="f" grouping="f" rotation="f" cropping="f" text="f" aspectratio="t"/>
            <w10:wrap type="none"/>
            <w10:anchorlock/>
          </v:shape>
        </w:pict>
      </w:r>
    </w:p>
    <w:p>
      <w:pPr>
        <w:spacing w:line="360" w:lineRule="auto"/>
        <w:ind w:hanging="142"/>
        <w:jc w:val="center"/>
      </w:pPr>
      <w:r>
        <w:rPr>
          <w:rFonts w:ascii="宋体" w:hAnsi="宋体"/>
          <w:b/>
          <w:szCs w:val="21"/>
        </w:rPr>
        <w:t>图</w:t>
      </w:r>
      <w:r>
        <w:rPr>
          <w:rFonts w:hint="eastAsia" w:ascii="宋体" w:hAnsi="宋体"/>
          <w:b/>
          <w:szCs w:val="21"/>
          <w:lang w:val="en-US" w:eastAsia="zh-CN"/>
        </w:rPr>
        <w:t>3</w:t>
      </w:r>
      <w:r>
        <w:rPr>
          <w:rFonts w:ascii="宋体" w:hAnsi="宋体"/>
          <w:b/>
          <w:szCs w:val="21"/>
        </w:rPr>
        <w:t>-</w:t>
      </w:r>
      <w:r>
        <w:rPr>
          <w:rFonts w:hint="eastAsia" w:ascii="宋体" w:hAnsi="宋体"/>
          <w:b/>
          <w:szCs w:val="21"/>
          <w:lang w:val="en-US" w:eastAsia="zh-CN"/>
        </w:rPr>
        <w:t>1</w:t>
      </w:r>
      <w:r>
        <w:rPr>
          <w:rFonts w:ascii="宋体" w:hAnsi="宋体"/>
          <w:b/>
          <w:szCs w:val="21"/>
        </w:rPr>
        <w:t xml:space="preserve">  </w:t>
      </w:r>
      <w:r>
        <w:rPr>
          <w:rFonts w:hint="eastAsia" w:ascii="宋体" w:hAnsi="宋体"/>
          <w:b/>
          <w:szCs w:val="21"/>
        </w:rPr>
        <w:t>功能架构示意图</w:t>
      </w:r>
    </w:p>
    <w:p>
      <w:pPr>
        <w:ind w:firstLine="480" w:firstLineChars="200"/>
        <w:rPr>
          <w:rFonts w:ascii="宋体" w:hAnsi="宋体"/>
          <w:iCs/>
          <w:sz w:val="24"/>
        </w:rPr>
      </w:pPr>
    </w:p>
    <w:p>
      <w:pPr>
        <w:ind w:firstLine="482" w:firstLineChars="200"/>
        <w:outlineLvl w:val="1"/>
        <w:rPr>
          <w:b/>
          <w:sz w:val="24"/>
        </w:rPr>
      </w:pPr>
      <w:r>
        <w:rPr>
          <w:b/>
          <w:sz w:val="24"/>
        </w:rPr>
        <w:t xml:space="preserve">3.2 </w:t>
      </w:r>
      <w:r>
        <w:rPr>
          <w:rFonts w:hint="eastAsia"/>
          <w:b/>
          <w:sz w:val="24"/>
        </w:rPr>
        <w:t>各功能模块关系</w:t>
      </w:r>
    </w:p>
    <w:p>
      <w:pPr>
        <w:ind w:firstLine="480" w:firstLineChars="200"/>
        <w:rPr>
          <w:iCs/>
          <w:sz w:val="24"/>
        </w:rPr>
      </w:pPr>
      <w:r>
        <w:rPr>
          <w:rFonts w:hint="eastAsia"/>
          <w:iCs/>
          <w:sz w:val="24"/>
        </w:rPr>
        <w:t>前台的所有页面均为为全体可见的权限，只要客户可以连接互联网，就可以访问这两个页面。后台的页面只有通过管理员账号登录后才可以访问其他页面。前台页面展示内容依赖后台管理页面来进行维护。</w:t>
      </w:r>
    </w:p>
    <w:p>
      <w:pPr>
        <w:ind w:firstLine="480" w:firstLineChars="200"/>
        <w:rPr>
          <w:iCs/>
          <w:sz w:val="24"/>
        </w:rPr>
      </w:pPr>
      <w:r>
        <w:rPr>
          <w:rFonts w:hint="eastAsia"/>
          <w:iCs/>
          <w:sz w:val="24"/>
        </w:rPr>
        <w:t>后台普通用户管理模块可以管理前台系统注册用户，可对其的信息进行</w:t>
      </w:r>
      <w:r>
        <w:rPr>
          <w:rFonts w:hint="eastAsia"/>
          <w:iCs/>
          <w:sz w:val="24"/>
          <w:lang w:eastAsia="zh-CN"/>
        </w:rPr>
        <w:t>更新</w:t>
      </w:r>
      <w:r>
        <w:rPr>
          <w:rFonts w:hint="eastAsia"/>
          <w:iCs/>
          <w:sz w:val="24"/>
        </w:rPr>
        <w:t>操作，无需任何验证。</w:t>
      </w:r>
    </w:p>
    <w:p>
      <w:pPr>
        <w:ind w:firstLine="480" w:firstLineChars="200"/>
        <w:rPr>
          <w:iCs/>
          <w:sz w:val="24"/>
        </w:rPr>
      </w:pPr>
      <w:r>
        <w:rPr>
          <w:rFonts w:hint="eastAsia"/>
          <w:iCs/>
          <w:sz w:val="24"/>
        </w:rPr>
        <w:t>管理员管理模块可以对后台可登陆用户的信息进行无校验操作，任一管理员登录均可对其他管理员账号信息进行</w:t>
      </w:r>
      <w:r>
        <w:rPr>
          <w:rFonts w:hint="eastAsia"/>
          <w:iCs/>
          <w:sz w:val="24"/>
          <w:lang w:eastAsia="zh-CN"/>
        </w:rPr>
        <w:t>更新</w:t>
      </w:r>
      <w:r>
        <w:rPr>
          <w:rFonts w:hint="eastAsia"/>
          <w:iCs/>
          <w:sz w:val="24"/>
        </w:rPr>
        <w:t>操作。</w:t>
      </w:r>
    </w:p>
    <w:p>
      <w:pPr>
        <w:ind w:firstLine="480" w:firstLineChars="200"/>
        <w:rPr>
          <w:iCs/>
          <w:sz w:val="24"/>
        </w:rPr>
      </w:pPr>
      <w:r>
        <w:rPr>
          <w:rFonts w:hint="eastAsia"/>
          <w:iCs/>
          <w:sz w:val="24"/>
        </w:rPr>
        <w:t>前台的首页展示内容也是依赖公告管理模块里的新增、编辑、删除等功能实现实时维护。</w:t>
      </w:r>
    </w:p>
    <w:p>
      <w:pPr>
        <w:ind w:firstLine="480" w:firstLineChars="200"/>
        <w:rPr>
          <w:iCs/>
          <w:sz w:val="24"/>
        </w:rPr>
      </w:pPr>
      <w:r>
        <w:rPr>
          <w:rFonts w:hint="eastAsia"/>
          <w:iCs/>
          <w:sz w:val="24"/>
        </w:rPr>
        <w:t>整个商城的商品的信息维护依靠后台系统中的商品管理模块进行管理，在此模块中可以对整个商城的所有商品内容进行统一管理，基本的新增、修改、删除等功能均有。</w:t>
      </w:r>
    </w:p>
    <w:p>
      <w:pPr>
        <w:ind w:firstLine="480" w:firstLineChars="200"/>
        <w:rPr>
          <w:iCs/>
          <w:sz w:val="24"/>
        </w:rPr>
      </w:pPr>
      <w:r>
        <w:rPr>
          <w:rFonts w:hint="eastAsia"/>
          <w:iCs/>
          <w:sz w:val="24"/>
        </w:rPr>
        <w:t>前台系统中客户可以进行商品的添加订单的操作，而在用户添加订单后，后台系统可以对订单进行一些后台操作，例如修改等。</w:t>
      </w:r>
    </w:p>
    <w:p>
      <w:pPr>
        <w:ind w:firstLine="480" w:firstLineChars="200"/>
        <w:rPr>
          <w:iCs/>
          <w:sz w:val="24"/>
        </w:rPr>
      </w:pPr>
      <w:r>
        <w:rPr>
          <w:rFonts w:hint="eastAsia"/>
          <w:iCs/>
          <w:sz w:val="24"/>
        </w:rPr>
        <w:t>所以后台系统可以整体把握前台体统的操作。</w:t>
      </w:r>
    </w:p>
    <w:p>
      <w:pPr>
        <w:ind w:firstLine="480" w:firstLineChars="200"/>
        <w:rPr>
          <w:iCs/>
          <w:sz w:val="24"/>
        </w:rPr>
      </w:pPr>
    </w:p>
    <w:p>
      <w:pPr>
        <w:ind w:firstLine="482" w:firstLineChars="200"/>
        <w:outlineLvl w:val="1"/>
        <w:rPr>
          <w:b/>
          <w:sz w:val="24"/>
        </w:rPr>
      </w:pPr>
      <w:r>
        <w:rPr>
          <w:b/>
          <w:sz w:val="24"/>
        </w:rPr>
        <w:t xml:space="preserve">3.3 </w:t>
      </w:r>
      <w:r>
        <w:rPr>
          <w:rFonts w:hint="eastAsia"/>
          <w:b/>
          <w:sz w:val="24"/>
        </w:rPr>
        <w:t>系统主要管理内容</w:t>
      </w:r>
    </w:p>
    <w:p>
      <w:pPr>
        <w:ind w:firstLine="480" w:firstLineChars="200"/>
        <w:rPr>
          <w:iCs/>
          <w:sz w:val="24"/>
        </w:rPr>
      </w:pPr>
      <w:r>
        <w:rPr>
          <w:rFonts w:hint="eastAsia"/>
          <w:iCs/>
          <w:sz w:val="24"/>
        </w:rPr>
        <w:t>本系统主要管理了用户的注册信息、管理员信息、系统公告内容、商户所售商品信息、用户订单信息。</w:t>
      </w:r>
    </w:p>
    <w:p>
      <w:pPr>
        <w:ind w:firstLine="480" w:firstLineChars="200"/>
        <w:rPr>
          <w:iCs/>
          <w:sz w:val="24"/>
        </w:rPr>
      </w:pPr>
      <w:r>
        <w:rPr>
          <w:rFonts w:hint="eastAsia"/>
          <w:iCs/>
          <w:sz w:val="24"/>
        </w:rPr>
        <w:t>通过这些信息，系统可以对整个销售活动进行一个一站式的整体把控，可以控制我们可以销售什么、给用户展示了什么、用户下了什么单、用户都买了哪些东西，拥有了这些数据后，我们还可以通过后期对这些数据进行整合分析，用于AI人工智能，作为用户行为分析的基础数据资料。所以这个系统的在后期拓展方面也是大有可为的。</w:t>
      </w:r>
    </w:p>
    <w:p>
      <w:pPr>
        <w:spacing w:line="360" w:lineRule="auto"/>
        <w:outlineLvl w:val="0"/>
        <w:rPr>
          <w:rFonts w:ascii="黑体" w:hAnsi="黑体" w:eastAsia="黑体"/>
          <w:b/>
          <w:bCs/>
          <w:sz w:val="24"/>
        </w:rPr>
      </w:pPr>
      <w:r>
        <w:rPr>
          <w:rFonts w:ascii="黑体" w:hAnsi="黑体" w:eastAsia="黑体"/>
          <w:b/>
          <w:bCs/>
          <w:sz w:val="24"/>
        </w:rPr>
        <w:t xml:space="preserve">4 </w:t>
      </w:r>
      <w:r>
        <w:rPr>
          <w:rFonts w:hint="eastAsia" w:ascii="黑体" w:hAnsi="黑体" w:eastAsia="黑体"/>
          <w:b/>
          <w:bCs/>
          <w:sz w:val="24"/>
        </w:rPr>
        <w:t>功能模块具体实施方案</w:t>
      </w:r>
    </w:p>
    <w:p>
      <w:pPr>
        <w:ind w:firstLine="482" w:firstLineChars="200"/>
        <w:outlineLvl w:val="1"/>
        <w:rPr>
          <w:b/>
          <w:sz w:val="24"/>
        </w:rPr>
      </w:pPr>
      <w:r>
        <w:rPr>
          <w:b/>
          <w:sz w:val="24"/>
        </w:rPr>
        <w:t xml:space="preserve">4.1 </w:t>
      </w:r>
      <w:r>
        <w:rPr>
          <w:rFonts w:hint="eastAsia"/>
          <w:b/>
          <w:sz w:val="24"/>
        </w:rPr>
        <w:t>功能模块技术架构方案</w:t>
      </w:r>
    </w:p>
    <w:p>
      <w:pPr>
        <w:ind w:firstLine="480" w:firstLineChars="200"/>
        <w:rPr>
          <w:iCs/>
          <w:sz w:val="24"/>
        </w:rPr>
      </w:pPr>
      <w:r>
        <w:rPr>
          <w:rFonts w:hint="eastAsia"/>
          <w:iCs/>
          <w:sz w:val="24"/>
        </w:rPr>
        <w:t>本系统采用JSP模板页面+SSH框架的整体架构方案。</w:t>
      </w:r>
    </w:p>
    <w:p>
      <w:pPr>
        <w:ind w:firstLine="480" w:firstLineChars="200"/>
        <w:rPr>
          <w:iCs/>
          <w:sz w:val="24"/>
        </w:rPr>
      </w:pPr>
      <w:r>
        <w:rPr>
          <w:rFonts w:hint="eastAsia"/>
          <w:iCs/>
          <w:sz w:val="24"/>
        </w:rPr>
        <w:t>JSP模板页面简单稳定，而SSH框架也是企业级WEB项目开发的首选框架，非常适合本商城作为商用项目的目标设计要求。</w:t>
      </w:r>
    </w:p>
    <w:p>
      <w:pPr>
        <w:ind w:firstLine="482" w:firstLineChars="200"/>
        <w:outlineLvl w:val="2"/>
        <w:rPr>
          <w:b/>
          <w:bCs/>
          <w:sz w:val="24"/>
        </w:rPr>
      </w:pPr>
      <w:r>
        <w:rPr>
          <w:b/>
          <w:bCs/>
          <w:sz w:val="24"/>
        </w:rPr>
        <w:t xml:space="preserve">4.1.1 </w:t>
      </w:r>
      <w:r>
        <w:rPr>
          <w:rFonts w:hint="eastAsia"/>
          <w:b/>
          <w:bCs/>
          <w:sz w:val="24"/>
        </w:rPr>
        <w:t>JSP页面</w:t>
      </w:r>
    </w:p>
    <w:p>
      <w:pPr>
        <w:ind w:firstLine="480" w:firstLineChars="200"/>
        <w:rPr>
          <w:iCs/>
          <w:sz w:val="24"/>
        </w:rPr>
      </w:pPr>
      <w:r>
        <w:rPr>
          <w:rFonts w:hint="eastAsia"/>
          <w:iCs/>
          <w:sz w:val="24"/>
        </w:rPr>
        <w:t>JSP页面使用常用的HTML实体DOM标签编写，其中嵌套JSP封装好的标签，对页面数据展示提供解决方案。标准的HTML标签使页面代码便于阅读，方便后期项目的维护。</w:t>
      </w:r>
    </w:p>
    <w:p>
      <w:pPr>
        <w:ind w:firstLine="420" w:firstLineChars="200"/>
        <w:jc w:val="center"/>
        <w:rPr>
          <w:iCs/>
          <w:sz w:val="24"/>
        </w:rPr>
      </w:pPr>
      <w:r>
        <w:rPr>
          <w:rFonts w:ascii="Times New Roman" w:hAnsi="Times New Roman" w:eastAsia="宋体" w:cs="Times New Roman"/>
          <w:kern w:val="2"/>
          <w:sz w:val="21"/>
          <w:szCs w:val="24"/>
          <w:lang w:val="en-US" w:eastAsia="zh-CN" w:bidi="ar-SA"/>
        </w:rPr>
        <w:pict>
          <v:shape id="_x0000_i1034" o:spt="75" type="#_x0000_t75" style="height:226.1pt;width:415.3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pPr>
        <w:spacing w:line="360" w:lineRule="auto"/>
        <w:ind w:hanging="142"/>
        <w:jc w:val="cente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1</w:t>
      </w:r>
      <w:r>
        <w:rPr>
          <w:rFonts w:ascii="宋体" w:hAnsi="宋体"/>
          <w:b/>
          <w:szCs w:val="21"/>
        </w:rPr>
        <w:t xml:space="preserve">  </w:t>
      </w:r>
      <w:r>
        <w:rPr>
          <w:rFonts w:hint="eastAsia" w:ascii="宋体" w:hAnsi="宋体"/>
          <w:b/>
          <w:szCs w:val="21"/>
          <w:lang w:val="en-US" w:eastAsia="zh-CN"/>
        </w:rPr>
        <w:t>JSP页面代码</w:t>
      </w:r>
      <w:r>
        <w:rPr>
          <w:rFonts w:hint="eastAsia" w:ascii="宋体" w:hAnsi="宋体"/>
          <w:b/>
          <w:szCs w:val="21"/>
        </w:rPr>
        <w:t>图</w:t>
      </w:r>
    </w:p>
    <w:p>
      <w:pPr>
        <w:ind w:firstLine="482" w:firstLineChars="200"/>
        <w:outlineLvl w:val="2"/>
        <w:rPr>
          <w:b/>
          <w:bCs/>
          <w:sz w:val="24"/>
        </w:rPr>
      </w:pPr>
      <w:r>
        <w:rPr>
          <w:b/>
          <w:bCs/>
          <w:sz w:val="24"/>
        </w:rPr>
        <w:t xml:space="preserve">4.1.2 </w:t>
      </w:r>
      <w:r>
        <w:rPr>
          <w:rFonts w:hint="eastAsia"/>
          <w:b/>
          <w:bCs/>
          <w:sz w:val="24"/>
        </w:rPr>
        <w:t>后端代码</w:t>
      </w:r>
    </w:p>
    <w:p>
      <w:pPr>
        <w:ind w:firstLine="480" w:firstLineChars="200"/>
        <w:rPr>
          <w:iCs/>
          <w:sz w:val="24"/>
        </w:rPr>
      </w:pPr>
      <w:r>
        <w:rPr>
          <w:rFonts w:hint="eastAsia"/>
          <w:iCs/>
          <w:sz w:val="24"/>
        </w:rPr>
        <w:t>后端代码使用SSH框架集成实现。Struts</w:t>
      </w:r>
      <w:r>
        <w:rPr>
          <w:iCs/>
          <w:sz w:val="24"/>
        </w:rPr>
        <w:t>2</w:t>
      </w:r>
      <w:r>
        <w:rPr>
          <w:rFonts w:hint="eastAsia"/>
          <w:iCs/>
          <w:sz w:val="24"/>
        </w:rPr>
        <w:t>框架用于接收用户提交的表单数据，Spring用于业务对象的管理，并通过依赖注入统一管理对象且将对象注入到需要使用的Action中供其使用，这样的好处是统一的对象容器管理，可以大大降低内存的使用，并且减小GC的垃圾回收压力，还可以大大较少内存溢出情况出现的可能性。Hibernate框架则是对数据访问的封装，可以大大提高开发效率，是开发者专注于业务逻辑。Struts</w:t>
      </w:r>
      <w:r>
        <w:rPr>
          <w:iCs/>
          <w:sz w:val="24"/>
        </w:rPr>
        <w:t>2</w:t>
      </w:r>
      <w:r>
        <w:rPr>
          <w:rFonts w:hint="eastAsia"/>
          <w:iCs/>
          <w:sz w:val="24"/>
        </w:rPr>
        <w:t>框架的Action在接收到业务请求后，交由Service对象处理业务逻辑，得到返回值后，在将数据放入request对象中并转发request对象到JSP，由JSP动态生成页面。这样可以减少页面出错的可能性，并且提高页面的友好度，增加用户体验。</w:t>
      </w:r>
    </w:p>
    <w:p>
      <w:pPr>
        <w:ind w:firstLine="420" w:firstLineChars="200"/>
        <w:jc w:val="center"/>
      </w:pPr>
      <w:r>
        <w:rPr>
          <w:rFonts w:ascii="Times New Roman" w:hAnsi="Times New Roman" w:eastAsia="宋体" w:cs="Times New Roman"/>
          <w:kern w:val="2"/>
          <w:sz w:val="21"/>
          <w:szCs w:val="24"/>
          <w:lang w:val="en-US" w:eastAsia="zh-CN" w:bidi="ar-SA"/>
        </w:rPr>
        <w:pict>
          <v:shape id="_x0000_i1035" o:spt="75" type="#_x0000_t75" style="height:215.55pt;width:415.3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spacing w:line="360" w:lineRule="auto"/>
        <w:ind w:hanging="142"/>
        <w:jc w:val="cente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2</w:t>
      </w:r>
      <w:r>
        <w:rPr>
          <w:rFonts w:ascii="宋体" w:hAnsi="宋体"/>
          <w:b/>
          <w:szCs w:val="21"/>
        </w:rPr>
        <w:t xml:space="preserve">  </w:t>
      </w:r>
      <w:r>
        <w:rPr>
          <w:rFonts w:hint="eastAsia" w:ascii="宋体" w:hAnsi="宋体"/>
          <w:b/>
          <w:szCs w:val="21"/>
          <w:lang w:val="en-US" w:eastAsia="zh-CN"/>
        </w:rPr>
        <w:t>spring配置</w:t>
      </w:r>
      <w:r>
        <w:rPr>
          <w:rFonts w:hint="eastAsia" w:ascii="宋体" w:hAnsi="宋体"/>
          <w:b/>
          <w:szCs w:val="21"/>
        </w:rPr>
        <w:t>图</w:t>
      </w:r>
    </w:p>
    <w:p>
      <w:pPr>
        <w:ind w:firstLine="482" w:firstLineChars="200"/>
        <w:outlineLvl w:val="1"/>
        <w:rPr>
          <w:b/>
          <w:sz w:val="24"/>
        </w:rPr>
      </w:pPr>
      <w:r>
        <w:rPr>
          <w:b/>
          <w:sz w:val="24"/>
        </w:rPr>
        <w:t xml:space="preserve">4.2 </w:t>
      </w:r>
      <w:r>
        <w:rPr>
          <w:rFonts w:hint="eastAsia"/>
          <w:b/>
          <w:sz w:val="24"/>
        </w:rPr>
        <w:t>功能模块技术实施方案</w:t>
      </w:r>
    </w:p>
    <w:p>
      <w:pPr>
        <w:ind w:firstLine="482" w:firstLineChars="200"/>
        <w:outlineLvl w:val="2"/>
        <w:rPr>
          <w:b/>
          <w:bCs/>
          <w:sz w:val="24"/>
        </w:rPr>
      </w:pPr>
      <w:r>
        <w:rPr>
          <w:b/>
          <w:bCs/>
          <w:sz w:val="24"/>
        </w:rPr>
        <w:t>4.2.1</w:t>
      </w:r>
      <w:r>
        <w:rPr>
          <w:rFonts w:hint="eastAsia"/>
          <w:b/>
          <w:bCs/>
          <w:sz w:val="24"/>
        </w:rPr>
        <w:t>登录注册模块</w:t>
      </w:r>
    </w:p>
    <w:p>
      <w:pPr>
        <w:ind w:firstLine="480" w:firstLineChars="200"/>
        <w:rPr>
          <w:iCs/>
          <w:sz w:val="24"/>
        </w:rPr>
      </w:pPr>
      <w:r>
        <w:rPr>
          <w:rFonts w:hint="eastAsia"/>
          <w:iCs/>
          <w:sz w:val="24"/>
        </w:rPr>
        <w:t>登录注册模块分为登录和注册模块。用户需要在登陆后才能进行购买行为。当用户尝试添加购物车或下单时，都会先经过一个拦截器，拦截器会去session中尝试获取用户信息对象，若获取不到，则判断为未登录，不放行请求，跳转用户权限校验失败页面，提示用户登录。登录功能使用前台页面提交form表单数据，Action接收username和password，通过调用Service对象使用username和password共同查询用户是否存在，再将结果返回，若用户存在，则将用户信息对象放入session中，用于下次访问时校验。</w:t>
      </w:r>
    </w:p>
    <w:p>
      <w:pPr>
        <w:ind w:firstLine="420" w:firstLineChars="200"/>
        <w:jc w:val="center"/>
        <w:rPr>
          <w:iCs/>
          <w:sz w:val="24"/>
        </w:rPr>
      </w:pPr>
      <w:r>
        <w:rPr>
          <w:rFonts w:ascii="Times New Roman" w:hAnsi="Times New Roman" w:eastAsia="宋体" w:cs="Times New Roman"/>
          <w:kern w:val="2"/>
          <w:sz w:val="21"/>
          <w:szCs w:val="24"/>
          <w:lang w:val="en-US" w:eastAsia="zh-CN" w:bidi="ar-SA"/>
        </w:rPr>
        <w:pict>
          <v:shape id="_x0000_i1036" o:spt="75" type="#_x0000_t75" style="height:102.75pt;width:354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Pr>
        <w:spacing w:line="360" w:lineRule="auto"/>
        <w:ind w:hanging="142"/>
        <w:jc w:val="cente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3</w:t>
      </w:r>
      <w:r>
        <w:rPr>
          <w:rFonts w:ascii="宋体" w:hAnsi="宋体"/>
          <w:b/>
          <w:szCs w:val="21"/>
        </w:rPr>
        <w:t xml:space="preserve">  </w:t>
      </w:r>
      <w:r>
        <w:rPr>
          <w:rFonts w:hint="eastAsia" w:ascii="宋体" w:hAnsi="宋体"/>
          <w:b/>
          <w:szCs w:val="21"/>
          <w:lang w:val="en-US" w:eastAsia="zh-CN"/>
        </w:rPr>
        <w:t>登录功能代码</w:t>
      </w:r>
      <w:r>
        <w:rPr>
          <w:rFonts w:hint="eastAsia" w:ascii="宋体" w:hAnsi="宋体"/>
          <w:b/>
          <w:szCs w:val="21"/>
        </w:rPr>
        <w:t>图</w:t>
      </w:r>
    </w:p>
    <w:p>
      <w:pPr>
        <w:ind w:firstLine="480" w:firstLineChars="200"/>
        <w:rPr>
          <w:iCs/>
          <w:sz w:val="24"/>
        </w:rPr>
      </w:pPr>
      <w:r>
        <w:rPr>
          <w:rFonts w:hint="eastAsia"/>
          <w:iCs/>
          <w:sz w:val="24"/>
        </w:rPr>
        <w:t>注册模块就逻辑相对简单，用户提交username、password以及其他个人信息，后台先对用户名进行校验，判断是否存在，若不存在，将用户信息直接存入数据库中。并在注册成功后直接将用户信息放入session中，不比注册成功后再次登录，提升用户体验。</w:t>
      </w:r>
    </w:p>
    <w:p>
      <w:pPr>
        <w:ind w:firstLine="420" w:firstLineChars="200"/>
        <w:jc w:val="center"/>
      </w:pPr>
      <w:r>
        <w:rPr>
          <w:rFonts w:ascii="Times New Roman" w:hAnsi="Times New Roman" w:eastAsia="宋体" w:cs="Times New Roman"/>
          <w:kern w:val="2"/>
          <w:sz w:val="21"/>
          <w:szCs w:val="24"/>
          <w:lang w:val="en-US" w:eastAsia="zh-CN" w:bidi="ar-SA"/>
        </w:rPr>
        <w:pict>
          <v:shape id="_x0000_i1037" o:spt="75" type="#_x0000_t75" style="height:68.25pt;width:293.25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Pr>
        <w:spacing w:line="360" w:lineRule="auto"/>
        <w:ind w:hanging="142"/>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3</w:t>
      </w:r>
      <w:r>
        <w:rPr>
          <w:rFonts w:ascii="宋体" w:hAnsi="宋体"/>
          <w:b/>
          <w:szCs w:val="21"/>
        </w:rPr>
        <w:t xml:space="preserve">  </w:t>
      </w:r>
      <w:r>
        <w:rPr>
          <w:rFonts w:hint="eastAsia" w:ascii="宋体" w:hAnsi="宋体"/>
          <w:b/>
          <w:szCs w:val="21"/>
          <w:lang w:val="en-US" w:eastAsia="zh-CN"/>
        </w:rPr>
        <w:t>注册功能代码</w:t>
      </w:r>
      <w:r>
        <w:rPr>
          <w:rFonts w:hint="eastAsia" w:ascii="宋体" w:hAnsi="宋体"/>
          <w:b/>
          <w:szCs w:val="21"/>
        </w:rPr>
        <w:t>图</w:t>
      </w:r>
    </w:p>
    <w:p>
      <w:pPr>
        <w:ind w:firstLine="482" w:firstLineChars="200"/>
        <w:outlineLvl w:val="2"/>
        <w:rPr>
          <w:b/>
          <w:bCs/>
          <w:sz w:val="24"/>
        </w:rPr>
      </w:pPr>
      <w:r>
        <w:rPr>
          <w:b/>
          <w:bCs/>
          <w:sz w:val="24"/>
        </w:rPr>
        <w:t>4.2.2</w:t>
      </w:r>
      <w:r>
        <w:rPr>
          <w:rFonts w:hint="eastAsia"/>
          <w:b/>
          <w:bCs/>
          <w:sz w:val="24"/>
        </w:rPr>
        <w:t>站内公告展示模块</w:t>
      </w:r>
    </w:p>
    <w:p>
      <w:pPr>
        <w:ind w:firstLine="480" w:firstLineChars="200"/>
        <w:rPr>
          <w:iCs/>
          <w:sz w:val="24"/>
        </w:rPr>
      </w:pPr>
      <w:r>
        <w:rPr>
          <w:rFonts w:hint="eastAsia"/>
          <w:iCs/>
          <w:sz w:val="24"/>
        </w:rPr>
        <w:t>公告展示模块主要展示通过后台维护的公告内容，将所有内容分页展示出来，再通过点击标题，查看公告详情。</w:t>
      </w:r>
    </w:p>
    <w:p>
      <w:pPr>
        <w:ind w:firstLine="480" w:firstLineChars="200"/>
        <w:rPr>
          <w:iCs/>
          <w:sz w:val="24"/>
        </w:rPr>
      </w:pPr>
      <w:r>
        <w:rPr>
          <w:rFonts w:hint="eastAsia"/>
          <w:iCs/>
          <w:sz w:val="24"/>
        </w:rPr>
        <w:t>公告列表的展示是一个分页查询，通过前台页面传入的当前页码以及每页显示条目数，来查询公告列表。</w:t>
      </w:r>
    </w:p>
    <w:p>
      <w:pPr>
        <w:ind w:firstLine="420" w:firstLineChars="200"/>
        <w:jc w:val="center"/>
        <w:rPr>
          <w:iCs/>
          <w:sz w:val="24"/>
        </w:rPr>
      </w:pPr>
      <w:r>
        <w:rPr>
          <w:rFonts w:ascii="Times New Roman" w:hAnsi="Times New Roman" w:eastAsia="宋体" w:cs="Times New Roman"/>
          <w:kern w:val="2"/>
          <w:sz w:val="21"/>
          <w:szCs w:val="24"/>
          <w:lang w:val="en-US" w:eastAsia="zh-CN" w:bidi="ar-SA"/>
        </w:rPr>
        <w:pict>
          <v:shape id="_x0000_i1038" o:spt="75" type="#_x0000_t75" style="height:84pt;width:321.75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spacing w:line="360" w:lineRule="auto"/>
        <w:ind w:hanging="142"/>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4</w:t>
      </w:r>
      <w:r>
        <w:rPr>
          <w:rFonts w:ascii="宋体" w:hAnsi="宋体"/>
          <w:b/>
          <w:szCs w:val="21"/>
        </w:rPr>
        <w:t xml:space="preserve">  </w:t>
      </w:r>
      <w:r>
        <w:rPr>
          <w:rFonts w:hint="eastAsia" w:ascii="宋体" w:hAnsi="宋体"/>
          <w:b/>
          <w:szCs w:val="21"/>
          <w:lang w:val="en-US" w:eastAsia="zh-CN"/>
        </w:rPr>
        <w:t>公告列表代码</w:t>
      </w:r>
      <w:r>
        <w:rPr>
          <w:rFonts w:hint="eastAsia" w:ascii="宋体" w:hAnsi="宋体"/>
          <w:b/>
          <w:szCs w:val="21"/>
        </w:rPr>
        <w:t>图</w:t>
      </w:r>
    </w:p>
    <w:p>
      <w:pPr>
        <w:ind w:firstLine="480" w:firstLineChars="200"/>
        <w:rPr>
          <w:iCs/>
          <w:sz w:val="24"/>
        </w:rPr>
      </w:pPr>
      <w:r>
        <w:rPr>
          <w:rFonts w:hint="eastAsia"/>
          <w:iCs/>
          <w:sz w:val="24"/>
        </w:rPr>
        <w:t>公告详情的展示为显示公告内容文字以及图片，通过前台传给后台某条公告的ID后台通过ID查询出详情，通过JSP做处理，而后返回浏览器具体页面。</w:t>
      </w:r>
    </w:p>
    <w:p>
      <w:pPr>
        <w:ind w:firstLine="420" w:firstLineChars="200"/>
        <w:jc w:val="center"/>
        <w:rPr>
          <w:iCs/>
          <w:sz w:val="24"/>
        </w:rPr>
      </w:pPr>
      <w:r>
        <w:rPr>
          <w:rFonts w:ascii="Times New Roman" w:hAnsi="Times New Roman" w:eastAsia="宋体" w:cs="Times New Roman"/>
          <w:kern w:val="2"/>
          <w:sz w:val="21"/>
          <w:szCs w:val="24"/>
          <w:lang w:val="en-US" w:eastAsia="zh-CN" w:bidi="ar-SA"/>
        </w:rPr>
        <w:pict>
          <v:shape id="_x0000_i1039" o:spt="75" type="#_x0000_t75" style="height:94.5pt;width:357.75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Pr>
        <w:spacing w:line="360" w:lineRule="auto"/>
        <w:ind w:hanging="142"/>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5</w:t>
      </w:r>
      <w:r>
        <w:rPr>
          <w:rFonts w:ascii="宋体" w:hAnsi="宋体"/>
          <w:b/>
          <w:szCs w:val="21"/>
        </w:rPr>
        <w:t xml:space="preserve">  </w:t>
      </w:r>
      <w:r>
        <w:rPr>
          <w:rFonts w:hint="eastAsia" w:ascii="宋体" w:hAnsi="宋体"/>
          <w:b/>
          <w:szCs w:val="21"/>
          <w:lang w:val="en-US" w:eastAsia="zh-CN"/>
        </w:rPr>
        <w:t>公告详情代码</w:t>
      </w:r>
      <w:r>
        <w:rPr>
          <w:rFonts w:hint="eastAsia" w:ascii="宋体" w:hAnsi="宋体"/>
          <w:b/>
          <w:szCs w:val="21"/>
        </w:rPr>
        <w:t>图</w:t>
      </w:r>
    </w:p>
    <w:p>
      <w:pPr>
        <w:ind w:firstLine="482" w:firstLineChars="200"/>
        <w:outlineLvl w:val="2"/>
        <w:rPr>
          <w:b/>
          <w:bCs/>
          <w:sz w:val="24"/>
        </w:rPr>
      </w:pPr>
      <w:r>
        <w:rPr>
          <w:b/>
          <w:bCs/>
          <w:sz w:val="24"/>
        </w:rPr>
        <w:t>4.2.3</w:t>
      </w:r>
      <w:r>
        <w:rPr>
          <w:rFonts w:hint="eastAsia"/>
          <w:b/>
          <w:bCs/>
          <w:sz w:val="24"/>
        </w:rPr>
        <w:t>商品展示模块</w:t>
      </w:r>
    </w:p>
    <w:p>
      <w:pPr>
        <w:ind w:firstLine="480" w:firstLineChars="200"/>
        <w:rPr>
          <w:iCs/>
          <w:sz w:val="24"/>
        </w:rPr>
      </w:pPr>
      <w:r>
        <w:rPr>
          <w:rFonts w:hint="eastAsia"/>
          <w:iCs/>
          <w:sz w:val="24"/>
        </w:rPr>
        <w:t>通过用户点击，请求特价商品与推荐商品分页展示页面，通过页面传给后台当前页码以及每页显示条目数(默认为20)来查询页面商品对象集合并动态通过Java代码书写html标签。并且使用StringBuffer来存储页面内容，最后通过toString方法输出页面，这样可以增加页面书写速度，并且不会再常量池中增加过多一次性数据。商品图片的展示是依靠&lt;</w:t>
      </w:r>
      <w:r>
        <w:rPr>
          <w:iCs/>
          <w:sz w:val="24"/>
        </w:rPr>
        <w:t>image</w:t>
      </w:r>
      <w:r>
        <w:rPr>
          <w:rFonts w:hint="eastAsia"/>
          <w:iCs/>
          <w:sz w:val="24"/>
        </w:rPr>
        <w:t>&gt;标签来实现，通过JSP根据商品对象中的图片链接属性的值来动态书写&lt;</w:t>
      </w:r>
      <w:r>
        <w:rPr>
          <w:iCs/>
          <w:sz w:val="24"/>
        </w:rPr>
        <w:t>image</w:t>
      </w:r>
      <w:r>
        <w:rPr>
          <w:rFonts w:hint="eastAsia"/>
          <w:iCs/>
          <w:sz w:val="24"/>
        </w:rPr>
        <w:t>&gt;标签，在前台页面展示的时候，浏览器再发送图片请求，获取服务器端图片作展示。</w:t>
      </w:r>
    </w:p>
    <w:p>
      <w:pPr>
        <w:ind w:firstLine="420" w:firstLineChars="200"/>
        <w:jc w:val="center"/>
        <w:rPr>
          <w:iCs/>
          <w:sz w:val="24"/>
        </w:rPr>
      </w:pPr>
      <w:r>
        <w:rPr>
          <w:rFonts w:ascii="Times New Roman" w:hAnsi="Times New Roman" w:eastAsia="宋体" w:cs="Times New Roman"/>
          <w:kern w:val="2"/>
          <w:sz w:val="21"/>
          <w:szCs w:val="24"/>
          <w:lang w:val="en-US" w:eastAsia="zh-CN" w:bidi="ar-SA"/>
        </w:rPr>
        <w:pict>
          <v:shape id="_x0000_i1040" o:spt="75" type="#_x0000_t75" style="height:205.45pt;width:415.3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spacing w:line="360" w:lineRule="auto"/>
        <w:ind w:hanging="142"/>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6</w:t>
      </w:r>
      <w:r>
        <w:rPr>
          <w:rFonts w:ascii="宋体" w:hAnsi="宋体"/>
          <w:b/>
          <w:szCs w:val="21"/>
        </w:rPr>
        <w:t xml:space="preserve">  </w:t>
      </w:r>
      <w:r>
        <w:rPr>
          <w:rFonts w:hint="eastAsia" w:ascii="宋体" w:hAnsi="宋体"/>
          <w:b/>
          <w:szCs w:val="21"/>
          <w:lang w:eastAsia="zh-CN"/>
        </w:rPr>
        <w:t>商品列表</w:t>
      </w:r>
      <w:r>
        <w:rPr>
          <w:rFonts w:hint="eastAsia" w:ascii="宋体" w:hAnsi="宋体"/>
          <w:b/>
          <w:szCs w:val="21"/>
          <w:lang w:val="en-US" w:eastAsia="zh-CN"/>
        </w:rPr>
        <w:t>代码</w:t>
      </w:r>
      <w:r>
        <w:rPr>
          <w:rFonts w:hint="eastAsia" w:ascii="宋体" w:hAnsi="宋体"/>
          <w:b/>
          <w:szCs w:val="21"/>
        </w:rPr>
        <w:t>图</w:t>
      </w:r>
    </w:p>
    <w:p>
      <w:pPr>
        <w:ind w:firstLine="482" w:firstLineChars="200"/>
        <w:outlineLvl w:val="2"/>
        <w:rPr>
          <w:b/>
          <w:bCs/>
          <w:sz w:val="24"/>
        </w:rPr>
      </w:pPr>
      <w:r>
        <w:rPr>
          <w:b/>
          <w:bCs/>
          <w:sz w:val="24"/>
        </w:rPr>
        <w:t>4.2.4</w:t>
      </w:r>
      <w:r>
        <w:rPr>
          <w:rFonts w:hint="eastAsia"/>
          <w:b/>
          <w:bCs/>
          <w:sz w:val="24"/>
        </w:rPr>
        <w:t>商品详情展示模块</w:t>
      </w:r>
    </w:p>
    <w:p>
      <w:pPr>
        <w:ind w:firstLine="480" w:firstLineChars="200"/>
        <w:rPr>
          <w:iCs/>
          <w:sz w:val="24"/>
        </w:rPr>
      </w:pPr>
      <w:r>
        <w:rPr>
          <w:rFonts w:hint="eastAsia"/>
          <w:iCs/>
          <w:sz w:val="24"/>
        </w:rPr>
        <w:t>商品详情的页面展示分为三个部分，一部分是商品的基本信息，一部分是商品的详细介绍，还有一部分就是商品的评价信息。也就是说，商品详情页面的展示需要进行三次数据库访问，才可以获取到页面展示所需的数据。</w:t>
      </w:r>
    </w:p>
    <w:p>
      <w:pPr>
        <w:ind w:firstLine="420" w:firstLineChars="200"/>
        <w:jc w:val="center"/>
        <w:rPr>
          <w:iCs/>
          <w:sz w:val="24"/>
        </w:rPr>
      </w:pPr>
      <w:r>
        <w:rPr>
          <w:rFonts w:ascii="Times New Roman" w:hAnsi="Times New Roman" w:eastAsia="宋体" w:cs="Times New Roman"/>
          <w:kern w:val="2"/>
          <w:sz w:val="21"/>
          <w:szCs w:val="24"/>
          <w:lang w:val="en-US" w:eastAsia="zh-CN" w:bidi="ar-SA"/>
        </w:rPr>
        <w:pict>
          <v:shape id="_x0000_i1041" o:spt="75" type="#_x0000_t75" style="height:125.25pt;width:362.25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spacing w:line="360" w:lineRule="auto"/>
        <w:ind w:hanging="142"/>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7</w:t>
      </w:r>
      <w:r>
        <w:rPr>
          <w:rFonts w:ascii="宋体" w:hAnsi="宋体"/>
          <w:b/>
          <w:szCs w:val="21"/>
        </w:rPr>
        <w:t xml:space="preserve">  </w:t>
      </w:r>
      <w:r>
        <w:rPr>
          <w:rFonts w:hint="eastAsia" w:ascii="宋体" w:hAnsi="宋体"/>
          <w:b/>
          <w:szCs w:val="21"/>
          <w:lang w:eastAsia="zh-CN"/>
        </w:rPr>
        <w:t>商品详情</w:t>
      </w:r>
      <w:r>
        <w:rPr>
          <w:rFonts w:hint="eastAsia" w:ascii="宋体" w:hAnsi="宋体"/>
          <w:b/>
          <w:szCs w:val="21"/>
          <w:lang w:val="en-US" w:eastAsia="zh-CN"/>
        </w:rPr>
        <w:t>代码</w:t>
      </w:r>
      <w:r>
        <w:rPr>
          <w:rFonts w:hint="eastAsia" w:ascii="宋体" w:hAnsi="宋体"/>
          <w:b/>
          <w:szCs w:val="21"/>
        </w:rPr>
        <w:t>图</w:t>
      </w:r>
    </w:p>
    <w:p>
      <w:pPr>
        <w:ind w:firstLine="482" w:firstLineChars="200"/>
        <w:outlineLvl w:val="2"/>
        <w:rPr>
          <w:b/>
          <w:bCs/>
          <w:sz w:val="24"/>
        </w:rPr>
      </w:pPr>
      <w:r>
        <w:rPr>
          <w:b/>
          <w:bCs/>
          <w:sz w:val="24"/>
        </w:rPr>
        <w:t>4.2.5</w:t>
      </w:r>
      <w:r>
        <w:rPr>
          <w:rFonts w:hint="eastAsia"/>
          <w:b/>
          <w:bCs/>
          <w:sz w:val="24"/>
        </w:rPr>
        <w:t>后台用户管理模块</w:t>
      </w:r>
    </w:p>
    <w:p>
      <w:pPr>
        <w:ind w:firstLine="480" w:firstLineChars="200"/>
        <w:rPr>
          <w:iCs/>
          <w:sz w:val="24"/>
        </w:rPr>
      </w:pPr>
      <w:r>
        <w:rPr>
          <w:rFonts w:hint="eastAsia"/>
          <w:iCs/>
          <w:sz w:val="24"/>
        </w:rPr>
        <w:t>前台系统需要用户登录后才可以进行添加购物车或者下单操作，而这些用户的信息可以通过后台的用户管理模块来进行管理。这个模块可以管理每个用户的账号的基本用户信息，但是无法操作，也无法看到用户的账号密码，这样确保了用户信息的安全。</w:t>
      </w:r>
    </w:p>
    <w:p>
      <w:pPr>
        <w:jc w:val="center"/>
        <w:rPr>
          <w:iCs/>
          <w:sz w:val="24"/>
        </w:rPr>
      </w:pPr>
      <w:r>
        <w:rPr>
          <w:rFonts w:ascii="Times New Roman" w:hAnsi="Times New Roman" w:eastAsia="宋体" w:cs="Times New Roman"/>
          <w:kern w:val="2"/>
          <w:sz w:val="21"/>
          <w:szCs w:val="24"/>
          <w:lang w:val="en-US" w:eastAsia="zh-CN" w:bidi="ar-SA"/>
        </w:rPr>
        <w:pict>
          <v:shape id="_x0000_i1042" o:spt="75" type="#_x0000_t75" style="height:84.95pt;width:415.3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spacing w:line="360" w:lineRule="auto"/>
        <w:ind w:hanging="142"/>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8</w:t>
      </w:r>
      <w:r>
        <w:rPr>
          <w:rFonts w:ascii="宋体" w:hAnsi="宋体"/>
          <w:b/>
          <w:szCs w:val="21"/>
        </w:rPr>
        <w:t xml:space="preserve">  </w:t>
      </w:r>
      <w:r>
        <w:rPr>
          <w:rFonts w:hint="eastAsia" w:ascii="宋体" w:hAnsi="宋体"/>
          <w:b/>
          <w:szCs w:val="21"/>
          <w:lang w:eastAsia="zh-CN"/>
        </w:rPr>
        <w:t>商品详情</w:t>
      </w:r>
      <w:r>
        <w:rPr>
          <w:rFonts w:hint="eastAsia" w:ascii="宋体" w:hAnsi="宋体"/>
          <w:b/>
          <w:szCs w:val="21"/>
          <w:lang w:val="en-US" w:eastAsia="zh-CN"/>
        </w:rPr>
        <w:t>代码</w:t>
      </w:r>
      <w:r>
        <w:rPr>
          <w:rFonts w:hint="eastAsia" w:ascii="宋体" w:hAnsi="宋体"/>
          <w:b/>
          <w:szCs w:val="21"/>
        </w:rPr>
        <w:t>图</w:t>
      </w:r>
    </w:p>
    <w:p>
      <w:pPr>
        <w:ind w:firstLine="482" w:firstLineChars="200"/>
        <w:outlineLvl w:val="2"/>
        <w:rPr>
          <w:b/>
          <w:bCs/>
          <w:sz w:val="24"/>
        </w:rPr>
      </w:pPr>
      <w:r>
        <w:rPr>
          <w:b/>
          <w:bCs/>
          <w:sz w:val="24"/>
        </w:rPr>
        <w:t>4.2.6</w:t>
      </w:r>
      <w:r>
        <w:rPr>
          <w:rFonts w:hint="eastAsia"/>
          <w:b/>
          <w:bCs/>
          <w:sz w:val="24"/>
        </w:rPr>
        <w:t>后台管理员管理模块</w:t>
      </w:r>
    </w:p>
    <w:p>
      <w:pPr>
        <w:ind w:firstLine="480" w:firstLineChars="200"/>
        <w:rPr>
          <w:iCs/>
          <w:sz w:val="24"/>
        </w:rPr>
      </w:pPr>
      <w:r>
        <w:rPr>
          <w:rFonts w:hint="eastAsia"/>
          <w:iCs/>
          <w:sz w:val="24"/>
        </w:rPr>
        <w:t>管理员用户管理模块不同于用户管理模块，不仅可以查询、列表展示，还可以对管理员用户的信息进行编辑，可以修改管理员的用户名、姓名以及联系方式，但是仍然不可见密码。这是对用户隐私的保护。</w:t>
      </w:r>
    </w:p>
    <w:p>
      <w:pPr>
        <w:jc w:val="center"/>
        <w:rPr>
          <w:iCs/>
          <w:sz w:val="24"/>
        </w:rPr>
      </w:pPr>
      <w:r>
        <w:rPr>
          <w:rFonts w:ascii="Times New Roman" w:hAnsi="Times New Roman" w:eastAsia="宋体" w:cs="Times New Roman"/>
          <w:kern w:val="2"/>
          <w:sz w:val="21"/>
          <w:szCs w:val="24"/>
          <w:lang w:val="en-US" w:eastAsia="zh-CN" w:bidi="ar-SA"/>
        </w:rPr>
        <w:pict>
          <v:shape id="_x0000_i1043" o:spt="75" type="#_x0000_t75" style="height:117.75pt;width:326.25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spacing w:line="360" w:lineRule="auto"/>
        <w:ind w:hanging="142"/>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9</w:t>
      </w:r>
      <w:r>
        <w:rPr>
          <w:rFonts w:ascii="宋体" w:hAnsi="宋体"/>
          <w:b/>
          <w:szCs w:val="21"/>
        </w:rPr>
        <w:t xml:space="preserve">  </w:t>
      </w:r>
      <w:r>
        <w:rPr>
          <w:rFonts w:hint="eastAsia" w:ascii="宋体" w:hAnsi="宋体"/>
          <w:b/>
          <w:szCs w:val="21"/>
          <w:lang w:eastAsia="zh-CN"/>
        </w:rPr>
        <w:t>管理员信息修改界面图</w:t>
      </w:r>
    </w:p>
    <w:p>
      <w:pPr>
        <w:ind w:firstLine="482" w:firstLineChars="200"/>
        <w:outlineLvl w:val="2"/>
        <w:rPr>
          <w:b/>
          <w:bCs/>
          <w:sz w:val="24"/>
        </w:rPr>
      </w:pPr>
      <w:r>
        <w:rPr>
          <w:b/>
          <w:bCs/>
          <w:sz w:val="24"/>
        </w:rPr>
        <w:t>4.2.7</w:t>
      </w:r>
      <w:r>
        <w:rPr>
          <w:rFonts w:hint="eastAsia"/>
          <w:b/>
          <w:bCs/>
          <w:sz w:val="24"/>
        </w:rPr>
        <w:t>后台公告管理模块</w:t>
      </w:r>
    </w:p>
    <w:p>
      <w:pPr>
        <w:ind w:firstLine="480" w:firstLineChars="200"/>
        <w:rPr>
          <w:iCs/>
          <w:sz w:val="24"/>
        </w:rPr>
      </w:pPr>
      <w:r>
        <w:rPr>
          <w:rFonts w:hint="eastAsia"/>
          <w:iCs/>
          <w:sz w:val="24"/>
        </w:rPr>
        <w:t>前台页面的公告的展示，信息来源就是后台系统的公告管理模块，这个模块可以对前台公告页面的内容进行编辑、添加、删除等操作。</w:t>
      </w:r>
    </w:p>
    <w:p>
      <w:pPr>
        <w:ind w:firstLine="480" w:firstLineChars="200"/>
        <w:rPr>
          <w:iCs/>
          <w:sz w:val="24"/>
        </w:rPr>
      </w:pPr>
      <w:r>
        <w:rPr>
          <w:rFonts w:hint="eastAsia"/>
          <w:iCs/>
          <w:sz w:val="24"/>
        </w:rPr>
        <w:t>同时，添加是还可以在正文中添加图片，内容的输入框采用的是富文本输入框，而非普通的area。</w:t>
      </w:r>
    </w:p>
    <w:p>
      <w:pPr>
        <w:jc w:val="center"/>
        <w:rPr>
          <w:iCs/>
          <w:sz w:val="24"/>
        </w:rPr>
      </w:pPr>
      <w:r>
        <w:rPr>
          <w:rFonts w:ascii="Times New Roman" w:hAnsi="Times New Roman" w:eastAsia="宋体" w:cs="Times New Roman"/>
          <w:kern w:val="2"/>
          <w:sz w:val="21"/>
          <w:szCs w:val="24"/>
          <w:lang w:val="en-US" w:eastAsia="zh-CN" w:bidi="ar-SA"/>
        </w:rPr>
        <w:pict>
          <v:shape id="_x0000_i1044" o:spt="75" type="#_x0000_t75" style="height:254.4pt;width:415.3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spacing w:line="360" w:lineRule="auto"/>
        <w:ind w:hanging="142"/>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10</w:t>
      </w:r>
      <w:r>
        <w:rPr>
          <w:rFonts w:ascii="宋体" w:hAnsi="宋体"/>
          <w:b/>
          <w:szCs w:val="21"/>
        </w:rPr>
        <w:t xml:space="preserve">  </w:t>
      </w:r>
      <w:r>
        <w:rPr>
          <w:rFonts w:hint="eastAsia" w:ascii="宋体" w:hAnsi="宋体"/>
          <w:b/>
          <w:szCs w:val="21"/>
          <w:lang w:eastAsia="zh-CN"/>
        </w:rPr>
        <w:t>公告添加界面图</w:t>
      </w:r>
    </w:p>
    <w:p>
      <w:pPr>
        <w:ind w:firstLine="482" w:firstLineChars="200"/>
        <w:outlineLvl w:val="2"/>
        <w:rPr>
          <w:b/>
          <w:bCs/>
          <w:sz w:val="24"/>
        </w:rPr>
      </w:pPr>
      <w:r>
        <w:rPr>
          <w:b/>
          <w:bCs/>
          <w:sz w:val="24"/>
        </w:rPr>
        <w:t>4.2.8</w:t>
      </w:r>
      <w:r>
        <w:rPr>
          <w:rFonts w:hint="eastAsia"/>
          <w:b/>
          <w:bCs/>
          <w:sz w:val="24"/>
        </w:rPr>
        <w:t>后台商品类别管理模块</w:t>
      </w:r>
    </w:p>
    <w:p>
      <w:pPr>
        <w:ind w:firstLine="480" w:firstLineChars="200"/>
        <w:rPr>
          <w:iCs/>
          <w:sz w:val="24"/>
        </w:rPr>
      </w:pPr>
      <w:r>
        <w:rPr>
          <w:rFonts w:hint="eastAsia"/>
          <w:iCs/>
          <w:sz w:val="24"/>
        </w:rPr>
        <w:t>商品类别管理模块可以对商品类别进行管理，包括大类和小类。添加商品时需要选择商品的具体类别，而所供选择的内容就是通过查询数据库获取的商品类别信息。而添加小类的时候也需要选择所属大类。这个类似树，但又有所不同。具体详见后文的数据库概要设计。</w:t>
      </w:r>
    </w:p>
    <w:p>
      <w:pPr>
        <w:jc w:val="center"/>
        <w:rPr>
          <w:iCs/>
          <w:sz w:val="24"/>
        </w:rPr>
      </w:pPr>
      <w:r>
        <w:rPr>
          <w:rFonts w:ascii="Times New Roman" w:hAnsi="Times New Roman" w:eastAsia="宋体" w:cs="Times New Roman"/>
          <w:kern w:val="2"/>
          <w:sz w:val="21"/>
          <w:szCs w:val="24"/>
          <w:lang w:val="en-US" w:eastAsia="zh-CN" w:bidi="ar-SA"/>
        </w:rPr>
        <w:pict>
          <v:shape id="_x0000_i1045" o:spt="75" type="#_x0000_t75" style="height:93pt;width:325.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pPr>
        <w:ind w:firstLine="422" w:firstLineChars="200"/>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11</w:t>
      </w:r>
      <w:r>
        <w:rPr>
          <w:rFonts w:ascii="宋体" w:hAnsi="宋体"/>
          <w:b/>
          <w:szCs w:val="21"/>
        </w:rPr>
        <w:t xml:space="preserve">  </w:t>
      </w:r>
      <w:r>
        <w:rPr>
          <w:rFonts w:hint="eastAsia" w:ascii="宋体" w:hAnsi="宋体"/>
          <w:b/>
          <w:szCs w:val="21"/>
          <w:lang w:eastAsia="zh-CN"/>
        </w:rPr>
        <w:t>商品小类添加界面图</w:t>
      </w:r>
    </w:p>
    <w:p>
      <w:pPr>
        <w:ind w:firstLine="482" w:firstLineChars="200"/>
        <w:outlineLvl w:val="2"/>
        <w:rPr>
          <w:b/>
          <w:bCs/>
          <w:sz w:val="24"/>
        </w:rPr>
      </w:pPr>
      <w:r>
        <w:rPr>
          <w:b/>
          <w:bCs/>
          <w:sz w:val="24"/>
        </w:rPr>
        <w:t>4.2.9</w:t>
      </w:r>
      <w:r>
        <w:rPr>
          <w:rFonts w:hint="eastAsia"/>
          <w:b/>
          <w:bCs/>
          <w:sz w:val="24"/>
        </w:rPr>
        <w:t>后台商品管理模块</w:t>
      </w:r>
    </w:p>
    <w:p>
      <w:pPr>
        <w:ind w:firstLine="480" w:firstLineChars="200"/>
        <w:rPr>
          <w:iCs/>
          <w:sz w:val="24"/>
        </w:rPr>
      </w:pPr>
      <w:r>
        <w:rPr>
          <w:rFonts w:hint="eastAsia"/>
          <w:iCs/>
          <w:sz w:val="24"/>
        </w:rPr>
        <w:t>此模块主要负责商品信息的维护，用于向商户提供商品维护信息入口。可以对商品信息进行修改、添加等操作，商品的详细描述同样采用富文本框，可以上传图片。同时可以选择通过不同字段进行商品的模糊搜索。</w:t>
      </w:r>
    </w:p>
    <w:p>
      <w:pPr>
        <w:jc w:val="center"/>
        <w:rPr>
          <w:iCs/>
          <w:sz w:val="24"/>
        </w:rPr>
      </w:pPr>
      <w:r>
        <w:rPr>
          <w:rFonts w:ascii="Times New Roman" w:hAnsi="Times New Roman" w:eastAsia="宋体" w:cs="Times New Roman"/>
          <w:kern w:val="2"/>
          <w:sz w:val="21"/>
          <w:szCs w:val="24"/>
          <w:lang w:val="en-US" w:eastAsia="zh-CN" w:bidi="ar-SA"/>
        </w:rPr>
        <w:pict>
          <v:shape id="_x0000_i1046" o:spt="75" type="#_x0000_t75" style="height:348.35pt;width:415.3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ind w:firstLine="422" w:firstLineChars="200"/>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12</w:t>
      </w:r>
      <w:r>
        <w:rPr>
          <w:rFonts w:ascii="宋体" w:hAnsi="宋体"/>
          <w:b/>
          <w:szCs w:val="21"/>
        </w:rPr>
        <w:t xml:space="preserve">  </w:t>
      </w:r>
      <w:r>
        <w:rPr>
          <w:rFonts w:hint="eastAsia" w:ascii="宋体" w:hAnsi="宋体"/>
          <w:b/>
          <w:szCs w:val="21"/>
          <w:lang w:eastAsia="zh-CN"/>
        </w:rPr>
        <w:t>商品添加界面图</w:t>
      </w:r>
    </w:p>
    <w:p>
      <w:pPr>
        <w:ind w:firstLine="482" w:firstLineChars="200"/>
        <w:outlineLvl w:val="2"/>
        <w:rPr>
          <w:b/>
          <w:bCs/>
          <w:sz w:val="24"/>
        </w:rPr>
      </w:pPr>
      <w:r>
        <w:rPr>
          <w:b/>
          <w:bCs/>
          <w:sz w:val="24"/>
        </w:rPr>
        <w:t>4.2.10</w:t>
      </w:r>
      <w:r>
        <w:rPr>
          <w:rFonts w:hint="eastAsia"/>
          <w:b/>
          <w:bCs/>
          <w:sz w:val="24"/>
        </w:rPr>
        <w:t>后台商品评价管理模块</w:t>
      </w:r>
    </w:p>
    <w:p>
      <w:pPr>
        <w:ind w:firstLine="480" w:firstLineChars="200"/>
        <w:rPr>
          <w:iCs/>
          <w:sz w:val="24"/>
        </w:rPr>
      </w:pPr>
      <w:r>
        <w:rPr>
          <w:rFonts w:hint="eastAsia"/>
          <w:iCs/>
          <w:sz w:val="24"/>
        </w:rPr>
        <w:t>商品评价模块可以查看用户对商品的评价信息，并且可以进行删除操作，但不提供编辑操作。同时可以选择通过不同字段进行评价的模糊搜索。</w:t>
      </w:r>
    </w:p>
    <w:p>
      <w:pPr>
        <w:jc w:val="center"/>
        <w:rPr>
          <w:iCs/>
          <w:sz w:val="24"/>
        </w:rPr>
      </w:pPr>
      <w:r>
        <w:rPr>
          <w:rFonts w:ascii="Times New Roman" w:hAnsi="Times New Roman" w:eastAsia="宋体" w:cs="Times New Roman"/>
          <w:kern w:val="2"/>
          <w:sz w:val="21"/>
          <w:szCs w:val="24"/>
          <w:lang w:val="en-US" w:eastAsia="zh-CN" w:bidi="ar-SA"/>
        </w:rPr>
        <w:pict>
          <v:shape id="_x0000_i1047" o:spt="75" type="#_x0000_t75" style="height:68.75pt;width:415.3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ind w:firstLine="422" w:firstLineChars="200"/>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13</w:t>
      </w:r>
      <w:r>
        <w:rPr>
          <w:rFonts w:ascii="宋体" w:hAnsi="宋体"/>
          <w:b/>
          <w:szCs w:val="21"/>
        </w:rPr>
        <w:t xml:space="preserve">  </w:t>
      </w:r>
      <w:r>
        <w:rPr>
          <w:rFonts w:hint="eastAsia" w:ascii="宋体" w:hAnsi="宋体"/>
          <w:b/>
          <w:szCs w:val="21"/>
          <w:lang w:eastAsia="zh-CN"/>
        </w:rPr>
        <w:t>商品列表展示界面图</w:t>
      </w:r>
    </w:p>
    <w:p>
      <w:pPr>
        <w:ind w:firstLine="482" w:firstLineChars="200"/>
        <w:outlineLvl w:val="2"/>
        <w:rPr>
          <w:b/>
          <w:bCs/>
          <w:sz w:val="24"/>
        </w:rPr>
      </w:pPr>
      <w:r>
        <w:rPr>
          <w:b/>
          <w:bCs/>
          <w:sz w:val="24"/>
        </w:rPr>
        <w:t>4.2.11</w:t>
      </w:r>
      <w:r>
        <w:rPr>
          <w:rFonts w:hint="eastAsia"/>
          <w:b/>
          <w:bCs/>
          <w:sz w:val="24"/>
        </w:rPr>
        <w:t>后台订单管理模块</w:t>
      </w:r>
    </w:p>
    <w:p>
      <w:pPr>
        <w:ind w:firstLine="480" w:firstLineChars="200"/>
        <w:rPr>
          <w:iCs/>
          <w:sz w:val="24"/>
        </w:rPr>
      </w:pPr>
      <w:r>
        <w:rPr>
          <w:rFonts w:hint="eastAsia"/>
          <w:iCs/>
          <w:sz w:val="24"/>
        </w:rPr>
        <w:t>订单模块用于用户订单的管理，可以查看用户订单信息，并且可以查看订单状态，比如未发货、已完成等状态。同时可以选择通过不同字段进行订单的模糊搜索。</w:t>
      </w:r>
    </w:p>
    <w:p>
      <w:pPr>
        <w:ind w:left="-2"/>
        <w:jc w:val="center"/>
        <w:rPr>
          <w:iCs/>
          <w:sz w:val="24"/>
        </w:rPr>
      </w:pPr>
      <w:r>
        <w:rPr>
          <w:rFonts w:ascii="Times New Roman" w:hAnsi="Times New Roman" w:eastAsia="宋体" w:cs="Times New Roman"/>
          <w:kern w:val="2"/>
          <w:sz w:val="21"/>
          <w:szCs w:val="24"/>
          <w:lang w:val="en-US" w:eastAsia="zh-CN" w:bidi="ar-SA"/>
        </w:rPr>
        <w:pict>
          <v:shape id="_x0000_i1048" o:spt="75" type="#_x0000_t75" style="height:43.75pt;width:415.3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ind w:firstLine="422" w:firstLineChars="200"/>
        <w:jc w:val="center"/>
        <w:rPr>
          <w:iCs/>
          <w:sz w:val="24"/>
        </w:rPr>
      </w:pPr>
      <w:r>
        <w:rPr>
          <w:rFonts w:ascii="宋体" w:hAnsi="宋体"/>
          <w:b/>
          <w:szCs w:val="21"/>
        </w:rPr>
        <w:t>图</w:t>
      </w:r>
      <w:r>
        <w:rPr>
          <w:rFonts w:hint="eastAsia" w:ascii="宋体" w:hAnsi="宋体"/>
          <w:b/>
          <w:szCs w:val="21"/>
          <w:lang w:val="en-US" w:eastAsia="zh-CN"/>
        </w:rPr>
        <w:t>4</w:t>
      </w:r>
      <w:r>
        <w:rPr>
          <w:rFonts w:ascii="宋体" w:hAnsi="宋体"/>
          <w:b/>
          <w:szCs w:val="21"/>
        </w:rPr>
        <w:t>-</w:t>
      </w:r>
      <w:r>
        <w:rPr>
          <w:rFonts w:hint="eastAsia" w:ascii="宋体" w:hAnsi="宋体"/>
          <w:b/>
          <w:szCs w:val="21"/>
          <w:lang w:val="en-US" w:eastAsia="zh-CN"/>
        </w:rPr>
        <w:t>14</w:t>
      </w:r>
      <w:r>
        <w:rPr>
          <w:rFonts w:ascii="宋体" w:hAnsi="宋体"/>
          <w:b/>
          <w:szCs w:val="21"/>
        </w:rPr>
        <w:t xml:space="preserve">  </w:t>
      </w:r>
      <w:r>
        <w:rPr>
          <w:rFonts w:hint="eastAsia" w:ascii="宋体" w:hAnsi="宋体"/>
          <w:b/>
          <w:szCs w:val="21"/>
          <w:lang w:eastAsia="zh-CN"/>
        </w:rPr>
        <w:t>商品订单列表展示界面图</w:t>
      </w:r>
    </w:p>
    <w:p>
      <w:pPr>
        <w:ind w:firstLine="482" w:firstLineChars="200"/>
        <w:outlineLvl w:val="1"/>
        <w:rPr>
          <w:b/>
          <w:sz w:val="24"/>
        </w:rPr>
      </w:pPr>
      <w:r>
        <w:rPr>
          <w:b/>
          <w:sz w:val="24"/>
        </w:rPr>
        <w:t>4.3</w:t>
      </w:r>
      <w:r>
        <w:rPr>
          <w:rFonts w:hint="eastAsia"/>
          <w:b/>
          <w:sz w:val="24"/>
        </w:rPr>
        <w:t>技术实施难点</w:t>
      </w:r>
    </w:p>
    <w:p>
      <w:pPr>
        <w:ind w:firstLine="482" w:firstLineChars="200"/>
        <w:outlineLvl w:val="2"/>
        <w:rPr>
          <w:b/>
          <w:bCs/>
          <w:sz w:val="24"/>
        </w:rPr>
      </w:pPr>
      <w:r>
        <w:rPr>
          <w:b/>
          <w:bCs/>
          <w:sz w:val="24"/>
        </w:rPr>
        <w:t>4.3.1</w:t>
      </w:r>
      <w:r>
        <w:rPr>
          <w:rFonts w:hint="eastAsia"/>
          <w:b/>
          <w:bCs/>
          <w:sz w:val="24"/>
        </w:rPr>
        <w:t>后台系统</w:t>
      </w:r>
    </w:p>
    <w:p>
      <w:pPr>
        <w:ind w:firstLine="480" w:firstLineChars="200"/>
        <w:rPr>
          <w:iCs/>
          <w:sz w:val="24"/>
        </w:rPr>
      </w:pPr>
      <w:r>
        <w:rPr>
          <w:rFonts w:hint="eastAsia"/>
          <w:iCs/>
          <w:sz w:val="24"/>
        </w:rPr>
        <w:t>后台系统采用SSH集成框架进行开发，代码极大简化，但是同时配置文件增多。系统的运行以来配置文件的编写，配置文件的内容又太过繁多，当代码结构发生变化时，无法快速的进行修改。</w:t>
      </w:r>
    </w:p>
    <w:p>
      <w:pPr>
        <w:ind w:firstLine="482" w:firstLineChars="200"/>
        <w:outlineLvl w:val="2"/>
        <w:rPr>
          <w:b/>
          <w:bCs/>
          <w:sz w:val="24"/>
        </w:rPr>
      </w:pPr>
      <w:r>
        <w:rPr>
          <w:b/>
          <w:bCs/>
          <w:sz w:val="24"/>
        </w:rPr>
        <w:t>4.3.2</w:t>
      </w:r>
      <w:r>
        <w:rPr>
          <w:rFonts w:hint="eastAsia"/>
          <w:b/>
          <w:bCs/>
          <w:sz w:val="24"/>
        </w:rPr>
        <w:t>前台系统</w:t>
      </w:r>
    </w:p>
    <w:p>
      <w:pPr>
        <w:ind w:firstLine="480" w:firstLineChars="200"/>
        <w:rPr>
          <w:iCs/>
          <w:sz w:val="24"/>
        </w:rPr>
      </w:pPr>
      <w:r>
        <w:rPr>
          <w:rFonts w:hint="eastAsia"/>
          <w:iCs/>
          <w:sz w:val="24"/>
        </w:rPr>
        <w:t>因为使用JSP页面，不在书写静态HTML页面，但是JSP页面中的JSP标签使用风格不同于传统HTML标签，结构容易搞混，代码格式结构不好把控。</w:t>
      </w:r>
    </w:p>
    <w:p>
      <w:pPr>
        <w:spacing w:line="360" w:lineRule="auto"/>
        <w:outlineLvl w:val="0"/>
        <w:rPr>
          <w:rFonts w:ascii="黑体" w:hAnsi="黑体" w:eastAsia="黑体"/>
          <w:b/>
          <w:bCs/>
          <w:sz w:val="24"/>
        </w:rPr>
      </w:pPr>
      <w:r>
        <w:rPr>
          <w:rFonts w:ascii="黑体" w:hAnsi="黑体" w:eastAsia="黑体"/>
          <w:b/>
          <w:bCs/>
          <w:sz w:val="24"/>
        </w:rPr>
        <w:t xml:space="preserve">5 </w:t>
      </w:r>
      <w:r>
        <w:rPr>
          <w:rFonts w:hint="eastAsia" w:ascii="黑体" w:hAnsi="黑体" w:eastAsia="黑体"/>
          <w:b/>
          <w:bCs/>
          <w:sz w:val="24"/>
        </w:rPr>
        <w:t>数据库概要设计</w:t>
      </w:r>
    </w:p>
    <w:p>
      <w:pPr>
        <w:ind w:firstLine="482" w:firstLineChars="200"/>
        <w:outlineLvl w:val="1"/>
        <w:rPr>
          <w:b/>
          <w:sz w:val="24"/>
        </w:rPr>
      </w:pPr>
      <w:r>
        <w:rPr>
          <w:b/>
          <w:sz w:val="24"/>
        </w:rPr>
        <w:t>5.1</w:t>
      </w:r>
      <w:r>
        <w:rPr>
          <w:rFonts w:hint="eastAsia"/>
          <w:b/>
          <w:sz w:val="24"/>
        </w:rPr>
        <w:t>数据库设计简述</w:t>
      </w:r>
    </w:p>
    <w:p>
      <w:pPr>
        <w:ind w:firstLine="480" w:firstLineChars="200"/>
        <w:rPr>
          <w:iCs/>
          <w:sz w:val="24"/>
        </w:rPr>
      </w:pPr>
      <w:r>
        <w:rPr>
          <w:rFonts w:hint="eastAsia"/>
          <w:iCs/>
          <w:sz w:val="24"/>
        </w:rPr>
        <w:t>数据库设计是一个系统之本，一个系统拥有一个好的数据库设计结构才可能实现良好的性能，数据库的设计要符合数据库设计的三范式。唯一标识，单列单存，无冗余数据，一个数据只存在于一张表中，不对数据进行重复存储。这些都是设计数据库时需要注意的地方</w:t>
      </w:r>
    </w:p>
    <w:p>
      <w:pPr>
        <w:ind w:firstLine="482" w:firstLineChars="200"/>
        <w:outlineLvl w:val="1"/>
        <w:rPr>
          <w:b/>
          <w:bCs/>
          <w:sz w:val="24"/>
        </w:rPr>
      </w:pPr>
      <w:r>
        <w:rPr>
          <w:b/>
          <w:sz w:val="24"/>
        </w:rPr>
        <w:t>5.2</w:t>
      </w:r>
      <w:r>
        <w:rPr>
          <w:rFonts w:hint="eastAsia"/>
          <w:b/>
          <w:sz w:val="24"/>
        </w:rPr>
        <w:t>E-</w:t>
      </w:r>
      <w:r>
        <w:rPr>
          <w:b/>
          <w:sz w:val="24"/>
        </w:rPr>
        <w:t>R</w:t>
      </w:r>
      <w:r>
        <w:rPr>
          <w:rFonts w:hint="eastAsia"/>
          <w:b/>
          <w:sz w:val="24"/>
        </w:rPr>
        <w:t>图</w:t>
      </w:r>
    </w:p>
    <w:p>
      <w:pPr>
        <w:ind w:firstLine="480" w:firstLineChars="200"/>
        <w:rPr>
          <w:iCs/>
          <w:sz w:val="24"/>
        </w:rPr>
      </w:pPr>
      <w:r>
        <w:rPr>
          <w:rFonts w:hint="eastAsia"/>
          <w:iCs/>
          <w:sz w:val="24"/>
        </w:rPr>
        <w:t>数据库的从上世纪70年代至今发展了近半个世纪，已经形成了较为完整且完整的体系，</w:t>
      </w:r>
      <w:r>
        <w:rPr>
          <w:iCs/>
          <w:sz w:val="24"/>
        </w:rPr>
        <w:t>现今应用的最广泛的数据库是</w:t>
      </w:r>
      <w:r>
        <w:rPr>
          <w:rFonts w:hint="eastAsia"/>
          <w:iCs/>
          <w:sz w:val="24"/>
        </w:rPr>
        <w:t>由IBM公司的</w:t>
      </w:r>
      <w:r>
        <w:rPr>
          <w:rFonts w:hint="eastAsia"/>
          <w:iCs/>
          <w:sz w:val="24"/>
          <w:lang w:eastAsia="zh-CN"/>
        </w:rPr>
        <w:t>研究员</w:t>
      </w:r>
      <w:r>
        <w:rPr>
          <w:rFonts w:hint="eastAsia"/>
          <w:iCs/>
          <w:sz w:val="24"/>
        </w:rPr>
        <w:t>提出的</w:t>
      </w:r>
      <w:r>
        <w:rPr>
          <w:iCs/>
          <w:sz w:val="24"/>
        </w:rPr>
        <w:t>关系型数据库。</w:t>
      </w:r>
      <w:r>
        <w:rPr>
          <w:rFonts w:hint="eastAsia"/>
          <w:iCs/>
          <w:sz w:val="24"/>
        </w:rPr>
        <w:t>以下便是本系统设计的数据库E-R图：</w:t>
      </w:r>
    </w:p>
    <w:p>
      <w:pPr>
        <w:spacing w:line="360" w:lineRule="auto"/>
        <w:ind w:firstLine="420"/>
        <w:jc w:val="center"/>
        <w:rPr>
          <w:sz w:val="24"/>
        </w:rPr>
      </w:pPr>
    </w:p>
    <w:p>
      <w:pPr>
        <w:spacing w:line="360" w:lineRule="auto"/>
        <w:ind w:firstLine="420"/>
        <w:jc w:val="center"/>
        <w:rPr>
          <w:sz w:val="24"/>
        </w:rPr>
      </w:pPr>
      <w:r>
        <w:rPr>
          <w:rFonts w:ascii="Times New Roman" w:hAnsi="Times New Roman" w:eastAsia="宋体" w:cs="Times New Roman"/>
          <w:kern w:val="2"/>
          <w:sz w:val="21"/>
          <w:szCs w:val="24"/>
          <w:lang w:val="en-US" w:eastAsia="zh-CN" w:bidi="ar-SA"/>
        </w:rPr>
        <w:object>
          <v:shape id="_x0000_i1049" o:spt="75" type="#_x0000_t75" style="height:234.75pt;width:348pt;" o:ole="t" fillcolor="#FFFFFF" filled="f" o:preferrelative="t" stroked="f" coordsize="21600,21600">
            <v:path/>
            <v:fill on="f" color2="#FFFFFF" focussize="0,0"/>
            <v:stroke on="f"/>
            <v:imagedata r:id="rId28" gain="65536f" blacklevel="0f" gamma="0" o:title=""/>
            <o:lock v:ext="edit" position="f" selection="f" grouping="f" rotation="f" cropping="f" text="f" aspectratio="t"/>
            <w10:wrap type="none"/>
            <w10:anchorlock/>
          </v:shape>
          <o:OLEObject Type="Embed" ProgID="" ShapeID="_x0000_i1049" DrawAspect="Content" ObjectID="_1468075728">
            <o:LockedField>false</o:LockedField>
          </o:OLEObject>
        </w:object>
      </w:r>
    </w:p>
    <w:p>
      <w:pPr>
        <w:spacing w:line="360" w:lineRule="auto"/>
        <w:ind w:firstLine="420"/>
        <w:jc w:val="center"/>
        <w:rPr>
          <w:rFonts w:ascii="宋体" w:hAnsi="宋体"/>
          <w:b/>
          <w:szCs w:val="21"/>
        </w:rPr>
      </w:pPr>
      <w:r>
        <w:rPr>
          <w:rFonts w:ascii="宋体" w:hAnsi="宋体"/>
          <w:b/>
          <w:szCs w:val="21"/>
        </w:rPr>
        <w:t>图5-1</w:t>
      </w:r>
      <w:r>
        <w:rPr>
          <w:rFonts w:hint="eastAsia" w:ascii="宋体" w:hAnsi="宋体"/>
          <w:b/>
          <w:szCs w:val="21"/>
        </w:rPr>
        <w:t>用户表</w:t>
      </w:r>
    </w:p>
    <w:p>
      <w:pPr>
        <w:spacing w:line="360" w:lineRule="auto"/>
        <w:ind w:firstLine="420"/>
        <w:jc w:val="center"/>
        <w:rPr>
          <w:sz w:val="24"/>
        </w:rPr>
      </w:pPr>
      <w:r>
        <w:rPr>
          <w:rFonts w:ascii="Times New Roman" w:hAnsi="Times New Roman" w:eastAsia="宋体" w:cs="Times New Roman"/>
          <w:kern w:val="2"/>
          <w:sz w:val="21"/>
          <w:szCs w:val="24"/>
          <w:lang w:val="en-US" w:eastAsia="zh-CN" w:bidi="ar-SA"/>
        </w:rPr>
        <w:object>
          <v:shape id="_x0000_i1050" o:spt="75" type="#_x0000_t75" style="height:234.75pt;width:348pt;" o:ole="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o:OLEObject Type="Embed" ProgID="" ShapeID="_x0000_i1050" DrawAspect="Content" ObjectID="_1468075729">
            <o:LockedField>false</o:LockedField>
          </o:OLEObject>
        </w:object>
      </w:r>
    </w:p>
    <w:p>
      <w:pPr>
        <w:spacing w:line="360" w:lineRule="auto"/>
        <w:ind w:firstLine="420"/>
        <w:jc w:val="center"/>
        <w:rPr>
          <w:rFonts w:ascii="宋体" w:hAnsi="宋体"/>
          <w:b/>
          <w:szCs w:val="21"/>
        </w:rPr>
      </w:pPr>
      <w:r>
        <w:rPr>
          <w:rFonts w:ascii="宋体" w:hAnsi="宋体"/>
          <w:b/>
          <w:szCs w:val="21"/>
        </w:rPr>
        <w:t>图5-2</w:t>
      </w:r>
      <w:r>
        <w:rPr>
          <w:rFonts w:hint="eastAsia" w:ascii="宋体" w:hAnsi="宋体"/>
          <w:b/>
          <w:szCs w:val="21"/>
        </w:rPr>
        <w:t>公告表</w:t>
      </w:r>
    </w:p>
    <w:p>
      <w:pPr>
        <w:spacing w:line="360" w:lineRule="auto"/>
        <w:ind w:firstLine="420"/>
        <w:jc w:val="center"/>
        <w:rPr>
          <w:sz w:val="24"/>
        </w:rPr>
      </w:pPr>
      <w:r>
        <w:rPr>
          <w:rFonts w:ascii="Times New Roman" w:hAnsi="Times New Roman" w:eastAsia="宋体" w:cs="Times New Roman"/>
          <w:kern w:val="2"/>
          <w:sz w:val="21"/>
          <w:szCs w:val="24"/>
          <w:lang w:val="en-US" w:eastAsia="zh-CN" w:bidi="ar-SA"/>
        </w:rPr>
        <w:object>
          <v:shape id="_x0000_i1051" o:spt="75" type="#_x0000_t75" style="height:234.75pt;width:348pt;" o:ole="t" fillcolor="#FFFFFF" filled="f" o:preferrelative="t" stroked="f" coordsize="21600,21600">
            <v:path/>
            <v:fill on="f" color2="#FFFFFF" focussize="0,0"/>
            <v:stroke on="f"/>
            <v:imagedata r:id="rId30" gain="65536f" blacklevel="0f" gamma="0" o:title=""/>
            <o:lock v:ext="edit" position="f" selection="f" grouping="f" rotation="f" cropping="f" text="f" aspectratio="t"/>
            <w10:wrap type="none"/>
            <w10:anchorlock/>
          </v:shape>
          <o:OLEObject Type="Embed" ProgID="" ShapeID="_x0000_i1051" DrawAspect="Content" ObjectID="_1468075730">
            <o:LockedField>false</o:LockedField>
          </o:OLEObject>
        </w:object>
      </w:r>
    </w:p>
    <w:p>
      <w:pPr>
        <w:spacing w:line="360" w:lineRule="auto"/>
        <w:ind w:firstLine="420"/>
        <w:jc w:val="center"/>
        <w:rPr>
          <w:rFonts w:ascii="宋体" w:hAnsi="宋体"/>
          <w:b/>
          <w:szCs w:val="21"/>
        </w:rPr>
      </w:pPr>
      <w:r>
        <w:rPr>
          <w:rFonts w:ascii="宋体" w:hAnsi="宋体"/>
          <w:b/>
          <w:szCs w:val="21"/>
        </w:rPr>
        <w:t xml:space="preserve">图5-3 </w:t>
      </w:r>
      <w:r>
        <w:rPr>
          <w:rFonts w:hint="eastAsia" w:ascii="宋体" w:hAnsi="宋体"/>
          <w:b/>
          <w:szCs w:val="21"/>
        </w:rPr>
        <w:t>商品</w:t>
      </w:r>
      <w:r>
        <w:rPr>
          <w:rFonts w:ascii="宋体" w:hAnsi="宋体"/>
          <w:b/>
          <w:szCs w:val="21"/>
        </w:rPr>
        <w:t>信息</w:t>
      </w:r>
      <w:r>
        <w:rPr>
          <w:rFonts w:hint="eastAsia" w:ascii="宋体" w:hAnsi="宋体"/>
          <w:b/>
          <w:szCs w:val="21"/>
        </w:rPr>
        <w:t>表</w:t>
      </w:r>
    </w:p>
    <w:p>
      <w:pPr>
        <w:spacing w:line="360" w:lineRule="auto"/>
        <w:ind w:firstLine="420"/>
        <w:jc w:val="center"/>
        <w:rPr>
          <w:sz w:val="24"/>
        </w:rPr>
      </w:pPr>
      <w:r>
        <w:rPr>
          <w:rFonts w:ascii="Times New Roman" w:hAnsi="Times New Roman" w:eastAsia="宋体" w:cs="Times New Roman"/>
          <w:kern w:val="2"/>
          <w:sz w:val="21"/>
          <w:szCs w:val="24"/>
          <w:lang w:val="en-US" w:eastAsia="zh-CN" w:bidi="ar-SA"/>
        </w:rPr>
        <w:object>
          <v:shape id="_x0000_i1052" o:spt="75" type="#_x0000_t75" style="height:234.75pt;width:348pt;" o:ole="t" fillcolor="#FFFFFF" filled="f" o:preferrelative="t" stroked="f" coordsize="21600,21600">
            <v:path/>
            <v:fill on="f" color2="#FFFFFF" focussize="0,0"/>
            <v:stroke on="f"/>
            <v:imagedata r:id="rId31" gain="65536f" blacklevel="0f" gamma="0" o:title=""/>
            <o:lock v:ext="edit" position="f" selection="f" grouping="f" rotation="f" cropping="f" text="f" aspectratio="t"/>
            <w10:wrap type="none"/>
            <w10:anchorlock/>
          </v:shape>
          <o:OLEObject Type="Embed" ProgID="" ShapeID="_x0000_i1052" DrawAspect="Content" ObjectID="_1468075731">
            <o:LockedField>false</o:LockedField>
          </o:OLEObject>
        </w:object>
      </w:r>
    </w:p>
    <w:p>
      <w:pPr>
        <w:spacing w:line="360" w:lineRule="auto"/>
        <w:ind w:firstLine="420"/>
        <w:jc w:val="center"/>
        <w:rPr>
          <w:rFonts w:ascii="宋体" w:hAnsi="宋体"/>
          <w:b/>
          <w:szCs w:val="21"/>
        </w:rPr>
      </w:pPr>
      <w:r>
        <w:rPr>
          <w:rFonts w:ascii="宋体" w:hAnsi="宋体"/>
          <w:b/>
          <w:szCs w:val="21"/>
        </w:rPr>
        <w:t xml:space="preserve">图5-4 </w:t>
      </w:r>
      <w:r>
        <w:rPr>
          <w:rFonts w:hint="eastAsia" w:ascii="宋体" w:hAnsi="宋体"/>
          <w:b/>
          <w:szCs w:val="21"/>
        </w:rPr>
        <w:t>订单表</w:t>
      </w:r>
    </w:p>
    <w:p>
      <w:pPr>
        <w:spacing w:line="360" w:lineRule="auto"/>
        <w:ind w:firstLine="420"/>
        <w:jc w:val="center"/>
        <w:rPr>
          <w:szCs w:val="21"/>
        </w:rPr>
      </w:pPr>
      <w:r>
        <w:rPr>
          <w:rFonts w:ascii="Times New Roman" w:hAnsi="Times New Roman" w:eastAsia="宋体" w:cs="Times New Roman"/>
          <w:kern w:val="2"/>
          <w:sz w:val="21"/>
          <w:szCs w:val="24"/>
          <w:lang w:val="en-US" w:eastAsia="zh-CN" w:bidi="ar-SA"/>
        </w:rPr>
        <w:pict>
          <v:shape id="_x0000_i1053" o:spt="75" type="#_x0000_t75" style="height:218.1pt;width:415.3pt;" fillcolor="#FFFFFF" filled="f" o:preferrelative="t" stroked="f" coordsize="21600,21600">
            <v:path/>
            <v:fill on="f" color2="#FFFFFF" focussize="0,0"/>
            <v:stroke on="f"/>
            <v:imagedata r:id="rId32" gain="65536f" blacklevel="0f" gamma="0" o:title=""/>
            <o:lock v:ext="edit" position="f" selection="f" grouping="f" rotation="f" cropping="f" text="f" aspectratio="t"/>
            <w10:wrap type="none"/>
            <w10:anchorlock/>
          </v:shape>
        </w:pict>
      </w:r>
    </w:p>
    <w:p>
      <w:pPr>
        <w:spacing w:line="360" w:lineRule="auto"/>
        <w:ind w:firstLine="420"/>
        <w:jc w:val="center"/>
        <w:rPr>
          <w:rFonts w:ascii="宋体" w:hAnsi="宋体"/>
          <w:b/>
          <w:szCs w:val="21"/>
        </w:rPr>
      </w:pPr>
      <w:r>
        <w:rPr>
          <w:rFonts w:ascii="宋体" w:hAnsi="宋体"/>
          <w:b/>
          <w:szCs w:val="21"/>
        </w:rPr>
        <w:t xml:space="preserve">图5-5 </w:t>
      </w:r>
      <w:r>
        <w:rPr>
          <w:rFonts w:hint="eastAsia" w:ascii="宋体" w:hAnsi="宋体"/>
          <w:b/>
          <w:szCs w:val="21"/>
        </w:rPr>
        <w:t>表关系E-R图</w:t>
      </w:r>
    </w:p>
    <w:p>
      <w:pPr>
        <w:ind w:firstLine="482" w:firstLineChars="200"/>
        <w:outlineLvl w:val="1"/>
        <w:rPr>
          <w:b/>
          <w:sz w:val="24"/>
        </w:rPr>
      </w:pPr>
      <w:bookmarkStart w:id="10" w:name="_Toc324071901"/>
      <w:r>
        <w:rPr>
          <w:b/>
          <w:sz w:val="24"/>
        </w:rPr>
        <w:t xml:space="preserve">5.3 </w:t>
      </w:r>
      <w:r>
        <w:rPr>
          <w:rFonts w:hint="eastAsia"/>
          <w:b/>
          <w:sz w:val="24"/>
        </w:rPr>
        <w:t>表字段详情</w:t>
      </w:r>
    </w:p>
    <w:p>
      <w:pPr>
        <w:ind w:firstLine="480" w:firstLineChars="200"/>
        <w:rPr>
          <w:iCs/>
          <w:sz w:val="24"/>
        </w:rPr>
      </w:pPr>
      <w:r>
        <w:rPr>
          <w:rFonts w:hint="eastAsia"/>
          <w:iCs/>
          <w:sz w:val="24"/>
        </w:rPr>
        <w:t>以下是本系统数据库设计相关的所有表的字段详细设计：</w:t>
      </w:r>
    </w:p>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1</w:t>
      </w:r>
      <w:r>
        <w:rPr>
          <w:rFonts w:hint="eastAsia" w:ascii="宋体" w:hAnsi="宋体"/>
          <w:b/>
          <w:szCs w:val="21"/>
        </w:rPr>
        <w:t xml:space="preserve">  管理员表</w:t>
      </w:r>
    </w:p>
    <w:tbl>
      <w:tblPr>
        <w:tblStyle w:val="25"/>
        <w:tblW w:w="8296"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4"/>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double" w:color="auto" w:sz="4" w:space="0"/>
              <w:bottom w:val="single" w:color="auto" w:sz="4" w:space="0"/>
            </w:tcBorders>
            <w:vAlign w:val="center"/>
          </w:tcPr>
          <w:p>
            <w:pPr>
              <w:jc w:val="center"/>
            </w:pPr>
            <w:r>
              <w:rPr>
                <w:rFonts w:hint="eastAsia"/>
              </w:rPr>
              <w:t>field</w:t>
            </w:r>
            <w:r>
              <w:t>_name</w:t>
            </w:r>
          </w:p>
        </w:tc>
        <w:tc>
          <w:tcPr>
            <w:tcW w:w="2074" w:type="dxa"/>
            <w:tcBorders>
              <w:top w:val="double" w:color="auto" w:sz="4" w:space="0"/>
              <w:bottom w:val="single" w:color="auto" w:sz="4" w:space="0"/>
            </w:tcBorders>
            <w:vAlign w:val="center"/>
          </w:tcPr>
          <w:p>
            <w:pPr>
              <w:jc w:val="center"/>
            </w:pPr>
            <w:r>
              <w:t>Data_type</w:t>
            </w:r>
          </w:p>
        </w:tc>
        <w:tc>
          <w:tcPr>
            <w:tcW w:w="2074" w:type="dxa"/>
            <w:tcBorders>
              <w:top w:val="double" w:color="auto" w:sz="4" w:space="0"/>
              <w:bottom w:val="single" w:color="auto" w:sz="4" w:space="0"/>
            </w:tcBorders>
            <w:vAlign w:val="center"/>
          </w:tcPr>
          <w:p>
            <w:pPr>
              <w:jc w:val="center"/>
            </w:pPr>
            <w:r>
              <w:rPr>
                <w:rFonts w:hint="eastAsia"/>
              </w:rPr>
              <w:t>Length</w:t>
            </w:r>
          </w:p>
        </w:tc>
        <w:tc>
          <w:tcPr>
            <w:tcW w:w="2074" w:type="dxa"/>
            <w:tcBorders>
              <w:top w:val="double" w:color="auto" w:sz="4" w:space="0"/>
              <w:bottom w:val="single" w:color="auto" w:sz="4" w:space="0"/>
            </w:tcBorders>
            <w:vAlign w:val="top"/>
          </w:tcPr>
          <w:p>
            <w:pPr>
              <w:jc w:val="center"/>
              <w:rPr>
                <w:iCs/>
                <w:sz w:val="24"/>
              </w:rPr>
            </w:pPr>
            <w:r>
              <w:t>C</w:t>
            </w:r>
            <w:r>
              <w:rPr>
                <w:rFonts w:hint="eastAsia"/>
              </w:rPr>
              <w:t>omments</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single" w:color="auto" w:sz="4" w:space="0"/>
            </w:tcBorders>
            <w:vAlign w:val="top"/>
          </w:tcPr>
          <w:p>
            <w:pPr>
              <w:jc w:val="center"/>
              <w:rPr>
                <w:iCs/>
                <w:sz w:val="24"/>
              </w:rPr>
            </w:pPr>
            <w:r>
              <w:rPr>
                <w:rFonts w:hint="eastAsia"/>
                <w:iCs/>
                <w:sz w:val="24"/>
              </w:rPr>
              <w:t>adminId</w:t>
            </w:r>
          </w:p>
        </w:tc>
        <w:tc>
          <w:tcPr>
            <w:tcW w:w="2074" w:type="dxa"/>
            <w:tcBorders>
              <w:top w:val="single" w:color="auto" w:sz="4" w:space="0"/>
            </w:tcBorders>
            <w:vAlign w:val="top"/>
          </w:tcPr>
          <w:p>
            <w:pPr>
              <w:jc w:val="center"/>
              <w:rPr>
                <w:iCs/>
                <w:sz w:val="24"/>
              </w:rPr>
            </w:pPr>
            <w:r>
              <w:rPr>
                <w:iCs/>
                <w:sz w:val="24"/>
              </w:rPr>
              <w:t>I</w:t>
            </w:r>
            <w:r>
              <w:rPr>
                <w:rFonts w:hint="eastAsia"/>
                <w:iCs/>
                <w:sz w:val="24"/>
              </w:rPr>
              <w:t>nteger</w:t>
            </w:r>
          </w:p>
        </w:tc>
        <w:tc>
          <w:tcPr>
            <w:tcW w:w="2074" w:type="dxa"/>
            <w:tcBorders>
              <w:top w:val="single" w:color="auto" w:sz="4" w:space="0"/>
            </w:tcBorders>
            <w:vAlign w:val="top"/>
          </w:tcPr>
          <w:p>
            <w:pPr>
              <w:jc w:val="center"/>
              <w:rPr>
                <w:iCs/>
                <w:sz w:val="24"/>
              </w:rPr>
            </w:pPr>
            <w:r>
              <w:rPr>
                <w:rFonts w:hint="eastAsia"/>
                <w:iCs/>
                <w:sz w:val="24"/>
              </w:rPr>
              <w:t>32</w:t>
            </w:r>
          </w:p>
        </w:tc>
        <w:tc>
          <w:tcPr>
            <w:tcW w:w="2074" w:type="dxa"/>
            <w:tcBorders>
              <w:top w:val="single" w:color="auto" w:sz="4" w:space="0"/>
            </w:tcBorders>
            <w:vAlign w:val="top"/>
          </w:tcPr>
          <w:p>
            <w:pPr>
              <w:jc w:val="center"/>
              <w:rPr>
                <w:iCs/>
                <w:sz w:val="24"/>
              </w:rPr>
            </w:pPr>
            <w:r>
              <w:rPr>
                <w:rFonts w:hint="eastAsia"/>
                <w:iCs/>
                <w:sz w:val="24"/>
              </w:rPr>
              <w:t>主键ID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rFonts w:hint="eastAsia"/>
                <w:iCs/>
                <w:sz w:val="24"/>
              </w:rPr>
              <w:t>user</w:t>
            </w:r>
            <w:r>
              <w:rPr>
                <w:iCs/>
                <w:sz w:val="24"/>
              </w:rPr>
              <w:t>name</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64</w:t>
            </w:r>
          </w:p>
        </w:tc>
        <w:tc>
          <w:tcPr>
            <w:tcW w:w="2074" w:type="dxa"/>
            <w:vAlign w:val="top"/>
          </w:tcPr>
          <w:p>
            <w:pPr>
              <w:jc w:val="center"/>
              <w:rPr>
                <w:iCs/>
                <w:sz w:val="24"/>
              </w:rPr>
            </w:pPr>
            <w:r>
              <w:rPr>
                <w:rFonts w:hint="eastAsia"/>
                <w:iCs/>
                <w:sz w:val="24"/>
              </w:rPr>
              <w:t>管理员用户名</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password</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64</w:t>
            </w:r>
          </w:p>
        </w:tc>
        <w:tc>
          <w:tcPr>
            <w:tcW w:w="2074" w:type="dxa"/>
            <w:vAlign w:val="top"/>
          </w:tcPr>
          <w:p>
            <w:pPr>
              <w:jc w:val="center"/>
              <w:rPr>
                <w:iCs/>
                <w:sz w:val="24"/>
              </w:rPr>
            </w:pPr>
            <w:r>
              <w:rPr>
                <w:rFonts w:hint="eastAsia"/>
                <w:iCs/>
                <w:sz w:val="24"/>
              </w:rPr>
              <w:t>管理员密码</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name</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管理员姓名</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rFonts w:hint="eastAsia"/>
                <w:iCs/>
                <w:sz w:val="24"/>
              </w:rPr>
              <w:t>telephone</w:t>
            </w:r>
          </w:p>
        </w:tc>
        <w:tc>
          <w:tcPr>
            <w:tcW w:w="2074" w:type="dxa"/>
            <w:vAlign w:val="top"/>
          </w:tcPr>
          <w:p>
            <w:pPr>
              <w:jc w:val="center"/>
              <w:rPr>
                <w:iCs/>
                <w:sz w:val="24"/>
              </w:rPr>
            </w:pPr>
            <w:r>
              <w:rPr>
                <w:rFonts w:hint="eastAsia"/>
                <w:iCs/>
                <w:sz w:val="24"/>
              </w:rPr>
              <w:t>varchar</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联系电话</w:t>
            </w:r>
          </w:p>
        </w:tc>
      </w:tr>
    </w:tbl>
    <w:p>
      <w:pPr>
        <w:ind w:firstLine="480" w:firstLineChars="200"/>
        <w:rPr>
          <w:iCs/>
          <w:sz w:val="24"/>
        </w:rPr>
      </w:pPr>
    </w:p>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2</w:t>
      </w:r>
      <w:r>
        <w:rPr>
          <w:rFonts w:hint="eastAsia" w:ascii="宋体" w:hAnsi="宋体"/>
          <w:b/>
          <w:szCs w:val="21"/>
        </w:rPr>
        <w:t xml:space="preserve"> 公告信息表</w:t>
      </w:r>
    </w:p>
    <w:tbl>
      <w:tblPr>
        <w:tblStyle w:val="25"/>
        <w:tblW w:w="8296"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1806"/>
        <w:gridCol w:w="2342"/>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double" w:color="auto" w:sz="4" w:space="0"/>
              <w:bottom w:val="single" w:color="auto" w:sz="4" w:space="0"/>
            </w:tcBorders>
            <w:vAlign w:val="center"/>
          </w:tcPr>
          <w:p>
            <w:pPr>
              <w:jc w:val="center"/>
            </w:pPr>
            <w:r>
              <w:rPr>
                <w:rFonts w:hint="eastAsia"/>
              </w:rPr>
              <w:t>field</w:t>
            </w:r>
            <w:r>
              <w:t>_name</w:t>
            </w:r>
          </w:p>
        </w:tc>
        <w:tc>
          <w:tcPr>
            <w:tcW w:w="2074" w:type="dxa"/>
            <w:tcBorders>
              <w:top w:val="double" w:color="auto" w:sz="4" w:space="0"/>
              <w:bottom w:val="single" w:color="auto" w:sz="4" w:space="0"/>
            </w:tcBorders>
            <w:vAlign w:val="center"/>
          </w:tcPr>
          <w:p>
            <w:pPr>
              <w:jc w:val="center"/>
            </w:pPr>
            <w:r>
              <w:t>Data_type</w:t>
            </w:r>
          </w:p>
        </w:tc>
        <w:tc>
          <w:tcPr>
            <w:tcW w:w="1806" w:type="dxa"/>
            <w:tcBorders>
              <w:top w:val="double" w:color="auto" w:sz="4" w:space="0"/>
              <w:bottom w:val="single" w:color="auto" w:sz="4" w:space="0"/>
            </w:tcBorders>
            <w:vAlign w:val="center"/>
          </w:tcPr>
          <w:p>
            <w:pPr>
              <w:jc w:val="center"/>
            </w:pPr>
            <w:r>
              <w:rPr>
                <w:rFonts w:hint="eastAsia"/>
              </w:rPr>
              <w:t>Length</w:t>
            </w:r>
          </w:p>
        </w:tc>
        <w:tc>
          <w:tcPr>
            <w:tcW w:w="2342" w:type="dxa"/>
            <w:tcBorders>
              <w:top w:val="double" w:color="auto" w:sz="4" w:space="0"/>
              <w:bottom w:val="single" w:color="auto" w:sz="4" w:space="0"/>
            </w:tcBorders>
            <w:vAlign w:val="top"/>
          </w:tcPr>
          <w:p>
            <w:pPr>
              <w:jc w:val="center"/>
              <w:rPr>
                <w:iCs/>
                <w:sz w:val="24"/>
              </w:rPr>
            </w:pPr>
            <w:r>
              <w:t>C</w:t>
            </w:r>
            <w:r>
              <w:rPr>
                <w:rFonts w:hint="eastAsia"/>
              </w:rPr>
              <w:t>omments</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single" w:color="auto" w:sz="4" w:space="0"/>
            </w:tcBorders>
            <w:vAlign w:val="top"/>
          </w:tcPr>
          <w:p>
            <w:pPr>
              <w:jc w:val="center"/>
              <w:rPr>
                <w:iCs/>
                <w:sz w:val="24"/>
              </w:rPr>
            </w:pPr>
            <w:r>
              <w:rPr>
                <w:iCs/>
                <w:sz w:val="24"/>
              </w:rPr>
              <w:t>articleid</w:t>
            </w:r>
          </w:p>
        </w:tc>
        <w:tc>
          <w:tcPr>
            <w:tcW w:w="2074" w:type="dxa"/>
            <w:tcBorders>
              <w:top w:val="single" w:color="auto" w:sz="4" w:space="0"/>
            </w:tcBorders>
            <w:vAlign w:val="top"/>
          </w:tcPr>
          <w:p>
            <w:pPr>
              <w:jc w:val="center"/>
              <w:rPr>
                <w:iCs/>
                <w:sz w:val="24"/>
              </w:rPr>
            </w:pPr>
            <w:r>
              <w:rPr>
                <w:iCs/>
                <w:sz w:val="24"/>
              </w:rPr>
              <w:t>I</w:t>
            </w:r>
            <w:r>
              <w:rPr>
                <w:rFonts w:hint="eastAsia"/>
                <w:iCs/>
                <w:sz w:val="24"/>
              </w:rPr>
              <w:t>nteger</w:t>
            </w:r>
          </w:p>
        </w:tc>
        <w:tc>
          <w:tcPr>
            <w:tcW w:w="1806" w:type="dxa"/>
            <w:tcBorders>
              <w:top w:val="single" w:color="auto" w:sz="4" w:space="0"/>
            </w:tcBorders>
            <w:vAlign w:val="top"/>
          </w:tcPr>
          <w:p>
            <w:pPr>
              <w:jc w:val="center"/>
              <w:rPr>
                <w:iCs/>
                <w:sz w:val="24"/>
              </w:rPr>
            </w:pPr>
            <w:r>
              <w:rPr>
                <w:rFonts w:hint="eastAsia"/>
                <w:iCs/>
                <w:sz w:val="24"/>
              </w:rPr>
              <w:t>32</w:t>
            </w:r>
          </w:p>
        </w:tc>
        <w:tc>
          <w:tcPr>
            <w:tcW w:w="2342" w:type="dxa"/>
            <w:tcBorders>
              <w:top w:val="single" w:color="auto" w:sz="4" w:space="0"/>
            </w:tcBorders>
            <w:vAlign w:val="top"/>
          </w:tcPr>
          <w:p>
            <w:pPr>
              <w:jc w:val="center"/>
              <w:rPr>
                <w:iCs/>
                <w:sz w:val="24"/>
              </w:rPr>
            </w:pPr>
            <w:r>
              <w:rPr>
                <w:rFonts w:hint="eastAsia"/>
                <w:iCs/>
                <w:sz w:val="24"/>
              </w:rPr>
              <w:t>主键ID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title</w:t>
            </w:r>
          </w:p>
        </w:tc>
        <w:tc>
          <w:tcPr>
            <w:tcW w:w="2074" w:type="dxa"/>
            <w:vAlign w:val="top"/>
          </w:tcPr>
          <w:p>
            <w:pPr>
              <w:jc w:val="center"/>
              <w:rPr>
                <w:iCs/>
                <w:sz w:val="24"/>
              </w:rPr>
            </w:pPr>
            <w:r>
              <w:rPr>
                <w:iCs/>
                <w:sz w:val="24"/>
              </w:rPr>
              <w:t>varchar</w:t>
            </w:r>
          </w:p>
        </w:tc>
        <w:tc>
          <w:tcPr>
            <w:tcW w:w="1806" w:type="dxa"/>
            <w:vAlign w:val="top"/>
          </w:tcPr>
          <w:p>
            <w:pPr>
              <w:jc w:val="center"/>
              <w:rPr>
                <w:iCs/>
                <w:sz w:val="24"/>
              </w:rPr>
            </w:pPr>
            <w:r>
              <w:rPr>
                <w:rFonts w:hint="eastAsia"/>
                <w:iCs/>
                <w:sz w:val="24"/>
              </w:rPr>
              <w:t>64</w:t>
            </w:r>
          </w:p>
        </w:tc>
        <w:tc>
          <w:tcPr>
            <w:tcW w:w="2342" w:type="dxa"/>
            <w:vAlign w:val="top"/>
          </w:tcPr>
          <w:p>
            <w:pPr>
              <w:jc w:val="center"/>
              <w:rPr>
                <w:iCs/>
                <w:sz w:val="24"/>
              </w:rPr>
            </w:pPr>
            <w:r>
              <w:rPr>
                <w:rFonts w:hint="eastAsia"/>
                <w:iCs/>
                <w:sz w:val="24"/>
              </w:rPr>
              <w:t>公告标题名称</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image</w:t>
            </w:r>
          </w:p>
        </w:tc>
        <w:tc>
          <w:tcPr>
            <w:tcW w:w="2074" w:type="dxa"/>
            <w:vAlign w:val="top"/>
          </w:tcPr>
          <w:p>
            <w:pPr>
              <w:jc w:val="center"/>
              <w:rPr>
                <w:iCs/>
                <w:sz w:val="24"/>
              </w:rPr>
            </w:pPr>
            <w:r>
              <w:rPr>
                <w:iCs/>
                <w:sz w:val="24"/>
              </w:rPr>
              <w:t>varchar</w:t>
            </w:r>
          </w:p>
        </w:tc>
        <w:tc>
          <w:tcPr>
            <w:tcW w:w="1806" w:type="dxa"/>
            <w:vAlign w:val="top"/>
          </w:tcPr>
          <w:p>
            <w:pPr>
              <w:jc w:val="center"/>
              <w:rPr>
                <w:iCs/>
                <w:sz w:val="24"/>
              </w:rPr>
            </w:pPr>
            <w:r>
              <w:rPr>
                <w:rFonts w:hint="eastAsia"/>
                <w:iCs/>
                <w:sz w:val="24"/>
              </w:rPr>
              <w:t>64</w:t>
            </w:r>
          </w:p>
        </w:tc>
        <w:tc>
          <w:tcPr>
            <w:tcW w:w="2342" w:type="dxa"/>
            <w:vAlign w:val="top"/>
          </w:tcPr>
          <w:p>
            <w:pPr>
              <w:jc w:val="center"/>
              <w:rPr>
                <w:iCs/>
                <w:sz w:val="24"/>
              </w:rPr>
            </w:pPr>
            <w:r>
              <w:rPr>
                <w:rFonts w:hint="eastAsia"/>
                <w:iCs/>
                <w:sz w:val="24"/>
              </w:rPr>
              <w:t>公告标题图片地址</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contents</w:t>
            </w:r>
          </w:p>
        </w:tc>
        <w:tc>
          <w:tcPr>
            <w:tcW w:w="2074" w:type="dxa"/>
            <w:vAlign w:val="top"/>
          </w:tcPr>
          <w:p>
            <w:pPr>
              <w:jc w:val="center"/>
              <w:rPr>
                <w:iCs/>
                <w:sz w:val="24"/>
              </w:rPr>
            </w:pPr>
            <w:r>
              <w:rPr>
                <w:iCs/>
                <w:sz w:val="24"/>
              </w:rPr>
              <w:t>varchar</w:t>
            </w:r>
          </w:p>
        </w:tc>
        <w:tc>
          <w:tcPr>
            <w:tcW w:w="1806" w:type="dxa"/>
            <w:vAlign w:val="top"/>
          </w:tcPr>
          <w:p>
            <w:pPr>
              <w:jc w:val="center"/>
              <w:rPr>
                <w:iCs/>
                <w:sz w:val="24"/>
              </w:rPr>
            </w:pPr>
            <w:r>
              <w:rPr>
                <w:iCs/>
                <w:sz w:val="24"/>
              </w:rPr>
              <w:t>1024</w:t>
            </w:r>
          </w:p>
        </w:tc>
        <w:tc>
          <w:tcPr>
            <w:tcW w:w="2342" w:type="dxa"/>
            <w:vAlign w:val="top"/>
          </w:tcPr>
          <w:p>
            <w:pPr>
              <w:jc w:val="center"/>
              <w:rPr>
                <w:iCs/>
                <w:sz w:val="24"/>
              </w:rPr>
            </w:pPr>
            <w:r>
              <w:rPr>
                <w:rFonts w:hint="eastAsia"/>
                <w:iCs/>
                <w:sz w:val="24"/>
              </w:rPr>
              <w:t>公告内容详情</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addtime</w:t>
            </w:r>
          </w:p>
        </w:tc>
        <w:tc>
          <w:tcPr>
            <w:tcW w:w="2074" w:type="dxa"/>
            <w:vAlign w:val="top"/>
          </w:tcPr>
          <w:p>
            <w:pPr>
              <w:jc w:val="center"/>
              <w:rPr>
                <w:iCs/>
                <w:sz w:val="24"/>
              </w:rPr>
            </w:pPr>
            <w:r>
              <w:rPr>
                <w:rFonts w:hint="eastAsia"/>
                <w:iCs/>
                <w:sz w:val="24"/>
              </w:rPr>
              <w:t>timestamp</w:t>
            </w:r>
          </w:p>
        </w:tc>
        <w:tc>
          <w:tcPr>
            <w:tcW w:w="1806" w:type="dxa"/>
            <w:vAlign w:val="top"/>
          </w:tcPr>
          <w:p>
            <w:pPr>
              <w:jc w:val="center"/>
              <w:rPr>
                <w:iCs/>
                <w:sz w:val="24"/>
              </w:rPr>
            </w:pPr>
            <w:r>
              <w:rPr>
                <w:rFonts w:hint="eastAsia"/>
                <w:iCs/>
                <w:sz w:val="24"/>
              </w:rPr>
              <w:t>128</w:t>
            </w:r>
          </w:p>
        </w:tc>
        <w:tc>
          <w:tcPr>
            <w:tcW w:w="2342" w:type="dxa"/>
            <w:vAlign w:val="top"/>
          </w:tcPr>
          <w:p>
            <w:pPr>
              <w:jc w:val="center"/>
              <w:rPr>
                <w:iCs/>
                <w:sz w:val="24"/>
              </w:rPr>
            </w:pPr>
            <w:r>
              <w:rPr>
                <w:rFonts w:hint="eastAsia"/>
                <w:iCs/>
                <w:sz w:val="24"/>
              </w:rPr>
              <w:t>公告添加时间</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hits</w:t>
            </w:r>
          </w:p>
        </w:tc>
        <w:tc>
          <w:tcPr>
            <w:tcW w:w="2074" w:type="dxa"/>
            <w:vAlign w:val="top"/>
          </w:tcPr>
          <w:p>
            <w:pPr>
              <w:jc w:val="center"/>
              <w:rPr>
                <w:iCs/>
                <w:sz w:val="24"/>
              </w:rPr>
            </w:pPr>
            <w:r>
              <w:rPr>
                <w:rFonts w:hint="eastAsia"/>
                <w:iCs/>
                <w:sz w:val="24"/>
              </w:rPr>
              <w:t>integer</w:t>
            </w:r>
          </w:p>
        </w:tc>
        <w:tc>
          <w:tcPr>
            <w:tcW w:w="1806" w:type="dxa"/>
            <w:vAlign w:val="top"/>
          </w:tcPr>
          <w:p>
            <w:pPr>
              <w:jc w:val="center"/>
              <w:rPr>
                <w:iCs/>
                <w:sz w:val="24"/>
              </w:rPr>
            </w:pPr>
            <w:r>
              <w:rPr>
                <w:iCs/>
                <w:sz w:val="24"/>
              </w:rPr>
              <w:t>32</w:t>
            </w:r>
          </w:p>
        </w:tc>
        <w:tc>
          <w:tcPr>
            <w:tcW w:w="2342" w:type="dxa"/>
            <w:vAlign w:val="top"/>
          </w:tcPr>
          <w:p>
            <w:pPr>
              <w:jc w:val="center"/>
              <w:rPr>
                <w:iCs/>
                <w:sz w:val="24"/>
              </w:rPr>
            </w:pPr>
            <w:r>
              <w:rPr>
                <w:rFonts w:hint="eastAsia"/>
                <w:iCs/>
                <w:sz w:val="24"/>
              </w:rPr>
              <w:t>公告点击次数</w:t>
            </w:r>
          </w:p>
        </w:tc>
      </w:tr>
    </w:tbl>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3</w:t>
      </w:r>
      <w:r>
        <w:rPr>
          <w:rFonts w:hint="eastAsia" w:ascii="宋体" w:hAnsi="宋体"/>
          <w:b/>
          <w:szCs w:val="21"/>
        </w:rPr>
        <w:t xml:space="preserve">  商品大类表</w:t>
      </w:r>
    </w:p>
    <w:tbl>
      <w:tblPr>
        <w:tblStyle w:val="25"/>
        <w:tblW w:w="8296"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4"/>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double" w:color="auto" w:sz="4" w:space="0"/>
              <w:bottom w:val="single" w:color="auto" w:sz="4" w:space="0"/>
            </w:tcBorders>
            <w:vAlign w:val="center"/>
          </w:tcPr>
          <w:p>
            <w:pPr>
              <w:jc w:val="center"/>
            </w:pPr>
            <w:r>
              <w:rPr>
                <w:rFonts w:hint="eastAsia"/>
              </w:rPr>
              <w:t>field</w:t>
            </w:r>
            <w:r>
              <w:t>_name</w:t>
            </w:r>
          </w:p>
        </w:tc>
        <w:tc>
          <w:tcPr>
            <w:tcW w:w="2074" w:type="dxa"/>
            <w:tcBorders>
              <w:top w:val="double" w:color="auto" w:sz="4" w:space="0"/>
              <w:bottom w:val="single" w:color="auto" w:sz="4" w:space="0"/>
            </w:tcBorders>
            <w:vAlign w:val="center"/>
          </w:tcPr>
          <w:p>
            <w:pPr>
              <w:jc w:val="center"/>
            </w:pPr>
            <w:r>
              <w:t>Data_type</w:t>
            </w:r>
          </w:p>
        </w:tc>
        <w:tc>
          <w:tcPr>
            <w:tcW w:w="2074" w:type="dxa"/>
            <w:tcBorders>
              <w:top w:val="double" w:color="auto" w:sz="4" w:space="0"/>
              <w:bottom w:val="single" w:color="auto" w:sz="4" w:space="0"/>
            </w:tcBorders>
            <w:vAlign w:val="center"/>
          </w:tcPr>
          <w:p>
            <w:pPr>
              <w:jc w:val="center"/>
            </w:pPr>
            <w:r>
              <w:rPr>
                <w:rFonts w:hint="eastAsia"/>
              </w:rPr>
              <w:t>Length</w:t>
            </w:r>
          </w:p>
        </w:tc>
        <w:tc>
          <w:tcPr>
            <w:tcW w:w="2074" w:type="dxa"/>
            <w:tcBorders>
              <w:top w:val="double" w:color="auto" w:sz="4" w:space="0"/>
              <w:bottom w:val="single" w:color="auto" w:sz="4" w:space="0"/>
            </w:tcBorders>
            <w:vAlign w:val="top"/>
          </w:tcPr>
          <w:p>
            <w:pPr>
              <w:jc w:val="center"/>
              <w:rPr>
                <w:iCs/>
                <w:sz w:val="24"/>
              </w:rPr>
            </w:pPr>
            <w:r>
              <w:t>C</w:t>
            </w:r>
            <w:r>
              <w:rPr>
                <w:rFonts w:hint="eastAsia"/>
              </w:rPr>
              <w:t>omments</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single" w:color="auto" w:sz="4" w:space="0"/>
            </w:tcBorders>
            <w:vAlign w:val="top"/>
          </w:tcPr>
          <w:p>
            <w:pPr>
              <w:jc w:val="center"/>
              <w:rPr>
                <w:iCs/>
                <w:sz w:val="24"/>
              </w:rPr>
            </w:pPr>
            <w:r>
              <w:rPr>
                <w:iCs/>
                <w:sz w:val="24"/>
              </w:rPr>
              <w:t>bcateid</w:t>
            </w:r>
          </w:p>
        </w:tc>
        <w:tc>
          <w:tcPr>
            <w:tcW w:w="2074" w:type="dxa"/>
            <w:tcBorders>
              <w:top w:val="single" w:color="auto" w:sz="4" w:space="0"/>
            </w:tcBorders>
            <w:vAlign w:val="top"/>
          </w:tcPr>
          <w:p>
            <w:pPr>
              <w:jc w:val="center"/>
              <w:rPr>
                <w:iCs/>
                <w:sz w:val="24"/>
              </w:rPr>
            </w:pPr>
            <w:r>
              <w:rPr>
                <w:iCs/>
                <w:sz w:val="24"/>
              </w:rPr>
              <w:t>I</w:t>
            </w:r>
            <w:r>
              <w:rPr>
                <w:rFonts w:hint="eastAsia"/>
                <w:iCs/>
                <w:sz w:val="24"/>
              </w:rPr>
              <w:t>nteger</w:t>
            </w:r>
          </w:p>
        </w:tc>
        <w:tc>
          <w:tcPr>
            <w:tcW w:w="2074" w:type="dxa"/>
            <w:tcBorders>
              <w:top w:val="single" w:color="auto" w:sz="4" w:space="0"/>
            </w:tcBorders>
            <w:vAlign w:val="top"/>
          </w:tcPr>
          <w:p>
            <w:pPr>
              <w:jc w:val="center"/>
              <w:rPr>
                <w:iCs/>
                <w:sz w:val="24"/>
              </w:rPr>
            </w:pPr>
            <w:r>
              <w:rPr>
                <w:rFonts w:hint="eastAsia"/>
                <w:iCs/>
                <w:sz w:val="24"/>
              </w:rPr>
              <w:t>32</w:t>
            </w:r>
          </w:p>
        </w:tc>
        <w:tc>
          <w:tcPr>
            <w:tcW w:w="2074" w:type="dxa"/>
            <w:tcBorders>
              <w:top w:val="single" w:color="auto" w:sz="4" w:space="0"/>
            </w:tcBorders>
            <w:vAlign w:val="top"/>
          </w:tcPr>
          <w:p>
            <w:pPr>
              <w:jc w:val="center"/>
              <w:rPr>
                <w:iCs/>
                <w:sz w:val="24"/>
              </w:rPr>
            </w:pPr>
            <w:r>
              <w:rPr>
                <w:rFonts w:hint="eastAsia"/>
                <w:iCs/>
                <w:sz w:val="24"/>
              </w:rPr>
              <w:t>主键ID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bcatename</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64</w:t>
            </w:r>
          </w:p>
        </w:tc>
        <w:tc>
          <w:tcPr>
            <w:tcW w:w="2074" w:type="dxa"/>
            <w:vAlign w:val="top"/>
          </w:tcPr>
          <w:p>
            <w:pPr>
              <w:jc w:val="center"/>
              <w:rPr>
                <w:iCs/>
                <w:sz w:val="24"/>
              </w:rPr>
            </w:pPr>
            <w:r>
              <w:rPr>
                <w:rFonts w:hint="eastAsia"/>
                <w:iCs/>
                <w:sz w:val="24"/>
              </w:rPr>
              <w:t>商品大类名称</w:t>
            </w:r>
          </w:p>
        </w:tc>
      </w:tr>
    </w:tbl>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4</w:t>
      </w:r>
      <w:r>
        <w:rPr>
          <w:rFonts w:hint="eastAsia" w:ascii="宋体" w:hAnsi="宋体"/>
          <w:b/>
          <w:szCs w:val="21"/>
        </w:rPr>
        <w:t xml:space="preserve">  商品小类表</w:t>
      </w:r>
    </w:p>
    <w:tbl>
      <w:tblPr>
        <w:tblStyle w:val="25"/>
        <w:tblW w:w="8296"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4"/>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double" w:color="auto" w:sz="4" w:space="0"/>
              <w:bottom w:val="single" w:color="auto" w:sz="4" w:space="0"/>
            </w:tcBorders>
            <w:vAlign w:val="center"/>
          </w:tcPr>
          <w:p>
            <w:pPr>
              <w:jc w:val="center"/>
            </w:pPr>
            <w:r>
              <w:rPr>
                <w:rFonts w:hint="eastAsia"/>
              </w:rPr>
              <w:t>field</w:t>
            </w:r>
            <w:r>
              <w:t>_name</w:t>
            </w:r>
          </w:p>
        </w:tc>
        <w:tc>
          <w:tcPr>
            <w:tcW w:w="2074" w:type="dxa"/>
            <w:tcBorders>
              <w:top w:val="double" w:color="auto" w:sz="4" w:space="0"/>
              <w:bottom w:val="single" w:color="auto" w:sz="4" w:space="0"/>
            </w:tcBorders>
            <w:vAlign w:val="center"/>
          </w:tcPr>
          <w:p>
            <w:pPr>
              <w:jc w:val="center"/>
            </w:pPr>
            <w:r>
              <w:t>Data_type</w:t>
            </w:r>
          </w:p>
        </w:tc>
        <w:tc>
          <w:tcPr>
            <w:tcW w:w="2074" w:type="dxa"/>
            <w:tcBorders>
              <w:top w:val="double" w:color="auto" w:sz="4" w:space="0"/>
              <w:bottom w:val="single" w:color="auto" w:sz="4" w:space="0"/>
            </w:tcBorders>
            <w:vAlign w:val="center"/>
          </w:tcPr>
          <w:p>
            <w:pPr>
              <w:jc w:val="center"/>
            </w:pPr>
            <w:r>
              <w:rPr>
                <w:rFonts w:hint="eastAsia"/>
              </w:rPr>
              <w:t>Length</w:t>
            </w:r>
          </w:p>
        </w:tc>
        <w:tc>
          <w:tcPr>
            <w:tcW w:w="2074" w:type="dxa"/>
            <w:tcBorders>
              <w:top w:val="double" w:color="auto" w:sz="4" w:space="0"/>
              <w:bottom w:val="single" w:color="auto" w:sz="4" w:space="0"/>
            </w:tcBorders>
            <w:vAlign w:val="top"/>
          </w:tcPr>
          <w:p>
            <w:pPr>
              <w:jc w:val="center"/>
              <w:rPr>
                <w:iCs/>
                <w:sz w:val="24"/>
              </w:rPr>
            </w:pPr>
            <w:r>
              <w:t>C</w:t>
            </w:r>
            <w:r>
              <w:rPr>
                <w:rFonts w:hint="eastAsia"/>
              </w:rPr>
              <w:t>omments</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single" w:color="auto" w:sz="4" w:space="0"/>
            </w:tcBorders>
            <w:vAlign w:val="top"/>
          </w:tcPr>
          <w:p>
            <w:pPr>
              <w:jc w:val="center"/>
              <w:rPr>
                <w:iCs/>
                <w:sz w:val="24"/>
              </w:rPr>
            </w:pPr>
            <w:r>
              <w:rPr>
                <w:iCs/>
                <w:sz w:val="24"/>
              </w:rPr>
              <w:t>scateid</w:t>
            </w:r>
          </w:p>
        </w:tc>
        <w:tc>
          <w:tcPr>
            <w:tcW w:w="2074" w:type="dxa"/>
            <w:tcBorders>
              <w:top w:val="single" w:color="auto" w:sz="4" w:space="0"/>
            </w:tcBorders>
            <w:vAlign w:val="top"/>
          </w:tcPr>
          <w:p>
            <w:pPr>
              <w:jc w:val="center"/>
              <w:rPr>
                <w:iCs/>
                <w:sz w:val="24"/>
              </w:rPr>
            </w:pPr>
            <w:r>
              <w:rPr>
                <w:iCs/>
                <w:sz w:val="24"/>
              </w:rPr>
              <w:t>I</w:t>
            </w:r>
            <w:r>
              <w:rPr>
                <w:rFonts w:hint="eastAsia"/>
                <w:iCs/>
                <w:sz w:val="24"/>
              </w:rPr>
              <w:t>nteger</w:t>
            </w:r>
          </w:p>
        </w:tc>
        <w:tc>
          <w:tcPr>
            <w:tcW w:w="2074" w:type="dxa"/>
            <w:tcBorders>
              <w:top w:val="single" w:color="auto" w:sz="4" w:space="0"/>
            </w:tcBorders>
            <w:vAlign w:val="top"/>
          </w:tcPr>
          <w:p>
            <w:pPr>
              <w:jc w:val="center"/>
              <w:rPr>
                <w:iCs/>
                <w:sz w:val="24"/>
              </w:rPr>
            </w:pPr>
            <w:r>
              <w:rPr>
                <w:rFonts w:hint="eastAsia"/>
                <w:iCs/>
                <w:sz w:val="24"/>
              </w:rPr>
              <w:t>32</w:t>
            </w:r>
          </w:p>
        </w:tc>
        <w:tc>
          <w:tcPr>
            <w:tcW w:w="2074" w:type="dxa"/>
            <w:tcBorders>
              <w:top w:val="single" w:color="auto" w:sz="4" w:space="0"/>
            </w:tcBorders>
            <w:vAlign w:val="top"/>
          </w:tcPr>
          <w:p>
            <w:pPr>
              <w:jc w:val="center"/>
              <w:rPr>
                <w:iCs/>
                <w:sz w:val="24"/>
              </w:rPr>
            </w:pPr>
            <w:r>
              <w:rPr>
                <w:rFonts w:hint="eastAsia"/>
                <w:iCs/>
                <w:sz w:val="24"/>
              </w:rPr>
              <w:t>主键ID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bcateid</w:t>
            </w:r>
          </w:p>
        </w:tc>
        <w:tc>
          <w:tcPr>
            <w:tcW w:w="2074" w:type="dxa"/>
            <w:vAlign w:val="top"/>
          </w:tcPr>
          <w:p>
            <w:pPr>
              <w:jc w:val="center"/>
              <w:rPr>
                <w:iCs/>
                <w:sz w:val="24"/>
              </w:rPr>
            </w:pPr>
            <w:r>
              <w:rPr>
                <w:iCs/>
                <w:sz w:val="24"/>
              </w:rPr>
              <w:t>I</w:t>
            </w:r>
            <w:r>
              <w:rPr>
                <w:rFonts w:hint="eastAsia"/>
                <w:iCs/>
                <w:sz w:val="24"/>
              </w:rPr>
              <w:t>nteger</w:t>
            </w:r>
          </w:p>
        </w:tc>
        <w:tc>
          <w:tcPr>
            <w:tcW w:w="2074" w:type="dxa"/>
            <w:vAlign w:val="top"/>
          </w:tcPr>
          <w:p>
            <w:pPr>
              <w:jc w:val="center"/>
              <w:rPr>
                <w:iCs/>
                <w:sz w:val="24"/>
              </w:rPr>
            </w:pPr>
            <w:r>
              <w:rPr>
                <w:rFonts w:hint="eastAsia"/>
                <w:iCs/>
                <w:sz w:val="24"/>
              </w:rPr>
              <w:t>32</w:t>
            </w:r>
          </w:p>
        </w:tc>
        <w:tc>
          <w:tcPr>
            <w:tcW w:w="2074" w:type="dxa"/>
            <w:vAlign w:val="top"/>
          </w:tcPr>
          <w:p>
            <w:pPr>
              <w:jc w:val="center"/>
              <w:rPr>
                <w:iCs/>
                <w:sz w:val="24"/>
              </w:rPr>
            </w:pPr>
            <w:r>
              <w:rPr>
                <w:rFonts w:hint="eastAsia"/>
                <w:iCs/>
                <w:sz w:val="24"/>
              </w:rPr>
              <w:t>所属大类ID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scatename</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64</w:t>
            </w:r>
          </w:p>
        </w:tc>
        <w:tc>
          <w:tcPr>
            <w:tcW w:w="2074" w:type="dxa"/>
            <w:vAlign w:val="top"/>
          </w:tcPr>
          <w:p>
            <w:pPr>
              <w:jc w:val="center"/>
              <w:rPr>
                <w:iCs/>
                <w:sz w:val="24"/>
              </w:rPr>
            </w:pPr>
            <w:r>
              <w:rPr>
                <w:rFonts w:hint="eastAsia"/>
                <w:iCs/>
                <w:sz w:val="24"/>
              </w:rPr>
              <w:t>商品小类ID</w:t>
            </w:r>
          </w:p>
        </w:tc>
      </w:tr>
    </w:tbl>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5</w:t>
      </w:r>
      <w:r>
        <w:rPr>
          <w:rFonts w:hint="eastAsia" w:ascii="宋体" w:hAnsi="宋体"/>
          <w:b/>
          <w:szCs w:val="21"/>
        </w:rPr>
        <w:t xml:space="preserve">  购物车表</w:t>
      </w:r>
    </w:p>
    <w:tbl>
      <w:tblPr>
        <w:tblStyle w:val="25"/>
        <w:tblW w:w="8296"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4"/>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double" w:color="auto" w:sz="4" w:space="0"/>
              <w:bottom w:val="single" w:color="auto" w:sz="4" w:space="0"/>
            </w:tcBorders>
            <w:vAlign w:val="center"/>
          </w:tcPr>
          <w:p>
            <w:pPr>
              <w:jc w:val="center"/>
            </w:pPr>
            <w:r>
              <w:rPr>
                <w:rFonts w:hint="eastAsia"/>
              </w:rPr>
              <w:t>field</w:t>
            </w:r>
            <w:r>
              <w:t>_name</w:t>
            </w:r>
          </w:p>
        </w:tc>
        <w:tc>
          <w:tcPr>
            <w:tcW w:w="2074" w:type="dxa"/>
            <w:tcBorders>
              <w:top w:val="double" w:color="auto" w:sz="4" w:space="0"/>
              <w:bottom w:val="single" w:color="auto" w:sz="4" w:space="0"/>
            </w:tcBorders>
            <w:vAlign w:val="center"/>
          </w:tcPr>
          <w:p>
            <w:pPr>
              <w:jc w:val="center"/>
            </w:pPr>
            <w:r>
              <w:t>Data_type</w:t>
            </w:r>
          </w:p>
        </w:tc>
        <w:tc>
          <w:tcPr>
            <w:tcW w:w="2074" w:type="dxa"/>
            <w:tcBorders>
              <w:top w:val="double" w:color="auto" w:sz="4" w:space="0"/>
              <w:bottom w:val="single" w:color="auto" w:sz="4" w:space="0"/>
            </w:tcBorders>
            <w:vAlign w:val="center"/>
          </w:tcPr>
          <w:p>
            <w:pPr>
              <w:jc w:val="center"/>
            </w:pPr>
            <w:r>
              <w:rPr>
                <w:rFonts w:hint="eastAsia"/>
              </w:rPr>
              <w:t>Length</w:t>
            </w:r>
          </w:p>
        </w:tc>
        <w:tc>
          <w:tcPr>
            <w:tcW w:w="2074" w:type="dxa"/>
            <w:tcBorders>
              <w:top w:val="double" w:color="auto" w:sz="4" w:space="0"/>
              <w:bottom w:val="single" w:color="auto" w:sz="4" w:space="0"/>
            </w:tcBorders>
            <w:vAlign w:val="top"/>
          </w:tcPr>
          <w:p>
            <w:pPr>
              <w:jc w:val="center"/>
              <w:rPr>
                <w:iCs/>
                <w:sz w:val="24"/>
              </w:rPr>
            </w:pPr>
            <w:r>
              <w:t>C</w:t>
            </w:r>
            <w:r>
              <w:rPr>
                <w:rFonts w:hint="eastAsia"/>
              </w:rPr>
              <w:t>omments</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single" w:color="auto" w:sz="4" w:space="0"/>
            </w:tcBorders>
            <w:vAlign w:val="top"/>
          </w:tcPr>
          <w:p>
            <w:pPr>
              <w:jc w:val="center"/>
              <w:rPr>
                <w:iCs/>
                <w:sz w:val="24"/>
              </w:rPr>
            </w:pPr>
            <w:r>
              <w:rPr>
                <w:iCs/>
                <w:sz w:val="24"/>
              </w:rPr>
              <w:t>cartid</w:t>
            </w:r>
          </w:p>
        </w:tc>
        <w:tc>
          <w:tcPr>
            <w:tcW w:w="2074" w:type="dxa"/>
            <w:tcBorders>
              <w:top w:val="single" w:color="auto" w:sz="4" w:space="0"/>
            </w:tcBorders>
            <w:vAlign w:val="top"/>
          </w:tcPr>
          <w:p>
            <w:pPr>
              <w:jc w:val="center"/>
              <w:rPr>
                <w:iCs/>
                <w:sz w:val="24"/>
              </w:rPr>
            </w:pPr>
            <w:r>
              <w:rPr>
                <w:iCs/>
                <w:sz w:val="24"/>
              </w:rPr>
              <w:t>I</w:t>
            </w:r>
            <w:r>
              <w:rPr>
                <w:rFonts w:hint="eastAsia"/>
                <w:iCs/>
                <w:sz w:val="24"/>
              </w:rPr>
              <w:t>nteger</w:t>
            </w:r>
          </w:p>
        </w:tc>
        <w:tc>
          <w:tcPr>
            <w:tcW w:w="2074" w:type="dxa"/>
            <w:tcBorders>
              <w:top w:val="single" w:color="auto" w:sz="4" w:space="0"/>
            </w:tcBorders>
            <w:vAlign w:val="top"/>
          </w:tcPr>
          <w:p>
            <w:pPr>
              <w:jc w:val="center"/>
              <w:rPr>
                <w:iCs/>
                <w:sz w:val="24"/>
              </w:rPr>
            </w:pPr>
            <w:r>
              <w:rPr>
                <w:rFonts w:hint="eastAsia"/>
                <w:iCs/>
                <w:sz w:val="24"/>
              </w:rPr>
              <w:t>32</w:t>
            </w:r>
          </w:p>
        </w:tc>
        <w:tc>
          <w:tcPr>
            <w:tcW w:w="2074" w:type="dxa"/>
            <w:tcBorders>
              <w:top w:val="single" w:color="auto" w:sz="4" w:space="0"/>
            </w:tcBorders>
            <w:vAlign w:val="top"/>
          </w:tcPr>
          <w:p>
            <w:pPr>
              <w:jc w:val="center"/>
              <w:rPr>
                <w:iCs/>
                <w:sz w:val="24"/>
              </w:rPr>
            </w:pPr>
            <w:r>
              <w:rPr>
                <w:rFonts w:hint="eastAsia"/>
                <w:iCs/>
                <w:sz w:val="24"/>
              </w:rPr>
              <w:t>主键ID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usersid</w:t>
            </w:r>
          </w:p>
        </w:tc>
        <w:tc>
          <w:tcPr>
            <w:tcW w:w="2074" w:type="dxa"/>
            <w:vAlign w:val="top"/>
          </w:tcPr>
          <w:p>
            <w:pPr>
              <w:jc w:val="center"/>
              <w:rPr>
                <w:iCs/>
                <w:sz w:val="24"/>
              </w:rPr>
            </w:pPr>
            <w:r>
              <w:rPr>
                <w:iCs/>
                <w:sz w:val="24"/>
              </w:rPr>
              <w:t>I</w:t>
            </w:r>
            <w:r>
              <w:rPr>
                <w:rFonts w:hint="eastAsia"/>
                <w:iCs/>
                <w:sz w:val="24"/>
              </w:rPr>
              <w:t>nteger</w:t>
            </w:r>
          </w:p>
        </w:tc>
        <w:tc>
          <w:tcPr>
            <w:tcW w:w="2074" w:type="dxa"/>
            <w:vAlign w:val="top"/>
          </w:tcPr>
          <w:p>
            <w:pPr>
              <w:jc w:val="center"/>
              <w:rPr>
                <w:iCs/>
                <w:sz w:val="24"/>
              </w:rPr>
            </w:pPr>
            <w:r>
              <w:rPr>
                <w:iCs/>
                <w:sz w:val="24"/>
              </w:rPr>
              <w:t>32</w:t>
            </w:r>
          </w:p>
        </w:tc>
        <w:tc>
          <w:tcPr>
            <w:tcW w:w="2074" w:type="dxa"/>
            <w:vAlign w:val="top"/>
          </w:tcPr>
          <w:p>
            <w:pPr>
              <w:jc w:val="center"/>
              <w:rPr>
                <w:iCs/>
                <w:sz w:val="24"/>
              </w:rPr>
            </w:pPr>
            <w:r>
              <w:rPr>
                <w:rFonts w:hint="eastAsia"/>
                <w:iCs/>
                <w:sz w:val="24"/>
              </w:rPr>
              <w:t>所属用户ID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goodsid</w:t>
            </w:r>
          </w:p>
        </w:tc>
        <w:tc>
          <w:tcPr>
            <w:tcW w:w="2074" w:type="dxa"/>
            <w:vAlign w:val="top"/>
          </w:tcPr>
          <w:p>
            <w:pPr>
              <w:jc w:val="center"/>
              <w:rPr>
                <w:iCs/>
                <w:sz w:val="24"/>
              </w:rPr>
            </w:pPr>
            <w:r>
              <w:rPr>
                <w:iCs/>
                <w:sz w:val="24"/>
              </w:rPr>
              <w:t>I</w:t>
            </w:r>
            <w:r>
              <w:rPr>
                <w:rFonts w:hint="eastAsia"/>
                <w:iCs/>
                <w:sz w:val="24"/>
              </w:rPr>
              <w:t>nteger</w:t>
            </w:r>
          </w:p>
        </w:tc>
        <w:tc>
          <w:tcPr>
            <w:tcW w:w="2074" w:type="dxa"/>
            <w:vAlign w:val="top"/>
          </w:tcPr>
          <w:p>
            <w:pPr>
              <w:jc w:val="center"/>
              <w:rPr>
                <w:iCs/>
                <w:sz w:val="24"/>
              </w:rPr>
            </w:pPr>
            <w:r>
              <w:rPr>
                <w:iCs/>
                <w:sz w:val="24"/>
              </w:rPr>
              <w:t>32</w:t>
            </w:r>
          </w:p>
        </w:tc>
        <w:tc>
          <w:tcPr>
            <w:tcW w:w="2074" w:type="dxa"/>
            <w:vAlign w:val="top"/>
          </w:tcPr>
          <w:p>
            <w:pPr>
              <w:jc w:val="center"/>
              <w:rPr>
                <w:iCs/>
                <w:sz w:val="24"/>
              </w:rPr>
            </w:pPr>
            <w:r>
              <w:rPr>
                <w:rFonts w:hint="eastAsia"/>
                <w:iCs/>
                <w:sz w:val="24"/>
              </w:rPr>
              <w:t>商品ID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num</w:t>
            </w:r>
          </w:p>
        </w:tc>
        <w:tc>
          <w:tcPr>
            <w:tcW w:w="2074" w:type="dxa"/>
            <w:vAlign w:val="top"/>
          </w:tcPr>
          <w:p>
            <w:pPr>
              <w:jc w:val="center"/>
              <w:rPr>
                <w:iCs/>
                <w:sz w:val="24"/>
              </w:rPr>
            </w:pPr>
            <w:r>
              <w:rPr>
                <w:iCs/>
                <w:sz w:val="24"/>
              </w:rPr>
              <w:t>integer</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商品数量</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price</w:t>
            </w:r>
          </w:p>
        </w:tc>
        <w:tc>
          <w:tcPr>
            <w:tcW w:w="2074" w:type="dxa"/>
            <w:vAlign w:val="top"/>
          </w:tcPr>
          <w:p>
            <w:pPr>
              <w:jc w:val="center"/>
              <w:rPr>
                <w:iCs/>
                <w:sz w:val="24"/>
              </w:rPr>
            </w:pPr>
            <w:r>
              <w:rPr>
                <w:iCs/>
                <w:sz w:val="24"/>
              </w:rPr>
              <w:t>double</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商品总价</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addtime</w:t>
            </w:r>
          </w:p>
        </w:tc>
        <w:tc>
          <w:tcPr>
            <w:tcW w:w="2074" w:type="dxa"/>
            <w:vAlign w:val="top"/>
          </w:tcPr>
          <w:p>
            <w:pPr>
              <w:jc w:val="center"/>
              <w:rPr>
                <w:iCs/>
                <w:sz w:val="24"/>
              </w:rPr>
            </w:pPr>
            <w:r>
              <w:rPr>
                <w:rFonts w:hint="eastAsia"/>
                <w:iCs/>
                <w:sz w:val="24"/>
              </w:rPr>
              <w:t>timestamp</w:t>
            </w:r>
          </w:p>
        </w:tc>
        <w:tc>
          <w:tcPr>
            <w:tcW w:w="2074" w:type="dxa"/>
            <w:vAlign w:val="top"/>
          </w:tcPr>
          <w:p>
            <w:pPr>
              <w:jc w:val="center"/>
              <w:rPr>
                <w:iCs/>
                <w:sz w:val="24"/>
              </w:rPr>
            </w:pPr>
            <w:r>
              <w:rPr>
                <w:rFonts w:hint="eastAsia"/>
                <w:iCs/>
                <w:sz w:val="24"/>
              </w:rPr>
              <w:t>default</w:t>
            </w:r>
          </w:p>
        </w:tc>
        <w:tc>
          <w:tcPr>
            <w:tcW w:w="2074" w:type="dxa"/>
            <w:vAlign w:val="top"/>
          </w:tcPr>
          <w:p>
            <w:pPr>
              <w:jc w:val="center"/>
              <w:rPr>
                <w:iCs/>
                <w:sz w:val="24"/>
              </w:rPr>
            </w:pPr>
            <w:r>
              <w:rPr>
                <w:rFonts w:hint="eastAsia"/>
                <w:iCs/>
                <w:sz w:val="24"/>
              </w:rPr>
              <w:t>添加时间</w:t>
            </w:r>
          </w:p>
        </w:tc>
      </w:tr>
    </w:tbl>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6</w:t>
      </w:r>
      <w:r>
        <w:rPr>
          <w:rFonts w:hint="eastAsia" w:ascii="宋体" w:hAnsi="宋体"/>
          <w:b/>
          <w:szCs w:val="21"/>
        </w:rPr>
        <w:t xml:space="preserve">  订单详情表</w:t>
      </w:r>
    </w:p>
    <w:tbl>
      <w:tblPr>
        <w:tblStyle w:val="25"/>
        <w:tblW w:w="8296"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4"/>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double" w:color="auto" w:sz="4" w:space="0"/>
              <w:bottom w:val="single" w:color="auto" w:sz="4" w:space="0"/>
            </w:tcBorders>
            <w:vAlign w:val="center"/>
          </w:tcPr>
          <w:p>
            <w:pPr>
              <w:jc w:val="center"/>
            </w:pPr>
            <w:r>
              <w:rPr>
                <w:rFonts w:hint="eastAsia"/>
              </w:rPr>
              <w:t>field</w:t>
            </w:r>
            <w:r>
              <w:t>_name</w:t>
            </w:r>
          </w:p>
        </w:tc>
        <w:tc>
          <w:tcPr>
            <w:tcW w:w="2074" w:type="dxa"/>
            <w:tcBorders>
              <w:top w:val="double" w:color="auto" w:sz="4" w:space="0"/>
              <w:bottom w:val="single" w:color="auto" w:sz="4" w:space="0"/>
            </w:tcBorders>
            <w:vAlign w:val="center"/>
          </w:tcPr>
          <w:p>
            <w:pPr>
              <w:jc w:val="center"/>
            </w:pPr>
            <w:r>
              <w:t>Data_type</w:t>
            </w:r>
          </w:p>
        </w:tc>
        <w:tc>
          <w:tcPr>
            <w:tcW w:w="2074" w:type="dxa"/>
            <w:tcBorders>
              <w:top w:val="double" w:color="auto" w:sz="4" w:space="0"/>
              <w:bottom w:val="single" w:color="auto" w:sz="4" w:space="0"/>
            </w:tcBorders>
            <w:vAlign w:val="center"/>
          </w:tcPr>
          <w:p>
            <w:pPr>
              <w:jc w:val="center"/>
            </w:pPr>
            <w:r>
              <w:rPr>
                <w:rFonts w:hint="eastAsia"/>
              </w:rPr>
              <w:t>Length</w:t>
            </w:r>
          </w:p>
        </w:tc>
        <w:tc>
          <w:tcPr>
            <w:tcW w:w="2074" w:type="dxa"/>
            <w:tcBorders>
              <w:top w:val="double" w:color="auto" w:sz="4" w:space="0"/>
              <w:bottom w:val="single" w:color="auto" w:sz="4" w:space="0"/>
            </w:tcBorders>
            <w:vAlign w:val="top"/>
          </w:tcPr>
          <w:p>
            <w:pPr>
              <w:jc w:val="center"/>
              <w:rPr>
                <w:iCs/>
                <w:sz w:val="24"/>
              </w:rPr>
            </w:pPr>
            <w:r>
              <w:t>C</w:t>
            </w:r>
            <w:r>
              <w:rPr>
                <w:rFonts w:hint="eastAsia"/>
              </w:rPr>
              <w:t>omments</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single" w:color="auto" w:sz="4" w:space="0"/>
            </w:tcBorders>
            <w:vAlign w:val="top"/>
          </w:tcPr>
          <w:p>
            <w:pPr>
              <w:jc w:val="center"/>
              <w:rPr>
                <w:iCs/>
                <w:sz w:val="24"/>
              </w:rPr>
            </w:pPr>
            <w:r>
              <w:rPr>
                <w:iCs/>
                <w:sz w:val="24"/>
              </w:rPr>
              <w:t>details</w:t>
            </w:r>
          </w:p>
        </w:tc>
        <w:tc>
          <w:tcPr>
            <w:tcW w:w="2074" w:type="dxa"/>
            <w:tcBorders>
              <w:top w:val="single" w:color="auto" w:sz="4" w:space="0"/>
            </w:tcBorders>
            <w:vAlign w:val="top"/>
          </w:tcPr>
          <w:p>
            <w:pPr>
              <w:jc w:val="center"/>
              <w:rPr>
                <w:iCs/>
                <w:sz w:val="24"/>
              </w:rPr>
            </w:pPr>
            <w:r>
              <w:rPr>
                <w:iCs/>
                <w:sz w:val="24"/>
              </w:rPr>
              <w:t>I</w:t>
            </w:r>
            <w:r>
              <w:rPr>
                <w:rFonts w:hint="eastAsia"/>
                <w:iCs/>
                <w:sz w:val="24"/>
              </w:rPr>
              <w:t>nteger</w:t>
            </w:r>
          </w:p>
        </w:tc>
        <w:tc>
          <w:tcPr>
            <w:tcW w:w="2074" w:type="dxa"/>
            <w:tcBorders>
              <w:top w:val="single" w:color="auto" w:sz="4" w:space="0"/>
            </w:tcBorders>
            <w:vAlign w:val="top"/>
          </w:tcPr>
          <w:p>
            <w:pPr>
              <w:jc w:val="center"/>
              <w:rPr>
                <w:iCs/>
                <w:sz w:val="24"/>
              </w:rPr>
            </w:pPr>
            <w:r>
              <w:rPr>
                <w:rFonts w:hint="eastAsia"/>
                <w:iCs/>
                <w:sz w:val="24"/>
              </w:rPr>
              <w:t>32</w:t>
            </w:r>
          </w:p>
        </w:tc>
        <w:tc>
          <w:tcPr>
            <w:tcW w:w="2074" w:type="dxa"/>
            <w:tcBorders>
              <w:top w:val="single" w:color="auto" w:sz="4" w:space="0"/>
            </w:tcBorders>
            <w:vAlign w:val="top"/>
          </w:tcPr>
          <w:p>
            <w:pPr>
              <w:jc w:val="center"/>
              <w:rPr>
                <w:iCs/>
                <w:sz w:val="24"/>
              </w:rPr>
            </w:pPr>
            <w:r>
              <w:rPr>
                <w:rFonts w:hint="eastAsia"/>
                <w:iCs/>
                <w:sz w:val="24"/>
              </w:rPr>
              <w:t>主键ID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ordercode</w:t>
            </w:r>
          </w:p>
        </w:tc>
        <w:tc>
          <w:tcPr>
            <w:tcW w:w="2074" w:type="dxa"/>
            <w:vAlign w:val="top"/>
          </w:tcPr>
          <w:p>
            <w:pPr>
              <w:jc w:val="center"/>
              <w:rPr>
                <w:iCs/>
                <w:sz w:val="24"/>
              </w:rPr>
            </w:pPr>
            <w:r>
              <w:rPr>
                <w:iCs/>
                <w:sz w:val="24"/>
              </w:rPr>
              <w:t>I</w:t>
            </w:r>
            <w:r>
              <w:rPr>
                <w:rFonts w:hint="eastAsia"/>
                <w:iCs/>
                <w:sz w:val="24"/>
              </w:rPr>
              <w:t>nteger</w:t>
            </w:r>
          </w:p>
        </w:tc>
        <w:tc>
          <w:tcPr>
            <w:tcW w:w="2074" w:type="dxa"/>
            <w:vAlign w:val="top"/>
          </w:tcPr>
          <w:p>
            <w:pPr>
              <w:jc w:val="center"/>
              <w:rPr>
                <w:iCs/>
                <w:sz w:val="24"/>
              </w:rPr>
            </w:pPr>
            <w:r>
              <w:rPr>
                <w:iCs/>
                <w:sz w:val="24"/>
              </w:rPr>
              <w:t>32</w:t>
            </w:r>
          </w:p>
        </w:tc>
        <w:tc>
          <w:tcPr>
            <w:tcW w:w="2074" w:type="dxa"/>
            <w:vAlign w:val="top"/>
          </w:tcPr>
          <w:p>
            <w:pPr>
              <w:jc w:val="center"/>
              <w:rPr>
                <w:iCs/>
                <w:sz w:val="24"/>
              </w:rPr>
            </w:pPr>
            <w:r>
              <w:rPr>
                <w:rFonts w:hint="eastAsia"/>
                <w:iCs/>
                <w:sz w:val="24"/>
              </w:rPr>
              <w:t>订单编号</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goodsid</w:t>
            </w:r>
          </w:p>
        </w:tc>
        <w:tc>
          <w:tcPr>
            <w:tcW w:w="2074" w:type="dxa"/>
            <w:vAlign w:val="top"/>
          </w:tcPr>
          <w:p>
            <w:pPr>
              <w:jc w:val="center"/>
              <w:rPr>
                <w:iCs/>
                <w:sz w:val="24"/>
              </w:rPr>
            </w:pPr>
            <w:r>
              <w:rPr>
                <w:iCs/>
                <w:sz w:val="24"/>
              </w:rPr>
              <w:t>I</w:t>
            </w:r>
            <w:r>
              <w:rPr>
                <w:rFonts w:hint="eastAsia"/>
                <w:iCs/>
                <w:sz w:val="24"/>
              </w:rPr>
              <w:t>nteger</w:t>
            </w:r>
          </w:p>
        </w:tc>
        <w:tc>
          <w:tcPr>
            <w:tcW w:w="2074" w:type="dxa"/>
            <w:vAlign w:val="top"/>
          </w:tcPr>
          <w:p>
            <w:pPr>
              <w:jc w:val="center"/>
              <w:rPr>
                <w:iCs/>
                <w:sz w:val="24"/>
              </w:rPr>
            </w:pPr>
            <w:r>
              <w:rPr>
                <w:iCs/>
                <w:sz w:val="24"/>
              </w:rPr>
              <w:t>32</w:t>
            </w:r>
          </w:p>
        </w:tc>
        <w:tc>
          <w:tcPr>
            <w:tcW w:w="2074" w:type="dxa"/>
            <w:vAlign w:val="top"/>
          </w:tcPr>
          <w:p>
            <w:pPr>
              <w:jc w:val="center"/>
              <w:rPr>
                <w:iCs/>
                <w:sz w:val="24"/>
              </w:rPr>
            </w:pPr>
            <w:r>
              <w:rPr>
                <w:rFonts w:hint="eastAsia"/>
                <w:iCs/>
                <w:sz w:val="24"/>
              </w:rPr>
              <w:t>商品ID</w:t>
            </w:r>
          </w:p>
        </w:tc>
      </w:tr>
      <w:tr>
        <w:tblPrEx>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num</w:t>
            </w:r>
          </w:p>
        </w:tc>
        <w:tc>
          <w:tcPr>
            <w:tcW w:w="2074" w:type="dxa"/>
            <w:vAlign w:val="top"/>
          </w:tcPr>
          <w:p>
            <w:pPr>
              <w:jc w:val="center"/>
              <w:rPr>
                <w:iCs/>
                <w:sz w:val="24"/>
              </w:rPr>
            </w:pPr>
            <w:r>
              <w:rPr>
                <w:iCs/>
                <w:sz w:val="24"/>
              </w:rPr>
              <w:t>integer</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商品数量</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price</w:t>
            </w:r>
          </w:p>
        </w:tc>
        <w:tc>
          <w:tcPr>
            <w:tcW w:w="2074" w:type="dxa"/>
            <w:vAlign w:val="top"/>
          </w:tcPr>
          <w:p>
            <w:pPr>
              <w:jc w:val="center"/>
              <w:rPr>
                <w:iCs/>
                <w:sz w:val="24"/>
              </w:rPr>
            </w:pPr>
            <w:r>
              <w:rPr>
                <w:iCs/>
                <w:sz w:val="24"/>
              </w:rPr>
              <w:t>double</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商品总价</w:t>
            </w:r>
          </w:p>
        </w:tc>
      </w:tr>
    </w:tbl>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 xml:space="preserve">7 </w:t>
      </w:r>
      <w:r>
        <w:rPr>
          <w:rFonts w:hint="eastAsia" w:ascii="宋体" w:hAnsi="宋体"/>
          <w:b/>
          <w:szCs w:val="21"/>
        </w:rPr>
        <w:t xml:space="preserve"> 商品信息表</w:t>
      </w:r>
    </w:p>
    <w:tbl>
      <w:tblPr>
        <w:tblStyle w:val="25"/>
        <w:tblW w:w="8296"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4"/>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double" w:color="auto" w:sz="4" w:space="0"/>
              <w:bottom w:val="single" w:color="auto" w:sz="4" w:space="0"/>
            </w:tcBorders>
            <w:vAlign w:val="center"/>
          </w:tcPr>
          <w:p>
            <w:pPr>
              <w:jc w:val="center"/>
            </w:pPr>
            <w:r>
              <w:rPr>
                <w:rFonts w:hint="eastAsia"/>
              </w:rPr>
              <w:t>field</w:t>
            </w:r>
            <w:r>
              <w:t>_name</w:t>
            </w:r>
          </w:p>
        </w:tc>
        <w:tc>
          <w:tcPr>
            <w:tcW w:w="2074" w:type="dxa"/>
            <w:tcBorders>
              <w:top w:val="double" w:color="auto" w:sz="4" w:space="0"/>
              <w:bottom w:val="single" w:color="auto" w:sz="4" w:space="0"/>
            </w:tcBorders>
            <w:vAlign w:val="center"/>
          </w:tcPr>
          <w:p>
            <w:pPr>
              <w:jc w:val="center"/>
            </w:pPr>
            <w:r>
              <w:t>Data_type</w:t>
            </w:r>
          </w:p>
        </w:tc>
        <w:tc>
          <w:tcPr>
            <w:tcW w:w="2074" w:type="dxa"/>
            <w:tcBorders>
              <w:top w:val="double" w:color="auto" w:sz="4" w:space="0"/>
              <w:bottom w:val="single" w:color="auto" w:sz="4" w:space="0"/>
            </w:tcBorders>
            <w:vAlign w:val="center"/>
          </w:tcPr>
          <w:p>
            <w:pPr>
              <w:jc w:val="center"/>
            </w:pPr>
            <w:r>
              <w:rPr>
                <w:rFonts w:hint="eastAsia"/>
              </w:rPr>
              <w:t>Length</w:t>
            </w:r>
          </w:p>
        </w:tc>
        <w:tc>
          <w:tcPr>
            <w:tcW w:w="2074" w:type="dxa"/>
            <w:tcBorders>
              <w:top w:val="double" w:color="auto" w:sz="4" w:space="0"/>
              <w:bottom w:val="single" w:color="auto" w:sz="4" w:space="0"/>
            </w:tcBorders>
            <w:vAlign w:val="top"/>
          </w:tcPr>
          <w:p>
            <w:pPr>
              <w:jc w:val="center"/>
              <w:rPr>
                <w:iCs/>
                <w:sz w:val="24"/>
              </w:rPr>
            </w:pPr>
            <w:r>
              <w:t>C</w:t>
            </w:r>
            <w:r>
              <w:rPr>
                <w:rFonts w:hint="eastAsia"/>
              </w:rPr>
              <w:t>omments</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single" w:color="auto" w:sz="4" w:space="0"/>
            </w:tcBorders>
            <w:vAlign w:val="top"/>
          </w:tcPr>
          <w:p>
            <w:pPr>
              <w:jc w:val="center"/>
              <w:rPr>
                <w:iCs/>
                <w:sz w:val="24"/>
              </w:rPr>
            </w:pPr>
            <w:r>
              <w:rPr>
                <w:iCs/>
                <w:sz w:val="24"/>
              </w:rPr>
              <w:t>goodsid</w:t>
            </w:r>
          </w:p>
        </w:tc>
        <w:tc>
          <w:tcPr>
            <w:tcW w:w="2074" w:type="dxa"/>
            <w:tcBorders>
              <w:top w:val="single" w:color="auto" w:sz="4" w:space="0"/>
            </w:tcBorders>
            <w:vAlign w:val="top"/>
          </w:tcPr>
          <w:p>
            <w:pPr>
              <w:jc w:val="center"/>
              <w:rPr>
                <w:iCs/>
                <w:sz w:val="24"/>
              </w:rPr>
            </w:pPr>
            <w:r>
              <w:rPr>
                <w:iCs/>
                <w:sz w:val="24"/>
              </w:rPr>
              <w:t>I</w:t>
            </w:r>
            <w:r>
              <w:rPr>
                <w:rFonts w:hint="eastAsia"/>
                <w:iCs/>
                <w:sz w:val="24"/>
              </w:rPr>
              <w:t>nteger</w:t>
            </w:r>
          </w:p>
        </w:tc>
        <w:tc>
          <w:tcPr>
            <w:tcW w:w="2074" w:type="dxa"/>
            <w:tcBorders>
              <w:top w:val="single" w:color="auto" w:sz="4" w:space="0"/>
            </w:tcBorders>
            <w:vAlign w:val="top"/>
          </w:tcPr>
          <w:p>
            <w:pPr>
              <w:jc w:val="center"/>
              <w:rPr>
                <w:iCs/>
                <w:sz w:val="24"/>
              </w:rPr>
            </w:pPr>
            <w:r>
              <w:rPr>
                <w:rFonts w:hint="eastAsia"/>
                <w:iCs/>
                <w:sz w:val="24"/>
              </w:rPr>
              <w:t>32</w:t>
            </w:r>
          </w:p>
        </w:tc>
        <w:tc>
          <w:tcPr>
            <w:tcW w:w="2074" w:type="dxa"/>
            <w:tcBorders>
              <w:top w:val="single" w:color="auto" w:sz="4" w:space="0"/>
            </w:tcBorders>
            <w:vAlign w:val="top"/>
          </w:tcPr>
          <w:p>
            <w:pPr>
              <w:jc w:val="center"/>
              <w:rPr>
                <w:iCs/>
                <w:sz w:val="24"/>
              </w:rPr>
            </w:pPr>
            <w:r>
              <w:rPr>
                <w:rFonts w:hint="eastAsia"/>
                <w:iCs/>
                <w:sz w:val="24"/>
              </w:rPr>
              <w:t>主键ID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goodsname</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iCs/>
                <w:sz w:val="24"/>
              </w:rPr>
              <w:t>128</w:t>
            </w:r>
          </w:p>
        </w:tc>
        <w:tc>
          <w:tcPr>
            <w:tcW w:w="2074" w:type="dxa"/>
            <w:vAlign w:val="top"/>
          </w:tcPr>
          <w:p>
            <w:pPr>
              <w:jc w:val="center"/>
              <w:rPr>
                <w:iCs/>
                <w:sz w:val="24"/>
              </w:rPr>
            </w:pPr>
            <w:r>
              <w:rPr>
                <w:rFonts w:hint="eastAsia"/>
                <w:iCs/>
                <w:sz w:val="24"/>
              </w:rPr>
              <w:t>管理员用户名</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image</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64</w:t>
            </w:r>
          </w:p>
        </w:tc>
        <w:tc>
          <w:tcPr>
            <w:tcW w:w="2074" w:type="dxa"/>
            <w:vAlign w:val="top"/>
          </w:tcPr>
          <w:p>
            <w:pPr>
              <w:jc w:val="center"/>
              <w:rPr>
                <w:iCs/>
                <w:sz w:val="24"/>
              </w:rPr>
            </w:pPr>
            <w:r>
              <w:rPr>
                <w:rFonts w:hint="eastAsia"/>
                <w:iCs/>
                <w:sz w:val="24"/>
              </w:rPr>
              <w:t>管理员密码</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bcateid</w:t>
            </w:r>
          </w:p>
        </w:tc>
        <w:tc>
          <w:tcPr>
            <w:tcW w:w="2074" w:type="dxa"/>
            <w:vAlign w:val="top"/>
          </w:tcPr>
          <w:p>
            <w:pPr>
              <w:jc w:val="center"/>
              <w:rPr>
                <w:iCs/>
                <w:sz w:val="24"/>
              </w:rPr>
            </w:pPr>
            <w:r>
              <w:rPr>
                <w:rFonts w:hint="eastAsia"/>
                <w:iCs/>
                <w:sz w:val="24"/>
              </w:rPr>
              <w:t>integer</w:t>
            </w:r>
          </w:p>
        </w:tc>
        <w:tc>
          <w:tcPr>
            <w:tcW w:w="2074" w:type="dxa"/>
            <w:vAlign w:val="top"/>
          </w:tcPr>
          <w:p>
            <w:pPr>
              <w:jc w:val="center"/>
              <w:rPr>
                <w:iCs/>
                <w:sz w:val="24"/>
              </w:rPr>
            </w:pPr>
            <w:r>
              <w:rPr>
                <w:rFonts w:hint="eastAsia"/>
                <w:iCs/>
                <w:sz w:val="24"/>
              </w:rPr>
              <w:t>32</w:t>
            </w:r>
          </w:p>
        </w:tc>
        <w:tc>
          <w:tcPr>
            <w:tcW w:w="2074" w:type="dxa"/>
            <w:vAlign w:val="top"/>
          </w:tcPr>
          <w:p>
            <w:pPr>
              <w:jc w:val="center"/>
              <w:rPr>
                <w:iCs/>
                <w:sz w:val="24"/>
              </w:rPr>
            </w:pPr>
            <w:r>
              <w:rPr>
                <w:rFonts w:hint="eastAsia"/>
                <w:iCs/>
                <w:sz w:val="24"/>
              </w:rPr>
              <w:t>商品大类id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scateid</w:t>
            </w:r>
          </w:p>
        </w:tc>
        <w:tc>
          <w:tcPr>
            <w:tcW w:w="2074" w:type="dxa"/>
            <w:vAlign w:val="top"/>
          </w:tcPr>
          <w:p>
            <w:pPr>
              <w:jc w:val="center"/>
              <w:rPr>
                <w:iCs/>
                <w:sz w:val="24"/>
              </w:rPr>
            </w:pPr>
            <w:r>
              <w:rPr>
                <w:iCs/>
                <w:sz w:val="24"/>
              </w:rPr>
              <w:t>integer</w:t>
            </w:r>
          </w:p>
        </w:tc>
        <w:tc>
          <w:tcPr>
            <w:tcW w:w="2074" w:type="dxa"/>
            <w:vAlign w:val="top"/>
          </w:tcPr>
          <w:p>
            <w:pPr>
              <w:jc w:val="center"/>
              <w:rPr>
                <w:iCs/>
                <w:sz w:val="24"/>
              </w:rPr>
            </w:pPr>
            <w:r>
              <w:rPr>
                <w:rFonts w:hint="eastAsia"/>
                <w:iCs/>
                <w:sz w:val="24"/>
              </w:rPr>
              <w:t>32</w:t>
            </w:r>
          </w:p>
        </w:tc>
        <w:tc>
          <w:tcPr>
            <w:tcW w:w="2074" w:type="dxa"/>
            <w:vAlign w:val="top"/>
          </w:tcPr>
          <w:p>
            <w:pPr>
              <w:jc w:val="center"/>
              <w:rPr>
                <w:iCs/>
                <w:sz w:val="24"/>
              </w:rPr>
            </w:pPr>
            <w:r>
              <w:rPr>
                <w:rFonts w:hint="eastAsia"/>
                <w:iCs/>
                <w:sz w:val="24"/>
              </w:rPr>
              <w:t>商品小类id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marketprice</w:t>
            </w:r>
          </w:p>
        </w:tc>
        <w:tc>
          <w:tcPr>
            <w:tcW w:w="2074" w:type="dxa"/>
            <w:vAlign w:val="top"/>
          </w:tcPr>
          <w:p>
            <w:pPr>
              <w:jc w:val="center"/>
              <w:rPr>
                <w:iCs/>
                <w:sz w:val="24"/>
              </w:rPr>
            </w:pPr>
            <w:r>
              <w:rPr>
                <w:rFonts w:hint="eastAsia"/>
                <w:iCs/>
                <w:sz w:val="24"/>
              </w:rPr>
              <w:t>double</w:t>
            </w:r>
          </w:p>
        </w:tc>
        <w:tc>
          <w:tcPr>
            <w:tcW w:w="2074" w:type="dxa"/>
            <w:vAlign w:val="top"/>
          </w:tcPr>
          <w:p>
            <w:pPr>
              <w:jc w:val="center"/>
              <w:rPr>
                <w:iCs/>
                <w:sz w:val="24"/>
              </w:rPr>
            </w:pPr>
            <w:r>
              <w:rPr>
                <w:rFonts w:hint="eastAsia"/>
                <w:iCs/>
                <w:sz w:val="24"/>
              </w:rPr>
              <w:t>32</w:t>
            </w:r>
          </w:p>
        </w:tc>
        <w:tc>
          <w:tcPr>
            <w:tcW w:w="2074" w:type="dxa"/>
            <w:vAlign w:val="top"/>
          </w:tcPr>
          <w:p>
            <w:pPr>
              <w:jc w:val="center"/>
              <w:rPr>
                <w:iCs/>
                <w:sz w:val="24"/>
              </w:rPr>
            </w:pPr>
            <w:r>
              <w:rPr>
                <w:rFonts w:hint="eastAsia"/>
                <w:iCs/>
                <w:sz w:val="24"/>
              </w:rPr>
              <w:t>商品商城价格</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price</w:t>
            </w:r>
          </w:p>
        </w:tc>
        <w:tc>
          <w:tcPr>
            <w:tcW w:w="2074" w:type="dxa"/>
            <w:vAlign w:val="top"/>
          </w:tcPr>
          <w:p>
            <w:pPr>
              <w:jc w:val="center"/>
              <w:rPr>
                <w:iCs/>
                <w:sz w:val="24"/>
              </w:rPr>
            </w:pPr>
            <w:r>
              <w:rPr>
                <w:rFonts w:hint="eastAsia"/>
                <w:iCs/>
                <w:sz w:val="24"/>
              </w:rPr>
              <w:t>double</w:t>
            </w:r>
          </w:p>
        </w:tc>
        <w:tc>
          <w:tcPr>
            <w:tcW w:w="2074" w:type="dxa"/>
            <w:vAlign w:val="top"/>
          </w:tcPr>
          <w:p>
            <w:pPr>
              <w:jc w:val="center"/>
              <w:rPr>
                <w:iCs/>
                <w:sz w:val="24"/>
              </w:rPr>
            </w:pPr>
            <w:r>
              <w:rPr>
                <w:rFonts w:hint="eastAsia"/>
                <w:iCs/>
                <w:sz w:val="24"/>
              </w:rPr>
              <w:t>32</w:t>
            </w:r>
          </w:p>
        </w:tc>
        <w:tc>
          <w:tcPr>
            <w:tcW w:w="2074" w:type="dxa"/>
            <w:vAlign w:val="top"/>
          </w:tcPr>
          <w:p>
            <w:pPr>
              <w:jc w:val="center"/>
              <w:rPr>
                <w:iCs/>
                <w:sz w:val="24"/>
              </w:rPr>
            </w:pPr>
            <w:r>
              <w:rPr>
                <w:rFonts w:hint="eastAsia"/>
                <w:iCs/>
                <w:sz w:val="24"/>
              </w:rPr>
              <w:t>商品市场价格</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recommend</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商品说明</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special</w:t>
            </w:r>
          </w:p>
        </w:tc>
        <w:tc>
          <w:tcPr>
            <w:tcW w:w="2074" w:type="dxa"/>
            <w:vAlign w:val="top"/>
          </w:tcPr>
          <w:p>
            <w:pPr>
              <w:jc w:val="center"/>
              <w:rPr>
                <w:iCs/>
                <w:sz w:val="24"/>
              </w:rPr>
            </w:pPr>
            <w:r>
              <w:rPr>
                <w:rFonts w:hint="eastAsia"/>
                <w:iCs/>
                <w:sz w:val="24"/>
              </w:rPr>
              <w:t>integer</w:t>
            </w:r>
          </w:p>
        </w:tc>
        <w:tc>
          <w:tcPr>
            <w:tcW w:w="2074" w:type="dxa"/>
            <w:vAlign w:val="top"/>
          </w:tcPr>
          <w:p>
            <w:pPr>
              <w:jc w:val="center"/>
              <w:rPr>
                <w:iCs/>
                <w:sz w:val="24"/>
              </w:rPr>
            </w:pPr>
            <w:r>
              <w:rPr>
                <w:rFonts w:hint="eastAsia"/>
                <w:iCs/>
                <w:sz w:val="24"/>
              </w:rPr>
              <w:t>8</w:t>
            </w:r>
          </w:p>
        </w:tc>
        <w:tc>
          <w:tcPr>
            <w:tcW w:w="2074" w:type="dxa"/>
            <w:vAlign w:val="top"/>
          </w:tcPr>
          <w:p>
            <w:pPr>
              <w:jc w:val="center"/>
              <w:rPr>
                <w:iCs/>
                <w:sz w:val="24"/>
              </w:rPr>
            </w:pPr>
            <w:r>
              <w:rPr>
                <w:rFonts w:hint="eastAsia"/>
                <w:iCs/>
                <w:sz w:val="24"/>
              </w:rPr>
              <w:t>是否是推荐商品</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storage</w:t>
            </w:r>
          </w:p>
        </w:tc>
        <w:tc>
          <w:tcPr>
            <w:tcW w:w="2074" w:type="dxa"/>
            <w:vAlign w:val="top"/>
          </w:tcPr>
          <w:p>
            <w:pPr>
              <w:jc w:val="center"/>
              <w:rPr>
                <w:iCs/>
                <w:sz w:val="24"/>
              </w:rPr>
            </w:pPr>
            <w:r>
              <w:rPr>
                <w:rFonts w:hint="eastAsia"/>
                <w:iCs/>
                <w:sz w:val="24"/>
              </w:rPr>
              <w:t>integer</w:t>
            </w:r>
          </w:p>
        </w:tc>
        <w:tc>
          <w:tcPr>
            <w:tcW w:w="2074" w:type="dxa"/>
            <w:vAlign w:val="top"/>
          </w:tcPr>
          <w:p>
            <w:pPr>
              <w:jc w:val="center"/>
              <w:rPr>
                <w:iCs/>
                <w:sz w:val="24"/>
              </w:rPr>
            </w:pPr>
            <w:r>
              <w:rPr>
                <w:rFonts w:hint="eastAsia"/>
                <w:iCs/>
                <w:sz w:val="24"/>
              </w:rPr>
              <w:t>8</w:t>
            </w:r>
          </w:p>
        </w:tc>
        <w:tc>
          <w:tcPr>
            <w:tcW w:w="2074" w:type="dxa"/>
            <w:vAlign w:val="top"/>
          </w:tcPr>
          <w:p>
            <w:pPr>
              <w:jc w:val="center"/>
              <w:rPr>
                <w:iCs/>
                <w:sz w:val="24"/>
              </w:rPr>
            </w:pPr>
            <w:r>
              <w:rPr>
                <w:rFonts w:hint="eastAsia"/>
                <w:iCs/>
                <w:sz w:val="24"/>
              </w:rPr>
              <w:t>是否是热销商品</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addtime</w:t>
            </w:r>
          </w:p>
        </w:tc>
        <w:tc>
          <w:tcPr>
            <w:tcW w:w="2074" w:type="dxa"/>
            <w:vAlign w:val="top"/>
          </w:tcPr>
          <w:p>
            <w:pPr>
              <w:jc w:val="center"/>
              <w:rPr>
                <w:iCs/>
                <w:sz w:val="24"/>
              </w:rPr>
            </w:pPr>
            <w:r>
              <w:rPr>
                <w:rFonts w:hint="eastAsia"/>
                <w:iCs/>
                <w:sz w:val="24"/>
              </w:rPr>
              <w:t>timestamp</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添加时间</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sellnum</w:t>
            </w:r>
          </w:p>
        </w:tc>
        <w:tc>
          <w:tcPr>
            <w:tcW w:w="2074" w:type="dxa"/>
            <w:vAlign w:val="top"/>
          </w:tcPr>
          <w:p>
            <w:pPr>
              <w:jc w:val="center"/>
              <w:rPr>
                <w:iCs/>
                <w:sz w:val="24"/>
              </w:rPr>
            </w:pPr>
            <w:r>
              <w:rPr>
                <w:rFonts w:hint="eastAsia"/>
                <w:iCs/>
                <w:sz w:val="24"/>
              </w:rPr>
              <w:t>integer</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销售数量</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hits</w:t>
            </w:r>
          </w:p>
        </w:tc>
        <w:tc>
          <w:tcPr>
            <w:tcW w:w="2074" w:type="dxa"/>
            <w:vAlign w:val="top"/>
          </w:tcPr>
          <w:p>
            <w:pPr>
              <w:jc w:val="center"/>
              <w:rPr>
                <w:iCs/>
                <w:sz w:val="24"/>
              </w:rPr>
            </w:pPr>
            <w:r>
              <w:rPr>
                <w:rFonts w:hint="eastAsia"/>
                <w:iCs/>
                <w:sz w:val="24"/>
              </w:rPr>
              <w:t>integer</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点击次数</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contents</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iCs/>
                <w:sz w:val="24"/>
              </w:rPr>
              <w:t>2048</w:t>
            </w:r>
          </w:p>
        </w:tc>
        <w:tc>
          <w:tcPr>
            <w:tcW w:w="2074" w:type="dxa"/>
            <w:vAlign w:val="top"/>
          </w:tcPr>
          <w:p>
            <w:pPr>
              <w:jc w:val="center"/>
              <w:rPr>
                <w:iCs/>
                <w:sz w:val="24"/>
              </w:rPr>
            </w:pPr>
            <w:r>
              <w:rPr>
                <w:rFonts w:hint="eastAsia"/>
                <w:iCs/>
                <w:sz w:val="24"/>
              </w:rPr>
              <w:t>商品详情</w:t>
            </w:r>
          </w:p>
        </w:tc>
      </w:tr>
    </w:tbl>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 xml:space="preserve">8 </w:t>
      </w:r>
      <w:r>
        <w:rPr>
          <w:rFonts w:hint="eastAsia" w:ascii="宋体" w:hAnsi="宋体"/>
          <w:b/>
          <w:szCs w:val="21"/>
        </w:rPr>
        <w:t xml:space="preserve"> 订单信息表</w:t>
      </w:r>
    </w:p>
    <w:tbl>
      <w:tblPr>
        <w:tblStyle w:val="25"/>
        <w:tblW w:w="8296"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4"/>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double" w:color="auto" w:sz="4" w:space="0"/>
              <w:bottom w:val="single" w:color="auto" w:sz="4" w:space="0"/>
            </w:tcBorders>
            <w:vAlign w:val="center"/>
          </w:tcPr>
          <w:p>
            <w:pPr>
              <w:jc w:val="center"/>
            </w:pPr>
            <w:r>
              <w:rPr>
                <w:rFonts w:hint="eastAsia"/>
              </w:rPr>
              <w:t>field</w:t>
            </w:r>
            <w:r>
              <w:t>_name</w:t>
            </w:r>
          </w:p>
        </w:tc>
        <w:tc>
          <w:tcPr>
            <w:tcW w:w="2074" w:type="dxa"/>
            <w:tcBorders>
              <w:top w:val="double" w:color="auto" w:sz="4" w:space="0"/>
              <w:bottom w:val="single" w:color="auto" w:sz="4" w:space="0"/>
            </w:tcBorders>
            <w:vAlign w:val="center"/>
          </w:tcPr>
          <w:p>
            <w:pPr>
              <w:jc w:val="center"/>
            </w:pPr>
            <w:r>
              <w:t>Data_type</w:t>
            </w:r>
          </w:p>
        </w:tc>
        <w:tc>
          <w:tcPr>
            <w:tcW w:w="2074" w:type="dxa"/>
            <w:tcBorders>
              <w:top w:val="double" w:color="auto" w:sz="4" w:space="0"/>
              <w:bottom w:val="single" w:color="auto" w:sz="4" w:space="0"/>
            </w:tcBorders>
            <w:vAlign w:val="center"/>
          </w:tcPr>
          <w:p>
            <w:pPr>
              <w:jc w:val="center"/>
            </w:pPr>
            <w:r>
              <w:rPr>
                <w:rFonts w:hint="eastAsia"/>
              </w:rPr>
              <w:t>Length</w:t>
            </w:r>
          </w:p>
        </w:tc>
        <w:tc>
          <w:tcPr>
            <w:tcW w:w="2074" w:type="dxa"/>
            <w:tcBorders>
              <w:top w:val="double" w:color="auto" w:sz="4" w:space="0"/>
              <w:bottom w:val="single" w:color="auto" w:sz="4" w:space="0"/>
            </w:tcBorders>
            <w:vAlign w:val="top"/>
          </w:tcPr>
          <w:p>
            <w:pPr>
              <w:jc w:val="center"/>
              <w:rPr>
                <w:iCs/>
                <w:sz w:val="24"/>
              </w:rPr>
            </w:pPr>
            <w:r>
              <w:t>C</w:t>
            </w:r>
            <w:r>
              <w:rPr>
                <w:rFonts w:hint="eastAsia"/>
              </w:rPr>
              <w:t>omments</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single" w:color="auto" w:sz="4" w:space="0"/>
            </w:tcBorders>
            <w:vAlign w:val="top"/>
          </w:tcPr>
          <w:p>
            <w:pPr>
              <w:jc w:val="center"/>
              <w:rPr>
                <w:iCs/>
                <w:sz w:val="24"/>
              </w:rPr>
            </w:pPr>
            <w:r>
              <w:rPr>
                <w:iCs/>
                <w:sz w:val="24"/>
              </w:rPr>
              <w:t>ordersid</w:t>
            </w:r>
          </w:p>
        </w:tc>
        <w:tc>
          <w:tcPr>
            <w:tcW w:w="2074" w:type="dxa"/>
            <w:tcBorders>
              <w:top w:val="single" w:color="auto" w:sz="4" w:space="0"/>
            </w:tcBorders>
            <w:vAlign w:val="top"/>
          </w:tcPr>
          <w:p>
            <w:pPr>
              <w:jc w:val="center"/>
              <w:rPr>
                <w:iCs/>
                <w:sz w:val="24"/>
              </w:rPr>
            </w:pPr>
            <w:r>
              <w:rPr>
                <w:iCs/>
                <w:sz w:val="24"/>
              </w:rPr>
              <w:t>I</w:t>
            </w:r>
            <w:r>
              <w:rPr>
                <w:rFonts w:hint="eastAsia"/>
                <w:iCs/>
                <w:sz w:val="24"/>
              </w:rPr>
              <w:t>nteger</w:t>
            </w:r>
          </w:p>
        </w:tc>
        <w:tc>
          <w:tcPr>
            <w:tcW w:w="2074" w:type="dxa"/>
            <w:tcBorders>
              <w:top w:val="single" w:color="auto" w:sz="4" w:space="0"/>
            </w:tcBorders>
            <w:vAlign w:val="top"/>
          </w:tcPr>
          <w:p>
            <w:pPr>
              <w:jc w:val="center"/>
              <w:rPr>
                <w:iCs/>
                <w:sz w:val="24"/>
              </w:rPr>
            </w:pPr>
            <w:r>
              <w:rPr>
                <w:rFonts w:hint="eastAsia"/>
                <w:iCs/>
                <w:sz w:val="24"/>
              </w:rPr>
              <w:t>32</w:t>
            </w:r>
          </w:p>
        </w:tc>
        <w:tc>
          <w:tcPr>
            <w:tcW w:w="2074" w:type="dxa"/>
            <w:tcBorders>
              <w:top w:val="single" w:color="auto" w:sz="4" w:space="0"/>
            </w:tcBorders>
            <w:vAlign w:val="top"/>
          </w:tcPr>
          <w:p>
            <w:pPr>
              <w:jc w:val="center"/>
              <w:rPr>
                <w:iCs/>
                <w:sz w:val="24"/>
              </w:rPr>
            </w:pPr>
            <w:r>
              <w:rPr>
                <w:rFonts w:hint="eastAsia"/>
                <w:iCs/>
                <w:sz w:val="24"/>
              </w:rPr>
              <w:t>主键ID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ordercode</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64</w:t>
            </w:r>
          </w:p>
        </w:tc>
        <w:tc>
          <w:tcPr>
            <w:tcW w:w="2074" w:type="dxa"/>
            <w:vAlign w:val="top"/>
          </w:tcPr>
          <w:p>
            <w:pPr>
              <w:jc w:val="center"/>
              <w:rPr>
                <w:iCs/>
                <w:sz w:val="24"/>
              </w:rPr>
            </w:pPr>
            <w:r>
              <w:rPr>
                <w:rFonts w:hint="eastAsia"/>
                <w:iCs/>
                <w:sz w:val="24"/>
              </w:rPr>
              <w:t>订单编号</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usersid</w:t>
            </w:r>
          </w:p>
        </w:tc>
        <w:tc>
          <w:tcPr>
            <w:tcW w:w="2074" w:type="dxa"/>
            <w:vAlign w:val="top"/>
          </w:tcPr>
          <w:p>
            <w:pPr>
              <w:jc w:val="center"/>
              <w:rPr>
                <w:iCs/>
                <w:sz w:val="24"/>
              </w:rPr>
            </w:pPr>
            <w:r>
              <w:rPr>
                <w:iCs/>
                <w:sz w:val="24"/>
              </w:rPr>
              <w:t>I</w:t>
            </w:r>
            <w:r>
              <w:rPr>
                <w:rFonts w:hint="eastAsia"/>
                <w:iCs/>
                <w:sz w:val="24"/>
              </w:rPr>
              <w:t>nteger</w:t>
            </w:r>
          </w:p>
        </w:tc>
        <w:tc>
          <w:tcPr>
            <w:tcW w:w="2074" w:type="dxa"/>
            <w:vAlign w:val="top"/>
          </w:tcPr>
          <w:p>
            <w:pPr>
              <w:jc w:val="center"/>
              <w:rPr>
                <w:iCs/>
                <w:sz w:val="24"/>
              </w:rPr>
            </w:pPr>
            <w:r>
              <w:rPr>
                <w:rFonts w:hint="eastAsia"/>
                <w:iCs/>
                <w:sz w:val="24"/>
              </w:rPr>
              <w:t>64</w:t>
            </w:r>
          </w:p>
        </w:tc>
        <w:tc>
          <w:tcPr>
            <w:tcW w:w="2074" w:type="dxa"/>
            <w:vAlign w:val="top"/>
          </w:tcPr>
          <w:p>
            <w:pPr>
              <w:jc w:val="center"/>
              <w:rPr>
                <w:iCs/>
                <w:sz w:val="24"/>
              </w:rPr>
            </w:pPr>
            <w:r>
              <w:rPr>
                <w:rFonts w:hint="eastAsia"/>
                <w:iCs/>
                <w:sz w:val="24"/>
              </w:rPr>
              <w:t>用户ID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total</w:t>
            </w:r>
          </w:p>
        </w:tc>
        <w:tc>
          <w:tcPr>
            <w:tcW w:w="2074" w:type="dxa"/>
            <w:vAlign w:val="top"/>
          </w:tcPr>
          <w:p>
            <w:pPr>
              <w:jc w:val="center"/>
              <w:rPr>
                <w:iCs/>
                <w:sz w:val="24"/>
              </w:rPr>
            </w:pPr>
            <w:r>
              <w:rPr>
                <w:rFonts w:hint="eastAsia"/>
                <w:iCs/>
                <w:sz w:val="24"/>
              </w:rPr>
              <w:t>integer</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商品总数</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status</w:t>
            </w:r>
          </w:p>
        </w:tc>
        <w:tc>
          <w:tcPr>
            <w:tcW w:w="2074" w:type="dxa"/>
            <w:vAlign w:val="top"/>
          </w:tcPr>
          <w:p>
            <w:pPr>
              <w:jc w:val="center"/>
              <w:rPr>
                <w:iCs/>
                <w:sz w:val="24"/>
              </w:rPr>
            </w:pPr>
            <w:r>
              <w:rPr>
                <w:rFonts w:hint="eastAsia"/>
                <w:iCs/>
                <w:sz w:val="24"/>
              </w:rPr>
              <w:t>integer</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订单状态</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addtime</w:t>
            </w:r>
          </w:p>
        </w:tc>
        <w:tc>
          <w:tcPr>
            <w:tcW w:w="2074" w:type="dxa"/>
            <w:vAlign w:val="top"/>
          </w:tcPr>
          <w:p>
            <w:pPr>
              <w:jc w:val="center"/>
              <w:rPr>
                <w:iCs/>
                <w:sz w:val="24"/>
              </w:rPr>
            </w:pPr>
            <w:r>
              <w:rPr>
                <w:rFonts w:hint="eastAsia"/>
                <w:iCs/>
                <w:sz w:val="24"/>
              </w:rPr>
              <w:t>timestamp</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下单时间</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receiver</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签收人</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address</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送货地址</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contact</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联系方式</w:t>
            </w:r>
          </w:p>
        </w:tc>
      </w:tr>
    </w:tbl>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 xml:space="preserve">9 </w:t>
      </w:r>
      <w:r>
        <w:rPr>
          <w:rFonts w:hint="eastAsia" w:ascii="宋体" w:hAnsi="宋体"/>
          <w:b/>
          <w:szCs w:val="21"/>
        </w:rPr>
        <w:t xml:space="preserve"> 用户信息表</w:t>
      </w:r>
    </w:p>
    <w:tbl>
      <w:tblPr>
        <w:tblStyle w:val="25"/>
        <w:tblW w:w="8296"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4"/>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double" w:color="auto" w:sz="4" w:space="0"/>
              <w:bottom w:val="single" w:color="auto" w:sz="4" w:space="0"/>
            </w:tcBorders>
            <w:vAlign w:val="center"/>
          </w:tcPr>
          <w:p>
            <w:pPr>
              <w:jc w:val="center"/>
            </w:pPr>
            <w:r>
              <w:rPr>
                <w:rFonts w:hint="eastAsia"/>
              </w:rPr>
              <w:t>field</w:t>
            </w:r>
            <w:r>
              <w:t>_name</w:t>
            </w:r>
          </w:p>
        </w:tc>
        <w:tc>
          <w:tcPr>
            <w:tcW w:w="2074" w:type="dxa"/>
            <w:tcBorders>
              <w:top w:val="double" w:color="auto" w:sz="4" w:space="0"/>
              <w:bottom w:val="single" w:color="auto" w:sz="4" w:space="0"/>
            </w:tcBorders>
            <w:vAlign w:val="center"/>
          </w:tcPr>
          <w:p>
            <w:pPr>
              <w:jc w:val="center"/>
            </w:pPr>
            <w:r>
              <w:t>Data_type</w:t>
            </w:r>
          </w:p>
        </w:tc>
        <w:tc>
          <w:tcPr>
            <w:tcW w:w="2074" w:type="dxa"/>
            <w:tcBorders>
              <w:top w:val="double" w:color="auto" w:sz="4" w:space="0"/>
              <w:bottom w:val="single" w:color="auto" w:sz="4" w:space="0"/>
            </w:tcBorders>
            <w:vAlign w:val="center"/>
          </w:tcPr>
          <w:p>
            <w:pPr>
              <w:jc w:val="center"/>
            </w:pPr>
            <w:r>
              <w:rPr>
                <w:rFonts w:hint="eastAsia"/>
              </w:rPr>
              <w:t>Length</w:t>
            </w:r>
          </w:p>
        </w:tc>
        <w:tc>
          <w:tcPr>
            <w:tcW w:w="2074" w:type="dxa"/>
            <w:tcBorders>
              <w:top w:val="double" w:color="auto" w:sz="4" w:space="0"/>
              <w:bottom w:val="single" w:color="auto" w:sz="4" w:space="0"/>
            </w:tcBorders>
            <w:vAlign w:val="top"/>
          </w:tcPr>
          <w:p>
            <w:pPr>
              <w:jc w:val="center"/>
              <w:rPr>
                <w:iCs/>
                <w:sz w:val="24"/>
              </w:rPr>
            </w:pPr>
            <w:r>
              <w:t>C</w:t>
            </w:r>
            <w:r>
              <w:rPr>
                <w:rFonts w:hint="eastAsia"/>
              </w:rPr>
              <w:t>omments</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tcBorders>
              <w:top w:val="single" w:color="auto" w:sz="4" w:space="0"/>
            </w:tcBorders>
            <w:vAlign w:val="top"/>
          </w:tcPr>
          <w:p>
            <w:pPr>
              <w:jc w:val="center"/>
              <w:rPr>
                <w:iCs/>
                <w:sz w:val="24"/>
              </w:rPr>
            </w:pPr>
            <w:r>
              <w:rPr>
                <w:iCs/>
                <w:sz w:val="24"/>
              </w:rPr>
              <w:t>usersid</w:t>
            </w:r>
          </w:p>
        </w:tc>
        <w:tc>
          <w:tcPr>
            <w:tcW w:w="2074" w:type="dxa"/>
            <w:tcBorders>
              <w:top w:val="single" w:color="auto" w:sz="4" w:space="0"/>
            </w:tcBorders>
            <w:vAlign w:val="top"/>
          </w:tcPr>
          <w:p>
            <w:pPr>
              <w:jc w:val="center"/>
              <w:rPr>
                <w:iCs/>
                <w:sz w:val="24"/>
              </w:rPr>
            </w:pPr>
            <w:r>
              <w:rPr>
                <w:iCs/>
                <w:sz w:val="24"/>
              </w:rPr>
              <w:t>I</w:t>
            </w:r>
            <w:r>
              <w:rPr>
                <w:rFonts w:hint="eastAsia"/>
                <w:iCs/>
                <w:sz w:val="24"/>
              </w:rPr>
              <w:t>nteger</w:t>
            </w:r>
          </w:p>
        </w:tc>
        <w:tc>
          <w:tcPr>
            <w:tcW w:w="2074" w:type="dxa"/>
            <w:tcBorders>
              <w:top w:val="single" w:color="auto" w:sz="4" w:space="0"/>
            </w:tcBorders>
            <w:vAlign w:val="top"/>
          </w:tcPr>
          <w:p>
            <w:pPr>
              <w:jc w:val="center"/>
              <w:rPr>
                <w:iCs/>
                <w:sz w:val="24"/>
              </w:rPr>
            </w:pPr>
            <w:r>
              <w:rPr>
                <w:rFonts w:hint="eastAsia"/>
                <w:iCs/>
                <w:sz w:val="24"/>
              </w:rPr>
              <w:t>32</w:t>
            </w:r>
          </w:p>
        </w:tc>
        <w:tc>
          <w:tcPr>
            <w:tcW w:w="2074" w:type="dxa"/>
            <w:tcBorders>
              <w:top w:val="single" w:color="auto" w:sz="4" w:space="0"/>
            </w:tcBorders>
            <w:vAlign w:val="top"/>
          </w:tcPr>
          <w:p>
            <w:pPr>
              <w:jc w:val="center"/>
              <w:rPr>
                <w:iCs/>
                <w:sz w:val="24"/>
              </w:rPr>
            </w:pPr>
            <w:r>
              <w:rPr>
                <w:rFonts w:hint="eastAsia"/>
                <w:iCs/>
                <w:sz w:val="24"/>
              </w:rPr>
              <w:t>主键ID</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username</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64</w:t>
            </w:r>
          </w:p>
        </w:tc>
        <w:tc>
          <w:tcPr>
            <w:tcW w:w="2074" w:type="dxa"/>
            <w:vAlign w:val="top"/>
          </w:tcPr>
          <w:p>
            <w:pPr>
              <w:jc w:val="center"/>
              <w:rPr>
                <w:iCs/>
                <w:sz w:val="24"/>
              </w:rPr>
            </w:pPr>
            <w:r>
              <w:rPr>
                <w:rFonts w:hint="eastAsia"/>
                <w:iCs/>
                <w:sz w:val="24"/>
              </w:rPr>
              <w:t>用户名</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password</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64</w:t>
            </w:r>
          </w:p>
        </w:tc>
        <w:tc>
          <w:tcPr>
            <w:tcW w:w="2074" w:type="dxa"/>
            <w:vAlign w:val="top"/>
          </w:tcPr>
          <w:p>
            <w:pPr>
              <w:jc w:val="center"/>
              <w:rPr>
                <w:iCs/>
                <w:sz w:val="24"/>
              </w:rPr>
            </w:pPr>
            <w:r>
              <w:rPr>
                <w:rFonts w:hint="eastAsia"/>
                <w:iCs/>
                <w:sz w:val="24"/>
              </w:rPr>
              <w:t>用户密码</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name</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用户姓名</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sex</w:t>
            </w:r>
          </w:p>
        </w:tc>
        <w:tc>
          <w:tcPr>
            <w:tcW w:w="2074" w:type="dxa"/>
            <w:vAlign w:val="top"/>
          </w:tcPr>
          <w:p>
            <w:pPr>
              <w:jc w:val="center"/>
              <w:rPr>
                <w:iCs/>
                <w:sz w:val="24"/>
              </w:rPr>
            </w:pPr>
            <w:r>
              <w:rPr>
                <w:iCs/>
                <w:sz w:val="24"/>
              </w:rPr>
              <w:t>I</w:t>
            </w:r>
            <w:r>
              <w:rPr>
                <w:rFonts w:hint="eastAsia"/>
                <w:iCs/>
                <w:sz w:val="24"/>
              </w:rPr>
              <w:t>nteger</w:t>
            </w:r>
          </w:p>
        </w:tc>
        <w:tc>
          <w:tcPr>
            <w:tcW w:w="2074" w:type="dxa"/>
            <w:vAlign w:val="top"/>
          </w:tcPr>
          <w:p>
            <w:pPr>
              <w:jc w:val="center"/>
              <w:rPr>
                <w:iCs/>
                <w:sz w:val="24"/>
              </w:rPr>
            </w:pPr>
            <w:r>
              <w:rPr>
                <w:rFonts w:hint="eastAsia"/>
                <w:iCs/>
                <w:sz w:val="24"/>
              </w:rPr>
              <w:t>128</w:t>
            </w:r>
          </w:p>
        </w:tc>
        <w:tc>
          <w:tcPr>
            <w:tcW w:w="2074" w:type="dxa"/>
            <w:vAlign w:val="top"/>
          </w:tcPr>
          <w:p>
            <w:pPr>
              <w:jc w:val="center"/>
              <w:rPr>
                <w:iCs/>
                <w:sz w:val="24"/>
              </w:rPr>
            </w:pPr>
            <w:r>
              <w:rPr>
                <w:rFonts w:hint="eastAsia"/>
                <w:iCs/>
                <w:sz w:val="24"/>
              </w:rPr>
              <w:t>用户性别</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birthday</w:t>
            </w:r>
          </w:p>
        </w:tc>
        <w:tc>
          <w:tcPr>
            <w:tcW w:w="2074" w:type="dxa"/>
            <w:vAlign w:val="top"/>
          </w:tcPr>
          <w:p>
            <w:pPr>
              <w:jc w:val="center"/>
              <w:rPr>
                <w:iCs/>
                <w:sz w:val="24"/>
              </w:rPr>
            </w:pPr>
            <w:r>
              <w:rPr>
                <w:rFonts w:hint="eastAsia"/>
                <w:iCs/>
                <w:sz w:val="24"/>
              </w:rPr>
              <w:t>timestamp</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用户生日</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contact</w:t>
            </w:r>
          </w:p>
        </w:tc>
        <w:tc>
          <w:tcPr>
            <w:tcW w:w="2074" w:type="dxa"/>
            <w:vAlign w:val="top"/>
          </w:tcPr>
          <w:p>
            <w:pPr>
              <w:jc w:val="center"/>
              <w:rPr>
                <w:iCs/>
                <w:sz w:val="24"/>
              </w:rPr>
            </w:pPr>
            <w:r>
              <w:rPr>
                <w:iCs/>
                <w:sz w:val="24"/>
              </w:rPr>
              <w:t>varchar</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用户联系方式</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74" w:type="dxa"/>
            <w:vAlign w:val="top"/>
          </w:tcPr>
          <w:p>
            <w:pPr>
              <w:jc w:val="center"/>
              <w:rPr>
                <w:iCs/>
                <w:sz w:val="24"/>
              </w:rPr>
            </w:pPr>
            <w:r>
              <w:rPr>
                <w:iCs/>
                <w:sz w:val="24"/>
              </w:rPr>
              <w:t>regdate</w:t>
            </w:r>
          </w:p>
        </w:tc>
        <w:tc>
          <w:tcPr>
            <w:tcW w:w="2074" w:type="dxa"/>
            <w:vAlign w:val="top"/>
          </w:tcPr>
          <w:p>
            <w:pPr>
              <w:jc w:val="center"/>
              <w:rPr>
                <w:iCs/>
                <w:sz w:val="24"/>
              </w:rPr>
            </w:pPr>
            <w:r>
              <w:rPr>
                <w:rFonts w:hint="eastAsia"/>
                <w:iCs/>
                <w:sz w:val="24"/>
              </w:rPr>
              <w:t>timestamp</w:t>
            </w:r>
          </w:p>
        </w:tc>
        <w:tc>
          <w:tcPr>
            <w:tcW w:w="2074" w:type="dxa"/>
            <w:vAlign w:val="top"/>
          </w:tcPr>
          <w:p>
            <w:pPr>
              <w:jc w:val="center"/>
              <w:rPr>
                <w:iCs/>
                <w:sz w:val="24"/>
              </w:rPr>
            </w:pPr>
            <w:r>
              <w:rPr>
                <w:rFonts w:hint="eastAsia"/>
                <w:iCs/>
                <w:sz w:val="24"/>
              </w:rPr>
              <w:t>255</w:t>
            </w:r>
          </w:p>
        </w:tc>
        <w:tc>
          <w:tcPr>
            <w:tcW w:w="2074" w:type="dxa"/>
            <w:vAlign w:val="top"/>
          </w:tcPr>
          <w:p>
            <w:pPr>
              <w:jc w:val="center"/>
              <w:rPr>
                <w:iCs/>
                <w:sz w:val="24"/>
              </w:rPr>
            </w:pPr>
            <w:r>
              <w:rPr>
                <w:rFonts w:hint="eastAsia"/>
                <w:iCs/>
                <w:sz w:val="24"/>
              </w:rPr>
              <w:t>用户注册时间</w:t>
            </w:r>
          </w:p>
        </w:tc>
      </w:tr>
    </w:tbl>
    <w:p>
      <w:pPr>
        <w:ind w:firstLine="480" w:firstLineChars="200"/>
        <w:rPr>
          <w:iCs/>
          <w:sz w:val="24"/>
        </w:rPr>
      </w:pPr>
    </w:p>
    <w:p>
      <w:pPr>
        <w:spacing w:line="360" w:lineRule="auto"/>
        <w:outlineLvl w:val="0"/>
        <w:rPr>
          <w:rFonts w:ascii="黑体" w:hAnsi="黑体" w:eastAsia="黑体"/>
          <w:b/>
          <w:bCs/>
          <w:sz w:val="24"/>
        </w:rPr>
      </w:pPr>
      <w:r>
        <w:rPr>
          <w:rFonts w:ascii="黑体" w:hAnsi="黑体" w:eastAsia="黑体"/>
          <w:b/>
          <w:bCs/>
          <w:sz w:val="24"/>
        </w:rPr>
        <w:t xml:space="preserve">6 </w:t>
      </w:r>
      <w:r>
        <w:rPr>
          <w:rFonts w:hint="eastAsia" w:ascii="黑体" w:hAnsi="黑体" w:eastAsia="黑体"/>
          <w:b/>
          <w:bCs/>
          <w:sz w:val="24"/>
        </w:rPr>
        <w:t>系统测试</w:t>
      </w:r>
    </w:p>
    <w:p>
      <w:pPr>
        <w:ind w:firstLine="482" w:firstLineChars="200"/>
        <w:outlineLvl w:val="1"/>
        <w:rPr>
          <w:b/>
          <w:sz w:val="24"/>
        </w:rPr>
      </w:pPr>
      <w:r>
        <w:rPr>
          <w:b/>
          <w:sz w:val="24"/>
        </w:rPr>
        <w:t xml:space="preserve">6.1 </w:t>
      </w:r>
      <w:r>
        <w:rPr>
          <w:rFonts w:hint="eastAsia"/>
          <w:b/>
          <w:sz w:val="24"/>
        </w:rPr>
        <w:t>测试说明</w:t>
      </w:r>
    </w:p>
    <w:p>
      <w:pPr>
        <w:ind w:firstLine="480" w:firstLineChars="200"/>
        <w:rPr>
          <w:iCs/>
          <w:sz w:val="24"/>
        </w:rPr>
      </w:pPr>
      <w:r>
        <w:rPr>
          <w:rFonts w:hint="eastAsia"/>
          <w:iCs/>
          <w:sz w:val="24"/>
        </w:rPr>
        <w:t>本系统至此已经完全设计</w:t>
      </w:r>
      <w:r>
        <w:rPr>
          <w:rFonts w:hint="eastAsia"/>
          <w:iCs/>
          <w:sz w:val="24"/>
          <w:lang w:eastAsia="zh-CN"/>
        </w:rPr>
        <w:t>完成</w:t>
      </w:r>
      <w:r>
        <w:rPr>
          <w:rFonts w:hint="eastAsia"/>
          <w:iCs/>
          <w:sz w:val="24"/>
        </w:rPr>
        <w:t>。在开发结束之前，还有一个十分重要的步骤，就是系统的集成测试。所谓集成测试就是在系统功能全部开发完全之后，模拟用户对整个系统功能进行统一测试。</w:t>
      </w:r>
    </w:p>
    <w:p>
      <w:pPr>
        <w:ind w:firstLine="482" w:firstLineChars="200"/>
        <w:outlineLvl w:val="1"/>
        <w:rPr>
          <w:b/>
          <w:sz w:val="24"/>
        </w:rPr>
      </w:pPr>
      <w:r>
        <w:rPr>
          <w:b/>
          <w:sz w:val="24"/>
        </w:rPr>
        <w:t xml:space="preserve">6.2 </w:t>
      </w:r>
      <w:r>
        <w:rPr>
          <w:rFonts w:hint="eastAsia"/>
          <w:b/>
          <w:sz w:val="24"/>
        </w:rPr>
        <w:t>测试用例详情</w:t>
      </w:r>
    </w:p>
    <w:p>
      <w:pPr>
        <w:ind w:firstLine="480" w:firstLineChars="200"/>
        <w:rPr>
          <w:iCs/>
          <w:sz w:val="24"/>
        </w:rPr>
      </w:pPr>
      <w:r>
        <w:rPr>
          <w:rFonts w:hint="eastAsia"/>
          <w:iCs/>
          <w:sz w:val="24"/>
        </w:rPr>
        <w:t>下列图表是本系统集成测试所用的测试用例，仅列出几个关键模块的测试用例，其他用例不在此赘述。</w:t>
      </w:r>
    </w:p>
    <w:p>
      <w:pPr>
        <w:autoSpaceDE w:val="0"/>
        <w:autoSpaceDN w:val="0"/>
        <w:adjustRightInd w:val="0"/>
        <w:snapToGrid w:val="0"/>
        <w:spacing w:before="312" w:beforeLines="100" w:after="156" w:afterLines="50"/>
        <w:ind w:left="483" w:leftChars="230"/>
        <w:jc w:val="center"/>
        <w:rPr>
          <w:rFonts w:ascii="宋体" w:hAnsi="宋体"/>
          <w:b/>
          <w:szCs w:val="21"/>
        </w:rPr>
      </w:pPr>
      <w:r>
        <w:rPr>
          <w:rFonts w:ascii="宋体" w:hAnsi="宋体"/>
          <w:b/>
          <w:szCs w:val="21"/>
        </w:rPr>
        <w:t>表</w:t>
      </w:r>
      <w:r>
        <w:rPr>
          <w:rFonts w:hint="eastAsia" w:ascii="宋体" w:hAnsi="宋体"/>
          <w:b/>
          <w:szCs w:val="21"/>
        </w:rPr>
        <w:t xml:space="preserve"> </w:t>
      </w:r>
      <w:r>
        <w:rPr>
          <w:rFonts w:ascii="宋体" w:hAnsi="宋体"/>
          <w:b/>
          <w:szCs w:val="21"/>
        </w:rPr>
        <w:t xml:space="preserve">10 </w:t>
      </w:r>
      <w:r>
        <w:rPr>
          <w:rFonts w:hint="eastAsia" w:ascii="宋体" w:hAnsi="宋体"/>
          <w:b/>
          <w:szCs w:val="21"/>
        </w:rPr>
        <w:t xml:space="preserve"> 测试用例表</w:t>
      </w:r>
    </w:p>
    <w:tbl>
      <w:tblPr>
        <w:tblStyle w:val="25"/>
        <w:tblW w:w="9610" w:type="dxa"/>
        <w:jc w:val="center"/>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77"/>
        <w:gridCol w:w="1923"/>
        <w:gridCol w:w="1565"/>
        <w:gridCol w:w="1507"/>
        <w:gridCol w:w="181"/>
        <w:gridCol w:w="1188"/>
        <w:gridCol w:w="1369"/>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78" w:hRule="atLeast"/>
          <w:jc w:val="center"/>
        </w:trPr>
        <w:tc>
          <w:tcPr>
            <w:tcW w:w="1877" w:type="dxa"/>
            <w:tcBorders>
              <w:top w:val="double" w:color="auto" w:sz="4" w:space="0"/>
              <w:bottom w:val="single" w:color="auto" w:sz="4" w:space="0"/>
            </w:tcBorders>
            <w:vAlign w:val="center"/>
          </w:tcPr>
          <w:p>
            <w:pPr>
              <w:jc w:val="center"/>
            </w:pPr>
            <w:r>
              <w:rPr>
                <w:rFonts w:hint="eastAsia"/>
              </w:rPr>
              <w:t>测试功能</w:t>
            </w:r>
          </w:p>
        </w:tc>
        <w:tc>
          <w:tcPr>
            <w:tcW w:w="1923" w:type="dxa"/>
            <w:tcBorders>
              <w:top w:val="double" w:color="auto" w:sz="4" w:space="0"/>
              <w:bottom w:val="single" w:color="auto" w:sz="4" w:space="0"/>
            </w:tcBorders>
            <w:vAlign w:val="center"/>
          </w:tcPr>
          <w:p>
            <w:pPr>
              <w:jc w:val="center"/>
            </w:pPr>
            <w:r>
              <w:rPr>
                <w:rFonts w:hint="eastAsia"/>
              </w:rPr>
              <w:t>所属模块</w:t>
            </w:r>
          </w:p>
        </w:tc>
        <w:tc>
          <w:tcPr>
            <w:tcW w:w="1565" w:type="dxa"/>
            <w:tcBorders>
              <w:top w:val="double" w:color="auto" w:sz="4" w:space="0"/>
              <w:bottom w:val="single" w:color="auto" w:sz="4" w:space="0"/>
            </w:tcBorders>
            <w:vAlign w:val="center"/>
          </w:tcPr>
          <w:p>
            <w:pPr>
              <w:jc w:val="center"/>
            </w:pPr>
            <w:r>
              <w:rPr>
                <w:rFonts w:hint="eastAsia"/>
              </w:rPr>
              <w:t>执行操作</w:t>
            </w:r>
          </w:p>
        </w:tc>
        <w:tc>
          <w:tcPr>
            <w:tcW w:w="1688" w:type="dxa"/>
            <w:gridSpan w:val="2"/>
            <w:tcBorders>
              <w:top w:val="double" w:color="auto" w:sz="4" w:space="0"/>
              <w:bottom w:val="single" w:color="auto" w:sz="4" w:space="0"/>
            </w:tcBorders>
            <w:vAlign w:val="center"/>
          </w:tcPr>
          <w:p>
            <w:pPr>
              <w:jc w:val="center"/>
              <w:rPr>
                <w:iCs/>
                <w:sz w:val="24"/>
              </w:rPr>
            </w:pPr>
            <w:r>
              <w:rPr>
                <w:rFonts w:hint="eastAsia"/>
                <w:iCs/>
                <w:sz w:val="24"/>
              </w:rPr>
              <w:t>测试数据</w:t>
            </w:r>
          </w:p>
        </w:tc>
        <w:tc>
          <w:tcPr>
            <w:tcW w:w="1188" w:type="dxa"/>
            <w:tcBorders>
              <w:top w:val="double" w:color="auto" w:sz="4" w:space="0"/>
              <w:bottom w:val="single" w:color="auto" w:sz="4" w:space="0"/>
            </w:tcBorders>
            <w:vAlign w:val="center"/>
          </w:tcPr>
          <w:p>
            <w:pPr>
              <w:jc w:val="center"/>
              <w:rPr>
                <w:iCs/>
                <w:sz w:val="24"/>
              </w:rPr>
            </w:pPr>
            <w:r>
              <w:rPr>
                <w:rFonts w:hint="eastAsia"/>
                <w:iCs/>
                <w:sz w:val="24"/>
              </w:rPr>
              <w:t>预期结果</w:t>
            </w:r>
          </w:p>
        </w:tc>
        <w:tc>
          <w:tcPr>
            <w:tcW w:w="1369" w:type="dxa"/>
            <w:tcBorders>
              <w:top w:val="double" w:color="auto" w:sz="4" w:space="0"/>
              <w:bottom w:val="single" w:color="auto" w:sz="4" w:space="0"/>
            </w:tcBorders>
            <w:vAlign w:val="center"/>
          </w:tcPr>
          <w:p>
            <w:pPr>
              <w:jc w:val="center"/>
              <w:rPr>
                <w:iCs/>
                <w:sz w:val="24"/>
              </w:rPr>
            </w:pPr>
            <w:r>
              <w:rPr>
                <w:rFonts w:hint="eastAsia"/>
                <w:iCs/>
                <w:sz w:val="24"/>
              </w:rPr>
              <w:t>实际结果</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4" w:hRule="atLeast"/>
          <w:jc w:val="center"/>
        </w:trPr>
        <w:tc>
          <w:tcPr>
            <w:tcW w:w="1877" w:type="dxa"/>
            <w:tcBorders>
              <w:top w:val="single" w:color="auto" w:sz="4" w:space="0"/>
            </w:tcBorders>
            <w:vAlign w:val="center"/>
          </w:tcPr>
          <w:p>
            <w:pPr>
              <w:jc w:val="center"/>
              <w:rPr>
                <w:iCs/>
                <w:sz w:val="24"/>
              </w:rPr>
            </w:pPr>
            <w:r>
              <w:rPr>
                <w:rFonts w:hint="eastAsia"/>
                <w:iCs/>
                <w:sz w:val="24"/>
              </w:rPr>
              <w:t>用户注册</w:t>
            </w:r>
          </w:p>
        </w:tc>
        <w:tc>
          <w:tcPr>
            <w:tcW w:w="1923" w:type="dxa"/>
            <w:tcBorders>
              <w:top w:val="single" w:color="auto" w:sz="4" w:space="0"/>
            </w:tcBorders>
            <w:vAlign w:val="center"/>
          </w:tcPr>
          <w:p>
            <w:pPr>
              <w:jc w:val="center"/>
              <w:rPr>
                <w:iCs/>
                <w:sz w:val="24"/>
              </w:rPr>
            </w:pPr>
            <w:r>
              <w:rPr>
                <w:rFonts w:hint="eastAsia"/>
                <w:iCs/>
                <w:sz w:val="24"/>
              </w:rPr>
              <w:t>登录注册模块</w:t>
            </w:r>
          </w:p>
        </w:tc>
        <w:tc>
          <w:tcPr>
            <w:tcW w:w="1565" w:type="dxa"/>
            <w:tcBorders>
              <w:top w:val="single" w:color="auto" w:sz="4" w:space="0"/>
            </w:tcBorders>
            <w:vAlign w:val="center"/>
          </w:tcPr>
          <w:p>
            <w:pPr>
              <w:jc w:val="center"/>
              <w:rPr>
                <w:iCs/>
                <w:sz w:val="24"/>
              </w:rPr>
            </w:pPr>
            <w:r>
              <w:rPr>
                <w:rFonts w:hint="eastAsia"/>
                <w:iCs/>
                <w:sz w:val="24"/>
              </w:rPr>
              <w:t>填写用户相关信息</w:t>
            </w:r>
          </w:p>
        </w:tc>
        <w:tc>
          <w:tcPr>
            <w:tcW w:w="1507" w:type="dxa"/>
            <w:tcBorders>
              <w:top w:val="single" w:color="auto" w:sz="4" w:space="0"/>
            </w:tcBorders>
            <w:vAlign w:val="center"/>
          </w:tcPr>
          <w:p>
            <w:pPr>
              <w:jc w:val="center"/>
              <w:rPr>
                <w:iCs/>
                <w:sz w:val="24"/>
              </w:rPr>
            </w:pPr>
            <w:r>
              <w:rPr>
                <w:rFonts w:hint="eastAsia"/>
                <w:iCs/>
                <w:sz w:val="24"/>
              </w:rPr>
              <w:t>用户名：sun</w:t>
            </w:r>
          </w:p>
          <w:p>
            <w:pPr>
              <w:jc w:val="center"/>
              <w:rPr>
                <w:iCs/>
                <w:sz w:val="24"/>
              </w:rPr>
            </w:pPr>
            <w:r>
              <w:rPr>
                <w:rFonts w:hint="eastAsia"/>
                <w:iCs/>
                <w:sz w:val="24"/>
              </w:rPr>
              <w:t>用户密码：123</w:t>
            </w:r>
          </w:p>
          <w:p>
            <w:pPr>
              <w:jc w:val="center"/>
              <w:rPr>
                <w:iCs/>
                <w:sz w:val="24"/>
              </w:rPr>
            </w:pPr>
            <w:r>
              <w:rPr>
                <w:rFonts w:hint="eastAsia"/>
                <w:iCs/>
                <w:sz w:val="24"/>
              </w:rPr>
              <w:t>用户生日：1999年12月23日</w:t>
            </w:r>
          </w:p>
          <w:p>
            <w:pPr>
              <w:jc w:val="center"/>
              <w:rPr>
                <w:iCs/>
                <w:sz w:val="24"/>
              </w:rPr>
            </w:pPr>
            <w:r>
              <w:rPr>
                <w:rFonts w:hint="eastAsia"/>
                <w:iCs/>
                <w:sz w:val="24"/>
              </w:rPr>
              <w:t>用户性别：男</w:t>
            </w:r>
          </w:p>
          <w:p>
            <w:pPr>
              <w:jc w:val="center"/>
              <w:rPr>
                <w:iCs/>
                <w:sz w:val="24"/>
              </w:rPr>
            </w:pPr>
            <w:r>
              <w:rPr>
                <w:rFonts w:hint="eastAsia"/>
                <w:iCs/>
                <w:sz w:val="24"/>
              </w:rPr>
              <w:t>联系方式：110</w:t>
            </w:r>
          </w:p>
          <w:p>
            <w:pPr>
              <w:jc w:val="center"/>
              <w:rPr>
                <w:iCs/>
                <w:sz w:val="24"/>
              </w:rPr>
            </w:pPr>
            <w:r>
              <w:rPr>
                <w:rFonts w:hint="eastAsia"/>
                <w:iCs/>
                <w:sz w:val="24"/>
              </w:rPr>
              <w:t>用户姓名：刘无心</w:t>
            </w:r>
          </w:p>
        </w:tc>
        <w:tc>
          <w:tcPr>
            <w:tcW w:w="1369" w:type="dxa"/>
            <w:gridSpan w:val="2"/>
            <w:tcBorders>
              <w:top w:val="single" w:color="auto" w:sz="4" w:space="0"/>
            </w:tcBorders>
            <w:vAlign w:val="center"/>
          </w:tcPr>
          <w:p>
            <w:pPr>
              <w:jc w:val="center"/>
              <w:rPr>
                <w:iCs/>
                <w:sz w:val="24"/>
              </w:rPr>
            </w:pPr>
            <w:r>
              <w:rPr>
                <w:rFonts w:hint="eastAsia"/>
                <w:iCs/>
                <w:sz w:val="24"/>
              </w:rPr>
              <w:t>成功注册并登录，且跳转用户详情页面</w:t>
            </w:r>
          </w:p>
        </w:tc>
        <w:tc>
          <w:tcPr>
            <w:tcW w:w="1369" w:type="dxa"/>
            <w:tcBorders>
              <w:top w:val="single" w:color="auto" w:sz="4" w:space="0"/>
            </w:tcBorders>
            <w:vAlign w:val="center"/>
          </w:tcPr>
          <w:p>
            <w:pPr>
              <w:jc w:val="center"/>
              <w:rPr>
                <w:iCs/>
                <w:sz w:val="24"/>
              </w:rPr>
            </w:pPr>
            <w:r>
              <w:rPr>
                <w:rFonts w:hint="eastAsia"/>
                <w:iCs/>
                <w:sz w:val="24"/>
              </w:rPr>
              <w:t>成功注册并登录，且跳转用户详情页面</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9" w:hRule="atLeast"/>
          <w:jc w:val="center"/>
        </w:trPr>
        <w:tc>
          <w:tcPr>
            <w:tcW w:w="1877" w:type="dxa"/>
            <w:vAlign w:val="center"/>
          </w:tcPr>
          <w:p>
            <w:pPr>
              <w:jc w:val="center"/>
              <w:rPr>
                <w:iCs/>
                <w:sz w:val="24"/>
              </w:rPr>
            </w:pPr>
            <w:r>
              <w:rPr>
                <w:rFonts w:hint="eastAsia"/>
                <w:iCs/>
                <w:sz w:val="24"/>
              </w:rPr>
              <w:t>添加购物车</w:t>
            </w:r>
          </w:p>
        </w:tc>
        <w:tc>
          <w:tcPr>
            <w:tcW w:w="1923" w:type="dxa"/>
            <w:vAlign w:val="center"/>
          </w:tcPr>
          <w:p>
            <w:pPr>
              <w:jc w:val="center"/>
              <w:rPr>
                <w:iCs/>
                <w:sz w:val="24"/>
              </w:rPr>
            </w:pPr>
            <w:r>
              <w:rPr>
                <w:rFonts w:hint="eastAsia"/>
                <w:iCs/>
                <w:sz w:val="24"/>
              </w:rPr>
              <w:t>购物车</w:t>
            </w:r>
          </w:p>
        </w:tc>
        <w:tc>
          <w:tcPr>
            <w:tcW w:w="1565" w:type="dxa"/>
            <w:vAlign w:val="center"/>
          </w:tcPr>
          <w:p>
            <w:pPr>
              <w:jc w:val="center"/>
              <w:rPr>
                <w:iCs/>
                <w:sz w:val="24"/>
              </w:rPr>
            </w:pPr>
            <w:r>
              <w:rPr>
                <w:rFonts w:hint="eastAsia"/>
                <w:iCs/>
                <w:sz w:val="24"/>
              </w:rPr>
              <w:t>点击添加购物车按钮</w:t>
            </w:r>
          </w:p>
        </w:tc>
        <w:tc>
          <w:tcPr>
            <w:tcW w:w="1507" w:type="dxa"/>
            <w:vAlign w:val="center"/>
          </w:tcPr>
          <w:p>
            <w:pPr>
              <w:jc w:val="center"/>
              <w:rPr>
                <w:iCs/>
                <w:sz w:val="24"/>
              </w:rPr>
            </w:pPr>
            <w:r>
              <w:rPr>
                <w:rFonts w:hint="eastAsia"/>
                <w:iCs/>
                <w:sz w:val="24"/>
              </w:rPr>
              <w:t>无</w:t>
            </w:r>
          </w:p>
        </w:tc>
        <w:tc>
          <w:tcPr>
            <w:tcW w:w="1369" w:type="dxa"/>
            <w:gridSpan w:val="2"/>
            <w:vAlign w:val="center"/>
          </w:tcPr>
          <w:p>
            <w:pPr>
              <w:jc w:val="center"/>
              <w:rPr>
                <w:iCs/>
                <w:sz w:val="24"/>
              </w:rPr>
            </w:pPr>
            <w:r>
              <w:rPr>
                <w:rFonts w:hint="eastAsia"/>
                <w:iCs/>
                <w:sz w:val="24"/>
              </w:rPr>
              <w:t>提示为登录，跳转登录页面</w:t>
            </w:r>
          </w:p>
        </w:tc>
        <w:tc>
          <w:tcPr>
            <w:tcW w:w="1369" w:type="dxa"/>
            <w:vAlign w:val="center"/>
          </w:tcPr>
          <w:p>
            <w:pPr>
              <w:jc w:val="center"/>
              <w:rPr>
                <w:iCs/>
                <w:sz w:val="24"/>
              </w:rPr>
            </w:pPr>
            <w:r>
              <w:rPr>
                <w:rFonts w:hint="eastAsia"/>
                <w:iCs/>
                <w:sz w:val="24"/>
              </w:rPr>
              <w:t>正确提示，并跳转登录页面</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9" w:hRule="atLeast"/>
          <w:jc w:val="center"/>
        </w:trPr>
        <w:tc>
          <w:tcPr>
            <w:tcW w:w="1877" w:type="dxa"/>
            <w:vAlign w:val="center"/>
          </w:tcPr>
          <w:p>
            <w:pPr>
              <w:jc w:val="center"/>
              <w:rPr>
                <w:iCs/>
                <w:sz w:val="24"/>
              </w:rPr>
            </w:pPr>
            <w:r>
              <w:rPr>
                <w:rFonts w:hint="eastAsia"/>
                <w:iCs/>
                <w:sz w:val="24"/>
              </w:rPr>
              <w:t>下单</w:t>
            </w:r>
          </w:p>
        </w:tc>
        <w:tc>
          <w:tcPr>
            <w:tcW w:w="1923" w:type="dxa"/>
            <w:vAlign w:val="center"/>
          </w:tcPr>
          <w:p>
            <w:pPr>
              <w:jc w:val="center"/>
              <w:rPr>
                <w:iCs/>
                <w:sz w:val="24"/>
              </w:rPr>
            </w:pPr>
            <w:r>
              <w:rPr>
                <w:rFonts w:hint="eastAsia"/>
                <w:iCs/>
                <w:sz w:val="24"/>
              </w:rPr>
              <w:t>订单模块</w:t>
            </w:r>
          </w:p>
        </w:tc>
        <w:tc>
          <w:tcPr>
            <w:tcW w:w="1565" w:type="dxa"/>
            <w:vAlign w:val="center"/>
          </w:tcPr>
          <w:p>
            <w:pPr>
              <w:jc w:val="center"/>
              <w:rPr>
                <w:iCs/>
                <w:sz w:val="24"/>
              </w:rPr>
            </w:pPr>
            <w:r>
              <w:rPr>
                <w:rFonts w:hint="eastAsia"/>
                <w:iCs/>
                <w:sz w:val="24"/>
              </w:rPr>
              <w:t>点击提交订单按钮</w:t>
            </w:r>
          </w:p>
        </w:tc>
        <w:tc>
          <w:tcPr>
            <w:tcW w:w="1507" w:type="dxa"/>
            <w:vAlign w:val="center"/>
          </w:tcPr>
          <w:p>
            <w:pPr>
              <w:jc w:val="center"/>
              <w:rPr>
                <w:iCs/>
                <w:sz w:val="24"/>
              </w:rPr>
            </w:pPr>
            <w:r>
              <w:rPr>
                <w:rFonts w:hint="eastAsia"/>
                <w:iCs/>
                <w:sz w:val="24"/>
              </w:rPr>
              <w:t>无</w:t>
            </w:r>
          </w:p>
        </w:tc>
        <w:tc>
          <w:tcPr>
            <w:tcW w:w="1369" w:type="dxa"/>
            <w:gridSpan w:val="2"/>
            <w:vAlign w:val="center"/>
          </w:tcPr>
          <w:p>
            <w:pPr>
              <w:jc w:val="center"/>
              <w:rPr>
                <w:iCs/>
                <w:sz w:val="24"/>
              </w:rPr>
            </w:pPr>
            <w:r>
              <w:rPr>
                <w:rFonts w:hint="eastAsia"/>
                <w:iCs/>
                <w:sz w:val="24"/>
              </w:rPr>
              <w:t>正确跳转填写订单相关信息页面</w:t>
            </w:r>
          </w:p>
        </w:tc>
        <w:tc>
          <w:tcPr>
            <w:tcW w:w="1369" w:type="dxa"/>
            <w:vAlign w:val="center"/>
          </w:tcPr>
          <w:p>
            <w:pPr>
              <w:jc w:val="center"/>
              <w:rPr>
                <w:iCs/>
                <w:sz w:val="24"/>
              </w:rPr>
            </w:pPr>
            <w:r>
              <w:rPr>
                <w:rFonts w:hint="eastAsia"/>
                <w:iCs/>
                <w:sz w:val="24"/>
              </w:rPr>
              <w:t>正确跳转填写订单相关信息页面</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9" w:hRule="atLeast"/>
          <w:jc w:val="center"/>
        </w:trPr>
        <w:tc>
          <w:tcPr>
            <w:tcW w:w="1877" w:type="dxa"/>
            <w:vAlign w:val="center"/>
          </w:tcPr>
          <w:p>
            <w:pPr>
              <w:jc w:val="center"/>
              <w:rPr>
                <w:iCs/>
                <w:sz w:val="24"/>
              </w:rPr>
            </w:pPr>
            <w:r>
              <w:rPr>
                <w:rFonts w:hint="eastAsia"/>
                <w:iCs/>
                <w:sz w:val="24"/>
              </w:rPr>
              <w:t>添加商品</w:t>
            </w:r>
          </w:p>
        </w:tc>
        <w:tc>
          <w:tcPr>
            <w:tcW w:w="1923" w:type="dxa"/>
            <w:vAlign w:val="center"/>
          </w:tcPr>
          <w:p>
            <w:pPr>
              <w:jc w:val="center"/>
              <w:rPr>
                <w:iCs/>
                <w:sz w:val="24"/>
              </w:rPr>
            </w:pPr>
            <w:r>
              <w:rPr>
                <w:rFonts w:hint="eastAsia"/>
                <w:iCs/>
                <w:sz w:val="24"/>
              </w:rPr>
              <w:t>商品管理模块</w:t>
            </w:r>
          </w:p>
        </w:tc>
        <w:tc>
          <w:tcPr>
            <w:tcW w:w="1565" w:type="dxa"/>
            <w:vAlign w:val="center"/>
          </w:tcPr>
          <w:p>
            <w:pPr>
              <w:jc w:val="center"/>
              <w:rPr>
                <w:iCs/>
                <w:sz w:val="24"/>
              </w:rPr>
            </w:pPr>
            <w:r>
              <w:rPr>
                <w:rFonts w:hint="eastAsia"/>
                <w:iCs/>
                <w:sz w:val="24"/>
              </w:rPr>
              <w:t>填写商品信息</w:t>
            </w:r>
          </w:p>
        </w:tc>
        <w:tc>
          <w:tcPr>
            <w:tcW w:w="1507" w:type="dxa"/>
            <w:vAlign w:val="center"/>
          </w:tcPr>
          <w:p>
            <w:pPr>
              <w:jc w:val="center"/>
              <w:rPr>
                <w:iCs/>
                <w:sz w:val="24"/>
              </w:rPr>
            </w:pPr>
            <w:r>
              <w:rPr>
                <w:rFonts w:hint="eastAsia"/>
                <w:iCs/>
                <w:sz w:val="24"/>
              </w:rPr>
              <w:t>商品名：豆腐</w:t>
            </w:r>
          </w:p>
          <w:p>
            <w:pPr>
              <w:jc w:val="center"/>
              <w:rPr>
                <w:iCs/>
                <w:sz w:val="24"/>
              </w:rPr>
            </w:pPr>
            <w:r>
              <w:rPr>
                <w:rFonts w:hint="eastAsia"/>
                <w:iCs/>
                <w:sz w:val="24"/>
              </w:rPr>
              <w:t>商品图片：xxx</w:t>
            </w:r>
            <w:r>
              <w:rPr>
                <w:iCs/>
                <w:sz w:val="24"/>
              </w:rPr>
              <w:t>.img</w:t>
            </w:r>
          </w:p>
          <w:p>
            <w:pPr>
              <w:jc w:val="center"/>
              <w:rPr>
                <w:iCs/>
                <w:sz w:val="24"/>
              </w:rPr>
            </w:pPr>
            <w:r>
              <w:rPr>
                <w:rFonts w:hint="eastAsia"/>
                <w:iCs/>
                <w:sz w:val="24"/>
              </w:rPr>
              <w:t>商品大类：食品</w:t>
            </w:r>
          </w:p>
          <w:p>
            <w:pPr>
              <w:jc w:val="center"/>
              <w:rPr>
                <w:iCs/>
                <w:sz w:val="24"/>
              </w:rPr>
            </w:pPr>
            <w:r>
              <w:rPr>
                <w:rFonts w:hint="eastAsia"/>
                <w:iCs/>
                <w:sz w:val="24"/>
              </w:rPr>
              <w:t>商品小类：生鲜</w:t>
            </w:r>
          </w:p>
          <w:p>
            <w:pPr>
              <w:jc w:val="center"/>
              <w:rPr>
                <w:iCs/>
                <w:sz w:val="24"/>
              </w:rPr>
            </w:pPr>
            <w:r>
              <w:rPr>
                <w:rFonts w:hint="eastAsia"/>
                <w:iCs/>
                <w:sz w:val="24"/>
              </w:rPr>
              <w:t>市场价：500</w:t>
            </w:r>
          </w:p>
          <w:p>
            <w:pPr>
              <w:jc w:val="center"/>
              <w:rPr>
                <w:iCs/>
                <w:sz w:val="24"/>
              </w:rPr>
            </w:pPr>
            <w:r>
              <w:rPr>
                <w:rFonts w:hint="eastAsia"/>
                <w:iCs/>
                <w:sz w:val="24"/>
              </w:rPr>
              <w:t>商城价：</w:t>
            </w:r>
          </w:p>
          <w:p>
            <w:pPr>
              <w:jc w:val="center"/>
              <w:rPr>
                <w:iCs/>
                <w:sz w:val="24"/>
              </w:rPr>
            </w:pPr>
            <w:r>
              <w:rPr>
                <w:rFonts w:hint="eastAsia"/>
                <w:iCs/>
                <w:sz w:val="24"/>
              </w:rPr>
              <w:t>50</w:t>
            </w:r>
          </w:p>
          <w:p>
            <w:pPr>
              <w:jc w:val="center"/>
              <w:rPr>
                <w:iCs/>
                <w:sz w:val="24"/>
              </w:rPr>
            </w:pPr>
            <w:r>
              <w:rPr>
                <w:rFonts w:hint="eastAsia"/>
                <w:iCs/>
                <w:sz w:val="24"/>
              </w:rPr>
              <w:t>是否推荐：</w:t>
            </w:r>
          </w:p>
          <w:p>
            <w:pPr>
              <w:jc w:val="center"/>
              <w:rPr>
                <w:iCs/>
                <w:sz w:val="24"/>
              </w:rPr>
            </w:pPr>
            <w:r>
              <w:rPr>
                <w:rFonts w:hint="eastAsia"/>
                <w:iCs/>
                <w:sz w:val="24"/>
              </w:rPr>
              <w:t>是</w:t>
            </w:r>
          </w:p>
          <w:p>
            <w:pPr>
              <w:jc w:val="center"/>
              <w:rPr>
                <w:iCs/>
                <w:sz w:val="24"/>
              </w:rPr>
            </w:pPr>
            <w:r>
              <w:rPr>
                <w:rFonts w:hint="eastAsia"/>
                <w:iCs/>
                <w:sz w:val="24"/>
              </w:rPr>
              <w:t>是否特价：</w:t>
            </w:r>
          </w:p>
          <w:p>
            <w:pPr>
              <w:jc w:val="center"/>
              <w:rPr>
                <w:iCs/>
                <w:sz w:val="24"/>
              </w:rPr>
            </w:pPr>
            <w:r>
              <w:rPr>
                <w:rFonts w:hint="eastAsia"/>
                <w:iCs/>
                <w:sz w:val="24"/>
              </w:rPr>
              <w:t>是</w:t>
            </w:r>
          </w:p>
          <w:p>
            <w:pPr>
              <w:jc w:val="center"/>
              <w:rPr>
                <w:iCs/>
                <w:sz w:val="24"/>
              </w:rPr>
            </w:pPr>
            <w:r>
              <w:rPr>
                <w:rFonts w:hint="eastAsia"/>
                <w:iCs/>
                <w:sz w:val="24"/>
              </w:rPr>
              <w:t>库存数量：</w:t>
            </w:r>
          </w:p>
          <w:p>
            <w:pPr>
              <w:jc w:val="center"/>
              <w:rPr>
                <w:iCs/>
                <w:sz w:val="24"/>
              </w:rPr>
            </w:pPr>
            <w:r>
              <w:rPr>
                <w:rFonts w:hint="eastAsia"/>
                <w:iCs/>
                <w:sz w:val="24"/>
              </w:rPr>
              <w:t>1000</w:t>
            </w:r>
          </w:p>
          <w:p>
            <w:pPr>
              <w:jc w:val="center"/>
              <w:rPr>
                <w:iCs/>
                <w:sz w:val="24"/>
              </w:rPr>
            </w:pPr>
            <w:r>
              <w:rPr>
                <w:rFonts w:hint="eastAsia"/>
                <w:iCs/>
                <w:sz w:val="24"/>
              </w:rPr>
              <w:t>商品介绍：</w:t>
            </w:r>
          </w:p>
          <w:p>
            <w:pPr>
              <w:jc w:val="center"/>
              <w:rPr>
                <w:iCs/>
                <w:sz w:val="24"/>
              </w:rPr>
            </w:pPr>
            <w:r>
              <w:rPr>
                <w:rFonts w:hint="eastAsia"/>
                <w:iCs/>
                <w:sz w:val="24"/>
              </w:rPr>
              <w:t>这是豆腐豆腐豆腐。</w:t>
            </w:r>
          </w:p>
        </w:tc>
        <w:tc>
          <w:tcPr>
            <w:tcW w:w="1369" w:type="dxa"/>
            <w:gridSpan w:val="2"/>
            <w:vAlign w:val="center"/>
          </w:tcPr>
          <w:p>
            <w:pPr>
              <w:jc w:val="center"/>
              <w:rPr>
                <w:iCs/>
                <w:sz w:val="24"/>
              </w:rPr>
            </w:pPr>
            <w:r>
              <w:rPr>
                <w:rFonts w:hint="eastAsia"/>
                <w:iCs/>
                <w:sz w:val="24"/>
              </w:rPr>
              <w:t>成功添加，并能在商品列表、推荐商品、特价商品模块中正确展示</w:t>
            </w:r>
          </w:p>
        </w:tc>
        <w:tc>
          <w:tcPr>
            <w:tcW w:w="1369" w:type="dxa"/>
            <w:vAlign w:val="center"/>
          </w:tcPr>
          <w:p>
            <w:pPr>
              <w:jc w:val="center"/>
              <w:rPr>
                <w:iCs/>
                <w:sz w:val="24"/>
              </w:rPr>
            </w:pPr>
            <w:r>
              <w:rPr>
                <w:rFonts w:hint="eastAsia"/>
                <w:iCs/>
                <w:sz w:val="24"/>
              </w:rPr>
              <w:t>成功添加，并能在商品列表、推荐商品、特价商品模块中正确展示</w:t>
            </w:r>
          </w:p>
        </w:tc>
      </w:tr>
    </w:tbl>
    <w:p>
      <w:pPr>
        <w:ind w:firstLine="482" w:firstLineChars="200"/>
        <w:outlineLvl w:val="1"/>
        <w:rPr>
          <w:b/>
          <w:sz w:val="24"/>
        </w:rPr>
      </w:pPr>
      <w:r>
        <w:rPr>
          <w:b/>
          <w:sz w:val="24"/>
        </w:rPr>
        <w:t xml:space="preserve">6.3 </w:t>
      </w:r>
      <w:r>
        <w:rPr>
          <w:rFonts w:hint="eastAsia"/>
          <w:b/>
          <w:sz w:val="24"/>
        </w:rPr>
        <w:t>测试总结</w:t>
      </w:r>
    </w:p>
    <w:p>
      <w:pPr>
        <w:ind w:firstLine="480" w:firstLineChars="200"/>
        <w:rPr>
          <w:iCs/>
          <w:sz w:val="24"/>
        </w:rPr>
      </w:pPr>
      <w:r>
        <w:rPr>
          <w:rFonts w:hint="eastAsia"/>
          <w:iCs/>
          <w:sz w:val="24"/>
        </w:rPr>
        <w:t>通过实施测试用例对本商城系统进行集成测试，效果良好，功能齐全。符合系统设计预期，可以投入使用。</w:t>
      </w:r>
    </w:p>
    <w:p>
      <w:pPr>
        <w:spacing w:line="360" w:lineRule="auto"/>
        <w:outlineLvl w:val="0"/>
        <w:rPr>
          <w:rFonts w:ascii="黑体" w:hAnsi="黑体" w:eastAsia="黑体"/>
          <w:b/>
          <w:bCs/>
          <w:sz w:val="24"/>
        </w:rPr>
      </w:pPr>
      <w:r>
        <w:rPr>
          <w:rFonts w:ascii="黑体" w:hAnsi="黑体" w:eastAsia="黑体"/>
          <w:b/>
          <w:bCs/>
          <w:sz w:val="24"/>
        </w:rPr>
        <w:t xml:space="preserve">7 </w:t>
      </w:r>
      <w:r>
        <w:rPr>
          <w:rFonts w:hint="eastAsia" w:ascii="黑体" w:hAnsi="黑体" w:eastAsia="黑体"/>
          <w:b/>
          <w:bCs/>
          <w:sz w:val="24"/>
        </w:rPr>
        <w:t>项目部署</w:t>
      </w:r>
    </w:p>
    <w:p>
      <w:pPr>
        <w:ind w:firstLine="482" w:firstLineChars="200"/>
        <w:outlineLvl w:val="1"/>
        <w:rPr>
          <w:b/>
          <w:sz w:val="24"/>
        </w:rPr>
      </w:pPr>
      <w:r>
        <w:rPr>
          <w:b/>
          <w:sz w:val="24"/>
        </w:rPr>
        <w:t xml:space="preserve">7.1 </w:t>
      </w:r>
      <w:r>
        <w:rPr>
          <w:rFonts w:hint="eastAsia"/>
          <w:b/>
          <w:sz w:val="24"/>
        </w:rPr>
        <w:t>部署说明</w:t>
      </w:r>
    </w:p>
    <w:p>
      <w:pPr>
        <w:ind w:firstLine="480" w:firstLineChars="200"/>
        <w:rPr>
          <w:iCs/>
          <w:sz w:val="24"/>
        </w:rPr>
      </w:pPr>
      <w:r>
        <w:rPr>
          <w:rFonts w:hint="eastAsia"/>
          <w:iCs/>
          <w:sz w:val="24"/>
        </w:rPr>
        <w:t>本系统的设计目的是商用商城系统，要整体符合商业规范，所以部署也是一个非常重要的环节。本次服务的部署是选择在阿里云的学生服务器上，配置大致如下：单核心2</w:t>
      </w:r>
      <w:r>
        <w:rPr>
          <w:iCs/>
          <w:sz w:val="24"/>
        </w:rPr>
        <w:t>.4</w:t>
      </w:r>
      <w:r>
        <w:rPr>
          <w:rFonts w:hint="eastAsia"/>
          <w:iCs/>
          <w:sz w:val="24"/>
        </w:rPr>
        <w:t>GHz</w:t>
      </w:r>
      <w:r>
        <w:rPr>
          <w:iCs/>
          <w:sz w:val="24"/>
        </w:rPr>
        <w:t xml:space="preserve"> </w:t>
      </w:r>
      <w:r>
        <w:rPr>
          <w:rFonts w:hint="eastAsia"/>
          <w:iCs/>
          <w:sz w:val="24"/>
        </w:rPr>
        <w:t>core</w:t>
      </w:r>
      <w:r>
        <w:rPr>
          <w:iCs/>
          <w:sz w:val="24"/>
        </w:rPr>
        <w:t>2</w:t>
      </w:r>
      <w:r>
        <w:rPr>
          <w:rFonts w:hint="eastAsia"/>
          <w:iCs/>
          <w:sz w:val="24"/>
        </w:rPr>
        <w:t>CPU，RAM</w:t>
      </w:r>
      <w:r>
        <w:rPr>
          <w:iCs/>
          <w:sz w:val="24"/>
        </w:rPr>
        <w:t xml:space="preserve"> 1</w:t>
      </w:r>
      <w:r>
        <w:rPr>
          <w:rFonts w:hint="eastAsia"/>
          <w:iCs/>
          <w:sz w:val="24"/>
        </w:rPr>
        <w:t>G，上下行同等带宽1Gbps。</w:t>
      </w:r>
    </w:p>
    <w:p>
      <w:pPr>
        <w:ind w:firstLine="482" w:firstLineChars="200"/>
        <w:outlineLvl w:val="1"/>
        <w:rPr>
          <w:b/>
          <w:sz w:val="24"/>
        </w:rPr>
      </w:pPr>
      <w:r>
        <w:rPr>
          <w:b/>
          <w:sz w:val="24"/>
        </w:rPr>
        <w:t xml:space="preserve">7.2 </w:t>
      </w:r>
      <w:r>
        <w:rPr>
          <w:rFonts w:hint="eastAsia"/>
          <w:b/>
          <w:sz w:val="24"/>
        </w:rPr>
        <w:t>部署准备</w:t>
      </w:r>
    </w:p>
    <w:p>
      <w:pPr>
        <w:ind w:firstLine="480" w:firstLineChars="200"/>
        <w:rPr>
          <w:iCs/>
          <w:sz w:val="24"/>
        </w:rPr>
      </w:pPr>
      <w:r>
        <w:rPr>
          <w:rFonts w:hint="eastAsia"/>
          <w:iCs/>
          <w:sz w:val="24"/>
        </w:rPr>
        <w:t>Linux部署必备软件：tomcat</w:t>
      </w:r>
      <w:r>
        <w:rPr>
          <w:iCs/>
          <w:sz w:val="24"/>
        </w:rPr>
        <w:t>7</w:t>
      </w:r>
      <w:r>
        <w:rPr>
          <w:rFonts w:hint="eastAsia"/>
          <w:iCs/>
          <w:sz w:val="24"/>
        </w:rPr>
        <w:t>、jdk</w:t>
      </w:r>
      <w:r>
        <w:rPr>
          <w:iCs/>
          <w:sz w:val="24"/>
        </w:rPr>
        <w:t>8</w:t>
      </w:r>
      <w:r>
        <w:rPr>
          <w:rFonts w:hint="eastAsia"/>
          <w:iCs/>
          <w:sz w:val="24"/>
        </w:rPr>
        <w:t>的压缩包</w:t>
      </w:r>
    </w:p>
    <w:p>
      <w:pPr>
        <w:ind w:firstLine="482" w:firstLineChars="200"/>
        <w:outlineLvl w:val="1"/>
        <w:rPr>
          <w:b/>
          <w:sz w:val="24"/>
        </w:rPr>
      </w:pPr>
      <w:r>
        <w:rPr>
          <w:b/>
          <w:sz w:val="24"/>
        </w:rPr>
        <w:t xml:space="preserve">7.3 </w:t>
      </w:r>
      <w:r>
        <w:rPr>
          <w:rFonts w:hint="eastAsia"/>
          <w:b/>
          <w:sz w:val="24"/>
        </w:rPr>
        <w:t>部署操作</w:t>
      </w:r>
    </w:p>
    <w:p>
      <w:pPr>
        <w:ind w:firstLine="480" w:firstLineChars="200"/>
        <w:rPr>
          <w:iCs/>
          <w:sz w:val="24"/>
        </w:rPr>
      </w:pPr>
      <w:r>
        <w:rPr>
          <w:rFonts w:hint="eastAsia"/>
          <w:iCs/>
          <w:sz w:val="24"/>
        </w:rPr>
        <w:t>将这两个软件上传至服务器，使用 tar</w:t>
      </w:r>
      <w:r>
        <w:rPr>
          <w:iCs/>
          <w:sz w:val="24"/>
        </w:rPr>
        <w:t xml:space="preserve"> –zxvf </w:t>
      </w:r>
      <w:r>
        <w:rPr>
          <w:rFonts w:hint="eastAsia"/>
          <w:iCs/>
          <w:sz w:val="24"/>
        </w:rPr>
        <w:t>命令进行解压缩，配置环境变量。将项目打包，上传至服务器根目录下的wtp目录下，再进入bin目录，输入命令sh start.sh即可启动服务器，运行项目。</w:t>
      </w:r>
    </w:p>
    <w:p>
      <w:pPr>
        <w:ind w:firstLine="480" w:firstLineChars="200"/>
        <w:rPr>
          <w:rFonts w:hint="eastAsia"/>
          <w:iCs/>
          <w:sz w:val="24"/>
        </w:rPr>
      </w:pPr>
      <w:r>
        <w:rPr>
          <w:rFonts w:hint="eastAsia"/>
          <w:iCs/>
          <w:sz w:val="24"/>
        </w:rPr>
        <w:t>至此，整个项目的设计、开发以及部署就全部完成了。</w:t>
      </w:r>
      <w:bookmarkEnd w:id="10"/>
      <w:bookmarkStart w:id="11" w:name="_Toc476671243"/>
      <w:bookmarkStart w:id="12" w:name="_Toc355647627"/>
    </w:p>
    <w:p>
      <w:pPr>
        <w:pStyle w:val="2"/>
        <w:keepNext/>
        <w:keepLines/>
        <w:widowControl w:val="0"/>
        <w:wordWrap/>
        <w:adjustRightInd/>
        <w:snapToGrid/>
        <w:spacing w:before="0" w:after="0" w:line="360" w:lineRule="auto"/>
        <w:ind w:left="0" w:leftChars="0" w:right="0" w:firstLine="0" w:firstLineChars="0"/>
        <w:jc w:val="left"/>
        <w:textAlignment w:val="auto"/>
        <w:outlineLvl w:val="0"/>
        <w:rPr>
          <w:rFonts w:hint="eastAsia" w:ascii="黑体" w:hAnsi="黑体" w:eastAsia="黑体" w:cs="黑体"/>
          <w:b/>
          <w:bCs/>
        </w:rPr>
      </w:pPr>
      <w:r>
        <w:rPr>
          <w:rFonts w:hint="eastAsia" w:ascii="黑体" w:hAnsi="黑体" w:eastAsia="黑体" w:cs="黑体"/>
          <w:b/>
          <w:bCs/>
        </w:rPr>
        <w:t>8 总结与展望</w:t>
      </w:r>
      <w:bookmarkEnd w:id="11"/>
      <w:bookmarkEnd w:id="12"/>
    </w:p>
    <w:p>
      <w:pPr>
        <w:ind w:firstLine="480" w:firstLineChars="200"/>
        <w:rPr>
          <w:iCs/>
          <w:sz w:val="24"/>
        </w:rPr>
      </w:pPr>
      <w:r>
        <w:rPr>
          <w:iCs/>
          <w:sz w:val="24"/>
        </w:rPr>
        <w:t>本文主要阐述了</w:t>
      </w:r>
      <w:r>
        <w:rPr>
          <w:rFonts w:hint="eastAsia"/>
          <w:iCs/>
          <w:sz w:val="24"/>
        </w:rPr>
        <w:t>怎样使用</w:t>
      </w:r>
      <w:r>
        <w:rPr>
          <w:iCs/>
          <w:sz w:val="24"/>
        </w:rPr>
        <w:t>S</w:t>
      </w:r>
      <w:r>
        <w:rPr>
          <w:rFonts w:hint="eastAsia"/>
          <w:iCs/>
          <w:sz w:val="24"/>
        </w:rPr>
        <w:t>truts</w:t>
      </w:r>
      <w:r>
        <w:rPr>
          <w:iCs/>
          <w:sz w:val="24"/>
        </w:rPr>
        <w:t>2</w:t>
      </w:r>
      <w:r>
        <w:rPr>
          <w:rFonts w:hint="eastAsia"/>
          <w:iCs/>
          <w:sz w:val="24"/>
        </w:rPr>
        <w:t>、</w:t>
      </w:r>
      <w:r>
        <w:rPr>
          <w:iCs/>
          <w:sz w:val="24"/>
        </w:rPr>
        <w:t>S</w:t>
      </w:r>
      <w:r>
        <w:rPr>
          <w:rFonts w:hint="eastAsia"/>
          <w:iCs/>
          <w:sz w:val="24"/>
        </w:rPr>
        <w:t>pring、</w:t>
      </w:r>
      <w:r>
        <w:rPr>
          <w:iCs/>
          <w:sz w:val="24"/>
        </w:rPr>
        <w:t>H</w:t>
      </w:r>
      <w:r>
        <w:rPr>
          <w:rFonts w:hint="eastAsia"/>
          <w:iCs/>
          <w:sz w:val="24"/>
        </w:rPr>
        <w:t>ibernate作为基础</w:t>
      </w:r>
      <w:r>
        <w:rPr>
          <w:iCs/>
          <w:sz w:val="24"/>
        </w:rPr>
        <w:t>框架开发一个性能</w:t>
      </w:r>
      <w:r>
        <w:rPr>
          <w:rFonts w:hint="eastAsia"/>
          <w:iCs/>
          <w:sz w:val="24"/>
        </w:rPr>
        <w:t>良好</w:t>
      </w:r>
      <w:r>
        <w:rPr>
          <w:iCs/>
          <w:sz w:val="24"/>
        </w:rPr>
        <w:t>、</w:t>
      </w:r>
      <w:r>
        <w:rPr>
          <w:rFonts w:hint="eastAsia"/>
          <w:iCs/>
          <w:sz w:val="24"/>
        </w:rPr>
        <w:t>架构良好</w:t>
      </w:r>
      <w:r>
        <w:rPr>
          <w:iCs/>
          <w:sz w:val="24"/>
        </w:rPr>
        <w:t>和</w:t>
      </w:r>
      <w:r>
        <w:rPr>
          <w:rFonts w:hint="eastAsia"/>
          <w:iCs/>
          <w:sz w:val="24"/>
        </w:rPr>
        <w:t>功能实用</w:t>
      </w:r>
      <w:r>
        <w:rPr>
          <w:iCs/>
          <w:sz w:val="24"/>
        </w:rPr>
        <w:t>的网上商城系统。</w:t>
      </w:r>
      <w:r>
        <w:rPr>
          <w:sz w:val="24"/>
        </w:rPr>
        <w:t>系统</w:t>
      </w:r>
      <w:r>
        <w:rPr>
          <w:rFonts w:hint="eastAsia"/>
          <w:sz w:val="24"/>
        </w:rPr>
        <w:t>设计包含</w:t>
      </w:r>
      <w:r>
        <w:rPr>
          <w:rFonts w:hint="eastAsia"/>
          <w:sz w:val="24"/>
          <w:lang w:eastAsia="zh-CN"/>
        </w:rPr>
        <w:t>前台</w:t>
      </w:r>
      <w:r>
        <w:rPr>
          <w:rFonts w:hint="eastAsia"/>
          <w:sz w:val="24"/>
          <w:lang w:val="en-US" w:eastAsia="zh-CN"/>
        </w:rPr>
        <w:t>(</w:t>
      </w:r>
      <w:r>
        <w:rPr>
          <w:sz w:val="24"/>
        </w:rPr>
        <w:t>fore-ground</w:t>
      </w:r>
      <w:r>
        <w:rPr>
          <w:rFonts w:hint="eastAsia"/>
          <w:sz w:val="24"/>
          <w:lang w:val="en-US" w:eastAsia="zh-CN"/>
        </w:rPr>
        <w:t>)</w:t>
      </w:r>
      <w:r>
        <w:rPr>
          <w:sz w:val="24"/>
        </w:rPr>
        <w:t>和</w:t>
      </w:r>
      <w:r>
        <w:rPr>
          <w:rFonts w:hint="eastAsia"/>
          <w:sz w:val="24"/>
          <w:lang w:eastAsia="zh-CN"/>
        </w:rPr>
        <w:t>后台</w:t>
      </w:r>
      <w:r>
        <w:rPr>
          <w:rFonts w:hint="eastAsia"/>
          <w:sz w:val="24"/>
          <w:lang w:val="en-US" w:eastAsia="zh-CN"/>
        </w:rPr>
        <w:t>(</w:t>
      </w:r>
      <w:r>
        <w:rPr>
          <w:rFonts w:hint="eastAsia"/>
          <w:sz w:val="24"/>
        </w:rPr>
        <w:t>b</w:t>
      </w:r>
      <w:r>
        <w:rPr>
          <w:sz w:val="24"/>
        </w:rPr>
        <w:t>ack-ground</w:t>
      </w:r>
      <w:r>
        <w:rPr>
          <w:rFonts w:hint="eastAsia"/>
          <w:sz w:val="24"/>
          <w:lang w:val="en-US" w:eastAsia="zh-CN"/>
        </w:rPr>
        <w:t>)</w:t>
      </w:r>
      <w:r>
        <w:rPr>
          <w:rFonts w:hint="eastAsia"/>
          <w:sz w:val="24"/>
        </w:rPr>
        <w:t>，</w:t>
      </w:r>
      <w:r>
        <w:rPr>
          <w:rFonts w:hint="eastAsia"/>
          <w:sz w:val="24"/>
          <w:lang w:eastAsia="zh-CN"/>
        </w:rPr>
        <w:t>前台</w:t>
      </w:r>
      <w:r>
        <w:rPr>
          <w:rFonts w:hint="eastAsia"/>
          <w:sz w:val="24"/>
          <w:lang w:val="en-US" w:eastAsia="zh-CN"/>
        </w:rPr>
        <w:t>(</w:t>
      </w:r>
      <w:r>
        <w:rPr>
          <w:sz w:val="24"/>
        </w:rPr>
        <w:t>fore-ground</w:t>
      </w:r>
      <w:r>
        <w:rPr>
          <w:rFonts w:hint="eastAsia"/>
          <w:sz w:val="24"/>
          <w:lang w:val="en-US" w:eastAsia="zh-CN"/>
        </w:rPr>
        <w:t>)</w:t>
      </w:r>
      <w:r>
        <w:rPr>
          <w:rFonts w:hint="eastAsia"/>
          <w:sz w:val="24"/>
        </w:rPr>
        <w:t>主要有</w:t>
      </w:r>
      <w:r>
        <w:rPr>
          <w:rFonts w:hint="eastAsia"/>
          <w:sz w:val="24"/>
          <w:lang w:eastAsia="zh-CN"/>
        </w:rPr>
        <w:t>登录</w:t>
      </w:r>
      <w:r>
        <w:rPr>
          <w:rFonts w:hint="eastAsia"/>
          <w:sz w:val="24"/>
          <w:lang w:val="en-US" w:eastAsia="zh-CN"/>
        </w:rPr>
        <w:t>(</w:t>
      </w:r>
      <w:r>
        <w:rPr>
          <w:rFonts w:hint="eastAsia"/>
          <w:sz w:val="24"/>
        </w:rPr>
        <w:t>sign</w:t>
      </w:r>
      <w:r>
        <w:rPr>
          <w:sz w:val="24"/>
        </w:rPr>
        <w:t xml:space="preserve"> </w:t>
      </w:r>
      <w:r>
        <w:rPr>
          <w:rFonts w:hint="eastAsia"/>
          <w:sz w:val="24"/>
        </w:rPr>
        <w:t>up</w:t>
      </w:r>
      <w:r>
        <w:rPr>
          <w:rFonts w:hint="eastAsia"/>
          <w:sz w:val="24"/>
          <w:lang w:val="en-US" w:eastAsia="zh-CN"/>
        </w:rPr>
        <w:t>)</w:t>
      </w:r>
      <w:r>
        <w:rPr>
          <w:rFonts w:hint="eastAsia"/>
          <w:sz w:val="24"/>
        </w:rPr>
        <w:t>和</w:t>
      </w:r>
      <w:r>
        <w:rPr>
          <w:rFonts w:hint="eastAsia"/>
          <w:sz w:val="24"/>
          <w:lang w:eastAsia="zh-CN"/>
        </w:rPr>
        <w:t>注册</w:t>
      </w:r>
      <w:r>
        <w:rPr>
          <w:rFonts w:hint="eastAsia"/>
          <w:sz w:val="24"/>
          <w:lang w:val="en-US" w:eastAsia="zh-CN"/>
        </w:rPr>
        <w:t>(</w:t>
      </w:r>
      <w:r>
        <w:rPr>
          <w:rFonts w:hint="eastAsia"/>
          <w:sz w:val="24"/>
        </w:rPr>
        <w:t>sign</w:t>
      </w:r>
      <w:r>
        <w:rPr>
          <w:sz w:val="24"/>
        </w:rPr>
        <w:t xml:space="preserve"> </w:t>
      </w:r>
      <w:r>
        <w:rPr>
          <w:rFonts w:hint="eastAsia"/>
          <w:sz w:val="24"/>
        </w:rPr>
        <w:t>in</w:t>
      </w:r>
      <w:r>
        <w:rPr>
          <w:rFonts w:hint="eastAsia"/>
          <w:sz w:val="24"/>
          <w:lang w:val="en-US" w:eastAsia="zh-CN"/>
        </w:rPr>
        <w:t>)</w:t>
      </w:r>
      <w:r>
        <w:rPr>
          <w:sz w:val="24"/>
        </w:rPr>
        <w:t>、</w:t>
      </w:r>
      <w:r>
        <w:rPr>
          <w:rFonts w:hint="eastAsia"/>
          <w:sz w:val="24"/>
          <w:lang w:eastAsia="zh-CN"/>
        </w:rPr>
        <w:t>商城首页</w:t>
      </w:r>
      <w:r>
        <w:rPr>
          <w:rFonts w:hint="eastAsia"/>
          <w:sz w:val="24"/>
          <w:lang w:val="en-US" w:eastAsia="zh-CN"/>
        </w:rPr>
        <w:t>(</w:t>
      </w:r>
      <w:r>
        <w:rPr>
          <w:rFonts w:hint="eastAsia"/>
          <w:sz w:val="24"/>
        </w:rPr>
        <w:t>market</w:t>
      </w:r>
      <w:r>
        <w:rPr>
          <w:sz w:val="24"/>
        </w:rPr>
        <w:t xml:space="preserve"> </w:t>
      </w:r>
      <w:r>
        <w:rPr>
          <w:rFonts w:hint="eastAsia"/>
          <w:sz w:val="24"/>
          <w:lang w:val="en-US" w:eastAsia="zh-CN"/>
        </w:rPr>
        <w:t>i</w:t>
      </w:r>
      <w:r>
        <w:rPr>
          <w:rFonts w:hint="eastAsia"/>
          <w:sz w:val="24"/>
        </w:rPr>
        <w:t>ndex</w:t>
      </w:r>
      <w:r>
        <w:rPr>
          <w:rFonts w:hint="eastAsia"/>
          <w:sz w:val="24"/>
          <w:lang w:val="en-US" w:eastAsia="zh-CN"/>
        </w:rPr>
        <w:t xml:space="preserve"> page)</w:t>
      </w:r>
      <w:r>
        <w:rPr>
          <w:sz w:val="24"/>
        </w:rPr>
        <w:t>、</w:t>
      </w:r>
      <w:r>
        <w:rPr>
          <w:rFonts w:hint="eastAsia"/>
          <w:sz w:val="24"/>
          <w:lang w:eastAsia="zh-CN"/>
        </w:rPr>
        <w:t>公告信息</w:t>
      </w:r>
      <w:r>
        <w:rPr>
          <w:rFonts w:hint="eastAsia"/>
          <w:sz w:val="24"/>
          <w:lang w:val="en-US" w:eastAsia="zh-CN"/>
        </w:rPr>
        <w:t>(</w:t>
      </w:r>
      <w:r>
        <w:rPr>
          <w:rFonts w:hint="eastAsia"/>
          <w:sz w:val="24"/>
        </w:rPr>
        <w:t>information</w:t>
      </w:r>
      <w:r>
        <w:rPr>
          <w:rFonts w:hint="eastAsia"/>
          <w:sz w:val="24"/>
          <w:lang w:val="en-US" w:eastAsia="zh-CN"/>
        </w:rPr>
        <w:t>)</w:t>
      </w:r>
      <w:r>
        <w:rPr>
          <w:sz w:val="24"/>
        </w:rPr>
        <w:t>、</w:t>
      </w:r>
      <w:r>
        <w:rPr>
          <w:rFonts w:hint="eastAsia"/>
          <w:sz w:val="24"/>
          <w:lang w:eastAsia="zh-CN"/>
        </w:rPr>
        <w:t>特价商品</w:t>
      </w:r>
      <w:r>
        <w:rPr>
          <w:rFonts w:hint="eastAsia"/>
          <w:sz w:val="24"/>
          <w:lang w:val="en-US" w:eastAsia="zh-CN"/>
        </w:rPr>
        <w:t>(</w:t>
      </w:r>
      <w:r>
        <w:rPr>
          <w:rFonts w:hint="eastAsia"/>
          <w:sz w:val="24"/>
        </w:rPr>
        <w:t>sale</w:t>
      </w:r>
      <w:r>
        <w:rPr>
          <w:rFonts w:hint="eastAsia"/>
          <w:sz w:val="24"/>
          <w:lang w:val="en-US" w:eastAsia="zh-CN"/>
        </w:rPr>
        <w:t>)</w:t>
      </w:r>
      <w:r>
        <w:rPr>
          <w:sz w:val="24"/>
        </w:rPr>
        <w:t>、</w:t>
      </w:r>
      <w:r>
        <w:rPr>
          <w:rFonts w:hint="eastAsia"/>
          <w:sz w:val="24"/>
          <w:lang w:eastAsia="zh-CN"/>
        </w:rPr>
        <w:t>商品列表</w:t>
      </w:r>
      <w:r>
        <w:rPr>
          <w:rFonts w:hint="eastAsia"/>
          <w:sz w:val="24"/>
          <w:lang w:val="en-US" w:eastAsia="zh-CN"/>
        </w:rPr>
        <w:t>(</w:t>
      </w:r>
      <w:r>
        <w:rPr>
          <w:rFonts w:hint="eastAsia"/>
          <w:sz w:val="24"/>
        </w:rPr>
        <w:t>product</w:t>
      </w:r>
      <w:r>
        <w:rPr>
          <w:sz w:val="24"/>
        </w:rPr>
        <w:t xml:space="preserve"> </w:t>
      </w:r>
      <w:r>
        <w:rPr>
          <w:rFonts w:hint="eastAsia"/>
          <w:sz w:val="24"/>
        </w:rPr>
        <w:t>List</w:t>
      </w:r>
      <w:r>
        <w:rPr>
          <w:rFonts w:hint="eastAsia"/>
          <w:sz w:val="24"/>
          <w:lang w:val="en-US" w:eastAsia="zh-CN"/>
        </w:rPr>
        <w:t>)</w:t>
      </w:r>
      <w:r>
        <w:rPr>
          <w:sz w:val="24"/>
        </w:rPr>
        <w:t>等</w:t>
      </w:r>
      <w:r>
        <w:rPr>
          <w:rFonts w:hint="eastAsia"/>
          <w:sz w:val="24"/>
        </w:rPr>
        <w:t>模块</w:t>
      </w:r>
      <w:r>
        <w:rPr>
          <w:sz w:val="24"/>
        </w:rPr>
        <w:t>；</w:t>
      </w:r>
      <w:r>
        <w:rPr>
          <w:rFonts w:hint="eastAsia"/>
          <w:sz w:val="24"/>
          <w:lang w:eastAsia="zh-CN"/>
        </w:rPr>
        <w:t>后台</w:t>
      </w:r>
      <w:r>
        <w:rPr>
          <w:rFonts w:hint="eastAsia"/>
          <w:sz w:val="24"/>
          <w:lang w:val="en-US" w:eastAsia="zh-CN"/>
        </w:rPr>
        <w:t>(</w:t>
      </w:r>
      <w:r>
        <w:rPr>
          <w:rFonts w:hint="eastAsia"/>
          <w:sz w:val="24"/>
        </w:rPr>
        <w:t>b</w:t>
      </w:r>
      <w:r>
        <w:rPr>
          <w:sz w:val="24"/>
        </w:rPr>
        <w:t>ack-ground</w:t>
      </w:r>
      <w:r>
        <w:rPr>
          <w:rFonts w:hint="eastAsia"/>
          <w:sz w:val="24"/>
          <w:lang w:val="en-US" w:eastAsia="zh-CN"/>
        </w:rPr>
        <w:t>)</w:t>
      </w:r>
      <w:r>
        <w:rPr>
          <w:rFonts w:hint="eastAsia"/>
          <w:sz w:val="24"/>
        </w:rPr>
        <w:t>包含</w:t>
      </w:r>
      <w:r>
        <w:rPr>
          <w:rFonts w:hint="eastAsia"/>
          <w:sz w:val="24"/>
          <w:lang w:eastAsia="zh-CN"/>
        </w:rPr>
        <w:t>管理员管理</w:t>
      </w:r>
      <w:r>
        <w:rPr>
          <w:rFonts w:hint="eastAsia"/>
          <w:sz w:val="24"/>
          <w:lang w:val="en-US" w:eastAsia="zh-CN"/>
        </w:rPr>
        <w:t>(</w:t>
      </w:r>
      <w:r>
        <w:rPr>
          <w:rFonts w:hint="eastAsia"/>
          <w:sz w:val="24"/>
        </w:rPr>
        <w:t>root</w:t>
      </w:r>
      <w:r>
        <w:rPr>
          <w:sz w:val="24"/>
        </w:rPr>
        <w:t xml:space="preserve"> </w:t>
      </w:r>
      <w:r>
        <w:rPr>
          <w:rFonts w:hint="eastAsia"/>
          <w:sz w:val="24"/>
        </w:rPr>
        <w:t>manage</w:t>
      </w:r>
      <w:r>
        <w:rPr>
          <w:rFonts w:hint="eastAsia"/>
          <w:sz w:val="24"/>
          <w:lang w:val="en-US" w:eastAsia="zh-CN"/>
        </w:rPr>
        <w:t>ment)</w:t>
      </w:r>
      <w:r>
        <w:rPr>
          <w:sz w:val="24"/>
        </w:rPr>
        <w:t>、</w:t>
      </w:r>
      <w:r>
        <w:rPr>
          <w:rFonts w:hint="eastAsia"/>
          <w:sz w:val="24"/>
          <w:lang w:eastAsia="zh-CN"/>
        </w:rPr>
        <w:t>注册用户管理</w:t>
      </w:r>
      <w:r>
        <w:rPr>
          <w:rFonts w:hint="eastAsia"/>
          <w:sz w:val="24"/>
          <w:lang w:val="en-US" w:eastAsia="zh-CN"/>
        </w:rPr>
        <w:t>(</w:t>
      </w:r>
      <w:r>
        <w:rPr>
          <w:rFonts w:hint="eastAsia"/>
          <w:sz w:val="24"/>
        </w:rPr>
        <w:t>user</w:t>
      </w:r>
      <w:r>
        <w:rPr>
          <w:sz w:val="24"/>
        </w:rPr>
        <w:t xml:space="preserve"> </w:t>
      </w:r>
      <w:r>
        <w:rPr>
          <w:rFonts w:hint="eastAsia"/>
          <w:sz w:val="24"/>
        </w:rPr>
        <w:t>manage</w:t>
      </w:r>
      <w:r>
        <w:rPr>
          <w:rFonts w:hint="eastAsia"/>
          <w:sz w:val="24"/>
          <w:lang w:val="en-US" w:eastAsia="zh-CN"/>
        </w:rPr>
        <w:t>ment)</w:t>
      </w:r>
      <w:r>
        <w:rPr>
          <w:sz w:val="24"/>
        </w:rPr>
        <w:t>、</w:t>
      </w:r>
      <w:r>
        <w:rPr>
          <w:rFonts w:hint="eastAsia"/>
          <w:sz w:val="24"/>
          <w:lang w:eastAsia="zh-CN"/>
        </w:rPr>
        <w:t>公告管理</w:t>
      </w:r>
      <w:r>
        <w:rPr>
          <w:rFonts w:hint="eastAsia"/>
          <w:sz w:val="24"/>
          <w:lang w:val="en-US" w:eastAsia="zh-CN"/>
        </w:rPr>
        <w:t>(</w:t>
      </w:r>
      <w:r>
        <w:rPr>
          <w:rFonts w:hint="eastAsia"/>
          <w:sz w:val="24"/>
        </w:rPr>
        <w:t>information</w:t>
      </w:r>
      <w:r>
        <w:rPr>
          <w:sz w:val="24"/>
        </w:rPr>
        <w:t xml:space="preserve"> manage</w:t>
      </w:r>
      <w:r>
        <w:rPr>
          <w:rFonts w:hint="eastAsia"/>
          <w:sz w:val="24"/>
          <w:lang w:val="en-US" w:eastAsia="zh-CN"/>
        </w:rPr>
        <w:t>ment)</w:t>
      </w:r>
      <w:r>
        <w:rPr>
          <w:sz w:val="24"/>
        </w:rPr>
        <w:t>、</w:t>
      </w:r>
      <w:r>
        <w:rPr>
          <w:rFonts w:hint="eastAsia"/>
          <w:sz w:val="24"/>
          <w:lang w:eastAsia="zh-CN"/>
        </w:rPr>
        <w:t>商品内容管理</w:t>
      </w:r>
      <w:r>
        <w:rPr>
          <w:rFonts w:hint="eastAsia"/>
          <w:sz w:val="24"/>
          <w:lang w:val="en-US" w:eastAsia="zh-CN"/>
        </w:rPr>
        <w:t>(</w:t>
      </w:r>
      <w:r>
        <w:rPr>
          <w:rFonts w:hint="eastAsia"/>
          <w:sz w:val="24"/>
        </w:rPr>
        <w:t>pr</w:t>
      </w:r>
      <w:r>
        <w:rPr>
          <w:sz w:val="24"/>
        </w:rPr>
        <w:t>oduct content manage</w:t>
      </w:r>
      <w:r>
        <w:rPr>
          <w:rFonts w:hint="eastAsia"/>
          <w:sz w:val="24"/>
          <w:lang w:val="en-US" w:eastAsia="zh-CN"/>
        </w:rPr>
        <w:t>ment)</w:t>
      </w:r>
      <w:r>
        <w:rPr>
          <w:sz w:val="24"/>
        </w:rPr>
        <w:t>、</w:t>
      </w:r>
      <w:r>
        <w:rPr>
          <w:rFonts w:hint="eastAsia"/>
          <w:sz w:val="24"/>
          <w:lang w:eastAsia="zh-CN"/>
        </w:rPr>
        <w:t>订单信息管理</w:t>
      </w:r>
      <w:r>
        <w:rPr>
          <w:rFonts w:hint="eastAsia"/>
          <w:sz w:val="24"/>
          <w:lang w:val="en-US" w:eastAsia="zh-CN"/>
        </w:rPr>
        <w:t>(</w:t>
      </w:r>
      <w:r>
        <w:rPr>
          <w:rFonts w:hint="eastAsia"/>
          <w:sz w:val="24"/>
        </w:rPr>
        <w:t>order manage</w:t>
      </w:r>
      <w:r>
        <w:rPr>
          <w:rFonts w:hint="eastAsia"/>
          <w:sz w:val="24"/>
          <w:lang w:val="en-US" w:eastAsia="zh-CN"/>
        </w:rPr>
        <w:t>ment)</w:t>
      </w:r>
      <w:r>
        <w:rPr>
          <w:sz w:val="24"/>
        </w:rPr>
        <w:t>等</w:t>
      </w:r>
      <w:r>
        <w:rPr>
          <w:rFonts w:hint="eastAsia"/>
          <w:sz w:val="24"/>
        </w:rPr>
        <w:t>功能</w:t>
      </w:r>
      <w:r>
        <w:rPr>
          <w:sz w:val="24"/>
        </w:rPr>
        <w:t>模块</w:t>
      </w:r>
      <w:r>
        <w:rPr>
          <w:iCs/>
          <w:sz w:val="24"/>
        </w:rPr>
        <w:t>。然后</w:t>
      </w:r>
      <w:r>
        <w:rPr>
          <w:rFonts w:hint="eastAsia"/>
          <w:iCs/>
          <w:sz w:val="24"/>
        </w:rPr>
        <w:t>再通过对</w:t>
      </w:r>
      <w:r>
        <w:rPr>
          <w:iCs/>
          <w:sz w:val="24"/>
        </w:rPr>
        <w:t>这些功能进行分析设计，对所</w:t>
      </w:r>
      <w:r>
        <w:rPr>
          <w:rFonts w:hint="eastAsia"/>
          <w:iCs/>
          <w:sz w:val="24"/>
        </w:rPr>
        <w:t>用</w:t>
      </w:r>
      <w:r>
        <w:rPr>
          <w:iCs/>
          <w:sz w:val="24"/>
        </w:rPr>
        <w:t>到的</w:t>
      </w:r>
      <w:r>
        <w:rPr>
          <w:rFonts w:hint="eastAsia"/>
          <w:iCs/>
          <w:sz w:val="24"/>
        </w:rPr>
        <w:t>Struts2、Spring、Hibernate等现今成熟先进的JavaWeb开发框架进行</w:t>
      </w:r>
      <w:r>
        <w:rPr>
          <w:iCs/>
          <w:sz w:val="24"/>
        </w:rPr>
        <w:t>简要的介绍。接</w:t>
      </w:r>
      <w:r>
        <w:rPr>
          <w:rFonts w:hint="eastAsia"/>
          <w:iCs/>
          <w:sz w:val="24"/>
        </w:rPr>
        <w:t>下来是对</w:t>
      </w:r>
      <w:r>
        <w:rPr>
          <w:iCs/>
          <w:sz w:val="24"/>
        </w:rPr>
        <w:t>需求</w:t>
      </w:r>
      <w:r>
        <w:rPr>
          <w:rFonts w:hint="eastAsia"/>
          <w:iCs/>
          <w:sz w:val="24"/>
        </w:rPr>
        <w:t>进行</w:t>
      </w:r>
      <w:r>
        <w:rPr>
          <w:iCs/>
          <w:sz w:val="24"/>
        </w:rPr>
        <w:t>分析</w:t>
      </w:r>
      <w:r>
        <w:rPr>
          <w:rFonts w:hint="eastAsia"/>
          <w:iCs/>
          <w:sz w:val="24"/>
        </w:rPr>
        <w:t>与</w:t>
      </w:r>
      <w:r>
        <w:rPr>
          <w:iCs/>
          <w:sz w:val="24"/>
        </w:rPr>
        <w:t>描述。</w:t>
      </w:r>
      <w:r>
        <w:rPr>
          <w:rFonts w:hint="eastAsia"/>
          <w:iCs/>
          <w:sz w:val="24"/>
        </w:rPr>
        <w:t>最后</w:t>
      </w:r>
      <w:r>
        <w:rPr>
          <w:iCs/>
          <w:sz w:val="24"/>
        </w:rPr>
        <w:t>是</w:t>
      </w:r>
      <w:r>
        <w:rPr>
          <w:rFonts w:hint="eastAsia"/>
          <w:iCs/>
          <w:sz w:val="24"/>
        </w:rPr>
        <w:t>系统的架构</w:t>
      </w:r>
      <w:r>
        <w:rPr>
          <w:iCs/>
          <w:sz w:val="24"/>
        </w:rPr>
        <w:t>设计和</w:t>
      </w:r>
      <w:r>
        <w:rPr>
          <w:rFonts w:hint="eastAsia"/>
          <w:iCs/>
          <w:sz w:val="24"/>
        </w:rPr>
        <w:t>具体的代码结构</w:t>
      </w:r>
      <w:r>
        <w:rPr>
          <w:iCs/>
          <w:sz w:val="24"/>
        </w:rPr>
        <w:t>设计</w:t>
      </w:r>
      <w:r>
        <w:rPr>
          <w:rFonts w:hint="eastAsia"/>
          <w:iCs/>
          <w:sz w:val="24"/>
        </w:rPr>
        <w:t>与数据库设计等</w:t>
      </w:r>
      <w:r>
        <w:rPr>
          <w:iCs/>
          <w:sz w:val="24"/>
        </w:rPr>
        <w:t>。描述这个系统的部分功能的</w:t>
      </w:r>
      <w:r>
        <w:rPr>
          <w:rFonts w:hint="eastAsia"/>
          <w:iCs/>
          <w:sz w:val="24"/>
        </w:rPr>
        <w:t>具体实施</w:t>
      </w:r>
      <w:r>
        <w:rPr>
          <w:iCs/>
          <w:sz w:val="24"/>
        </w:rPr>
        <w:t>方案及过程。</w:t>
      </w:r>
    </w:p>
    <w:p>
      <w:pPr>
        <w:ind w:firstLine="480" w:firstLineChars="200"/>
        <w:rPr>
          <w:rFonts w:hint="eastAsia"/>
          <w:iCs/>
          <w:sz w:val="24"/>
        </w:rPr>
      </w:pPr>
      <w:r>
        <w:rPr>
          <w:iCs/>
          <w:sz w:val="24"/>
        </w:rPr>
        <w:t>本设计所实现的是一个网上</w:t>
      </w:r>
      <w:r>
        <w:rPr>
          <w:rFonts w:hint="eastAsia"/>
          <w:iCs/>
          <w:sz w:val="24"/>
        </w:rPr>
        <w:t>购物</w:t>
      </w:r>
      <w:r>
        <w:rPr>
          <w:iCs/>
          <w:sz w:val="24"/>
        </w:rPr>
        <w:t>商城系统，主要</w:t>
      </w:r>
      <w:r>
        <w:rPr>
          <w:rFonts w:hint="eastAsia"/>
          <w:iCs/>
          <w:sz w:val="24"/>
        </w:rPr>
        <w:t>使用</w:t>
      </w:r>
      <w:r>
        <w:rPr>
          <w:iCs/>
          <w:sz w:val="24"/>
        </w:rPr>
        <w:t>了JSP</w:t>
      </w:r>
      <w:r>
        <w:rPr>
          <w:rFonts w:hint="eastAsia"/>
          <w:iCs/>
          <w:sz w:val="24"/>
        </w:rPr>
        <w:t>、</w:t>
      </w:r>
      <w:r>
        <w:rPr>
          <w:iCs/>
          <w:sz w:val="24"/>
        </w:rPr>
        <w:t>Struts2</w:t>
      </w:r>
      <w:r>
        <w:rPr>
          <w:rFonts w:hint="eastAsia"/>
          <w:iCs/>
          <w:sz w:val="24"/>
        </w:rPr>
        <w:t>、</w:t>
      </w:r>
      <w:r>
        <w:rPr>
          <w:iCs/>
          <w:sz w:val="24"/>
        </w:rPr>
        <w:t>Hibernate</w:t>
      </w:r>
      <w:r>
        <w:rPr>
          <w:rFonts w:hint="eastAsia"/>
          <w:iCs/>
          <w:sz w:val="24"/>
        </w:rPr>
        <w:t>等</w:t>
      </w:r>
      <w:r>
        <w:rPr>
          <w:iCs/>
          <w:sz w:val="24"/>
        </w:rPr>
        <w:t>技术。</w:t>
      </w:r>
      <w:r>
        <w:rPr>
          <w:rFonts w:hint="eastAsia"/>
          <w:iCs/>
          <w:sz w:val="24"/>
          <w:lang w:eastAsia="zh-CN"/>
        </w:rPr>
        <w:t>内容主要包括</w:t>
      </w:r>
      <w:r>
        <w:rPr>
          <w:rFonts w:hint="eastAsia"/>
          <w:iCs/>
          <w:sz w:val="24"/>
        </w:rPr>
        <w:t>课题意义、研究方式、项目架构分析、整体系统功能的具体实施方案、数据库设计、整体解决方案以及后期测试等内容</w:t>
      </w:r>
      <w:r>
        <w:rPr>
          <w:iCs/>
          <w:sz w:val="24"/>
        </w:rPr>
        <w:t>，网上商城系统的基本功能</w:t>
      </w:r>
      <w:r>
        <w:rPr>
          <w:rFonts w:hint="eastAsia"/>
          <w:iCs/>
          <w:sz w:val="24"/>
        </w:rPr>
        <w:t>都</w:t>
      </w:r>
      <w:r>
        <w:rPr>
          <w:iCs/>
          <w:sz w:val="24"/>
        </w:rPr>
        <w:t>已得到实现。由于本人所学有限，该系统还有许多地方需要改进，</w:t>
      </w:r>
      <w:r>
        <w:rPr>
          <w:rFonts w:hint="eastAsia"/>
          <w:iCs/>
          <w:sz w:val="24"/>
        </w:rPr>
        <w:t>例如模板页面技术可以采用现今更加现今的React，并且使用前后端分离的开发计划，使得后台代码的横向拓展能力、复用性更加强。</w:t>
      </w:r>
      <w:r>
        <w:rPr>
          <w:iCs/>
          <w:sz w:val="24"/>
        </w:rPr>
        <w:t>并且</w:t>
      </w:r>
      <w:r>
        <w:rPr>
          <w:rFonts w:hint="eastAsia"/>
          <w:iCs/>
          <w:sz w:val="24"/>
          <w:lang w:eastAsia="zh-CN"/>
        </w:rPr>
        <w:t>该系统</w:t>
      </w:r>
      <w:r>
        <w:rPr>
          <w:iCs/>
          <w:sz w:val="24"/>
        </w:rPr>
        <w:t>还有许多未</w:t>
      </w:r>
      <w:r>
        <w:rPr>
          <w:rFonts w:hint="eastAsia"/>
          <w:iCs/>
          <w:sz w:val="24"/>
        </w:rPr>
        <w:t>实现</w:t>
      </w:r>
      <w:r>
        <w:rPr>
          <w:iCs/>
          <w:sz w:val="24"/>
        </w:rPr>
        <w:t>的功能，</w:t>
      </w:r>
      <w:r>
        <w:rPr>
          <w:rFonts w:hint="eastAsia"/>
          <w:iCs/>
          <w:sz w:val="24"/>
          <w:lang w:eastAsia="zh-CN"/>
        </w:rPr>
        <w:t>希望可以</w:t>
      </w:r>
      <w:r>
        <w:rPr>
          <w:rFonts w:hint="eastAsia"/>
          <w:iCs/>
          <w:sz w:val="24"/>
        </w:rPr>
        <w:t>在今后的</w:t>
      </w:r>
      <w:r>
        <w:rPr>
          <w:iCs/>
          <w:sz w:val="24"/>
        </w:rPr>
        <w:t>学习工作中进一步加强。</w:t>
      </w:r>
    </w:p>
    <w:p>
      <w:pPr>
        <w:spacing w:line="360" w:lineRule="auto"/>
        <w:jc w:val="left"/>
        <w:outlineLvl w:val="0"/>
        <w:rPr>
          <w:rFonts w:hint="eastAsia"/>
          <w:b/>
          <w:bCs/>
          <w:sz w:val="24"/>
        </w:rPr>
      </w:pPr>
      <w:bookmarkStart w:id="13" w:name="_Toc476671247"/>
      <w:bookmarkStart w:id="14" w:name="_Toc355647629"/>
      <w:r>
        <w:rPr>
          <w:rFonts w:hint="eastAsia"/>
          <w:b/>
          <w:bCs/>
          <w:sz w:val="24"/>
          <w:lang w:val="en-US" w:eastAsia="zh-CN"/>
        </w:rPr>
        <w:t xml:space="preserve">9 </w:t>
      </w:r>
      <w:r>
        <w:rPr>
          <w:b/>
          <w:bCs/>
          <w:sz w:val="24"/>
        </w:rPr>
        <w:t>致 谢</w:t>
      </w:r>
      <w:bookmarkEnd w:id="13"/>
      <w:bookmarkEnd w:id="14"/>
    </w:p>
    <w:p>
      <w:pPr>
        <w:widowControl/>
        <w:ind w:firstLine="480" w:firstLineChars="200"/>
        <w:jc w:val="left"/>
        <w:rPr>
          <w:bCs/>
          <w:sz w:val="24"/>
        </w:rPr>
      </w:pPr>
      <w:r>
        <w:rPr>
          <w:bCs/>
          <w:sz w:val="24"/>
        </w:rPr>
        <w:t>经过长达</w:t>
      </w:r>
      <w:r>
        <w:rPr>
          <w:rFonts w:hint="eastAsia"/>
          <w:bCs/>
          <w:sz w:val="24"/>
        </w:rPr>
        <w:t>5个月的准备与设计，毕业设计如期完成，这也表明我大学四年的学习生活也即将要告一段落。回顾这短暂的四年大学校园生活，我遇到了许多想象不到的困难和挑战，但幸运的是有老师和同学的帮助，使我解决了一个一个困难，认真对待一个又一个挑战，并在这些困难和挑战中快速成长，使自己逐渐成为一名优秀的大学生。过去的这四年，是我成长速度最快的四年，是我学到很多知识的四年，同时也是认识到老师和同学的不可难忘的四年。在这里，</w:t>
      </w:r>
      <w:r>
        <w:rPr>
          <w:bCs/>
          <w:sz w:val="24"/>
        </w:rPr>
        <w:t>我首先最想感谢的就是</w:t>
      </w:r>
      <w:r>
        <w:rPr>
          <w:rFonts w:hint="eastAsia"/>
          <w:bCs/>
          <w:sz w:val="24"/>
        </w:rPr>
        <w:t>在毕业设计制作和论文写作中给予我很大帮助的指导老师贾老师，如果没有贾老师的对我的技术指导和对我论文的严格要求，毕业设计和论文也不会这么顺利的完成。正是在贾老师的指导和安排下，我一步一步的完成自己的毕业设计和论文，因此我由衷的感谢贾老师对我的帮助！我还要感谢同学老师在这期间给我的帮助，如果没有你们的帮助，我的大学生活不会这么顺利，对老师和同学们表示由衷的感谢！最后我要谢谢我的家人，在我毕业设计期间对我的大力支持！</w:t>
      </w:r>
    </w:p>
    <w:p>
      <w:pPr>
        <w:spacing w:line="360" w:lineRule="auto"/>
        <w:ind w:firstLine="480"/>
        <w:rPr>
          <w:sz w:val="24"/>
        </w:rPr>
      </w:pPr>
    </w:p>
    <w:p>
      <w:pPr>
        <w:spacing w:line="360" w:lineRule="auto"/>
        <w:jc w:val="center"/>
        <w:outlineLvl w:val="0"/>
        <w:rPr>
          <w:b/>
          <w:bCs/>
          <w:sz w:val="24"/>
        </w:rPr>
      </w:pPr>
      <w:bookmarkStart w:id="15" w:name="_Toc355647628"/>
      <w:bookmarkStart w:id="16" w:name="_Toc476671246"/>
      <w:r>
        <w:rPr>
          <w:b/>
          <w:bCs/>
          <w:sz w:val="24"/>
        </w:rPr>
        <w:t>参考文献</w:t>
      </w:r>
      <w:bookmarkEnd w:id="15"/>
      <w:bookmarkEnd w:id="16"/>
    </w:p>
    <w:p>
      <w:pPr>
        <w:rPr>
          <w:sz w:val="24"/>
        </w:rPr>
      </w:pPr>
      <w:r>
        <w:rPr>
          <w:sz w:val="24"/>
        </w:rPr>
        <w:t>[1] 中国电子商务研究中心</w:t>
      </w:r>
      <w:r>
        <w:rPr>
          <w:rFonts w:hint="eastAsia"/>
          <w:sz w:val="24"/>
        </w:rPr>
        <w:t>，</w:t>
      </w:r>
      <w:r>
        <w:rPr>
          <w:sz w:val="24"/>
        </w:rPr>
        <w:t>2016年度中国网络零售市场数据监测报告</w:t>
      </w:r>
      <w:r>
        <w:rPr>
          <w:rFonts w:hint="eastAsia"/>
          <w:sz w:val="24"/>
        </w:rPr>
        <w:t>[</w:t>
      </w:r>
      <w:r>
        <w:rPr>
          <w:sz w:val="24"/>
        </w:rPr>
        <w:t>J</w:t>
      </w:r>
      <w:r>
        <w:rPr>
          <w:rFonts w:hint="eastAsia"/>
          <w:sz w:val="24"/>
        </w:rPr>
        <w:t>]</w:t>
      </w:r>
      <w:r>
        <w:rPr>
          <w:sz w:val="24"/>
        </w:rPr>
        <w:t xml:space="preserve"> 2017.5.17.</w:t>
      </w:r>
    </w:p>
    <w:p>
      <w:pPr>
        <w:rPr>
          <w:sz w:val="24"/>
        </w:rPr>
      </w:pPr>
      <w:r>
        <w:rPr>
          <w:rFonts w:hint="eastAsia"/>
          <w:sz w:val="24"/>
        </w:rPr>
        <w:t>[</w:t>
      </w:r>
      <w:r>
        <w:rPr>
          <w:sz w:val="24"/>
        </w:rPr>
        <w:t>2</w:t>
      </w:r>
      <w:r>
        <w:rPr>
          <w:rFonts w:hint="eastAsia"/>
          <w:sz w:val="24"/>
        </w:rPr>
        <w:t>]</w:t>
      </w:r>
      <w:r>
        <w:rPr>
          <w:sz w:val="24"/>
        </w:rPr>
        <w:t xml:space="preserve"> </w:t>
      </w:r>
      <w:r>
        <w:rPr>
          <w:rFonts w:hint="eastAsia"/>
          <w:sz w:val="24"/>
        </w:rPr>
        <w:t>刘京华，</w:t>
      </w:r>
      <w:r>
        <w:rPr>
          <w:sz w:val="24"/>
        </w:rPr>
        <w:t>Java Web整合开发王者归来</w:t>
      </w:r>
      <w:r>
        <w:rPr>
          <w:rFonts w:hint="eastAsia"/>
          <w:sz w:val="24"/>
        </w:rPr>
        <w:t>[</w:t>
      </w:r>
      <w:r>
        <w:rPr>
          <w:sz w:val="24"/>
        </w:rPr>
        <w:t>M</w:t>
      </w:r>
      <w:r>
        <w:rPr>
          <w:rFonts w:hint="eastAsia"/>
          <w:sz w:val="24"/>
        </w:rPr>
        <w:t>] 清华大学出版社</w:t>
      </w:r>
      <w:r>
        <w:rPr>
          <w:sz w:val="24"/>
        </w:rPr>
        <w:t>2015.5.01.</w:t>
      </w:r>
    </w:p>
    <w:p>
      <w:pPr>
        <w:spacing w:line="360" w:lineRule="auto"/>
        <w:ind w:firstLine="142"/>
        <w:rPr>
          <w:sz w:val="24"/>
        </w:rPr>
      </w:pPr>
    </w:p>
    <w:p>
      <w:pPr>
        <w:spacing w:line="360" w:lineRule="auto"/>
        <w:jc w:val="center"/>
        <w:rPr>
          <w:rFonts w:ascii="黑体" w:eastAsia="黑体"/>
          <w:b/>
          <w:sz w:val="40"/>
          <w:szCs w:val="40"/>
        </w:rPr>
      </w:pPr>
      <w:r>
        <w:rPr>
          <w:rFonts w:hint="default" w:ascii="Times New Roman" w:hAnsi="Times New Roman" w:eastAsia="黑体" w:cs="Times New Roman"/>
          <w:b/>
          <w:sz w:val="40"/>
          <w:szCs w:val="40"/>
        </w:rPr>
        <w:t xml:space="preserve">Design and Implementation of an Online Mall </w:t>
      </w:r>
      <w:r>
        <w:rPr>
          <w:rFonts w:hint="eastAsia" w:eastAsia="黑体" w:cs="Times New Roman"/>
          <w:b/>
          <w:sz w:val="40"/>
          <w:szCs w:val="40"/>
          <w:lang w:val="en-US" w:eastAsia="zh-CN"/>
        </w:rPr>
        <w:t>B</w:t>
      </w:r>
      <w:r>
        <w:rPr>
          <w:rFonts w:hint="default" w:ascii="Times New Roman" w:hAnsi="Times New Roman" w:eastAsia="黑体" w:cs="Times New Roman"/>
          <w:b/>
          <w:sz w:val="40"/>
          <w:szCs w:val="40"/>
        </w:rPr>
        <w:t>ased on SSH Framework</w:t>
      </w:r>
    </w:p>
    <w:p>
      <w:pPr>
        <w:spacing w:before="156" w:beforeLines="50" w:after="156" w:afterLines="50"/>
        <w:jc w:val="center"/>
        <w:rPr>
          <w:rFonts w:hint="default" w:ascii="Times New Roman" w:hAnsi="Times New Roman" w:cs="Times New Roman"/>
          <w:sz w:val="24"/>
        </w:rPr>
      </w:pPr>
      <w:r>
        <w:rPr>
          <w:rFonts w:hint="default" w:ascii="Times New Roman" w:hAnsi="Times New Roman" w:cs="Times New Roman"/>
          <w:sz w:val="24"/>
        </w:rPr>
        <w:t>Liu Yang</w:t>
      </w:r>
    </w:p>
    <w:p>
      <w:pPr>
        <w:jc w:val="center"/>
        <w:rPr>
          <w:sz w:val="24"/>
        </w:rPr>
      </w:pPr>
      <w:r>
        <w:rPr>
          <w:sz w:val="24"/>
        </w:rPr>
        <w:t>(School of Software Engineering, Anyang Normal University, anyang, henan 455002)</w:t>
      </w:r>
    </w:p>
    <w:p>
      <w:pPr>
        <w:jc w:val="center"/>
        <w:rPr>
          <w:rFonts w:eastAsia="等线"/>
          <w:b/>
          <w:sz w:val="24"/>
        </w:rPr>
      </w:pPr>
    </w:p>
    <w:p>
      <w:pPr>
        <w:rPr>
          <w:sz w:val="24"/>
        </w:rPr>
      </w:pPr>
      <w:r>
        <w:rPr>
          <w:b/>
          <w:sz w:val="24"/>
        </w:rPr>
        <w:t>A</w:t>
      </w:r>
      <w:r>
        <w:rPr>
          <w:rFonts w:hint="eastAsia"/>
          <w:b/>
          <w:sz w:val="24"/>
        </w:rPr>
        <w:t>bstract</w:t>
      </w:r>
      <w:r>
        <w:rPr>
          <w:sz w:val="24"/>
        </w:rPr>
        <w:t xml:space="preserve"> : This article mainly focuses on the design and implementation of an online shopping mall based on the SSH framework, and details the architecture design and specific implementation. The project development tool is IntelliJ IDEA and the database is MySQL. The system UI design is simple and neat, with the aim of being simple and easy to use. Through this system, the entire lifecycle management of the production of goods to consumption is realized, the convenience of the shopping of goods is effectively improved, and the peripheral expenses of the sales activities of the goods are reduced. Generally speaking, this system has the advantages of good portability, high security, and simple operation. However, there are also disadvantages such as complicated interface jumps, simple functions, and insufficiency of database design.</w:t>
      </w:r>
    </w:p>
    <w:p>
      <w:pPr>
        <w:rPr>
          <w:sz w:val="24"/>
        </w:rPr>
      </w:pPr>
    </w:p>
    <w:p>
      <w:pPr>
        <w:rPr>
          <w:sz w:val="24"/>
        </w:rPr>
      </w:pPr>
      <w:r>
        <w:rPr>
          <w:rFonts w:hint="eastAsia"/>
          <w:sz w:val="24"/>
        </w:rPr>
        <w:t>Keywords: Online Shopping; Internet+; SSH; MySQL;</w:t>
      </w:r>
    </w:p>
    <w:sectPr>
      <w:footerReference r:id="rId5" w:type="default"/>
      <w:pgSz w:w="11906" w:h="16838"/>
      <w:pgMar w:top="1418" w:right="1134" w:bottom="1418" w:left="1134"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auto"/>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ArialUnicodeMS">
    <w:altName w:val="Times New Roman"/>
    <w:panose1 w:val="00000000000000000000"/>
    <w:charset w:val="00"/>
    <w:family w:val="auto"/>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黑体" w:hAnsi="黑体" w:eastAsia="黑体"/>
        <w:b/>
        <w:sz w:val="21"/>
        <w:szCs w:val="21"/>
      </w:rPr>
    </w:pPr>
    <w:r>
      <w:rPr>
        <w:rFonts w:hint="eastAsia" w:ascii="黑体" w:hAnsi="黑体" w:eastAsia="黑体"/>
        <w:b/>
        <w:sz w:val="21"/>
        <w:szCs w:val="21"/>
      </w:rPr>
      <w:t>第</w:t>
    </w:r>
    <w:r>
      <w:rPr>
        <w:rFonts w:ascii="黑体" w:hAnsi="黑体" w:eastAsia="黑体"/>
        <w:b/>
        <w:sz w:val="21"/>
        <w:szCs w:val="21"/>
      </w:rPr>
      <w:fldChar w:fldCharType="begin"/>
    </w:r>
    <w:r>
      <w:rPr>
        <w:rFonts w:ascii="黑体" w:hAnsi="黑体" w:eastAsia="黑体"/>
        <w:b/>
        <w:sz w:val="21"/>
        <w:szCs w:val="21"/>
      </w:rPr>
      <w:instrText xml:space="preserve">PAGE   \* MERGEFORMAT</w:instrText>
    </w:r>
    <w:r>
      <w:rPr>
        <w:rFonts w:ascii="黑体" w:hAnsi="黑体" w:eastAsia="黑体"/>
        <w:b/>
        <w:sz w:val="21"/>
        <w:szCs w:val="21"/>
      </w:rPr>
      <w:fldChar w:fldCharType="separate"/>
    </w:r>
    <w:r>
      <w:rPr>
        <w:rFonts w:ascii="黑体" w:hAnsi="黑体" w:eastAsia="黑体"/>
        <w:b/>
        <w:sz w:val="21"/>
        <w:szCs w:val="21"/>
        <w:lang w:val="zh-CN"/>
      </w:rPr>
      <w:t>1</w:t>
    </w:r>
    <w:r>
      <w:rPr>
        <w:rFonts w:ascii="黑体" w:hAnsi="黑体" w:eastAsia="黑体"/>
        <w:b/>
        <w:sz w:val="21"/>
        <w:szCs w:val="21"/>
      </w:rPr>
      <w:fldChar w:fldCharType="end"/>
    </w:r>
    <w:r>
      <w:rPr>
        <w:rFonts w:hint="eastAsia" w:ascii="黑体" w:hAnsi="黑体" w:eastAsia="黑体"/>
        <w:b/>
        <w:sz w:val="21"/>
        <w:szCs w:val="21"/>
      </w:rPr>
      <w:t>页</w:t>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黑体" w:hAnsi="黑体" w:eastAsia="黑体"/>
        <w:b/>
        <w:sz w:val="21"/>
        <w:szCs w:val="21"/>
      </w:rPr>
    </w:pPr>
    <w:r>
      <w:rPr>
        <w:rFonts w:ascii="Times New Roman" w:hAnsi="Times New Roman" w:eastAsia="宋体" w:cs="Times New Roman"/>
        <w:kern w:val="2"/>
        <w:sz w:val="21"/>
        <w:szCs w:val="18"/>
        <w:lang w:val="en-US" w:eastAsia="zh-CN" w:bidi="ar-SA"/>
      </w:rPr>
      <w:pict>
        <v:shape id="文本框 29" o:spid="_x0000_s2049" o:spt="202" type="#_x0000_t202" style="position:absolute;left:0pt;margin-top:0pt;height:144pt;width:144pt;mso-position-horizontal:center;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15"/>
                  <w:jc w:val="center"/>
                </w:pPr>
                <w:r>
                  <w:rPr>
                    <w:rFonts w:hint="eastAsia" w:ascii="黑体" w:hAnsi="黑体" w:eastAsia="黑体"/>
                    <w:b/>
                    <w:sz w:val="21"/>
                    <w:szCs w:val="21"/>
                  </w:rPr>
                  <w:t>第</w:t>
                </w:r>
                <w:r>
                  <w:rPr>
                    <w:rFonts w:ascii="黑体" w:hAnsi="黑体" w:eastAsia="黑体"/>
                    <w:b/>
                    <w:sz w:val="21"/>
                    <w:szCs w:val="21"/>
                  </w:rPr>
                  <w:fldChar w:fldCharType="begin"/>
                </w:r>
                <w:r>
                  <w:rPr>
                    <w:rFonts w:ascii="黑体" w:hAnsi="黑体" w:eastAsia="黑体"/>
                    <w:b/>
                    <w:sz w:val="21"/>
                    <w:szCs w:val="21"/>
                  </w:rPr>
                  <w:instrText xml:space="preserve">PAGE   \* MERGEFORMAT</w:instrText>
                </w:r>
                <w:r>
                  <w:rPr>
                    <w:rFonts w:ascii="黑体" w:hAnsi="黑体" w:eastAsia="黑体"/>
                    <w:b/>
                    <w:sz w:val="21"/>
                    <w:szCs w:val="21"/>
                  </w:rPr>
                  <w:fldChar w:fldCharType="separate"/>
                </w:r>
                <w:r>
                  <w:rPr>
                    <w:rFonts w:ascii="黑体" w:hAnsi="黑体" w:eastAsia="黑体"/>
                    <w:b/>
                    <w:sz w:val="21"/>
                    <w:szCs w:val="21"/>
                    <w:lang w:val="zh-CN"/>
                  </w:rPr>
                  <w:t>21</w:t>
                </w:r>
                <w:r>
                  <w:rPr>
                    <w:rFonts w:ascii="黑体" w:hAnsi="黑体" w:eastAsia="黑体"/>
                    <w:b/>
                    <w:sz w:val="21"/>
                    <w:szCs w:val="21"/>
                  </w:rPr>
                  <w:fldChar w:fldCharType="end"/>
                </w:r>
                <w:r>
                  <w:rPr>
                    <w:rFonts w:hint="eastAsia" w:ascii="黑体" w:hAnsi="黑体" w:eastAsia="黑体"/>
                    <w:b/>
                    <w:sz w:val="21"/>
                    <w:szCs w:val="21"/>
                  </w:rPr>
                  <w:t>页</w:t>
                </w:r>
              </w:p>
            </w:txbxContent>
          </v:textbox>
        </v:shape>
      </w:pic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group id="Group 1" o:spid="_x0000_s2071" o:spt="203" style="height:28.85pt;width:179.45pt;" coordsize="3138,504">
          <o:lock v:ext="edit" grouping="f" rotation="t" text="f" aspectratio="t"/>
          <v:shape id="Picture 2" o:spid="_x0000_s2072" o:spt="75" alt="00001" type="#_x0000_t75" style="position:absolute;left:0;top:15;height:434;width:401;" filled="f" o:preferrelative="t" stroked="f" coordsize="21600,21600">
            <v:path/>
            <v:fill on="f" focussize="0,0"/>
            <v:stroke on="f"/>
            <v:imagedata r:id="rId1" o:title="00001"/>
            <o:lock v:ext="edit" aspectratio="t"/>
          </v:shape>
          <v:shape id="Picture 3" o:spid="_x0000_s2073" o:spt="75" alt="00002" type="#_x0000_t75" style="position:absolute;left:615;top:10;height:428;width:395;" filled="f" o:preferrelative="t" stroked="f" coordsize="21600,21600">
            <v:path/>
            <v:fill on="f" focussize="0,0"/>
            <v:stroke on="f"/>
            <v:imagedata r:id="rId2" o:title="00002"/>
            <o:lock v:ext="edit" aspectratio="t"/>
          </v:shape>
          <v:shape id="Picture 4" o:spid="_x0000_s2074" o:spt="75" alt="00003" type="#_x0000_t75" style="position:absolute;left:1167;top:21;height:448;width:410;" filled="f" o:preferrelative="t" stroked="f" coordsize="21600,21600">
            <v:path/>
            <v:fill on="f" focussize="0,0"/>
            <v:stroke on="f"/>
            <v:imagedata r:id="rId3" o:title="00003"/>
            <o:lock v:ext="edit" aspectratio="t"/>
          </v:shape>
          <v:shape id="Picture 5" o:spid="_x0000_s2075" o:spt="75" alt="00004" type="#_x0000_t75" style="position:absolute;left:1707;top:7;height:480;width:441;" filled="f" o:preferrelative="t" stroked="f" coordsize="21600,21600">
            <v:path/>
            <v:fill on="f" focussize="0,0"/>
            <v:stroke on="f"/>
            <v:imagedata r:id="rId4" o:title="00004"/>
            <o:lock v:ext="edit" aspectratio="t"/>
          </v:shape>
          <v:shape id="Picture 6" o:spid="_x0000_s2076" o:spt="75" alt="00005" type="#_x0000_t75" style="position:absolute;left:2247;top:0;height:468;width:351;" filled="f" o:preferrelative="t" stroked="f" coordsize="21600,21600">
            <v:path/>
            <v:fill on="f" focussize="0,0"/>
            <v:stroke on="f"/>
            <v:imagedata r:id="rId5" o:title="00005"/>
            <o:lock v:ext="edit" aspectratio="t"/>
          </v:shape>
          <v:shape id="Picture 7" o:spid="_x0000_s2077" o:spt="75" alt="00006" type="#_x0000_t75" style="position:absolute;left:2787;top:36;height:468;width:351;" filled="f" o:preferrelative="t" stroked="f" coordsize="21600,21600">
            <v:path/>
            <v:fill on="f" focussize="0,0"/>
            <v:stroke on="f"/>
            <v:imagedata r:id="rId6" o:title="00006"/>
            <o:lock v:ext="edit" aspectratio="t"/>
          </v:shape>
          <w10:wrap type="non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bullet"/>
      <w:pStyle w:val="30"/>
      <w:lvlText w:val=""/>
      <w:lvlJc w:val="left"/>
      <w:pPr>
        <w:tabs>
          <w:tab w:val="left" w:pos="851"/>
        </w:tabs>
        <w:ind w:left="851" w:hanging="426"/>
      </w:pPr>
      <w:rPr>
        <w:rFonts w:hint="default" w:ascii="Wingdings" w:hAnsi="Wingdings"/>
        <w:color w:val="auto"/>
        <w:sz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1E4E72"/>
    <w:rsid w:val="000015CB"/>
    <w:rsid w:val="00006A3C"/>
    <w:rsid w:val="00025512"/>
    <w:rsid w:val="00026462"/>
    <w:rsid w:val="00031634"/>
    <w:rsid w:val="00036FE0"/>
    <w:rsid w:val="000521FD"/>
    <w:rsid w:val="00057AEC"/>
    <w:rsid w:val="0006546A"/>
    <w:rsid w:val="00066F57"/>
    <w:rsid w:val="00073040"/>
    <w:rsid w:val="000773FF"/>
    <w:rsid w:val="00086561"/>
    <w:rsid w:val="00086F30"/>
    <w:rsid w:val="0009303E"/>
    <w:rsid w:val="00093842"/>
    <w:rsid w:val="000B1712"/>
    <w:rsid w:val="000B2969"/>
    <w:rsid w:val="000C0C82"/>
    <w:rsid w:val="000C211C"/>
    <w:rsid w:val="000C2A99"/>
    <w:rsid w:val="000C7096"/>
    <w:rsid w:val="000D02DC"/>
    <w:rsid w:val="000D1585"/>
    <w:rsid w:val="000E1DF7"/>
    <w:rsid w:val="000E3657"/>
    <w:rsid w:val="000E3C57"/>
    <w:rsid w:val="000F12E3"/>
    <w:rsid w:val="000F428E"/>
    <w:rsid w:val="001022AE"/>
    <w:rsid w:val="00102A67"/>
    <w:rsid w:val="00116225"/>
    <w:rsid w:val="0011715B"/>
    <w:rsid w:val="00121CF8"/>
    <w:rsid w:val="00132AE6"/>
    <w:rsid w:val="00142CDE"/>
    <w:rsid w:val="00145241"/>
    <w:rsid w:val="001545AD"/>
    <w:rsid w:val="001565A0"/>
    <w:rsid w:val="00163109"/>
    <w:rsid w:val="00165BED"/>
    <w:rsid w:val="00170169"/>
    <w:rsid w:val="00172744"/>
    <w:rsid w:val="0017283A"/>
    <w:rsid w:val="001731A5"/>
    <w:rsid w:val="001805A4"/>
    <w:rsid w:val="00180D51"/>
    <w:rsid w:val="00187DB3"/>
    <w:rsid w:val="00190069"/>
    <w:rsid w:val="001B3185"/>
    <w:rsid w:val="001B3C9C"/>
    <w:rsid w:val="001B410B"/>
    <w:rsid w:val="001C187B"/>
    <w:rsid w:val="001E0945"/>
    <w:rsid w:val="001E2EFD"/>
    <w:rsid w:val="001E2F23"/>
    <w:rsid w:val="001E34BD"/>
    <w:rsid w:val="001E4E2F"/>
    <w:rsid w:val="001E4E72"/>
    <w:rsid w:val="001E7141"/>
    <w:rsid w:val="001F5D4C"/>
    <w:rsid w:val="001F7FC4"/>
    <w:rsid w:val="00207888"/>
    <w:rsid w:val="00213728"/>
    <w:rsid w:val="00214417"/>
    <w:rsid w:val="00223449"/>
    <w:rsid w:val="00231E38"/>
    <w:rsid w:val="0023475D"/>
    <w:rsid w:val="002348C8"/>
    <w:rsid w:val="00237FF5"/>
    <w:rsid w:val="00240DBE"/>
    <w:rsid w:val="00253C9D"/>
    <w:rsid w:val="00257736"/>
    <w:rsid w:val="00260E0C"/>
    <w:rsid w:val="0027055D"/>
    <w:rsid w:val="002735A2"/>
    <w:rsid w:val="00276B45"/>
    <w:rsid w:val="00276DFB"/>
    <w:rsid w:val="00281620"/>
    <w:rsid w:val="00293135"/>
    <w:rsid w:val="00296562"/>
    <w:rsid w:val="002A3BD4"/>
    <w:rsid w:val="002A3CDA"/>
    <w:rsid w:val="002A4415"/>
    <w:rsid w:val="002A44A8"/>
    <w:rsid w:val="002A4944"/>
    <w:rsid w:val="002B1DA7"/>
    <w:rsid w:val="002B2F0B"/>
    <w:rsid w:val="002B4E30"/>
    <w:rsid w:val="002B50C5"/>
    <w:rsid w:val="002B5E37"/>
    <w:rsid w:val="002C1F01"/>
    <w:rsid w:val="002C4387"/>
    <w:rsid w:val="002D0B72"/>
    <w:rsid w:val="002D1594"/>
    <w:rsid w:val="002E3193"/>
    <w:rsid w:val="002E7729"/>
    <w:rsid w:val="002F05E2"/>
    <w:rsid w:val="002F2917"/>
    <w:rsid w:val="002F714A"/>
    <w:rsid w:val="002F79C4"/>
    <w:rsid w:val="0030296D"/>
    <w:rsid w:val="003039BB"/>
    <w:rsid w:val="00307A9E"/>
    <w:rsid w:val="00314294"/>
    <w:rsid w:val="0032083A"/>
    <w:rsid w:val="0032211E"/>
    <w:rsid w:val="00323D35"/>
    <w:rsid w:val="00333F2A"/>
    <w:rsid w:val="00343D56"/>
    <w:rsid w:val="00345546"/>
    <w:rsid w:val="00352F07"/>
    <w:rsid w:val="00363F8D"/>
    <w:rsid w:val="00366FB2"/>
    <w:rsid w:val="0037719E"/>
    <w:rsid w:val="00386A43"/>
    <w:rsid w:val="003873ED"/>
    <w:rsid w:val="00390442"/>
    <w:rsid w:val="00395C43"/>
    <w:rsid w:val="003B588F"/>
    <w:rsid w:val="003C02FD"/>
    <w:rsid w:val="003C4A54"/>
    <w:rsid w:val="003D5A1D"/>
    <w:rsid w:val="003D7212"/>
    <w:rsid w:val="003E051D"/>
    <w:rsid w:val="003E37E8"/>
    <w:rsid w:val="003F4FF9"/>
    <w:rsid w:val="003F769D"/>
    <w:rsid w:val="00407D4A"/>
    <w:rsid w:val="004116D7"/>
    <w:rsid w:val="0041677E"/>
    <w:rsid w:val="00423B51"/>
    <w:rsid w:val="00424745"/>
    <w:rsid w:val="00425B1A"/>
    <w:rsid w:val="004263CB"/>
    <w:rsid w:val="004302FA"/>
    <w:rsid w:val="00430895"/>
    <w:rsid w:val="00432B2D"/>
    <w:rsid w:val="0043370A"/>
    <w:rsid w:val="004349A0"/>
    <w:rsid w:val="00434C1F"/>
    <w:rsid w:val="00443465"/>
    <w:rsid w:val="004446A9"/>
    <w:rsid w:val="00461449"/>
    <w:rsid w:val="00462C54"/>
    <w:rsid w:val="004728C9"/>
    <w:rsid w:val="004739A4"/>
    <w:rsid w:val="00476402"/>
    <w:rsid w:val="0049428A"/>
    <w:rsid w:val="0049760E"/>
    <w:rsid w:val="004A7F9F"/>
    <w:rsid w:val="004B29C5"/>
    <w:rsid w:val="004D1CE6"/>
    <w:rsid w:val="004D1FC2"/>
    <w:rsid w:val="004D3AF1"/>
    <w:rsid w:val="004D67B2"/>
    <w:rsid w:val="004F09D9"/>
    <w:rsid w:val="004F5D3F"/>
    <w:rsid w:val="004F6EE0"/>
    <w:rsid w:val="00500DB3"/>
    <w:rsid w:val="00517DEC"/>
    <w:rsid w:val="00520ABF"/>
    <w:rsid w:val="005210BD"/>
    <w:rsid w:val="0052526F"/>
    <w:rsid w:val="00526E2D"/>
    <w:rsid w:val="00532FFC"/>
    <w:rsid w:val="00541149"/>
    <w:rsid w:val="005447A9"/>
    <w:rsid w:val="00546B3F"/>
    <w:rsid w:val="005602DD"/>
    <w:rsid w:val="005653BF"/>
    <w:rsid w:val="00566E67"/>
    <w:rsid w:val="0057190B"/>
    <w:rsid w:val="005764BF"/>
    <w:rsid w:val="00586CAF"/>
    <w:rsid w:val="00590E00"/>
    <w:rsid w:val="00595F6B"/>
    <w:rsid w:val="005A220F"/>
    <w:rsid w:val="005A3B87"/>
    <w:rsid w:val="005A4C33"/>
    <w:rsid w:val="005B070E"/>
    <w:rsid w:val="005B6C92"/>
    <w:rsid w:val="005B6ECB"/>
    <w:rsid w:val="005C24CB"/>
    <w:rsid w:val="005C257A"/>
    <w:rsid w:val="005C4ED0"/>
    <w:rsid w:val="005D143E"/>
    <w:rsid w:val="005D3286"/>
    <w:rsid w:val="005D4470"/>
    <w:rsid w:val="005D4942"/>
    <w:rsid w:val="005D5AC6"/>
    <w:rsid w:val="005E2CC6"/>
    <w:rsid w:val="005E7D2D"/>
    <w:rsid w:val="005F1931"/>
    <w:rsid w:val="00606F44"/>
    <w:rsid w:val="006155CE"/>
    <w:rsid w:val="0062050A"/>
    <w:rsid w:val="0062327F"/>
    <w:rsid w:val="00630F30"/>
    <w:rsid w:val="006331A1"/>
    <w:rsid w:val="00637A75"/>
    <w:rsid w:val="006401A5"/>
    <w:rsid w:val="0064527F"/>
    <w:rsid w:val="00646F87"/>
    <w:rsid w:val="00651EC0"/>
    <w:rsid w:val="006563FF"/>
    <w:rsid w:val="00662B2B"/>
    <w:rsid w:val="0066544D"/>
    <w:rsid w:val="00666947"/>
    <w:rsid w:val="00671E6F"/>
    <w:rsid w:val="00671F35"/>
    <w:rsid w:val="00674414"/>
    <w:rsid w:val="0067689B"/>
    <w:rsid w:val="006855C1"/>
    <w:rsid w:val="00690D3B"/>
    <w:rsid w:val="006A4793"/>
    <w:rsid w:val="006B2559"/>
    <w:rsid w:val="006B2CE6"/>
    <w:rsid w:val="006B3C92"/>
    <w:rsid w:val="006C4911"/>
    <w:rsid w:val="006F73B1"/>
    <w:rsid w:val="007070F6"/>
    <w:rsid w:val="0072622D"/>
    <w:rsid w:val="0075249A"/>
    <w:rsid w:val="007673A5"/>
    <w:rsid w:val="007674E2"/>
    <w:rsid w:val="00780B63"/>
    <w:rsid w:val="0078105B"/>
    <w:rsid w:val="0078376A"/>
    <w:rsid w:val="007854E4"/>
    <w:rsid w:val="00786E12"/>
    <w:rsid w:val="0079469F"/>
    <w:rsid w:val="0079704C"/>
    <w:rsid w:val="007A1AF3"/>
    <w:rsid w:val="007D4820"/>
    <w:rsid w:val="007E361B"/>
    <w:rsid w:val="007E5FF3"/>
    <w:rsid w:val="007F4A1F"/>
    <w:rsid w:val="007F557A"/>
    <w:rsid w:val="007F7B9E"/>
    <w:rsid w:val="00804AF8"/>
    <w:rsid w:val="008132AC"/>
    <w:rsid w:val="00814626"/>
    <w:rsid w:val="008146E4"/>
    <w:rsid w:val="00815398"/>
    <w:rsid w:val="008207D6"/>
    <w:rsid w:val="00821EE2"/>
    <w:rsid w:val="00832E6C"/>
    <w:rsid w:val="008339D1"/>
    <w:rsid w:val="0084679C"/>
    <w:rsid w:val="0085040B"/>
    <w:rsid w:val="008508CE"/>
    <w:rsid w:val="00850D10"/>
    <w:rsid w:val="00852CC9"/>
    <w:rsid w:val="0085604A"/>
    <w:rsid w:val="008576FE"/>
    <w:rsid w:val="00874053"/>
    <w:rsid w:val="00876AFF"/>
    <w:rsid w:val="00876D4A"/>
    <w:rsid w:val="0088583D"/>
    <w:rsid w:val="0089556E"/>
    <w:rsid w:val="0089562C"/>
    <w:rsid w:val="008A5B1F"/>
    <w:rsid w:val="008A67F9"/>
    <w:rsid w:val="008B3830"/>
    <w:rsid w:val="008B50C4"/>
    <w:rsid w:val="008B5495"/>
    <w:rsid w:val="008D1CCC"/>
    <w:rsid w:val="008D2697"/>
    <w:rsid w:val="008D5EEF"/>
    <w:rsid w:val="008E55C5"/>
    <w:rsid w:val="008F686B"/>
    <w:rsid w:val="008F7F3E"/>
    <w:rsid w:val="0090236E"/>
    <w:rsid w:val="00912FD0"/>
    <w:rsid w:val="00921E2C"/>
    <w:rsid w:val="009225B3"/>
    <w:rsid w:val="00922AEC"/>
    <w:rsid w:val="00924C2B"/>
    <w:rsid w:val="00925D26"/>
    <w:rsid w:val="00927E07"/>
    <w:rsid w:val="009342B1"/>
    <w:rsid w:val="0093460D"/>
    <w:rsid w:val="00936159"/>
    <w:rsid w:val="00941508"/>
    <w:rsid w:val="00952630"/>
    <w:rsid w:val="00957F78"/>
    <w:rsid w:val="00961A5B"/>
    <w:rsid w:val="00963783"/>
    <w:rsid w:val="0097338D"/>
    <w:rsid w:val="0098377D"/>
    <w:rsid w:val="009900BA"/>
    <w:rsid w:val="00991B1D"/>
    <w:rsid w:val="00994907"/>
    <w:rsid w:val="00994EDA"/>
    <w:rsid w:val="009A0ECD"/>
    <w:rsid w:val="009A4DED"/>
    <w:rsid w:val="009A729E"/>
    <w:rsid w:val="009B0150"/>
    <w:rsid w:val="009B0662"/>
    <w:rsid w:val="009B7B4A"/>
    <w:rsid w:val="009C485A"/>
    <w:rsid w:val="009D5376"/>
    <w:rsid w:val="009D5A2A"/>
    <w:rsid w:val="009D6385"/>
    <w:rsid w:val="009D6847"/>
    <w:rsid w:val="009D7999"/>
    <w:rsid w:val="009E33D1"/>
    <w:rsid w:val="00A13F08"/>
    <w:rsid w:val="00A14EA3"/>
    <w:rsid w:val="00A2113F"/>
    <w:rsid w:val="00A23B02"/>
    <w:rsid w:val="00A26F42"/>
    <w:rsid w:val="00A27B82"/>
    <w:rsid w:val="00A30C12"/>
    <w:rsid w:val="00A30CEC"/>
    <w:rsid w:val="00A50725"/>
    <w:rsid w:val="00A539DE"/>
    <w:rsid w:val="00A54FBA"/>
    <w:rsid w:val="00A61B8D"/>
    <w:rsid w:val="00A645EC"/>
    <w:rsid w:val="00A808F9"/>
    <w:rsid w:val="00A84C0D"/>
    <w:rsid w:val="00A868B0"/>
    <w:rsid w:val="00A90260"/>
    <w:rsid w:val="00A9524B"/>
    <w:rsid w:val="00A97E09"/>
    <w:rsid w:val="00AA1D86"/>
    <w:rsid w:val="00AA1E2B"/>
    <w:rsid w:val="00AA33A1"/>
    <w:rsid w:val="00AA6061"/>
    <w:rsid w:val="00AB3EA8"/>
    <w:rsid w:val="00AC0E32"/>
    <w:rsid w:val="00AC3E84"/>
    <w:rsid w:val="00AC4BB9"/>
    <w:rsid w:val="00AC5C8C"/>
    <w:rsid w:val="00AC7222"/>
    <w:rsid w:val="00AD0CFA"/>
    <w:rsid w:val="00AD262E"/>
    <w:rsid w:val="00AD33D9"/>
    <w:rsid w:val="00AD4ADC"/>
    <w:rsid w:val="00AD4B99"/>
    <w:rsid w:val="00AD7052"/>
    <w:rsid w:val="00AE36E1"/>
    <w:rsid w:val="00AE38E7"/>
    <w:rsid w:val="00AE766B"/>
    <w:rsid w:val="00B077A7"/>
    <w:rsid w:val="00B124E5"/>
    <w:rsid w:val="00B20EAD"/>
    <w:rsid w:val="00B22FBC"/>
    <w:rsid w:val="00B323CA"/>
    <w:rsid w:val="00B33329"/>
    <w:rsid w:val="00B4727C"/>
    <w:rsid w:val="00B47759"/>
    <w:rsid w:val="00B527DF"/>
    <w:rsid w:val="00B67570"/>
    <w:rsid w:val="00B815A3"/>
    <w:rsid w:val="00B82A5A"/>
    <w:rsid w:val="00B9138D"/>
    <w:rsid w:val="00B935D3"/>
    <w:rsid w:val="00B938FD"/>
    <w:rsid w:val="00BA1F88"/>
    <w:rsid w:val="00BA4CC0"/>
    <w:rsid w:val="00BA5EA1"/>
    <w:rsid w:val="00BB57CD"/>
    <w:rsid w:val="00BB6555"/>
    <w:rsid w:val="00BB7087"/>
    <w:rsid w:val="00BC3951"/>
    <w:rsid w:val="00BC755F"/>
    <w:rsid w:val="00BD031D"/>
    <w:rsid w:val="00BD07C4"/>
    <w:rsid w:val="00BD1719"/>
    <w:rsid w:val="00BD4857"/>
    <w:rsid w:val="00BD4DFE"/>
    <w:rsid w:val="00BD7CC6"/>
    <w:rsid w:val="00BE0847"/>
    <w:rsid w:val="00BF00F4"/>
    <w:rsid w:val="00C012EE"/>
    <w:rsid w:val="00C16ACF"/>
    <w:rsid w:val="00C350A6"/>
    <w:rsid w:val="00C43EF0"/>
    <w:rsid w:val="00C5070D"/>
    <w:rsid w:val="00C50B4B"/>
    <w:rsid w:val="00C54A91"/>
    <w:rsid w:val="00C66E48"/>
    <w:rsid w:val="00C7075A"/>
    <w:rsid w:val="00C707B7"/>
    <w:rsid w:val="00C72A9B"/>
    <w:rsid w:val="00C81FB2"/>
    <w:rsid w:val="00CA2C65"/>
    <w:rsid w:val="00CA44D6"/>
    <w:rsid w:val="00CA58C4"/>
    <w:rsid w:val="00CC4966"/>
    <w:rsid w:val="00CC509D"/>
    <w:rsid w:val="00CC55BC"/>
    <w:rsid w:val="00CD244B"/>
    <w:rsid w:val="00CE7B6C"/>
    <w:rsid w:val="00CF4022"/>
    <w:rsid w:val="00D1295C"/>
    <w:rsid w:val="00D32C7E"/>
    <w:rsid w:val="00D34D9A"/>
    <w:rsid w:val="00D37C62"/>
    <w:rsid w:val="00D45718"/>
    <w:rsid w:val="00D51598"/>
    <w:rsid w:val="00D55748"/>
    <w:rsid w:val="00D812C3"/>
    <w:rsid w:val="00D841F6"/>
    <w:rsid w:val="00D85A88"/>
    <w:rsid w:val="00D86A4B"/>
    <w:rsid w:val="00D879EE"/>
    <w:rsid w:val="00DB0494"/>
    <w:rsid w:val="00DC49A1"/>
    <w:rsid w:val="00DC5923"/>
    <w:rsid w:val="00DC732B"/>
    <w:rsid w:val="00DD2AA4"/>
    <w:rsid w:val="00DD554C"/>
    <w:rsid w:val="00DD7879"/>
    <w:rsid w:val="00DE02AC"/>
    <w:rsid w:val="00DF23DA"/>
    <w:rsid w:val="00E0026B"/>
    <w:rsid w:val="00E050AA"/>
    <w:rsid w:val="00E21D60"/>
    <w:rsid w:val="00E32A6A"/>
    <w:rsid w:val="00E342D7"/>
    <w:rsid w:val="00E3562A"/>
    <w:rsid w:val="00E6229A"/>
    <w:rsid w:val="00E63119"/>
    <w:rsid w:val="00E6350B"/>
    <w:rsid w:val="00E667A4"/>
    <w:rsid w:val="00E667BE"/>
    <w:rsid w:val="00E72BFC"/>
    <w:rsid w:val="00E72F5A"/>
    <w:rsid w:val="00E809EF"/>
    <w:rsid w:val="00E90030"/>
    <w:rsid w:val="00E918B6"/>
    <w:rsid w:val="00E969DD"/>
    <w:rsid w:val="00EB1C06"/>
    <w:rsid w:val="00EC39F7"/>
    <w:rsid w:val="00EC4F25"/>
    <w:rsid w:val="00ED2249"/>
    <w:rsid w:val="00ED29D7"/>
    <w:rsid w:val="00ED4E63"/>
    <w:rsid w:val="00ED5DD2"/>
    <w:rsid w:val="00EE0BAD"/>
    <w:rsid w:val="00EE2C59"/>
    <w:rsid w:val="00EE3203"/>
    <w:rsid w:val="00EF14BE"/>
    <w:rsid w:val="00F063E6"/>
    <w:rsid w:val="00F10980"/>
    <w:rsid w:val="00F127BF"/>
    <w:rsid w:val="00F142A7"/>
    <w:rsid w:val="00F158BF"/>
    <w:rsid w:val="00F176F5"/>
    <w:rsid w:val="00F220A9"/>
    <w:rsid w:val="00F274BA"/>
    <w:rsid w:val="00F30882"/>
    <w:rsid w:val="00F35FE2"/>
    <w:rsid w:val="00F361CF"/>
    <w:rsid w:val="00F3715A"/>
    <w:rsid w:val="00F40284"/>
    <w:rsid w:val="00F42D0C"/>
    <w:rsid w:val="00F449E3"/>
    <w:rsid w:val="00F5474C"/>
    <w:rsid w:val="00F550D5"/>
    <w:rsid w:val="00F62B01"/>
    <w:rsid w:val="00F704D1"/>
    <w:rsid w:val="00F70B78"/>
    <w:rsid w:val="00F72B5C"/>
    <w:rsid w:val="00F745C2"/>
    <w:rsid w:val="00F90A51"/>
    <w:rsid w:val="00F9494D"/>
    <w:rsid w:val="00FB1A21"/>
    <w:rsid w:val="00FB7875"/>
    <w:rsid w:val="00FB7ED3"/>
    <w:rsid w:val="00FC0B42"/>
    <w:rsid w:val="00FC16DF"/>
    <w:rsid w:val="00FC270B"/>
    <w:rsid w:val="00FC3D3E"/>
    <w:rsid w:val="00FC53C6"/>
    <w:rsid w:val="00FD09A6"/>
    <w:rsid w:val="00FD73BB"/>
    <w:rsid w:val="00FE07B3"/>
    <w:rsid w:val="00FE2996"/>
    <w:rsid w:val="00FE38A9"/>
    <w:rsid w:val="00FE7177"/>
    <w:rsid w:val="00FF1487"/>
    <w:rsid w:val="00FF22A0"/>
    <w:rsid w:val="00FF4124"/>
    <w:rsid w:val="021C6183"/>
    <w:rsid w:val="02A23E5E"/>
    <w:rsid w:val="06887047"/>
    <w:rsid w:val="0A730FD6"/>
    <w:rsid w:val="0B0C64AC"/>
    <w:rsid w:val="0D06536D"/>
    <w:rsid w:val="0F3A1A89"/>
    <w:rsid w:val="0FE1571A"/>
    <w:rsid w:val="11C0052E"/>
    <w:rsid w:val="11DD425B"/>
    <w:rsid w:val="13F6014E"/>
    <w:rsid w:val="172A220F"/>
    <w:rsid w:val="1AFF3E59"/>
    <w:rsid w:val="1BE1664A"/>
    <w:rsid w:val="1ED2479E"/>
    <w:rsid w:val="1EF30556"/>
    <w:rsid w:val="1F3F4086"/>
    <w:rsid w:val="1FD707C9"/>
    <w:rsid w:val="2C1602E4"/>
    <w:rsid w:val="2D73279F"/>
    <w:rsid w:val="2E280FC9"/>
    <w:rsid w:val="334A28B5"/>
    <w:rsid w:val="35AE24B4"/>
    <w:rsid w:val="3CAD511A"/>
    <w:rsid w:val="3F8A67CD"/>
    <w:rsid w:val="400D1324"/>
    <w:rsid w:val="42631478"/>
    <w:rsid w:val="441F174E"/>
    <w:rsid w:val="454B456C"/>
    <w:rsid w:val="46ED18ED"/>
    <w:rsid w:val="4B2B3E60"/>
    <w:rsid w:val="4D241A1C"/>
    <w:rsid w:val="4D86623D"/>
    <w:rsid w:val="513C75D3"/>
    <w:rsid w:val="52FC75B4"/>
    <w:rsid w:val="56C7506B"/>
    <w:rsid w:val="5AD44891"/>
    <w:rsid w:val="5BCA1926"/>
    <w:rsid w:val="5D083AE4"/>
    <w:rsid w:val="633678D4"/>
    <w:rsid w:val="6B00369D"/>
    <w:rsid w:val="6D6D5995"/>
    <w:rsid w:val="6F753B6B"/>
    <w:rsid w:val="78B54F18"/>
    <w:rsid w:val="7AEE5ABC"/>
    <w:rsid w:val="7F2619A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0" w:name="footnote text"/>
    <w:lsdException w:qFormat="1" w:uiPriority="0"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qFormat="1"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0"/>
    <w:qFormat/>
    <w:uiPriority w:val="0"/>
    <w:pPr>
      <w:keepNext/>
      <w:keepLines/>
      <w:spacing w:before="340" w:after="330" w:line="576" w:lineRule="auto"/>
      <w:jc w:val="center"/>
      <w:outlineLvl w:val="0"/>
    </w:pPr>
    <w:rPr>
      <w:rFonts w:eastAsia="黑体"/>
      <w:kern w:val="44"/>
      <w:sz w:val="24"/>
      <w:szCs w:val="20"/>
    </w:rPr>
  </w:style>
  <w:style w:type="paragraph" w:styleId="3">
    <w:name w:val="heading 2"/>
    <w:basedOn w:val="1"/>
    <w:next w:val="1"/>
    <w:link w:val="41"/>
    <w:qFormat/>
    <w:uiPriority w:val="0"/>
    <w:pPr>
      <w:keepNext/>
      <w:keepLines/>
      <w:spacing w:before="260" w:after="260" w:line="412" w:lineRule="auto"/>
      <w:outlineLvl w:val="1"/>
    </w:pPr>
    <w:rPr>
      <w:rFonts w:ascii="宋体" w:hAnsi="宋体" w:cs="宋体"/>
      <w:sz w:val="24"/>
      <w:szCs w:val="20"/>
    </w:rPr>
  </w:style>
  <w:style w:type="paragraph" w:styleId="4">
    <w:name w:val="heading 3"/>
    <w:basedOn w:val="1"/>
    <w:next w:val="1"/>
    <w:link w:val="42"/>
    <w:qFormat/>
    <w:uiPriority w:val="0"/>
    <w:pPr>
      <w:keepNext/>
      <w:keepLines/>
      <w:spacing w:before="260" w:after="260" w:line="412" w:lineRule="auto"/>
      <w:outlineLvl w:val="2"/>
    </w:pPr>
    <w:rPr>
      <w:rFonts w:ascii="宋体" w:hAnsi="宋体" w:cs="宋体"/>
      <w:sz w:val="24"/>
      <w:szCs w:val="20"/>
    </w:rPr>
  </w:style>
  <w:style w:type="paragraph" w:styleId="5">
    <w:name w:val="heading 4"/>
    <w:basedOn w:val="1"/>
    <w:next w:val="1"/>
    <w:link w:val="43"/>
    <w:qFormat/>
    <w:uiPriority w:val="9"/>
    <w:pPr>
      <w:keepNext/>
      <w:keepLines/>
      <w:adjustRightInd w:val="0"/>
      <w:spacing w:before="60" w:after="60" w:line="300" w:lineRule="exact"/>
      <w:ind w:firstLine="200" w:firstLineChars="200"/>
      <w:jc w:val="left"/>
      <w:outlineLvl w:val="3"/>
    </w:pPr>
    <w:rPr>
      <w:rFonts w:eastAsia="楷体_GB2312"/>
      <w:kern w:val="24"/>
    </w:rPr>
  </w:style>
  <w:style w:type="character" w:default="1" w:styleId="19">
    <w:name w:val="Default Paragraph Font"/>
    <w:unhideWhenUsed/>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51"/>
    <w:unhideWhenUsed/>
    <w:qFormat/>
    <w:uiPriority w:val="99"/>
    <w:rPr>
      <w:b/>
      <w:bCs/>
    </w:rPr>
  </w:style>
  <w:style w:type="paragraph" w:styleId="7">
    <w:name w:val="annotation text"/>
    <w:basedOn w:val="1"/>
    <w:link w:val="50"/>
    <w:unhideWhenUsed/>
    <w:qFormat/>
    <w:uiPriority w:val="0"/>
    <w:pPr>
      <w:jc w:val="left"/>
    </w:pPr>
  </w:style>
  <w:style w:type="paragraph" w:styleId="8">
    <w:name w:val="Normal Indent"/>
    <w:basedOn w:val="1"/>
    <w:link w:val="49"/>
    <w:qFormat/>
    <w:uiPriority w:val="99"/>
    <w:pPr>
      <w:ind w:firstLine="420"/>
    </w:pPr>
    <w:rPr>
      <w:szCs w:val="20"/>
    </w:rPr>
  </w:style>
  <w:style w:type="paragraph" w:styleId="9">
    <w:name w:val="Body Text"/>
    <w:basedOn w:val="1"/>
    <w:link w:val="39"/>
    <w:unhideWhenUsed/>
    <w:qFormat/>
    <w:uiPriority w:val="0"/>
    <w:pPr>
      <w:spacing w:after="120"/>
    </w:pPr>
    <w:rPr>
      <w:rFonts w:ascii="Calibri" w:hAnsi="Calibri"/>
      <w:szCs w:val="22"/>
    </w:rPr>
  </w:style>
  <w:style w:type="paragraph" w:styleId="10">
    <w:name w:val="Body Text Indent"/>
    <w:basedOn w:val="1"/>
    <w:link w:val="45"/>
    <w:qFormat/>
    <w:uiPriority w:val="0"/>
    <w:pPr>
      <w:spacing w:line="300" w:lineRule="auto"/>
      <w:ind w:firstLine="560" w:firstLineChars="200"/>
    </w:pPr>
    <w:rPr>
      <w:rFonts w:ascii="宋体" w:hAnsi="宋体"/>
      <w:spacing w:val="20"/>
      <w:sz w:val="24"/>
      <w:szCs w:val="20"/>
    </w:rPr>
  </w:style>
  <w:style w:type="paragraph" w:styleId="11">
    <w:name w:val="toc 3"/>
    <w:basedOn w:val="1"/>
    <w:next w:val="1"/>
    <w:qFormat/>
    <w:uiPriority w:val="39"/>
    <w:pPr>
      <w:ind w:left="400" w:leftChars="400"/>
    </w:pPr>
    <w:rPr>
      <w:szCs w:val="20"/>
    </w:rPr>
  </w:style>
  <w:style w:type="paragraph" w:styleId="12">
    <w:name w:val="Date"/>
    <w:basedOn w:val="1"/>
    <w:next w:val="1"/>
    <w:link w:val="54"/>
    <w:unhideWhenUsed/>
    <w:qFormat/>
    <w:uiPriority w:val="99"/>
    <w:pPr>
      <w:ind w:left="100" w:leftChars="2500"/>
    </w:pPr>
  </w:style>
  <w:style w:type="paragraph" w:styleId="13">
    <w:name w:val="Body Text Indent 2"/>
    <w:basedOn w:val="1"/>
    <w:link w:val="46"/>
    <w:qFormat/>
    <w:uiPriority w:val="0"/>
    <w:pPr>
      <w:spacing w:line="300" w:lineRule="auto"/>
      <w:ind w:firstLine="480" w:firstLineChars="200"/>
    </w:pPr>
    <w:rPr>
      <w:rFonts w:ascii="宋体" w:hAnsi="宋体"/>
      <w:sz w:val="24"/>
      <w:szCs w:val="20"/>
    </w:rPr>
  </w:style>
  <w:style w:type="paragraph" w:styleId="14">
    <w:name w:val="Balloon Text"/>
    <w:basedOn w:val="1"/>
    <w:link w:val="52"/>
    <w:unhideWhenUsed/>
    <w:qFormat/>
    <w:uiPriority w:val="99"/>
    <w:rPr>
      <w:sz w:val="18"/>
      <w:szCs w:val="18"/>
    </w:rPr>
  </w:style>
  <w:style w:type="paragraph" w:styleId="15">
    <w:name w:val="footer"/>
    <w:basedOn w:val="1"/>
    <w:link w:val="38"/>
    <w:unhideWhenUsed/>
    <w:qFormat/>
    <w:uiPriority w:val="99"/>
    <w:pPr>
      <w:tabs>
        <w:tab w:val="center" w:pos="4153"/>
        <w:tab w:val="right" w:pos="8306"/>
      </w:tabs>
      <w:snapToGrid w:val="0"/>
      <w:jc w:val="left"/>
    </w:pPr>
    <w:rPr>
      <w:sz w:val="18"/>
      <w:szCs w:val="18"/>
    </w:rPr>
  </w:style>
  <w:style w:type="paragraph" w:styleId="16">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tabs>
        <w:tab w:val="right" w:leader="dot" w:pos="8171"/>
      </w:tabs>
      <w:jc w:val="center"/>
    </w:pPr>
    <w:rPr>
      <w:rFonts w:eastAsia="黑体"/>
      <w:b/>
      <w:sz w:val="28"/>
      <w:szCs w:val="20"/>
    </w:rPr>
  </w:style>
  <w:style w:type="paragraph" w:styleId="18">
    <w:name w:val="toc 2"/>
    <w:basedOn w:val="1"/>
    <w:next w:val="1"/>
    <w:uiPriority w:val="39"/>
    <w:pPr>
      <w:ind w:left="200" w:leftChars="200"/>
    </w:pPr>
    <w:rPr>
      <w:szCs w:val="20"/>
    </w:r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yperlink"/>
    <w:qFormat/>
    <w:uiPriority w:val="99"/>
    <w:rPr>
      <w:color w:val="0000FF"/>
      <w:u w:val="single"/>
    </w:rPr>
  </w:style>
  <w:style w:type="character" w:styleId="23">
    <w:name w:val="annotation reference"/>
    <w:basedOn w:val="19"/>
    <w:unhideWhenUsed/>
    <w:qFormat/>
    <w:uiPriority w:val="99"/>
    <w:rPr>
      <w:sz w:val="21"/>
      <w:szCs w:val="21"/>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6">
    <w:name w:val="表题"/>
    <w:basedOn w:val="1"/>
    <w:next w:val="1"/>
    <w:qFormat/>
    <w:uiPriority w:val="0"/>
    <w:pPr>
      <w:keepNext/>
      <w:spacing w:before="120" w:after="80" w:line="240" w:lineRule="atLeast"/>
      <w:ind w:firstLine="425" w:firstLineChars="200"/>
    </w:pPr>
    <w:rPr>
      <w:rFonts w:eastAsia="黑体"/>
      <w:kern w:val="28"/>
      <w:sz w:val="18"/>
    </w:rPr>
  </w:style>
  <w:style w:type="paragraph" w:customStyle="1" w:styleId="27">
    <w:name w:val="图-居中"/>
    <w:uiPriority w:val="0"/>
    <w:pPr>
      <w:widowControl w:val="0"/>
      <w:spacing w:before="120" w:after="80" w:line="240" w:lineRule="atLeast"/>
      <w:jc w:val="center"/>
    </w:pPr>
    <w:rPr>
      <w:rFonts w:ascii="Times New Roman" w:hAnsi="Times New Roman" w:eastAsia="宋体" w:cs="Times New Roman"/>
      <w:kern w:val="0"/>
      <w:sz w:val="15"/>
      <w:szCs w:val="20"/>
      <w:lang w:val="en-US" w:eastAsia="zh-CN" w:bidi="ar-SA"/>
    </w:rPr>
  </w:style>
  <w:style w:type="paragraph" w:customStyle="1" w:styleId="28">
    <w:name w:val="图题-6宋，居中"/>
    <w:basedOn w:val="1"/>
    <w:next w:val="1"/>
    <w:uiPriority w:val="0"/>
    <w:pPr>
      <w:spacing w:before="60" w:after="60" w:line="240" w:lineRule="atLeast"/>
      <w:jc w:val="center"/>
    </w:pPr>
    <w:rPr>
      <w:sz w:val="18"/>
    </w:rPr>
  </w:style>
  <w:style w:type="paragraph" w:customStyle="1" w:styleId="29">
    <w:name w:val="表格"/>
    <w:basedOn w:val="1"/>
    <w:next w:val="1"/>
    <w:uiPriority w:val="0"/>
    <w:pPr>
      <w:adjustRightInd w:val="0"/>
      <w:spacing w:before="60" w:after="60" w:line="240" w:lineRule="atLeast"/>
      <w:ind w:firstLine="200" w:firstLineChars="200"/>
    </w:pPr>
    <w:rPr>
      <w:kern w:val="15"/>
      <w:sz w:val="18"/>
    </w:rPr>
  </w:style>
  <w:style w:type="paragraph" w:customStyle="1" w:styleId="30">
    <w:name w:val="聚集列-并列说明"/>
    <w:basedOn w:val="1"/>
    <w:next w:val="1"/>
    <w:uiPriority w:val="0"/>
    <w:pPr>
      <w:numPr>
        <w:ilvl w:val="0"/>
        <w:numId w:val="1"/>
      </w:numPr>
    </w:pPr>
  </w:style>
  <w:style w:type="paragraph" w:customStyle="1" w:styleId="31">
    <w:name w:val="L正文"/>
    <w:basedOn w:val="1"/>
    <w:uiPriority w:val="0"/>
    <w:pPr>
      <w:spacing w:line="400" w:lineRule="exact"/>
      <w:ind w:firstLine="495"/>
    </w:pPr>
    <w:rPr>
      <w:rFonts w:ascii="宋体" w:hAnsi="宋体"/>
      <w:sz w:val="24"/>
    </w:rPr>
  </w:style>
  <w:style w:type="paragraph" w:customStyle="1" w:styleId="32">
    <w:name w:val="TOC Heading"/>
    <w:basedOn w:val="2"/>
    <w:next w:val="1"/>
    <w:unhideWhenUsed/>
    <w:qFormat/>
    <w:uiPriority w:val="39"/>
    <w:pPr>
      <w:spacing w:line="578" w:lineRule="auto"/>
      <w:jc w:val="both"/>
      <w:outlineLvl w:val="9"/>
    </w:pPr>
    <w:rPr>
      <w:rFonts w:eastAsia="宋体"/>
      <w:b/>
      <w:bCs/>
      <w:sz w:val="44"/>
      <w:szCs w:val="44"/>
    </w:rPr>
  </w:style>
  <w:style w:type="paragraph" w:customStyle="1" w:styleId="33">
    <w:name w:val="List Paragraph"/>
    <w:basedOn w:val="1"/>
    <w:qFormat/>
    <w:uiPriority w:val="34"/>
    <w:pPr>
      <w:ind w:firstLine="420" w:firstLineChars="200"/>
    </w:pPr>
    <w:rPr>
      <w:rFonts w:ascii="Calibri" w:hAnsi="Calibri"/>
      <w:szCs w:val="22"/>
    </w:rPr>
  </w:style>
  <w:style w:type="paragraph" w:customStyle="1" w:styleId="34">
    <w:name w:val="样式 正文文本 + (中文) 宋体 首行缩进:  2 字符"/>
    <w:basedOn w:val="9"/>
    <w:uiPriority w:val="0"/>
    <w:pPr>
      <w:spacing w:after="280" w:line="300" w:lineRule="auto"/>
    </w:pPr>
    <w:rPr>
      <w:rFonts w:ascii="Arial" w:hAnsi="Arial"/>
      <w:spacing w:val="-2"/>
      <w:sz w:val="24"/>
      <w:szCs w:val="20"/>
    </w:rPr>
  </w:style>
  <w:style w:type="paragraph" w:customStyle="1" w:styleId="35">
    <w:name w:val="Char Char Char Char Char Char Char Char Char Char Char Char Char Char Char Char Char Char Char Char Char Char Char Char1 Char Char Char1 Char Char Char Char Char Char"/>
    <w:basedOn w:val="1"/>
    <w:uiPriority w:val="0"/>
    <w:pPr>
      <w:widowControl/>
      <w:spacing w:after="160" w:line="240" w:lineRule="exact"/>
      <w:jc w:val="left"/>
    </w:pPr>
    <w:rPr>
      <w:rFonts w:ascii="Verdana" w:hAnsi="Verdana"/>
      <w:kern w:val="0"/>
      <w:sz w:val="20"/>
      <w:szCs w:val="20"/>
      <w:lang w:eastAsia="en-US"/>
    </w:rPr>
  </w:style>
  <w:style w:type="paragraph" w:customStyle="1" w:styleId="36">
    <w:name w:val="tgt"/>
    <w:basedOn w:val="1"/>
    <w:uiPriority w:val="0"/>
    <w:pPr>
      <w:widowControl/>
      <w:spacing w:before="100" w:beforeAutospacing="1" w:after="100" w:afterAutospacing="1"/>
      <w:jc w:val="left"/>
    </w:pPr>
    <w:rPr>
      <w:rFonts w:ascii="宋体" w:hAnsi="宋体" w:cs="宋体"/>
      <w:kern w:val="0"/>
      <w:sz w:val="24"/>
    </w:rPr>
  </w:style>
  <w:style w:type="character" w:customStyle="1" w:styleId="37">
    <w:name w:val="页眉 Char"/>
    <w:basedOn w:val="19"/>
    <w:link w:val="16"/>
    <w:uiPriority w:val="99"/>
    <w:rPr>
      <w:sz w:val="18"/>
      <w:szCs w:val="18"/>
    </w:rPr>
  </w:style>
  <w:style w:type="character" w:customStyle="1" w:styleId="38">
    <w:name w:val="页脚 Char"/>
    <w:basedOn w:val="19"/>
    <w:link w:val="15"/>
    <w:uiPriority w:val="99"/>
    <w:rPr>
      <w:sz w:val="18"/>
      <w:szCs w:val="18"/>
    </w:rPr>
  </w:style>
  <w:style w:type="character" w:customStyle="1" w:styleId="39">
    <w:name w:val="正文文本 Char"/>
    <w:basedOn w:val="19"/>
    <w:link w:val="9"/>
    <w:uiPriority w:val="99"/>
    <w:rPr>
      <w:rFonts w:ascii="Calibri" w:hAnsi="Calibri" w:eastAsia="宋体" w:cs="Times New Roman"/>
    </w:rPr>
  </w:style>
  <w:style w:type="character" w:customStyle="1" w:styleId="40">
    <w:name w:val="标题 1 Char"/>
    <w:basedOn w:val="19"/>
    <w:link w:val="2"/>
    <w:uiPriority w:val="0"/>
    <w:rPr>
      <w:rFonts w:ascii="Times New Roman" w:hAnsi="Times New Roman" w:eastAsia="黑体" w:cs="Times New Roman"/>
      <w:kern w:val="44"/>
      <w:sz w:val="24"/>
      <w:szCs w:val="20"/>
    </w:rPr>
  </w:style>
  <w:style w:type="character" w:customStyle="1" w:styleId="41">
    <w:name w:val="标题 2 Char"/>
    <w:basedOn w:val="19"/>
    <w:link w:val="3"/>
    <w:uiPriority w:val="0"/>
    <w:rPr>
      <w:rFonts w:ascii="宋体" w:hAnsi="宋体" w:eastAsia="宋体" w:cs="宋体"/>
      <w:sz w:val="24"/>
      <w:szCs w:val="20"/>
    </w:rPr>
  </w:style>
  <w:style w:type="character" w:customStyle="1" w:styleId="42">
    <w:name w:val="标题 3 Char"/>
    <w:basedOn w:val="19"/>
    <w:link w:val="4"/>
    <w:uiPriority w:val="0"/>
    <w:rPr>
      <w:rFonts w:ascii="宋体" w:hAnsi="宋体" w:eastAsia="宋体" w:cs="宋体"/>
      <w:sz w:val="24"/>
      <w:szCs w:val="20"/>
    </w:rPr>
  </w:style>
  <w:style w:type="character" w:customStyle="1" w:styleId="43">
    <w:name w:val="标题 4 Char"/>
    <w:basedOn w:val="19"/>
    <w:link w:val="5"/>
    <w:uiPriority w:val="9"/>
    <w:rPr>
      <w:rFonts w:ascii="Times New Roman" w:hAnsi="Times New Roman" w:eastAsia="楷体_GB2312" w:cs="Times New Roman"/>
      <w:kern w:val="24"/>
      <w:szCs w:val="24"/>
    </w:rPr>
  </w:style>
  <w:style w:type="character" w:customStyle="1" w:styleId="44">
    <w:name w:val="标题 3 Char Char"/>
    <w:uiPriority w:val="0"/>
    <w:rPr>
      <w:bCs/>
      <w:szCs w:val="32"/>
    </w:rPr>
  </w:style>
  <w:style w:type="character" w:customStyle="1" w:styleId="45">
    <w:name w:val="正文文本缩进 Char"/>
    <w:basedOn w:val="19"/>
    <w:link w:val="10"/>
    <w:uiPriority w:val="0"/>
    <w:rPr>
      <w:rFonts w:ascii="宋体" w:hAnsi="宋体" w:eastAsia="宋体" w:cs="Times New Roman"/>
      <w:spacing w:val="20"/>
      <w:sz w:val="24"/>
      <w:szCs w:val="20"/>
    </w:rPr>
  </w:style>
  <w:style w:type="character" w:customStyle="1" w:styleId="46">
    <w:name w:val="正文文本缩进 2 Char"/>
    <w:basedOn w:val="19"/>
    <w:link w:val="13"/>
    <w:uiPriority w:val="0"/>
    <w:rPr>
      <w:rFonts w:ascii="宋体" w:hAnsi="宋体" w:eastAsia="宋体" w:cs="Times New Roman"/>
      <w:sz w:val="24"/>
      <w:szCs w:val="20"/>
    </w:rPr>
  </w:style>
  <w:style w:type="character" w:customStyle="1" w:styleId="47">
    <w:name w:val="14_black1"/>
    <w:uiPriority w:val="0"/>
    <w:rPr>
      <w:color w:val="000000"/>
      <w:sz w:val="21"/>
      <w:szCs w:val="21"/>
    </w:rPr>
  </w:style>
  <w:style w:type="character" w:customStyle="1" w:styleId="48">
    <w:name w:val="apple-converted-space"/>
    <w:basedOn w:val="19"/>
    <w:uiPriority w:val="0"/>
  </w:style>
  <w:style w:type="character" w:customStyle="1" w:styleId="49">
    <w:name w:val="正文缩进 Char"/>
    <w:link w:val="8"/>
    <w:qFormat/>
    <w:locked/>
    <w:uiPriority w:val="99"/>
    <w:rPr>
      <w:rFonts w:ascii="Times New Roman" w:hAnsi="Times New Roman" w:eastAsia="宋体" w:cs="Times New Roman"/>
      <w:szCs w:val="20"/>
    </w:rPr>
  </w:style>
  <w:style w:type="character" w:customStyle="1" w:styleId="50">
    <w:name w:val="批注文字 Char"/>
    <w:basedOn w:val="19"/>
    <w:link w:val="7"/>
    <w:uiPriority w:val="0"/>
    <w:rPr>
      <w:rFonts w:ascii="Times New Roman" w:hAnsi="Times New Roman" w:eastAsia="宋体" w:cs="Times New Roman"/>
      <w:szCs w:val="24"/>
    </w:rPr>
  </w:style>
  <w:style w:type="character" w:customStyle="1" w:styleId="51">
    <w:name w:val="批注主题 Char"/>
    <w:basedOn w:val="50"/>
    <w:link w:val="6"/>
    <w:semiHidden/>
    <w:uiPriority w:val="99"/>
    <w:rPr>
      <w:rFonts w:ascii="Times New Roman" w:hAnsi="Times New Roman" w:eastAsia="宋体" w:cs="Times New Roman"/>
      <w:b/>
      <w:bCs/>
      <w:szCs w:val="24"/>
    </w:rPr>
  </w:style>
  <w:style w:type="character" w:customStyle="1" w:styleId="52">
    <w:name w:val="批注框文本 Char"/>
    <w:basedOn w:val="19"/>
    <w:link w:val="14"/>
    <w:semiHidden/>
    <w:uiPriority w:val="99"/>
    <w:rPr>
      <w:rFonts w:ascii="Times New Roman" w:hAnsi="Times New Roman" w:eastAsia="宋体" w:cs="Times New Roman"/>
      <w:sz w:val="18"/>
      <w:szCs w:val="18"/>
    </w:rPr>
  </w:style>
  <w:style w:type="character" w:customStyle="1" w:styleId="53">
    <w:name w:val="tgt1"/>
    <w:basedOn w:val="19"/>
    <w:uiPriority w:val="0"/>
  </w:style>
  <w:style w:type="character" w:customStyle="1" w:styleId="54">
    <w:name w:val="日期 Char"/>
    <w:basedOn w:val="19"/>
    <w:link w:val="12"/>
    <w:semiHidden/>
    <w:uiPriority w:val="99"/>
    <w:rPr>
      <w:rFonts w:ascii="Times New Roman" w:hAnsi="Times New Roman" w:eastAsia="宋体" w:cs="Times New Roman"/>
      <w:szCs w:val="24"/>
    </w:rPr>
  </w:style>
  <w:style w:type="character" w:customStyle="1" w:styleId="55">
    <w:name w:val="fontstyle01"/>
    <w:basedOn w:val="19"/>
    <w:qFormat/>
    <w:uiPriority w:val="0"/>
    <w:rPr>
      <w:rFonts w:hint="default" w:ascii="ArialUnicodeMS" w:hAnsi="ArialUnicodeMS"/>
      <w:color w:val="000000"/>
      <w:sz w:val="20"/>
      <w:szCs w:val="20"/>
    </w:rPr>
  </w:style>
  <w:style w:type="table" w:customStyle="1" w:styleId="56">
    <w:name w:val="Plain Table 4"/>
    <w:basedOn w:val="24"/>
    <w:qFormat/>
    <w:uiPriority w:val="44"/>
    <w:tblPr>
      <w:tblLayout w:type="fixed"/>
      <w:tblCellMar>
        <w:top w:w="0" w:type="dxa"/>
        <w:left w:w="108" w:type="dxa"/>
        <w:bottom w:w="0" w:type="dxa"/>
        <w:right w:w="108" w:type="dxa"/>
      </w:tblCellMar>
    </w:tblPr>
    <w:tblStylePr w:type="firstRow">
      <w:rPr>
        <w:b/>
        <w:bCs/>
      </w:rPr>
      <w:tblPr>
        <w:tblLayout w:type="fixed"/>
      </w:tblPr>
    </w:tblStylePr>
    <w:tblStylePr w:type="lastRow">
      <w:rPr>
        <w:b/>
        <w:bCs/>
      </w:rPr>
      <w:tblPr>
        <w:tblLayout w:type="fixed"/>
      </w:tblPr>
    </w:tblStylePr>
    <w:tblStylePr w:type="firstCol">
      <w:rPr>
        <w:b/>
        <w:bCs/>
      </w:rPr>
      <w:tblPr>
        <w:tblLayout w:type="fixed"/>
      </w:tblPr>
    </w:tblStylePr>
    <w:tblStylePr w:type="lastCol">
      <w:rPr>
        <w:b/>
        <w:bCs/>
      </w:rPr>
      <w:tblPr>
        <w:tblLayout w:type="fixed"/>
      </w:tblPr>
    </w:tblStylePr>
    <w:tblStylePr w:type="band1Vert">
      <w:tblPr>
        <w:tblLayout w:type="fixed"/>
      </w:tblPr>
      <w:tcPr>
        <w:shd w:val="clear" w:color="auto" w:fill="F2F2F2"/>
      </w:tcPr>
    </w:tblStylePr>
    <w:tblStylePr w:type="band1Horz">
      <w:tblPr>
        <w:tblLayout w:type="fixed"/>
      </w:tblPr>
      <w:tcPr>
        <w:shd w:val="clear" w:color="auto" w:fill="F2F2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emf"/><Relationship Id="rId7" Type="http://schemas.openxmlformats.org/officeDocument/2006/relationships/image" Target="media/image7.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32.png"/><Relationship Id="rId31" Type="http://schemas.openxmlformats.org/officeDocument/2006/relationships/image" Target="media/image31.emf"/><Relationship Id="rId30" Type="http://schemas.openxmlformats.org/officeDocument/2006/relationships/image" Target="media/image30.emf"/><Relationship Id="rId3" Type="http://schemas.openxmlformats.org/officeDocument/2006/relationships/header" Target="header1.xml"/><Relationship Id="rId29" Type="http://schemas.openxmlformats.org/officeDocument/2006/relationships/image" Target="media/image29.emf"/><Relationship Id="rId28" Type="http://schemas.openxmlformats.org/officeDocument/2006/relationships/image" Target="media/image28.emf"/><Relationship Id="rId27" Type="http://schemas.openxmlformats.org/officeDocument/2006/relationships/image" Target="media/image27.png"/><Relationship Id="rId26" Type="http://schemas.openxmlformats.org/officeDocument/2006/relationships/image" Target="media/image26.png"/><Relationship Id="rId25" Type="http://schemas.openxmlformats.org/officeDocument/2006/relationships/image" Target="media/image25.png"/><Relationship Id="rId24" Type="http://schemas.openxmlformats.org/officeDocument/2006/relationships/image" Target="media/image24.png"/><Relationship Id="rId23" Type="http://schemas.openxmlformats.org/officeDocument/2006/relationships/image" Target="media/image23.png"/><Relationship Id="rId22" Type="http://schemas.openxmlformats.org/officeDocument/2006/relationships/image" Target="media/image22.png"/><Relationship Id="rId21" Type="http://schemas.openxmlformats.org/officeDocument/2006/relationships/image" Target="media/image21.png"/><Relationship Id="rId20" Type="http://schemas.openxmlformats.org/officeDocument/2006/relationships/image" Target="media/image20.png"/><Relationship Id="rId2" Type="http://schemas.openxmlformats.org/officeDocument/2006/relationships/settings" Target="settings.xml"/><Relationship Id="rId19" Type="http://schemas.openxmlformats.org/officeDocument/2006/relationships/image" Target="media/image19.png"/><Relationship Id="rId18" Type="http://schemas.openxmlformats.org/officeDocument/2006/relationships/image" Target="media/image18.png"/><Relationship Id="rId17" Type="http://schemas.openxmlformats.org/officeDocument/2006/relationships/image" Target="media/image17.png"/><Relationship Id="rId16"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1" Type="http://schemas.openxmlformats.org/officeDocument/2006/relationships/image" Target="media/image11.emf"/><Relationship Id="rId10" Type="http://schemas.openxmlformats.org/officeDocument/2006/relationships/image" Target="media/image10.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2"/>
    <customShpInfo spid="_x0000_s2073"/>
    <customShpInfo spid="_x0000_s2074"/>
    <customShpInfo spid="_x0000_s2075"/>
    <customShpInfo spid="_x0000_s2076"/>
    <customShpInfo spid="_x0000_s2077"/>
    <customShpInfo spid="_x0000_s2071"/>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lytwsy</Company>
  <Pages>23</Pages>
  <Words>1861</Words>
  <Characters>10612</Characters>
  <Lines>88</Lines>
  <Paragraphs>24</Paragraphs>
  <TotalTime>34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2018-03-06T11:57:00Z</dcterms:created>
  <dc:creator>刘无心</dc:creator>
  <cp:lastModifiedBy>LENOVO</cp:lastModifiedBy>
  <cp:lastPrinted>2018-05-11T06:54:17Z</cp:lastPrinted>
  <dcterms:modified xsi:type="dcterms:W3CDTF">2018-05-11T07:02:35Z</dcterms:modified>
  <dc:title>安阳师范学院本科学生毕业论文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